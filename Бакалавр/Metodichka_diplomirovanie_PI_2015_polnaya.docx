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12CFF" w14:textId="77777777" w:rsidR="00551D32" w:rsidRDefault="00551D32" w:rsidP="00F94F8D">
      <w:pPr>
        <w:shd w:val="clear" w:color="auto" w:fill="FFFFFF"/>
        <w:jc w:val="center"/>
        <w:rPr>
          <w:sz w:val="24"/>
          <w:szCs w:val="24"/>
        </w:rPr>
      </w:pPr>
      <w:r>
        <w:rPr>
          <w:rFonts w:eastAsia="Times New Roman"/>
          <w:b/>
          <w:bCs/>
          <w:color w:val="000000"/>
          <w:sz w:val="28"/>
          <w:szCs w:val="28"/>
          <w:lang w:val="uk-UA"/>
        </w:rPr>
        <w:t xml:space="preserve">МІНІСТЕРСТВО ОСВІТИ І </w:t>
      </w:r>
      <w:r>
        <w:rPr>
          <w:rFonts w:eastAsia="Times New Roman"/>
          <w:b/>
          <w:bCs/>
          <w:color w:val="000000"/>
          <w:sz w:val="28"/>
          <w:szCs w:val="28"/>
        </w:rPr>
        <w:t xml:space="preserve">НАУКИ </w:t>
      </w:r>
      <w:r>
        <w:rPr>
          <w:rFonts w:eastAsia="Times New Roman"/>
          <w:b/>
          <w:bCs/>
          <w:color w:val="000000"/>
          <w:sz w:val="28"/>
          <w:szCs w:val="28"/>
          <w:lang w:val="uk-UA"/>
        </w:rPr>
        <w:t>УКРАЇНИ</w:t>
      </w:r>
    </w:p>
    <w:p w14:paraId="38B7E883" w14:textId="77777777" w:rsidR="00551D32" w:rsidRDefault="00551D32" w:rsidP="00F94F8D">
      <w:pPr>
        <w:shd w:val="clear" w:color="auto" w:fill="FFFFFF"/>
        <w:jc w:val="center"/>
        <w:rPr>
          <w:sz w:val="24"/>
          <w:szCs w:val="24"/>
        </w:rPr>
      </w:pPr>
      <w:r>
        <w:rPr>
          <w:rFonts w:eastAsia="Times New Roman"/>
          <w:b/>
          <w:bCs/>
          <w:color w:val="000000"/>
          <w:sz w:val="28"/>
          <w:szCs w:val="28"/>
          <w:lang w:val="uk-UA"/>
        </w:rPr>
        <w:t xml:space="preserve">ДЕРЖАВНИЙ ВИЩИЙ НАВЧАЛЬНИЙ </w:t>
      </w:r>
      <w:r>
        <w:rPr>
          <w:rFonts w:eastAsia="Times New Roman"/>
          <w:b/>
          <w:bCs/>
          <w:color w:val="000000"/>
          <w:sz w:val="28"/>
          <w:szCs w:val="28"/>
        </w:rPr>
        <w:t>ЗАКЛАД</w:t>
      </w:r>
    </w:p>
    <w:p w14:paraId="025FB413" w14:textId="77777777" w:rsidR="00551D32" w:rsidRDefault="00551D32" w:rsidP="00F94F8D">
      <w:pPr>
        <w:shd w:val="clear" w:color="auto" w:fill="FFFFFF"/>
        <w:jc w:val="center"/>
        <w:rPr>
          <w:sz w:val="24"/>
          <w:szCs w:val="24"/>
        </w:rPr>
      </w:pPr>
      <w:r>
        <w:rPr>
          <w:rFonts w:eastAsia="Times New Roman"/>
          <w:b/>
          <w:bCs/>
          <w:color w:val="000000"/>
          <w:sz w:val="28"/>
          <w:szCs w:val="28"/>
          <w:lang w:val="uk-UA"/>
        </w:rPr>
        <w:t>«ДОНЕЦЬКИЙ НАЦІОНАЛЬНИЙ ТЕХНІЧНИЙ УНІВЕРСИТЕТ»</w:t>
      </w:r>
    </w:p>
    <w:p w14:paraId="2C8BDF25" w14:textId="77777777" w:rsidR="00F94F8D" w:rsidRDefault="00F94F8D" w:rsidP="00F94F8D">
      <w:pPr>
        <w:shd w:val="clear" w:color="auto" w:fill="FFFFFF"/>
        <w:jc w:val="center"/>
        <w:rPr>
          <w:rFonts w:eastAsia="Times New Roman"/>
          <w:b/>
          <w:bCs/>
          <w:color w:val="000000"/>
          <w:sz w:val="28"/>
          <w:szCs w:val="28"/>
          <w:lang w:val="uk-UA"/>
        </w:rPr>
      </w:pPr>
    </w:p>
    <w:p w14:paraId="0CFC68A9" w14:textId="77777777" w:rsidR="00F94F8D" w:rsidRDefault="00F94F8D" w:rsidP="00F94F8D">
      <w:pPr>
        <w:shd w:val="clear" w:color="auto" w:fill="FFFFFF"/>
        <w:jc w:val="center"/>
        <w:rPr>
          <w:rFonts w:eastAsia="Times New Roman"/>
          <w:b/>
          <w:bCs/>
          <w:color w:val="000000"/>
          <w:sz w:val="28"/>
          <w:szCs w:val="28"/>
          <w:lang w:val="uk-UA"/>
        </w:rPr>
      </w:pPr>
    </w:p>
    <w:p w14:paraId="4A47DA2F" w14:textId="77777777" w:rsidR="00F94F8D" w:rsidRDefault="00F94F8D" w:rsidP="00F94F8D">
      <w:pPr>
        <w:shd w:val="clear" w:color="auto" w:fill="FFFFFF"/>
        <w:jc w:val="center"/>
        <w:rPr>
          <w:rFonts w:eastAsia="Times New Roman"/>
          <w:b/>
          <w:bCs/>
          <w:color w:val="000000"/>
          <w:sz w:val="28"/>
          <w:szCs w:val="28"/>
          <w:lang w:val="uk-UA"/>
        </w:rPr>
      </w:pPr>
    </w:p>
    <w:p w14:paraId="418A1F28" w14:textId="77777777" w:rsidR="00F94F8D" w:rsidRDefault="00F94F8D" w:rsidP="00F94F8D">
      <w:pPr>
        <w:shd w:val="clear" w:color="auto" w:fill="FFFFFF"/>
        <w:jc w:val="center"/>
        <w:rPr>
          <w:rFonts w:eastAsia="Times New Roman"/>
          <w:b/>
          <w:bCs/>
          <w:color w:val="000000"/>
          <w:sz w:val="28"/>
          <w:szCs w:val="28"/>
          <w:lang w:val="uk-UA"/>
        </w:rPr>
      </w:pPr>
    </w:p>
    <w:p w14:paraId="6ADA1274" w14:textId="77777777" w:rsidR="00F94F8D" w:rsidRDefault="00F94F8D" w:rsidP="00F94F8D">
      <w:pPr>
        <w:shd w:val="clear" w:color="auto" w:fill="FFFFFF"/>
        <w:jc w:val="center"/>
        <w:rPr>
          <w:rFonts w:eastAsia="Times New Roman"/>
          <w:b/>
          <w:bCs/>
          <w:color w:val="000000"/>
          <w:sz w:val="28"/>
          <w:szCs w:val="28"/>
          <w:lang w:val="uk-UA"/>
        </w:rPr>
      </w:pPr>
    </w:p>
    <w:p w14:paraId="4B02CC93" w14:textId="77777777" w:rsidR="00F94F8D" w:rsidRDefault="00F94F8D" w:rsidP="00F94F8D">
      <w:pPr>
        <w:shd w:val="clear" w:color="auto" w:fill="FFFFFF"/>
        <w:jc w:val="center"/>
        <w:rPr>
          <w:rFonts w:eastAsia="Times New Roman"/>
          <w:b/>
          <w:bCs/>
          <w:color w:val="000000"/>
          <w:sz w:val="28"/>
          <w:szCs w:val="28"/>
          <w:lang w:val="uk-UA"/>
        </w:rPr>
      </w:pPr>
    </w:p>
    <w:p w14:paraId="456EF48D" w14:textId="77777777" w:rsidR="00F94F8D" w:rsidRDefault="00F94F8D" w:rsidP="00F94F8D">
      <w:pPr>
        <w:shd w:val="clear" w:color="auto" w:fill="FFFFFF"/>
        <w:jc w:val="center"/>
        <w:rPr>
          <w:rFonts w:eastAsia="Times New Roman"/>
          <w:b/>
          <w:bCs/>
          <w:color w:val="000000"/>
          <w:sz w:val="28"/>
          <w:szCs w:val="28"/>
          <w:lang w:val="uk-UA"/>
        </w:rPr>
      </w:pPr>
    </w:p>
    <w:p w14:paraId="4CA89432" w14:textId="77777777" w:rsidR="00F94F8D" w:rsidRDefault="00D33128" w:rsidP="00F94F8D">
      <w:pPr>
        <w:shd w:val="clear" w:color="auto" w:fill="FFFFFF"/>
        <w:jc w:val="center"/>
        <w:rPr>
          <w:rFonts w:eastAsia="Times New Roman"/>
          <w:b/>
          <w:bCs/>
          <w:color w:val="000000"/>
          <w:sz w:val="28"/>
          <w:szCs w:val="28"/>
          <w:lang w:val="uk-UA"/>
        </w:rPr>
      </w:pPr>
      <w:r>
        <w:object w:dxaOrig="3241" w:dyaOrig="3053" w14:anchorId="2ABB6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145pt" o:ole="">
            <v:imagedata r:id="rId9" o:title=""/>
          </v:shape>
          <o:OLEObject Type="Embed" ProgID="Visio.Drawing.11" ShapeID="_x0000_i1025" DrawAspect="Content" ObjectID="_1366814000" r:id="rId10"/>
        </w:object>
      </w:r>
    </w:p>
    <w:p w14:paraId="7A4A2D3C" w14:textId="77777777" w:rsidR="00F94F8D" w:rsidRDefault="00F94F8D" w:rsidP="00F94F8D">
      <w:pPr>
        <w:shd w:val="clear" w:color="auto" w:fill="FFFFFF"/>
        <w:jc w:val="center"/>
        <w:rPr>
          <w:rFonts w:eastAsia="Times New Roman"/>
          <w:b/>
          <w:bCs/>
          <w:color w:val="000000"/>
          <w:sz w:val="28"/>
          <w:szCs w:val="28"/>
          <w:lang w:val="uk-UA"/>
        </w:rPr>
      </w:pPr>
    </w:p>
    <w:p w14:paraId="0AB6464B" w14:textId="77777777" w:rsidR="00F94F8D" w:rsidRDefault="00F94F8D" w:rsidP="00F94F8D">
      <w:pPr>
        <w:shd w:val="clear" w:color="auto" w:fill="FFFFFF"/>
        <w:jc w:val="center"/>
        <w:rPr>
          <w:rFonts w:eastAsia="Times New Roman"/>
          <w:b/>
          <w:bCs/>
          <w:color w:val="000000"/>
          <w:sz w:val="28"/>
          <w:szCs w:val="28"/>
          <w:lang w:val="uk-UA"/>
        </w:rPr>
      </w:pPr>
    </w:p>
    <w:p w14:paraId="0DB36984" w14:textId="77777777" w:rsidR="00F94F8D" w:rsidRDefault="00F94F8D" w:rsidP="00F94F8D">
      <w:pPr>
        <w:shd w:val="clear" w:color="auto" w:fill="FFFFFF"/>
        <w:jc w:val="center"/>
        <w:rPr>
          <w:rFonts w:eastAsia="Times New Roman"/>
          <w:b/>
          <w:bCs/>
          <w:color w:val="000000"/>
          <w:sz w:val="28"/>
          <w:szCs w:val="28"/>
          <w:lang w:val="uk-UA"/>
        </w:rPr>
      </w:pPr>
    </w:p>
    <w:p w14:paraId="36E39E42" w14:textId="77777777" w:rsidR="00F94F8D" w:rsidRDefault="00F94F8D" w:rsidP="00F94F8D">
      <w:pPr>
        <w:shd w:val="clear" w:color="auto" w:fill="FFFFFF"/>
        <w:jc w:val="center"/>
        <w:rPr>
          <w:rFonts w:eastAsia="Times New Roman"/>
          <w:b/>
          <w:bCs/>
          <w:color w:val="000000"/>
          <w:sz w:val="28"/>
          <w:szCs w:val="28"/>
          <w:lang w:val="uk-UA"/>
        </w:rPr>
      </w:pPr>
    </w:p>
    <w:p w14:paraId="553B1162" w14:textId="77777777" w:rsidR="00F94F8D" w:rsidRDefault="00F94F8D" w:rsidP="00F94F8D">
      <w:pPr>
        <w:shd w:val="clear" w:color="auto" w:fill="FFFFFF"/>
        <w:jc w:val="center"/>
        <w:rPr>
          <w:rFonts w:eastAsia="Times New Roman"/>
          <w:b/>
          <w:bCs/>
          <w:color w:val="000000"/>
          <w:sz w:val="28"/>
          <w:szCs w:val="28"/>
          <w:lang w:val="uk-UA"/>
        </w:rPr>
      </w:pPr>
    </w:p>
    <w:p w14:paraId="5616BA69" w14:textId="77777777" w:rsidR="00551D32" w:rsidRPr="00E11C6F" w:rsidRDefault="00551D32" w:rsidP="00F94F8D">
      <w:pPr>
        <w:shd w:val="clear" w:color="auto" w:fill="FFFFFF"/>
        <w:jc w:val="center"/>
        <w:rPr>
          <w:sz w:val="24"/>
          <w:szCs w:val="24"/>
          <w:lang w:val="uk-UA"/>
        </w:rPr>
      </w:pPr>
      <w:r>
        <w:rPr>
          <w:rFonts w:eastAsia="Times New Roman"/>
          <w:b/>
          <w:bCs/>
          <w:color w:val="000000"/>
          <w:sz w:val="28"/>
          <w:szCs w:val="28"/>
          <w:lang w:val="uk-UA"/>
        </w:rPr>
        <w:t xml:space="preserve">МЕТОДИЧНІ ВКАЗІВКИ </w:t>
      </w:r>
      <w:r w:rsidRPr="00E11C6F">
        <w:rPr>
          <w:rFonts w:eastAsia="Times New Roman"/>
          <w:b/>
          <w:bCs/>
          <w:color w:val="000000"/>
          <w:sz w:val="28"/>
          <w:szCs w:val="28"/>
          <w:lang w:val="uk-UA"/>
        </w:rPr>
        <w:t xml:space="preserve">ДО </w:t>
      </w:r>
      <w:r>
        <w:rPr>
          <w:rFonts w:eastAsia="Times New Roman"/>
          <w:b/>
          <w:bCs/>
          <w:color w:val="000000"/>
          <w:sz w:val="28"/>
          <w:szCs w:val="28"/>
          <w:lang w:val="uk-UA"/>
        </w:rPr>
        <w:t xml:space="preserve">ВИКОНАННЯ </w:t>
      </w:r>
      <w:r w:rsidRPr="00E11C6F">
        <w:rPr>
          <w:rFonts w:eastAsia="Times New Roman"/>
          <w:b/>
          <w:bCs/>
          <w:color w:val="000000"/>
          <w:sz w:val="28"/>
          <w:szCs w:val="28"/>
          <w:lang w:val="uk-UA"/>
        </w:rPr>
        <w:t xml:space="preserve">ТА </w:t>
      </w:r>
      <w:r>
        <w:rPr>
          <w:rFonts w:eastAsia="Times New Roman"/>
          <w:b/>
          <w:bCs/>
          <w:color w:val="000000"/>
          <w:sz w:val="28"/>
          <w:szCs w:val="28"/>
          <w:lang w:val="uk-UA"/>
        </w:rPr>
        <w:t xml:space="preserve">ОФОРМЛЕННЯ КВАЛІФІКАЦІЙНИХ РОБІТ БАКАЛАВРІВ </w:t>
      </w:r>
      <w:r w:rsidRPr="00E11C6F">
        <w:rPr>
          <w:rFonts w:eastAsia="Times New Roman"/>
          <w:b/>
          <w:bCs/>
          <w:color w:val="000000"/>
          <w:sz w:val="28"/>
          <w:szCs w:val="28"/>
          <w:lang w:val="uk-UA"/>
        </w:rPr>
        <w:t xml:space="preserve">ТА </w:t>
      </w:r>
      <w:r>
        <w:rPr>
          <w:rFonts w:eastAsia="Times New Roman"/>
          <w:b/>
          <w:bCs/>
          <w:color w:val="000000"/>
          <w:sz w:val="28"/>
          <w:szCs w:val="28"/>
          <w:lang w:val="uk-UA"/>
        </w:rPr>
        <w:t>СПЕЦІАЛІСТІВ</w:t>
      </w:r>
    </w:p>
    <w:p w14:paraId="40FA37DE" w14:textId="77777777" w:rsidR="00F94F8D" w:rsidRPr="00E11C6F" w:rsidRDefault="00F94F8D">
      <w:pPr>
        <w:shd w:val="clear" w:color="auto" w:fill="FFFFFF"/>
        <w:rPr>
          <w:rFonts w:eastAsia="Times New Roman"/>
          <w:color w:val="000000"/>
          <w:sz w:val="28"/>
          <w:szCs w:val="28"/>
          <w:lang w:val="uk-UA"/>
        </w:rPr>
      </w:pPr>
    </w:p>
    <w:p w14:paraId="5A3E24CD" w14:textId="77777777" w:rsidR="00F94F8D" w:rsidRDefault="00F94F8D" w:rsidP="00F94F8D">
      <w:pPr>
        <w:shd w:val="clear" w:color="auto" w:fill="FFFFFF"/>
        <w:jc w:val="center"/>
        <w:rPr>
          <w:rFonts w:eastAsia="Times New Roman"/>
          <w:sz w:val="28"/>
          <w:szCs w:val="28"/>
          <w:lang w:val="uk-UA"/>
        </w:rPr>
      </w:pPr>
      <w:r w:rsidRPr="00F94F8D">
        <w:rPr>
          <w:rFonts w:eastAsia="Times New Roman"/>
          <w:sz w:val="28"/>
          <w:szCs w:val="28"/>
        </w:rPr>
        <w:t xml:space="preserve">для </w:t>
      </w:r>
      <w:r w:rsidRPr="00F94F8D">
        <w:rPr>
          <w:rFonts w:eastAsia="Times New Roman"/>
          <w:sz w:val="28"/>
          <w:szCs w:val="28"/>
          <w:lang w:val="uk-UA"/>
        </w:rPr>
        <w:t xml:space="preserve">студентів напряму підготовки </w:t>
      </w:r>
    </w:p>
    <w:p w14:paraId="1D16AE8E" w14:textId="77777777" w:rsidR="00F94F8D" w:rsidRPr="00E11C6F" w:rsidRDefault="00F94F8D" w:rsidP="00F94F8D">
      <w:pPr>
        <w:shd w:val="clear" w:color="auto" w:fill="FFFFFF"/>
        <w:jc w:val="center"/>
        <w:rPr>
          <w:rFonts w:eastAsia="Times New Roman"/>
          <w:sz w:val="28"/>
          <w:szCs w:val="28"/>
          <w:lang w:val="uk-UA"/>
        </w:rPr>
      </w:pPr>
      <w:r>
        <w:rPr>
          <w:rFonts w:eastAsia="Times New Roman"/>
          <w:bCs/>
          <w:sz w:val="28"/>
          <w:szCs w:val="28"/>
        </w:rPr>
        <w:t xml:space="preserve">050103 </w:t>
      </w:r>
      <w:r w:rsidRPr="00E11C6F">
        <w:rPr>
          <w:rFonts w:eastAsia="Times New Roman"/>
          <w:bCs/>
          <w:sz w:val="28"/>
          <w:szCs w:val="28"/>
          <w:lang w:val="uk-UA"/>
        </w:rPr>
        <w:t>«Програмна інженерія»</w:t>
      </w:r>
    </w:p>
    <w:p w14:paraId="0A334E83" w14:textId="77777777" w:rsidR="00F94F8D" w:rsidRPr="00F94F8D" w:rsidRDefault="00F94F8D" w:rsidP="00F94F8D">
      <w:pPr>
        <w:shd w:val="clear" w:color="auto" w:fill="FFFFFF"/>
        <w:jc w:val="center"/>
        <w:rPr>
          <w:sz w:val="24"/>
          <w:szCs w:val="24"/>
        </w:rPr>
      </w:pPr>
      <w:r w:rsidRPr="00F94F8D">
        <w:rPr>
          <w:rFonts w:eastAsia="Times New Roman"/>
          <w:sz w:val="28"/>
          <w:szCs w:val="28"/>
          <w:lang w:val="uk-UA"/>
        </w:rPr>
        <w:t xml:space="preserve">усіх </w:t>
      </w:r>
      <w:r w:rsidRPr="00F94F8D">
        <w:rPr>
          <w:rFonts w:eastAsia="Times New Roman"/>
          <w:sz w:val="28"/>
          <w:szCs w:val="28"/>
        </w:rPr>
        <w:t xml:space="preserve">форм </w:t>
      </w:r>
      <w:r w:rsidRPr="00F94F8D">
        <w:rPr>
          <w:rFonts w:eastAsia="Times New Roman"/>
          <w:sz w:val="28"/>
          <w:szCs w:val="28"/>
          <w:lang w:val="uk-UA"/>
        </w:rPr>
        <w:t>навчання</w:t>
      </w:r>
    </w:p>
    <w:p w14:paraId="6D57B1A8" w14:textId="77777777" w:rsidR="00551D32" w:rsidRDefault="00551D32">
      <w:pPr>
        <w:shd w:val="clear" w:color="auto" w:fill="FFFFFF"/>
        <w:rPr>
          <w:sz w:val="24"/>
          <w:szCs w:val="24"/>
          <w:lang w:val="uk-UA"/>
        </w:rPr>
      </w:pPr>
    </w:p>
    <w:p w14:paraId="58477177" w14:textId="77777777" w:rsidR="00F94F8D" w:rsidRDefault="00F94F8D">
      <w:pPr>
        <w:shd w:val="clear" w:color="auto" w:fill="FFFFFF"/>
        <w:rPr>
          <w:sz w:val="24"/>
          <w:szCs w:val="24"/>
          <w:lang w:val="uk-UA"/>
        </w:rPr>
      </w:pPr>
    </w:p>
    <w:p w14:paraId="47D8D0C0" w14:textId="77777777" w:rsidR="00D33128" w:rsidRDefault="00D33128">
      <w:pPr>
        <w:shd w:val="clear" w:color="auto" w:fill="FFFFFF"/>
        <w:rPr>
          <w:sz w:val="24"/>
          <w:szCs w:val="24"/>
          <w:lang w:val="uk-UA"/>
        </w:rPr>
      </w:pPr>
    </w:p>
    <w:p w14:paraId="63CD2C84" w14:textId="77777777" w:rsidR="00D33128" w:rsidRDefault="00D33128">
      <w:pPr>
        <w:shd w:val="clear" w:color="auto" w:fill="FFFFFF"/>
        <w:rPr>
          <w:sz w:val="24"/>
          <w:szCs w:val="24"/>
          <w:lang w:val="uk-UA"/>
        </w:rPr>
      </w:pPr>
    </w:p>
    <w:p w14:paraId="5131AAD4" w14:textId="77777777" w:rsidR="00D33128" w:rsidRDefault="00D33128">
      <w:pPr>
        <w:shd w:val="clear" w:color="auto" w:fill="FFFFFF"/>
        <w:rPr>
          <w:sz w:val="24"/>
          <w:szCs w:val="24"/>
          <w:lang w:val="uk-UA"/>
        </w:rPr>
      </w:pPr>
    </w:p>
    <w:p w14:paraId="79736FE9" w14:textId="77777777" w:rsidR="00D33128" w:rsidRDefault="00D33128">
      <w:pPr>
        <w:shd w:val="clear" w:color="auto" w:fill="FFFFFF"/>
        <w:rPr>
          <w:sz w:val="24"/>
          <w:szCs w:val="24"/>
          <w:lang w:val="uk-UA"/>
        </w:rPr>
      </w:pPr>
    </w:p>
    <w:p w14:paraId="5C99493C" w14:textId="77777777" w:rsidR="00D33128" w:rsidRDefault="00D33128">
      <w:pPr>
        <w:shd w:val="clear" w:color="auto" w:fill="FFFFFF"/>
        <w:rPr>
          <w:sz w:val="24"/>
          <w:szCs w:val="24"/>
          <w:lang w:val="uk-UA"/>
        </w:rPr>
      </w:pPr>
    </w:p>
    <w:p w14:paraId="7F9B6BEB" w14:textId="77777777" w:rsidR="00D33128" w:rsidRDefault="00D33128">
      <w:pPr>
        <w:shd w:val="clear" w:color="auto" w:fill="FFFFFF"/>
        <w:rPr>
          <w:sz w:val="24"/>
          <w:szCs w:val="24"/>
          <w:lang w:val="uk-UA"/>
        </w:rPr>
      </w:pPr>
    </w:p>
    <w:p w14:paraId="08881082" w14:textId="77777777" w:rsidR="00D33128" w:rsidRDefault="00D33128">
      <w:pPr>
        <w:shd w:val="clear" w:color="auto" w:fill="FFFFFF"/>
        <w:rPr>
          <w:sz w:val="24"/>
          <w:szCs w:val="24"/>
          <w:lang w:val="uk-UA"/>
        </w:rPr>
      </w:pPr>
    </w:p>
    <w:p w14:paraId="66EE01B3" w14:textId="77777777" w:rsidR="00D33128" w:rsidRDefault="00D33128">
      <w:pPr>
        <w:shd w:val="clear" w:color="auto" w:fill="FFFFFF"/>
        <w:rPr>
          <w:sz w:val="24"/>
          <w:szCs w:val="24"/>
          <w:lang w:val="uk-UA"/>
        </w:rPr>
      </w:pPr>
    </w:p>
    <w:p w14:paraId="53C40BE3" w14:textId="77777777" w:rsidR="00D33128" w:rsidRDefault="00D33128">
      <w:pPr>
        <w:shd w:val="clear" w:color="auto" w:fill="FFFFFF"/>
        <w:rPr>
          <w:sz w:val="24"/>
          <w:szCs w:val="24"/>
          <w:lang w:val="uk-UA"/>
        </w:rPr>
      </w:pPr>
    </w:p>
    <w:p w14:paraId="2308F7D5" w14:textId="77777777" w:rsidR="00D33128" w:rsidRDefault="00D33128">
      <w:pPr>
        <w:shd w:val="clear" w:color="auto" w:fill="FFFFFF"/>
        <w:rPr>
          <w:sz w:val="24"/>
          <w:szCs w:val="24"/>
          <w:lang w:val="uk-UA"/>
        </w:rPr>
      </w:pPr>
    </w:p>
    <w:p w14:paraId="2A185D3A" w14:textId="77777777" w:rsidR="00F94F8D" w:rsidRDefault="00F94F8D">
      <w:pPr>
        <w:shd w:val="clear" w:color="auto" w:fill="FFFFFF"/>
        <w:rPr>
          <w:sz w:val="24"/>
          <w:szCs w:val="24"/>
          <w:lang w:val="uk-UA"/>
        </w:rPr>
      </w:pPr>
    </w:p>
    <w:p w14:paraId="03BD526A" w14:textId="77777777" w:rsidR="00F94F8D" w:rsidRDefault="00F94F8D">
      <w:pPr>
        <w:shd w:val="clear" w:color="auto" w:fill="FFFFFF"/>
        <w:rPr>
          <w:sz w:val="24"/>
          <w:szCs w:val="24"/>
          <w:lang w:val="uk-UA"/>
        </w:rPr>
      </w:pPr>
    </w:p>
    <w:p w14:paraId="110F65E8" w14:textId="77777777" w:rsidR="00F94F8D" w:rsidRDefault="00F94F8D">
      <w:pPr>
        <w:shd w:val="clear" w:color="auto" w:fill="FFFFFF"/>
        <w:rPr>
          <w:sz w:val="24"/>
          <w:szCs w:val="24"/>
          <w:lang w:val="uk-UA"/>
        </w:rPr>
      </w:pPr>
    </w:p>
    <w:p w14:paraId="16C52E01" w14:textId="77777777" w:rsidR="00F94F8D" w:rsidRPr="00F94F8D" w:rsidRDefault="00F94F8D">
      <w:pPr>
        <w:shd w:val="clear" w:color="auto" w:fill="FFFFFF"/>
        <w:rPr>
          <w:sz w:val="24"/>
          <w:szCs w:val="24"/>
          <w:lang w:val="uk-UA"/>
        </w:rPr>
      </w:pPr>
    </w:p>
    <w:p w14:paraId="2582A319" w14:textId="77777777" w:rsidR="00C80FBB" w:rsidRDefault="00C80FBB" w:rsidP="00C80FBB">
      <w:pPr>
        <w:shd w:val="clear" w:color="auto" w:fill="FFFFFF"/>
        <w:jc w:val="center"/>
        <w:rPr>
          <w:rFonts w:eastAsia="Times New Roman"/>
          <w:color w:val="000000"/>
          <w:sz w:val="28"/>
          <w:szCs w:val="28"/>
          <w:lang w:val="uk-UA"/>
        </w:rPr>
      </w:pPr>
      <w:r>
        <w:rPr>
          <w:rFonts w:eastAsia="Times New Roman"/>
          <w:color w:val="000000"/>
          <w:sz w:val="28"/>
          <w:szCs w:val="28"/>
          <w:lang w:val="uk-UA"/>
        </w:rPr>
        <w:t>Красноармійськ-</w:t>
      </w:r>
      <w:r w:rsidRPr="00E11C6F">
        <w:rPr>
          <w:rFonts w:eastAsia="Times New Roman"/>
          <w:color w:val="000000"/>
          <w:sz w:val="28"/>
          <w:szCs w:val="28"/>
          <w:lang w:val="uk-UA"/>
        </w:rPr>
        <w:t>201</w:t>
      </w:r>
      <w:r>
        <w:rPr>
          <w:rFonts w:eastAsia="Times New Roman"/>
          <w:color w:val="000000"/>
          <w:sz w:val="28"/>
          <w:szCs w:val="28"/>
          <w:lang w:val="uk-UA"/>
        </w:rPr>
        <w:t>5</w:t>
      </w:r>
    </w:p>
    <w:p w14:paraId="1FB7BB8B" w14:textId="77777777" w:rsidR="00551D32" w:rsidRDefault="00F94F8D" w:rsidP="00F94F8D">
      <w:pPr>
        <w:shd w:val="clear" w:color="auto" w:fill="FFFFFF"/>
        <w:jc w:val="center"/>
        <w:rPr>
          <w:sz w:val="24"/>
          <w:szCs w:val="24"/>
        </w:rPr>
      </w:pPr>
      <w:r>
        <w:rPr>
          <w:rFonts w:eastAsia="Times New Roman"/>
          <w:color w:val="000000"/>
          <w:sz w:val="28"/>
          <w:szCs w:val="28"/>
          <w:lang w:val="uk-UA"/>
        </w:rPr>
        <w:br w:type="page"/>
      </w:r>
      <w:r w:rsidR="00551D32">
        <w:rPr>
          <w:rFonts w:eastAsia="Times New Roman"/>
          <w:b/>
          <w:bCs/>
          <w:color w:val="000000"/>
          <w:sz w:val="28"/>
          <w:szCs w:val="28"/>
          <w:lang w:val="uk-UA"/>
        </w:rPr>
        <w:lastRenderedPageBreak/>
        <w:t xml:space="preserve">МІНІСТЕРСТВО ОСВІТИ І </w:t>
      </w:r>
      <w:r w:rsidR="00551D32">
        <w:rPr>
          <w:rFonts w:eastAsia="Times New Roman"/>
          <w:b/>
          <w:bCs/>
          <w:color w:val="000000"/>
          <w:sz w:val="28"/>
          <w:szCs w:val="28"/>
        </w:rPr>
        <w:t xml:space="preserve">НАУКИ </w:t>
      </w:r>
      <w:r w:rsidR="00551D32">
        <w:rPr>
          <w:rFonts w:eastAsia="Times New Roman"/>
          <w:b/>
          <w:bCs/>
          <w:color w:val="000000"/>
          <w:sz w:val="28"/>
          <w:szCs w:val="28"/>
          <w:lang w:val="uk-UA"/>
        </w:rPr>
        <w:t>УКРАЇНИ</w:t>
      </w:r>
    </w:p>
    <w:p w14:paraId="66A28595" w14:textId="77777777" w:rsidR="00551D32" w:rsidRDefault="00551D32" w:rsidP="00F94F8D">
      <w:pPr>
        <w:shd w:val="clear" w:color="auto" w:fill="FFFFFF"/>
        <w:jc w:val="center"/>
        <w:rPr>
          <w:sz w:val="24"/>
          <w:szCs w:val="24"/>
        </w:rPr>
      </w:pPr>
      <w:r>
        <w:rPr>
          <w:rFonts w:eastAsia="Times New Roman"/>
          <w:b/>
          <w:bCs/>
          <w:color w:val="000000"/>
          <w:sz w:val="28"/>
          <w:szCs w:val="28"/>
          <w:lang w:val="uk-UA"/>
        </w:rPr>
        <w:t xml:space="preserve">ДЕРЖАВНИЙ ВИЩИЙ НАВЧАЛЬНИЙ </w:t>
      </w:r>
      <w:r>
        <w:rPr>
          <w:rFonts w:eastAsia="Times New Roman"/>
          <w:b/>
          <w:bCs/>
          <w:color w:val="000000"/>
          <w:sz w:val="28"/>
          <w:szCs w:val="28"/>
        </w:rPr>
        <w:t>ЗАКЛАД</w:t>
      </w:r>
    </w:p>
    <w:p w14:paraId="03EB86EA" w14:textId="77777777" w:rsidR="00551D32" w:rsidRDefault="00551D32" w:rsidP="00F94F8D">
      <w:pPr>
        <w:shd w:val="clear" w:color="auto" w:fill="FFFFFF"/>
        <w:jc w:val="center"/>
        <w:rPr>
          <w:sz w:val="24"/>
          <w:szCs w:val="24"/>
        </w:rPr>
      </w:pPr>
      <w:r>
        <w:rPr>
          <w:rFonts w:eastAsia="Times New Roman"/>
          <w:b/>
          <w:bCs/>
          <w:color w:val="000000"/>
          <w:sz w:val="28"/>
          <w:szCs w:val="28"/>
          <w:lang w:val="uk-UA"/>
        </w:rPr>
        <w:t>«ДОНЕЦЬКИЙ НАЦІОНАЛЬНИЙ ТЕХНІЧНИЙ УНІВЕРСИТЕТ»</w:t>
      </w:r>
    </w:p>
    <w:p w14:paraId="7DA3740E" w14:textId="77777777" w:rsidR="00F94F8D" w:rsidRDefault="00F94F8D" w:rsidP="00F94F8D">
      <w:pPr>
        <w:shd w:val="clear" w:color="auto" w:fill="FFFFFF"/>
        <w:jc w:val="center"/>
        <w:rPr>
          <w:rFonts w:eastAsia="Times New Roman"/>
          <w:b/>
          <w:bCs/>
          <w:color w:val="000000"/>
          <w:sz w:val="28"/>
          <w:szCs w:val="28"/>
          <w:lang w:val="uk-UA"/>
        </w:rPr>
      </w:pPr>
    </w:p>
    <w:p w14:paraId="02A82E02" w14:textId="77777777" w:rsidR="00F94F8D" w:rsidRDefault="00F94F8D" w:rsidP="00F94F8D">
      <w:pPr>
        <w:shd w:val="clear" w:color="auto" w:fill="FFFFFF"/>
        <w:jc w:val="center"/>
        <w:rPr>
          <w:rFonts w:eastAsia="Times New Roman"/>
          <w:b/>
          <w:bCs/>
          <w:color w:val="000000"/>
          <w:sz w:val="28"/>
          <w:szCs w:val="28"/>
          <w:lang w:val="uk-UA"/>
        </w:rPr>
      </w:pPr>
    </w:p>
    <w:p w14:paraId="08F9AC04" w14:textId="77777777" w:rsidR="00F94F8D" w:rsidRDefault="00F94F8D" w:rsidP="00F94F8D">
      <w:pPr>
        <w:shd w:val="clear" w:color="auto" w:fill="FFFFFF"/>
        <w:jc w:val="center"/>
        <w:rPr>
          <w:rFonts w:eastAsia="Times New Roman"/>
          <w:b/>
          <w:bCs/>
          <w:color w:val="000000"/>
          <w:sz w:val="28"/>
          <w:szCs w:val="28"/>
          <w:lang w:val="uk-UA"/>
        </w:rPr>
      </w:pPr>
    </w:p>
    <w:p w14:paraId="6D48CC27" w14:textId="77777777" w:rsidR="00F94F8D" w:rsidRDefault="00F94F8D" w:rsidP="00F94F8D">
      <w:pPr>
        <w:shd w:val="clear" w:color="auto" w:fill="FFFFFF"/>
        <w:jc w:val="center"/>
        <w:rPr>
          <w:rFonts w:eastAsia="Times New Roman"/>
          <w:b/>
          <w:bCs/>
          <w:color w:val="000000"/>
          <w:sz w:val="28"/>
          <w:szCs w:val="28"/>
          <w:lang w:val="uk-UA"/>
        </w:rPr>
      </w:pPr>
    </w:p>
    <w:p w14:paraId="1CCCD591" w14:textId="77777777" w:rsidR="00F94F8D" w:rsidRDefault="00F94F8D" w:rsidP="00F94F8D">
      <w:pPr>
        <w:shd w:val="clear" w:color="auto" w:fill="FFFFFF"/>
        <w:jc w:val="center"/>
        <w:rPr>
          <w:rFonts w:eastAsia="Times New Roman"/>
          <w:b/>
          <w:bCs/>
          <w:color w:val="000000"/>
          <w:sz w:val="28"/>
          <w:szCs w:val="28"/>
          <w:lang w:val="uk-UA"/>
        </w:rPr>
      </w:pPr>
    </w:p>
    <w:p w14:paraId="7929EB79" w14:textId="77777777" w:rsidR="00F94F8D" w:rsidRDefault="00F94F8D" w:rsidP="00F94F8D">
      <w:pPr>
        <w:shd w:val="clear" w:color="auto" w:fill="FFFFFF"/>
        <w:jc w:val="center"/>
        <w:rPr>
          <w:rFonts w:eastAsia="Times New Roman"/>
          <w:b/>
          <w:bCs/>
          <w:color w:val="000000"/>
          <w:sz w:val="28"/>
          <w:szCs w:val="28"/>
          <w:lang w:val="uk-UA"/>
        </w:rPr>
      </w:pPr>
    </w:p>
    <w:p w14:paraId="583B6BF4" w14:textId="77777777" w:rsidR="00F94F8D" w:rsidRDefault="00F94F8D" w:rsidP="00F94F8D">
      <w:pPr>
        <w:shd w:val="clear" w:color="auto" w:fill="FFFFFF"/>
        <w:jc w:val="center"/>
        <w:rPr>
          <w:rFonts w:eastAsia="Times New Roman"/>
          <w:b/>
          <w:bCs/>
          <w:color w:val="000000"/>
          <w:sz w:val="28"/>
          <w:szCs w:val="28"/>
          <w:lang w:val="uk-UA"/>
        </w:rPr>
      </w:pPr>
    </w:p>
    <w:p w14:paraId="7AA9582A" w14:textId="77777777" w:rsidR="00F94F8D" w:rsidRDefault="00F94F8D" w:rsidP="00F94F8D">
      <w:pPr>
        <w:shd w:val="clear" w:color="auto" w:fill="FFFFFF"/>
        <w:jc w:val="center"/>
        <w:rPr>
          <w:rFonts w:eastAsia="Times New Roman"/>
          <w:b/>
          <w:bCs/>
          <w:color w:val="000000"/>
          <w:sz w:val="28"/>
          <w:szCs w:val="28"/>
          <w:lang w:val="uk-UA"/>
        </w:rPr>
      </w:pPr>
    </w:p>
    <w:p w14:paraId="4DA82C02" w14:textId="77777777" w:rsidR="00F94F8D" w:rsidRDefault="00F94F8D" w:rsidP="00F94F8D">
      <w:pPr>
        <w:shd w:val="clear" w:color="auto" w:fill="FFFFFF"/>
        <w:jc w:val="center"/>
        <w:rPr>
          <w:rFonts w:eastAsia="Times New Roman"/>
          <w:b/>
          <w:bCs/>
          <w:color w:val="000000"/>
          <w:sz w:val="28"/>
          <w:szCs w:val="28"/>
          <w:lang w:val="uk-UA"/>
        </w:rPr>
      </w:pPr>
    </w:p>
    <w:p w14:paraId="47AD202B" w14:textId="77777777" w:rsidR="00F94F8D" w:rsidRDefault="00F94F8D" w:rsidP="00F94F8D">
      <w:pPr>
        <w:shd w:val="clear" w:color="auto" w:fill="FFFFFF"/>
        <w:jc w:val="center"/>
        <w:rPr>
          <w:rFonts w:eastAsia="Times New Roman"/>
          <w:b/>
          <w:bCs/>
          <w:color w:val="000000"/>
          <w:sz w:val="28"/>
          <w:szCs w:val="28"/>
          <w:lang w:val="uk-UA"/>
        </w:rPr>
      </w:pPr>
    </w:p>
    <w:p w14:paraId="57B7EA7C" w14:textId="77777777" w:rsidR="00F94F8D" w:rsidRDefault="00F94F8D" w:rsidP="00F94F8D">
      <w:pPr>
        <w:shd w:val="clear" w:color="auto" w:fill="FFFFFF"/>
        <w:jc w:val="center"/>
        <w:rPr>
          <w:rFonts w:eastAsia="Times New Roman"/>
          <w:b/>
          <w:bCs/>
          <w:color w:val="000000"/>
          <w:sz w:val="28"/>
          <w:szCs w:val="28"/>
          <w:lang w:val="uk-UA"/>
        </w:rPr>
      </w:pPr>
    </w:p>
    <w:p w14:paraId="45AB8138" w14:textId="77777777" w:rsidR="00F94F8D" w:rsidRDefault="00F94F8D" w:rsidP="00F94F8D">
      <w:pPr>
        <w:shd w:val="clear" w:color="auto" w:fill="FFFFFF"/>
        <w:jc w:val="center"/>
        <w:rPr>
          <w:rFonts w:eastAsia="Times New Roman"/>
          <w:b/>
          <w:bCs/>
          <w:color w:val="000000"/>
          <w:sz w:val="28"/>
          <w:szCs w:val="28"/>
          <w:lang w:val="uk-UA"/>
        </w:rPr>
      </w:pPr>
    </w:p>
    <w:p w14:paraId="5F8929F1" w14:textId="77777777" w:rsidR="00F94F8D" w:rsidRDefault="00F94F8D" w:rsidP="00F94F8D">
      <w:pPr>
        <w:shd w:val="clear" w:color="auto" w:fill="FFFFFF"/>
        <w:jc w:val="center"/>
        <w:rPr>
          <w:rFonts w:eastAsia="Times New Roman"/>
          <w:b/>
          <w:bCs/>
          <w:color w:val="000000"/>
          <w:sz w:val="28"/>
          <w:szCs w:val="28"/>
          <w:lang w:val="uk-UA"/>
        </w:rPr>
      </w:pPr>
    </w:p>
    <w:p w14:paraId="2C1AF245" w14:textId="77777777" w:rsidR="00F94F8D" w:rsidRDefault="00F94F8D" w:rsidP="00F94F8D">
      <w:pPr>
        <w:shd w:val="clear" w:color="auto" w:fill="FFFFFF"/>
        <w:jc w:val="center"/>
        <w:rPr>
          <w:rFonts w:eastAsia="Times New Roman"/>
          <w:b/>
          <w:bCs/>
          <w:color w:val="000000"/>
          <w:sz w:val="28"/>
          <w:szCs w:val="28"/>
          <w:lang w:val="uk-UA"/>
        </w:rPr>
      </w:pPr>
    </w:p>
    <w:p w14:paraId="20CD143D" w14:textId="77777777" w:rsidR="00551D32" w:rsidRPr="00C80FBB" w:rsidRDefault="00551D32" w:rsidP="00F94F8D">
      <w:pPr>
        <w:shd w:val="clear" w:color="auto" w:fill="FFFFFF"/>
        <w:jc w:val="center"/>
        <w:rPr>
          <w:sz w:val="24"/>
          <w:szCs w:val="24"/>
          <w:lang w:val="uk-UA"/>
        </w:rPr>
      </w:pPr>
      <w:r>
        <w:rPr>
          <w:rFonts w:eastAsia="Times New Roman"/>
          <w:b/>
          <w:bCs/>
          <w:color w:val="000000"/>
          <w:sz w:val="28"/>
          <w:szCs w:val="28"/>
          <w:lang w:val="uk-UA"/>
        </w:rPr>
        <w:t xml:space="preserve">МЕТОДИЧНІ ВКАЗІВКИ </w:t>
      </w:r>
      <w:r w:rsidRPr="00C80FBB">
        <w:rPr>
          <w:rFonts w:eastAsia="Times New Roman"/>
          <w:b/>
          <w:bCs/>
          <w:color w:val="000000"/>
          <w:sz w:val="28"/>
          <w:szCs w:val="28"/>
          <w:lang w:val="uk-UA"/>
        </w:rPr>
        <w:t xml:space="preserve">ДО </w:t>
      </w:r>
      <w:r>
        <w:rPr>
          <w:rFonts w:eastAsia="Times New Roman"/>
          <w:b/>
          <w:bCs/>
          <w:color w:val="000000"/>
          <w:sz w:val="28"/>
          <w:szCs w:val="28"/>
          <w:lang w:val="uk-UA"/>
        </w:rPr>
        <w:t xml:space="preserve">ВИКОНАННЯ </w:t>
      </w:r>
      <w:r w:rsidRPr="00C80FBB">
        <w:rPr>
          <w:rFonts w:eastAsia="Times New Roman"/>
          <w:b/>
          <w:bCs/>
          <w:color w:val="000000"/>
          <w:sz w:val="28"/>
          <w:szCs w:val="28"/>
          <w:lang w:val="uk-UA"/>
        </w:rPr>
        <w:t xml:space="preserve">ТА </w:t>
      </w:r>
      <w:r>
        <w:rPr>
          <w:rFonts w:eastAsia="Times New Roman"/>
          <w:b/>
          <w:bCs/>
          <w:color w:val="000000"/>
          <w:sz w:val="28"/>
          <w:szCs w:val="28"/>
          <w:lang w:val="uk-UA"/>
        </w:rPr>
        <w:t xml:space="preserve">ОФОРМЛЕННЯ КВАЛІФІКАЦІЙНИХ РОБІТ БАКАЛАВРІВ </w:t>
      </w:r>
      <w:r w:rsidRPr="00C80FBB">
        <w:rPr>
          <w:rFonts w:eastAsia="Times New Roman"/>
          <w:b/>
          <w:bCs/>
          <w:color w:val="000000"/>
          <w:sz w:val="28"/>
          <w:szCs w:val="28"/>
          <w:lang w:val="uk-UA"/>
        </w:rPr>
        <w:t xml:space="preserve">ТА </w:t>
      </w:r>
      <w:r>
        <w:rPr>
          <w:rFonts w:eastAsia="Times New Roman"/>
          <w:b/>
          <w:bCs/>
          <w:color w:val="000000"/>
          <w:sz w:val="28"/>
          <w:szCs w:val="28"/>
          <w:lang w:val="uk-UA"/>
        </w:rPr>
        <w:t>СПЕЦІАЛІСТІВ</w:t>
      </w:r>
    </w:p>
    <w:p w14:paraId="768E3376" w14:textId="77777777" w:rsidR="00F94F8D" w:rsidRDefault="00F94F8D" w:rsidP="00F94F8D">
      <w:pPr>
        <w:shd w:val="clear" w:color="auto" w:fill="FFFFFF"/>
        <w:jc w:val="center"/>
        <w:rPr>
          <w:rFonts w:eastAsia="Times New Roman"/>
          <w:sz w:val="28"/>
          <w:szCs w:val="28"/>
          <w:lang w:val="uk-UA"/>
        </w:rPr>
      </w:pPr>
      <w:r w:rsidRPr="00F94F8D">
        <w:rPr>
          <w:rFonts w:eastAsia="Times New Roman"/>
          <w:sz w:val="28"/>
          <w:szCs w:val="28"/>
        </w:rPr>
        <w:t xml:space="preserve">для </w:t>
      </w:r>
      <w:r w:rsidRPr="00F94F8D">
        <w:rPr>
          <w:rFonts w:eastAsia="Times New Roman"/>
          <w:sz w:val="28"/>
          <w:szCs w:val="28"/>
          <w:lang w:val="uk-UA"/>
        </w:rPr>
        <w:t xml:space="preserve">студентів напряму підготовки </w:t>
      </w:r>
    </w:p>
    <w:p w14:paraId="485924C3" w14:textId="77777777" w:rsidR="00F94F8D" w:rsidRPr="00E11C6F" w:rsidRDefault="00F94F8D" w:rsidP="00F94F8D">
      <w:pPr>
        <w:shd w:val="clear" w:color="auto" w:fill="FFFFFF"/>
        <w:jc w:val="center"/>
        <w:rPr>
          <w:rFonts w:eastAsia="Times New Roman"/>
          <w:sz w:val="28"/>
          <w:szCs w:val="28"/>
          <w:lang w:val="uk-UA"/>
        </w:rPr>
      </w:pPr>
      <w:r>
        <w:rPr>
          <w:rFonts w:eastAsia="Times New Roman"/>
          <w:bCs/>
          <w:sz w:val="28"/>
          <w:szCs w:val="28"/>
        </w:rPr>
        <w:t xml:space="preserve">050103 </w:t>
      </w:r>
      <w:r w:rsidRPr="00E11C6F">
        <w:rPr>
          <w:rFonts w:eastAsia="Times New Roman"/>
          <w:bCs/>
          <w:sz w:val="28"/>
          <w:szCs w:val="28"/>
          <w:lang w:val="uk-UA"/>
        </w:rPr>
        <w:t>«Програмна інженерія»</w:t>
      </w:r>
    </w:p>
    <w:p w14:paraId="1EE42016" w14:textId="77777777" w:rsidR="00F94F8D" w:rsidRPr="00F94F8D" w:rsidRDefault="0073576C" w:rsidP="00F94F8D">
      <w:pPr>
        <w:shd w:val="clear" w:color="auto" w:fill="FFFFFF"/>
        <w:jc w:val="center"/>
        <w:rPr>
          <w:sz w:val="24"/>
          <w:szCs w:val="24"/>
        </w:rPr>
      </w:pPr>
      <w:r>
        <w:rPr>
          <w:rFonts w:eastAsia="Times New Roman"/>
          <w:sz w:val="28"/>
          <w:szCs w:val="28"/>
          <w:lang w:val="uk-UA"/>
        </w:rPr>
        <w:t>очної, очно-заочної, заочної</w:t>
      </w:r>
      <w:r w:rsidR="00F94F8D" w:rsidRPr="00F94F8D">
        <w:rPr>
          <w:rFonts w:eastAsia="Times New Roman"/>
          <w:sz w:val="28"/>
          <w:szCs w:val="28"/>
          <w:lang w:val="uk-UA"/>
        </w:rPr>
        <w:t xml:space="preserve"> </w:t>
      </w:r>
      <w:r w:rsidR="00F94F8D" w:rsidRPr="00F94F8D">
        <w:rPr>
          <w:rFonts w:eastAsia="Times New Roman"/>
          <w:sz w:val="28"/>
          <w:szCs w:val="28"/>
        </w:rPr>
        <w:t xml:space="preserve">форм </w:t>
      </w:r>
      <w:r w:rsidR="00F94F8D" w:rsidRPr="00F94F8D">
        <w:rPr>
          <w:rFonts w:eastAsia="Times New Roman"/>
          <w:sz w:val="28"/>
          <w:szCs w:val="28"/>
          <w:lang w:val="uk-UA"/>
        </w:rPr>
        <w:t>навчання</w:t>
      </w:r>
    </w:p>
    <w:p w14:paraId="30AFBE44" w14:textId="77777777" w:rsidR="00F94F8D" w:rsidRDefault="00F94F8D">
      <w:pPr>
        <w:shd w:val="clear" w:color="auto" w:fill="FFFFFF"/>
        <w:rPr>
          <w:rFonts w:eastAsia="Times New Roman"/>
          <w:color w:val="000000"/>
          <w:sz w:val="28"/>
          <w:szCs w:val="28"/>
          <w:lang w:val="uk-UA"/>
        </w:rPr>
      </w:pPr>
    </w:p>
    <w:p w14:paraId="6122FB1C" w14:textId="77777777" w:rsidR="00F94F8D" w:rsidRDefault="00F94F8D">
      <w:pPr>
        <w:shd w:val="clear" w:color="auto" w:fill="FFFFFF"/>
        <w:rPr>
          <w:rFonts w:eastAsia="Times New Roman"/>
          <w:color w:val="000000"/>
          <w:sz w:val="28"/>
          <w:szCs w:val="28"/>
          <w:lang w:val="uk-UA"/>
        </w:rPr>
      </w:pPr>
    </w:p>
    <w:p w14:paraId="16085B28" w14:textId="77777777" w:rsidR="00F94F8D" w:rsidRDefault="00F94F8D">
      <w:pPr>
        <w:shd w:val="clear" w:color="auto" w:fill="FFFFFF"/>
        <w:rPr>
          <w:rFonts w:eastAsia="Times New Roman"/>
          <w:color w:val="000000"/>
          <w:sz w:val="28"/>
          <w:szCs w:val="28"/>
          <w:lang w:val="uk-UA"/>
        </w:rPr>
      </w:pPr>
    </w:p>
    <w:p w14:paraId="599DDC48" w14:textId="77777777" w:rsidR="00551D32" w:rsidRPr="00F94F8D" w:rsidRDefault="00551D32" w:rsidP="000E652A">
      <w:pPr>
        <w:shd w:val="clear" w:color="auto" w:fill="FFFFFF"/>
        <w:rPr>
          <w:sz w:val="24"/>
          <w:szCs w:val="24"/>
        </w:rPr>
      </w:pPr>
      <w:r w:rsidRPr="00F94F8D">
        <w:rPr>
          <w:rFonts w:eastAsia="Times New Roman"/>
          <w:color w:val="000000"/>
          <w:sz w:val="28"/>
          <w:szCs w:val="28"/>
          <w:lang w:val="uk-UA"/>
        </w:rPr>
        <w:t xml:space="preserve">Затверджено </w:t>
      </w:r>
      <w:r w:rsidRPr="00F94F8D">
        <w:rPr>
          <w:rFonts w:eastAsia="Times New Roman"/>
          <w:color w:val="000000"/>
          <w:sz w:val="28"/>
          <w:szCs w:val="28"/>
        </w:rPr>
        <w:t xml:space="preserve">на           </w:t>
      </w:r>
      <w:r w:rsidR="00E11C6F">
        <w:rPr>
          <w:rFonts w:eastAsia="Times New Roman"/>
          <w:color w:val="000000"/>
          <w:sz w:val="28"/>
          <w:szCs w:val="28"/>
        </w:rPr>
        <w:t xml:space="preserve">               </w:t>
      </w:r>
      <w:r w:rsidR="000E652A">
        <w:rPr>
          <w:rFonts w:eastAsia="Times New Roman"/>
          <w:color w:val="000000"/>
          <w:sz w:val="28"/>
          <w:szCs w:val="28"/>
        </w:rPr>
        <w:t xml:space="preserve">        </w:t>
      </w:r>
      <w:r w:rsidRPr="00F94F8D">
        <w:rPr>
          <w:rFonts w:eastAsia="Times New Roman"/>
          <w:color w:val="000000"/>
          <w:sz w:val="28"/>
          <w:szCs w:val="28"/>
          <w:lang w:val="uk-UA"/>
        </w:rPr>
        <w:t xml:space="preserve">Ухвалено </w:t>
      </w:r>
      <w:r w:rsidRPr="00F94F8D">
        <w:rPr>
          <w:rFonts w:eastAsia="Times New Roman"/>
          <w:color w:val="000000"/>
          <w:sz w:val="28"/>
          <w:szCs w:val="28"/>
        </w:rPr>
        <w:t>на</w:t>
      </w:r>
      <w:r w:rsidR="000E652A">
        <w:rPr>
          <w:rFonts w:eastAsia="Times New Roman"/>
          <w:color w:val="000000"/>
          <w:sz w:val="28"/>
          <w:szCs w:val="28"/>
        </w:rPr>
        <w:t xml:space="preserve"> </w:t>
      </w:r>
      <w:r w:rsidR="000E652A">
        <w:rPr>
          <w:rFonts w:eastAsia="Times New Roman"/>
          <w:color w:val="000000"/>
          <w:sz w:val="28"/>
          <w:szCs w:val="28"/>
          <w:lang w:val="uk-UA"/>
        </w:rPr>
        <w:t>засіданні</w:t>
      </w:r>
    </w:p>
    <w:p w14:paraId="18188C54" w14:textId="77777777" w:rsidR="000E652A" w:rsidRDefault="000E652A" w:rsidP="000E652A">
      <w:pPr>
        <w:shd w:val="clear" w:color="auto" w:fill="FFFFFF"/>
        <w:rPr>
          <w:rFonts w:eastAsia="Times New Roman"/>
          <w:color w:val="000000"/>
          <w:sz w:val="28"/>
          <w:szCs w:val="28"/>
          <w:lang w:val="uk-UA"/>
        </w:rPr>
      </w:pPr>
      <w:r>
        <w:rPr>
          <w:rFonts w:eastAsia="Times New Roman"/>
          <w:color w:val="000000"/>
          <w:sz w:val="28"/>
          <w:szCs w:val="28"/>
          <w:lang w:val="uk-UA"/>
        </w:rPr>
        <w:t>засіданні н</w:t>
      </w:r>
      <w:r w:rsidR="00551D32" w:rsidRPr="00F94F8D">
        <w:rPr>
          <w:rFonts w:eastAsia="Times New Roman"/>
          <w:color w:val="000000"/>
          <w:sz w:val="28"/>
          <w:szCs w:val="28"/>
          <w:lang w:val="uk-UA"/>
        </w:rPr>
        <w:t xml:space="preserve">авчально-       </w:t>
      </w:r>
      <w:r w:rsidR="00F94F8D" w:rsidRPr="00F94F8D">
        <w:rPr>
          <w:rFonts w:eastAsia="Times New Roman"/>
          <w:color w:val="000000"/>
          <w:sz w:val="28"/>
          <w:szCs w:val="28"/>
          <w:lang w:val="uk-UA"/>
        </w:rPr>
        <w:t xml:space="preserve"> </w:t>
      </w:r>
      <w:r w:rsidR="00551D32" w:rsidRPr="00F94F8D">
        <w:rPr>
          <w:rFonts w:eastAsia="Times New Roman"/>
          <w:color w:val="000000"/>
          <w:sz w:val="28"/>
          <w:szCs w:val="28"/>
          <w:lang w:val="uk-UA"/>
        </w:rPr>
        <w:t xml:space="preserve">           </w:t>
      </w:r>
      <w:r>
        <w:rPr>
          <w:rFonts w:eastAsia="Times New Roman"/>
          <w:color w:val="000000"/>
          <w:sz w:val="28"/>
          <w:szCs w:val="28"/>
          <w:lang w:val="uk-UA"/>
        </w:rPr>
        <w:t xml:space="preserve">            </w:t>
      </w:r>
      <w:r w:rsidRPr="00F94F8D">
        <w:rPr>
          <w:rFonts w:eastAsia="Times New Roman"/>
          <w:color w:val="000000"/>
          <w:sz w:val="28"/>
          <w:szCs w:val="28"/>
          <w:lang w:val="uk-UA"/>
        </w:rPr>
        <w:t>кафедри</w:t>
      </w:r>
      <w:r>
        <w:rPr>
          <w:rFonts w:eastAsia="Times New Roman"/>
          <w:color w:val="000000"/>
          <w:sz w:val="28"/>
          <w:szCs w:val="28"/>
          <w:lang w:val="uk-UA"/>
        </w:rPr>
        <w:t xml:space="preserve"> прикладної</w:t>
      </w:r>
    </w:p>
    <w:p w14:paraId="00CC21A6" w14:textId="77777777" w:rsidR="00551D32" w:rsidRPr="00F94F8D" w:rsidRDefault="00551D32" w:rsidP="000E652A">
      <w:pPr>
        <w:shd w:val="clear" w:color="auto" w:fill="FFFFFF"/>
        <w:ind w:right="2"/>
        <w:rPr>
          <w:sz w:val="24"/>
          <w:szCs w:val="24"/>
        </w:rPr>
      </w:pPr>
      <w:r w:rsidRPr="00F94F8D">
        <w:rPr>
          <w:rFonts w:eastAsia="Times New Roman"/>
          <w:color w:val="000000"/>
          <w:sz w:val="28"/>
          <w:szCs w:val="28"/>
          <w:lang w:val="uk-UA"/>
        </w:rPr>
        <w:t xml:space="preserve">видавничої </w:t>
      </w:r>
      <w:r w:rsidR="00F94F8D" w:rsidRPr="00F94F8D">
        <w:rPr>
          <w:rFonts w:eastAsia="Times New Roman"/>
          <w:color w:val="000000"/>
          <w:sz w:val="28"/>
          <w:szCs w:val="28"/>
        </w:rPr>
        <w:t>ради</w:t>
      </w:r>
      <w:r w:rsidR="00F94F8D" w:rsidRPr="00F94F8D">
        <w:rPr>
          <w:rFonts w:eastAsia="Times New Roman"/>
          <w:color w:val="000000"/>
          <w:sz w:val="28"/>
          <w:szCs w:val="28"/>
          <w:lang w:val="uk-UA"/>
        </w:rPr>
        <w:t xml:space="preserve"> ДонНТУ</w:t>
      </w:r>
      <w:r w:rsidRPr="00F94F8D">
        <w:rPr>
          <w:rFonts w:eastAsia="Times New Roman"/>
          <w:color w:val="000000"/>
          <w:sz w:val="28"/>
          <w:szCs w:val="28"/>
        </w:rPr>
        <w:t xml:space="preserve">           </w:t>
      </w:r>
      <w:r w:rsidR="000E652A">
        <w:rPr>
          <w:rFonts w:eastAsia="Times New Roman"/>
          <w:color w:val="000000"/>
          <w:sz w:val="28"/>
          <w:szCs w:val="28"/>
        </w:rPr>
        <w:t xml:space="preserve">           </w:t>
      </w:r>
      <w:r w:rsidR="000E652A">
        <w:rPr>
          <w:rFonts w:eastAsia="Times New Roman"/>
          <w:color w:val="000000"/>
          <w:sz w:val="28"/>
          <w:szCs w:val="28"/>
          <w:lang w:val="uk-UA"/>
        </w:rPr>
        <w:t>математики і</w:t>
      </w:r>
      <w:r w:rsidR="0073576C">
        <w:rPr>
          <w:rFonts w:eastAsia="Times New Roman"/>
          <w:color w:val="000000"/>
          <w:sz w:val="28"/>
          <w:szCs w:val="28"/>
          <w:lang w:val="uk-UA"/>
        </w:rPr>
        <w:t xml:space="preserve"> </w:t>
      </w:r>
      <w:r w:rsidR="000E652A" w:rsidRPr="00F94F8D">
        <w:rPr>
          <w:rFonts w:eastAsia="Times New Roman"/>
          <w:color w:val="000000"/>
          <w:sz w:val="28"/>
          <w:szCs w:val="28"/>
          <w:lang w:val="uk-UA"/>
        </w:rPr>
        <w:t>інформатики</w:t>
      </w:r>
    </w:p>
    <w:p w14:paraId="32339A73" w14:textId="77777777" w:rsidR="00F94F8D" w:rsidRDefault="00F94F8D">
      <w:pPr>
        <w:shd w:val="clear" w:color="auto" w:fill="FFFFFF"/>
        <w:rPr>
          <w:rFonts w:eastAsia="Times New Roman"/>
          <w:color w:val="000000"/>
          <w:sz w:val="28"/>
          <w:szCs w:val="28"/>
          <w:lang w:val="uk-UA"/>
        </w:rPr>
      </w:pPr>
      <w:r w:rsidRPr="00C52D00">
        <w:rPr>
          <w:rFonts w:eastAsia="Times New Roman"/>
          <w:sz w:val="28"/>
          <w:szCs w:val="28"/>
        </w:rPr>
        <w:t>протокол № 1</w:t>
      </w:r>
      <w:r w:rsidRPr="00E11C6F">
        <w:rPr>
          <w:rFonts w:eastAsia="Times New Roman"/>
          <w:b/>
          <w:color w:val="FF0000"/>
          <w:sz w:val="28"/>
          <w:szCs w:val="28"/>
          <w:lang w:val="uk-UA"/>
        </w:rPr>
        <w:t xml:space="preserve"> </w:t>
      </w:r>
      <w:r>
        <w:rPr>
          <w:rFonts w:eastAsia="Times New Roman"/>
          <w:color w:val="000000"/>
          <w:sz w:val="28"/>
          <w:szCs w:val="28"/>
          <w:lang w:val="uk-UA"/>
        </w:rPr>
        <w:t xml:space="preserve">                    </w:t>
      </w:r>
      <w:r w:rsidRPr="00F94F8D">
        <w:rPr>
          <w:rFonts w:eastAsia="Times New Roman"/>
          <w:color w:val="000000"/>
          <w:sz w:val="28"/>
          <w:szCs w:val="28"/>
        </w:rPr>
        <w:t xml:space="preserve">    </w:t>
      </w:r>
      <w:r>
        <w:rPr>
          <w:rFonts w:eastAsia="Times New Roman"/>
          <w:color w:val="000000"/>
          <w:sz w:val="28"/>
          <w:szCs w:val="28"/>
          <w:lang w:val="uk-UA"/>
        </w:rPr>
        <w:t xml:space="preserve">      </w:t>
      </w:r>
      <w:r w:rsidR="0073576C">
        <w:rPr>
          <w:rFonts w:eastAsia="Times New Roman"/>
          <w:color w:val="000000"/>
          <w:sz w:val="28"/>
          <w:szCs w:val="28"/>
          <w:lang w:val="uk-UA"/>
        </w:rPr>
        <w:t xml:space="preserve">  </w:t>
      </w:r>
      <w:r>
        <w:rPr>
          <w:rFonts w:eastAsia="Times New Roman"/>
          <w:color w:val="000000"/>
          <w:sz w:val="28"/>
          <w:szCs w:val="28"/>
          <w:lang w:val="uk-UA"/>
        </w:rPr>
        <w:t xml:space="preserve">  </w:t>
      </w:r>
      <w:r w:rsidRPr="00F94F8D">
        <w:rPr>
          <w:rFonts w:eastAsia="Times New Roman"/>
          <w:color w:val="000000"/>
          <w:sz w:val="28"/>
          <w:szCs w:val="28"/>
        </w:rPr>
        <w:t xml:space="preserve">    </w:t>
      </w:r>
      <w:r w:rsidR="000E652A">
        <w:rPr>
          <w:rFonts w:eastAsia="Times New Roman"/>
          <w:color w:val="000000"/>
          <w:sz w:val="28"/>
          <w:szCs w:val="28"/>
        </w:rPr>
        <w:t xml:space="preserve">    </w:t>
      </w:r>
      <w:r w:rsidRPr="00F94F8D">
        <w:rPr>
          <w:rFonts w:eastAsia="Times New Roman"/>
          <w:color w:val="000000"/>
          <w:sz w:val="28"/>
          <w:szCs w:val="28"/>
        </w:rPr>
        <w:t xml:space="preserve">протокол № </w:t>
      </w:r>
      <w:r w:rsidR="009D3241">
        <w:rPr>
          <w:rFonts w:eastAsia="Times New Roman"/>
          <w:color w:val="000000"/>
          <w:sz w:val="28"/>
          <w:szCs w:val="28"/>
          <w:lang w:val="uk-UA"/>
        </w:rPr>
        <w:t>9</w:t>
      </w:r>
    </w:p>
    <w:p w14:paraId="00B8E9A7" w14:textId="77777777" w:rsidR="00551D32" w:rsidRPr="00E11C6F" w:rsidRDefault="009B7169">
      <w:pPr>
        <w:shd w:val="clear" w:color="auto" w:fill="FFFFFF"/>
        <w:rPr>
          <w:sz w:val="24"/>
          <w:szCs w:val="24"/>
          <w:lang w:val="uk-UA"/>
        </w:rPr>
      </w:pPr>
      <w:r>
        <w:rPr>
          <w:rFonts w:eastAsia="Times New Roman"/>
          <w:color w:val="000000"/>
          <w:sz w:val="28"/>
          <w:szCs w:val="28"/>
          <w:lang w:val="uk-UA"/>
        </w:rPr>
        <w:t xml:space="preserve">від </w:t>
      </w:r>
      <w:r w:rsidR="00C52D00">
        <w:rPr>
          <w:rFonts w:eastAsia="Times New Roman"/>
          <w:color w:val="000000"/>
          <w:sz w:val="28"/>
          <w:szCs w:val="28"/>
          <w:lang w:val="uk-UA"/>
        </w:rPr>
        <w:t>28</w:t>
      </w:r>
      <w:r w:rsidR="00E11C6F">
        <w:rPr>
          <w:rFonts w:eastAsia="Times New Roman"/>
          <w:color w:val="000000"/>
          <w:sz w:val="28"/>
          <w:szCs w:val="28"/>
          <w:lang w:val="uk-UA"/>
        </w:rPr>
        <w:t>.0</w:t>
      </w:r>
      <w:r w:rsidR="00C52D00">
        <w:rPr>
          <w:rFonts w:eastAsia="Times New Roman"/>
          <w:color w:val="000000"/>
          <w:sz w:val="28"/>
          <w:szCs w:val="28"/>
          <w:lang w:val="uk-UA"/>
        </w:rPr>
        <w:t>4</w:t>
      </w:r>
      <w:r w:rsidR="00E11C6F">
        <w:rPr>
          <w:rFonts w:eastAsia="Times New Roman"/>
          <w:color w:val="000000"/>
          <w:sz w:val="28"/>
          <w:szCs w:val="28"/>
          <w:lang w:val="uk-UA"/>
        </w:rPr>
        <w:t>.2015</w:t>
      </w:r>
      <w:r w:rsidR="00551D32" w:rsidRPr="00F94F8D">
        <w:rPr>
          <w:rFonts w:eastAsia="Times New Roman"/>
          <w:color w:val="000000"/>
          <w:sz w:val="28"/>
          <w:szCs w:val="28"/>
          <w:lang w:val="uk-UA"/>
        </w:rPr>
        <w:t xml:space="preserve"> </w:t>
      </w:r>
      <w:r w:rsidR="00551D32" w:rsidRPr="00F94F8D">
        <w:rPr>
          <w:rFonts w:eastAsia="Times New Roman"/>
          <w:color w:val="000000"/>
          <w:sz w:val="28"/>
          <w:szCs w:val="28"/>
        </w:rPr>
        <w:t>р.</w:t>
      </w:r>
      <w:r w:rsidR="00F94F8D">
        <w:rPr>
          <w:rFonts w:eastAsia="Times New Roman"/>
          <w:color w:val="000000"/>
          <w:sz w:val="28"/>
          <w:szCs w:val="28"/>
          <w:lang w:val="uk-UA"/>
        </w:rPr>
        <w:t xml:space="preserve">                 </w:t>
      </w:r>
      <w:r>
        <w:rPr>
          <w:rFonts w:eastAsia="Times New Roman"/>
          <w:color w:val="000000"/>
          <w:sz w:val="28"/>
          <w:szCs w:val="28"/>
          <w:lang w:val="uk-UA"/>
        </w:rPr>
        <w:t xml:space="preserve">  </w:t>
      </w:r>
      <w:r w:rsidR="00F94F8D">
        <w:rPr>
          <w:rFonts w:eastAsia="Times New Roman"/>
          <w:color w:val="000000"/>
          <w:sz w:val="28"/>
          <w:szCs w:val="28"/>
          <w:lang w:val="uk-UA"/>
        </w:rPr>
        <w:t xml:space="preserve">         </w:t>
      </w:r>
      <w:r w:rsidR="0073576C">
        <w:rPr>
          <w:rFonts w:eastAsia="Times New Roman"/>
          <w:color w:val="000000"/>
          <w:sz w:val="28"/>
          <w:szCs w:val="28"/>
          <w:lang w:val="uk-UA"/>
        </w:rPr>
        <w:t xml:space="preserve">  </w:t>
      </w:r>
      <w:r w:rsidR="00F94F8D">
        <w:rPr>
          <w:rFonts w:eastAsia="Times New Roman"/>
          <w:color w:val="000000"/>
          <w:sz w:val="28"/>
          <w:szCs w:val="28"/>
          <w:lang w:val="uk-UA"/>
        </w:rPr>
        <w:t xml:space="preserve">       </w:t>
      </w:r>
      <w:r w:rsidR="00F94F8D" w:rsidRPr="00F94F8D">
        <w:rPr>
          <w:rFonts w:eastAsia="Times New Roman"/>
          <w:color w:val="000000"/>
          <w:sz w:val="28"/>
          <w:szCs w:val="28"/>
          <w:lang w:val="uk-UA"/>
        </w:rPr>
        <w:t xml:space="preserve"> від </w:t>
      </w:r>
      <w:r w:rsidR="00C52D00">
        <w:rPr>
          <w:rFonts w:eastAsia="Times New Roman"/>
          <w:color w:val="000000"/>
          <w:sz w:val="28"/>
          <w:szCs w:val="28"/>
          <w:lang w:val="uk-UA"/>
        </w:rPr>
        <w:t>24</w:t>
      </w:r>
      <w:r w:rsidR="00F94F8D" w:rsidRPr="00F94F8D">
        <w:rPr>
          <w:rFonts w:eastAsia="Times New Roman"/>
          <w:color w:val="000000"/>
          <w:sz w:val="28"/>
          <w:szCs w:val="28"/>
          <w:lang w:val="uk-UA"/>
        </w:rPr>
        <w:t>.0</w:t>
      </w:r>
      <w:r w:rsidR="00F94F8D">
        <w:rPr>
          <w:rFonts w:eastAsia="Times New Roman"/>
          <w:color w:val="000000"/>
          <w:sz w:val="28"/>
          <w:szCs w:val="28"/>
          <w:lang w:val="uk-UA"/>
        </w:rPr>
        <w:t>4</w:t>
      </w:r>
      <w:r w:rsidR="00F94F8D" w:rsidRPr="00F94F8D">
        <w:rPr>
          <w:rFonts w:eastAsia="Times New Roman"/>
          <w:color w:val="000000"/>
          <w:sz w:val="28"/>
          <w:szCs w:val="28"/>
          <w:lang w:val="uk-UA"/>
        </w:rPr>
        <w:t>.201</w:t>
      </w:r>
      <w:r w:rsidR="00F94F8D">
        <w:rPr>
          <w:rFonts w:eastAsia="Times New Roman"/>
          <w:color w:val="000000"/>
          <w:sz w:val="28"/>
          <w:szCs w:val="28"/>
          <w:lang w:val="uk-UA"/>
        </w:rPr>
        <w:t>5</w:t>
      </w:r>
      <w:r w:rsidR="00F94F8D" w:rsidRPr="00F94F8D">
        <w:rPr>
          <w:rFonts w:eastAsia="Times New Roman"/>
          <w:color w:val="000000"/>
          <w:sz w:val="28"/>
          <w:szCs w:val="28"/>
          <w:lang w:val="uk-UA"/>
        </w:rPr>
        <w:t xml:space="preserve"> </w:t>
      </w:r>
      <w:r w:rsidR="00F94F8D" w:rsidRPr="00E11C6F">
        <w:rPr>
          <w:rFonts w:eastAsia="Times New Roman"/>
          <w:color w:val="000000"/>
          <w:sz w:val="28"/>
          <w:szCs w:val="28"/>
          <w:lang w:val="uk-UA"/>
        </w:rPr>
        <w:t>р.</w:t>
      </w:r>
    </w:p>
    <w:p w14:paraId="50E8494D" w14:textId="77777777" w:rsidR="00F94F8D" w:rsidRDefault="00F94F8D">
      <w:pPr>
        <w:shd w:val="clear" w:color="auto" w:fill="FFFFFF"/>
        <w:rPr>
          <w:rFonts w:eastAsia="Times New Roman"/>
          <w:color w:val="000000"/>
          <w:sz w:val="28"/>
          <w:szCs w:val="28"/>
          <w:lang w:val="uk-UA"/>
        </w:rPr>
      </w:pPr>
    </w:p>
    <w:p w14:paraId="7A50F5CF" w14:textId="77777777" w:rsidR="00F94F8D" w:rsidRDefault="00F94F8D">
      <w:pPr>
        <w:shd w:val="clear" w:color="auto" w:fill="FFFFFF"/>
        <w:rPr>
          <w:rFonts w:eastAsia="Times New Roman"/>
          <w:color w:val="000000"/>
          <w:sz w:val="28"/>
          <w:szCs w:val="28"/>
          <w:lang w:val="uk-UA"/>
        </w:rPr>
      </w:pPr>
    </w:p>
    <w:p w14:paraId="0EF30A4D" w14:textId="77777777" w:rsidR="00F94F8D" w:rsidRDefault="00F94F8D">
      <w:pPr>
        <w:shd w:val="clear" w:color="auto" w:fill="FFFFFF"/>
        <w:rPr>
          <w:rFonts w:eastAsia="Times New Roman"/>
          <w:color w:val="000000"/>
          <w:sz w:val="28"/>
          <w:szCs w:val="28"/>
          <w:lang w:val="uk-UA"/>
        </w:rPr>
      </w:pPr>
    </w:p>
    <w:p w14:paraId="1CDEE871" w14:textId="77777777" w:rsidR="00F94F8D" w:rsidRDefault="00F94F8D">
      <w:pPr>
        <w:shd w:val="clear" w:color="auto" w:fill="FFFFFF"/>
        <w:rPr>
          <w:rFonts w:eastAsia="Times New Roman"/>
          <w:color w:val="000000"/>
          <w:sz w:val="28"/>
          <w:szCs w:val="28"/>
          <w:lang w:val="uk-UA"/>
        </w:rPr>
      </w:pPr>
    </w:p>
    <w:p w14:paraId="2E8800EE" w14:textId="77777777" w:rsidR="00F94F8D" w:rsidRDefault="00F94F8D">
      <w:pPr>
        <w:shd w:val="clear" w:color="auto" w:fill="FFFFFF"/>
        <w:rPr>
          <w:rFonts w:eastAsia="Times New Roman"/>
          <w:color w:val="000000"/>
          <w:sz w:val="28"/>
          <w:szCs w:val="28"/>
          <w:lang w:val="uk-UA"/>
        </w:rPr>
      </w:pPr>
    </w:p>
    <w:p w14:paraId="3298880C" w14:textId="77777777" w:rsidR="00F94F8D" w:rsidRDefault="00F94F8D">
      <w:pPr>
        <w:shd w:val="clear" w:color="auto" w:fill="FFFFFF"/>
        <w:rPr>
          <w:rFonts w:eastAsia="Times New Roman"/>
          <w:color w:val="000000"/>
          <w:sz w:val="28"/>
          <w:szCs w:val="28"/>
          <w:lang w:val="uk-UA"/>
        </w:rPr>
      </w:pPr>
    </w:p>
    <w:p w14:paraId="20A8092E" w14:textId="77777777" w:rsidR="00F94F8D" w:rsidRDefault="00F94F8D">
      <w:pPr>
        <w:shd w:val="clear" w:color="auto" w:fill="FFFFFF"/>
        <w:rPr>
          <w:rFonts w:eastAsia="Times New Roman"/>
          <w:color w:val="000000"/>
          <w:sz w:val="28"/>
          <w:szCs w:val="28"/>
          <w:lang w:val="uk-UA"/>
        </w:rPr>
      </w:pPr>
    </w:p>
    <w:p w14:paraId="6974F4DD" w14:textId="77777777" w:rsidR="00F94F8D" w:rsidRDefault="00F94F8D">
      <w:pPr>
        <w:shd w:val="clear" w:color="auto" w:fill="FFFFFF"/>
        <w:rPr>
          <w:rFonts w:eastAsia="Times New Roman"/>
          <w:color w:val="000000"/>
          <w:sz w:val="28"/>
          <w:szCs w:val="28"/>
          <w:lang w:val="uk-UA"/>
        </w:rPr>
      </w:pPr>
    </w:p>
    <w:p w14:paraId="46E2A33E" w14:textId="77777777" w:rsidR="00F94F8D" w:rsidRDefault="00F94F8D">
      <w:pPr>
        <w:shd w:val="clear" w:color="auto" w:fill="FFFFFF"/>
        <w:rPr>
          <w:rFonts w:eastAsia="Times New Roman"/>
          <w:color w:val="000000"/>
          <w:sz w:val="28"/>
          <w:szCs w:val="28"/>
          <w:lang w:val="uk-UA"/>
        </w:rPr>
      </w:pPr>
    </w:p>
    <w:p w14:paraId="7F9D5D02" w14:textId="77777777" w:rsidR="00F94F8D" w:rsidRDefault="00F94F8D">
      <w:pPr>
        <w:shd w:val="clear" w:color="auto" w:fill="FFFFFF"/>
        <w:rPr>
          <w:rFonts w:eastAsia="Times New Roman"/>
          <w:color w:val="000000"/>
          <w:sz w:val="28"/>
          <w:szCs w:val="28"/>
          <w:lang w:val="uk-UA"/>
        </w:rPr>
      </w:pPr>
    </w:p>
    <w:p w14:paraId="53060D9C" w14:textId="77777777" w:rsidR="00F94F8D" w:rsidRDefault="00F94F8D">
      <w:pPr>
        <w:shd w:val="clear" w:color="auto" w:fill="FFFFFF"/>
        <w:rPr>
          <w:rFonts w:eastAsia="Times New Roman"/>
          <w:color w:val="000000"/>
          <w:sz w:val="28"/>
          <w:szCs w:val="28"/>
          <w:lang w:val="uk-UA"/>
        </w:rPr>
      </w:pPr>
    </w:p>
    <w:p w14:paraId="2A450B7D" w14:textId="77777777" w:rsidR="0073576C" w:rsidRDefault="0073576C">
      <w:pPr>
        <w:shd w:val="clear" w:color="auto" w:fill="FFFFFF"/>
        <w:rPr>
          <w:rFonts w:eastAsia="Times New Roman"/>
          <w:color w:val="000000"/>
          <w:sz w:val="28"/>
          <w:szCs w:val="28"/>
          <w:lang w:val="uk-UA"/>
        </w:rPr>
      </w:pPr>
    </w:p>
    <w:p w14:paraId="35D690E1" w14:textId="77777777" w:rsidR="0073576C" w:rsidRDefault="0073576C">
      <w:pPr>
        <w:shd w:val="clear" w:color="auto" w:fill="FFFFFF"/>
        <w:rPr>
          <w:rFonts w:eastAsia="Times New Roman"/>
          <w:color w:val="000000"/>
          <w:sz w:val="28"/>
          <w:szCs w:val="28"/>
          <w:lang w:val="uk-UA"/>
        </w:rPr>
      </w:pPr>
    </w:p>
    <w:p w14:paraId="0380D2BF" w14:textId="77777777" w:rsidR="00F94F8D" w:rsidRDefault="00ED44C5" w:rsidP="00F94F8D">
      <w:pPr>
        <w:shd w:val="clear" w:color="auto" w:fill="FFFFFF"/>
        <w:jc w:val="center"/>
        <w:rPr>
          <w:rFonts w:eastAsia="Times New Roman"/>
          <w:color w:val="000000"/>
          <w:sz w:val="28"/>
          <w:szCs w:val="28"/>
          <w:lang w:val="uk-UA"/>
        </w:rPr>
      </w:pPr>
      <w:r>
        <w:rPr>
          <w:rFonts w:eastAsia="Times New Roman"/>
          <w:color w:val="000000"/>
          <w:sz w:val="28"/>
          <w:szCs w:val="28"/>
          <w:lang w:val="uk-UA"/>
        </w:rPr>
        <w:t>Красноармійськ-</w:t>
      </w:r>
      <w:r w:rsidR="00551D32" w:rsidRPr="00E11C6F">
        <w:rPr>
          <w:rFonts w:eastAsia="Times New Roman"/>
          <w:color w:val="000000"/>
          <w:sz w:val="28"/>
          <w:szCs w:val="28"/>
          <w:lang w:val="uk-UA"/>
        </w:rPr>
        <w:t>201</w:t>
      </w:r>
      <w:r w:rsidR="00F94F8D">
        <w:rPr>
          <w:rFonts w:eastAsia="Times New Roman"/>
          <w:color w:val="000000"/>
          <w:sz w:val="28"/>
          <w:szCs w:val="28"/>
          <w:lang w:val="uk-UA"/>
        </w:rPr>
        <w:t>5</w:t>
      </w:r>
    </w:p>
    <w:p w14:paraId="0021960C" w14:textId="77777777" w:rsidR="00551D32" w:rsidRPr="00E11C6F" w:rsidRDefault="00F94F8D">
      <w:pPr>
        <w:shd w:val="clear" w:color="auto" w:fill="FFFFFF"/>
        <w:rPr>
          <w:sz w:val="24"/>
          <w:szCs w:val="24"/>
          <w:lang w:val="uk-UA"/>
        </w:rPr>
      </w:pPr>
      <w:r>
        <w:rPr>
          <w:rFonts w:eastAsia="Times New Roman"/>
          <w:color w:val="000000"/>
          <w:sz w:val="28"/>
          <w:szCs w:val="28"/>
          <w:lang w:val="uk-UA"/>
        </w:rPr>
        <w:br w:type="page"/>
      </w:r>
      <w:r w:rsidR="00551D32" w:rsidRPr="00E11C6F">
        <w:rPr>
          <w:rFonts w:eastAsia="Times New Roman"/>
          <w:color w:val="000000"/>
          <w:sz w:val="28"/>
          <w:szCs w:val="28"/>
          <w:lang w:val="uk-UA"/>
        </w:rPr>
        <w:t>ББК</w:t>
      </w:r>
    </w:p>
    <w:p w14:paraId="238607BA" w14:textId="77777777" w:rsidR="00551D32" w:rsidRPr="00E11C6F" w:rsidRDefault="0073576C">
      <w:pPr>
        <w:shd w:val="clear" w:color="auto" w:fill="FFFFFF"/>
        <w:rPr>
          <w:sz w:val="24"/>
          <w:szCs w:val="24"/>
          <w:lang w:val="uk-UA"/>
        </w:rPr>
      </w:pPr>
      <w:r>
        <w:rPr>
          <w:rFonts w:eastAsia="Times New Roman"/>
          <w:color w:val="000000"/>
          <w:sz w:val="28"/>
          <w:szCs w:val="28"/>
          <w:lang w:val="uk-UA"/>
        </w:rPr>
        <w:t>Д53</w:t>
      </w:r>
    </w:p>
    <w:p w14:paraId="67E33B58" w14:textId="77777777" w:rsidR="00551D32" w:rsidRDefault="00551D32" w:rsidP="007C2A36">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 xml:space="preserve">Методичні вказівки </w:t>
      </w:r>
      <w:r w:rsidRPr="00E11C6F">
        <w:rPr>
          <w:rFonts w:eastAsia="Times New Roman"/>
          <w:color w:val="000000"/>
          <w:sz w:val="28"/>
          <w:szCs w:val="28"/>
          <w:lang w:val="uk-UA"/>
        </w:rPr>
        <w:t xml:space="preserve">до виконання та оформлення </w:t>
      </w:r>
      <w:r>
        <w:rPr>
          <w:rFonts w:eastAsia="Times New Roman"/>
          <w:color w:val="000000"/>
          <w:sz w:val="28"/>
          <w:szCs w:val="28"/>
          <w:lang w:val="uk-UA"/>
        </w:rPr>
        <w:t xml:space="preserve">кваліфікаційних робіт бакалаврів </w:t>
      </w:r>
      <w:r w:rsidRPr="00E11C6F">
        <w:rPr>
          <w:rFonts w:eastAsia="Times New Roman"/>
          <w:color w:val="000000"/>
          <w:sz w:val="28"/>
          <w:szCs w:val="28"/>
          <w:lang w:val="uk-UA"/>
        </w:rPr>
        <w:t xml:space="preserve">та </w:t>
      </w:r>
      <w:r>
        <w:rPr>
          <w:rFonts w:eastAsia="Times New Roman"/>
          <w:color w:val="000000"/>
          <w:sz w:val="28"/>
          <w:szCs w:val="28"/>
          <w:lang w:val="uk-UA"/>
        </w:rPr>
        <w:t xml:space="preserve">спеціалістів спеціальності </w:t>
      </w:r>
      <w:r w:rsidR="0073576C" w:rsidRPr="0073576C">
        <w:rPr>
          <w:rFonts w:eastAsia="Times New Roman"/>
          <w:color w:val="000000"/>
          <w:sz w:val="28"/>
          <w:szCs w:val="28"/>
          <w:lang w:val="uk-UA"/>
        </w:rPr>
        <w:t>напряму підготовки 050103 «Програмна інженерія»</w:t>
      </w:r>
      <w:r>
        <w:rPr>
          <w:rFonts w:eastAsia="Times New Roman"/>
          <w:color w:val="000000"/>
          <w:sz w:val="28"/>
          <w:szCs w:val="28"/>
          <w:lang w:val="uk-UA"/>
        </w:rPr>
        <w:t xml:space="preserve"> </w:t>
      </w:r>
      <w:r w:rsidRPr="00E11C6F">
        <w:rPr>
          <w:rFonts w:eastAsia="Times New Roman"/>
          <w:color w:val="000000"/>
          <w:sz w:val="28"/>
          <w:szCs w:val="28"/>
          <w:lang w:val="uk-UA"/>
        </w:rPr>
        <w:t xml:space="preserve">/ </w:t>
      </w:r>
      <w:r>
        <w:rPr>
          <w:rFonts w:eastAsia="Times New Roman"/>
          <w:color w:val="000000"/>
          <w:sz w:val="28"/>
          <w:szCs w:val="28"/>
          <w:lang w:val="uk-UA"/>
        </w:rPr>
        <w:t xml:space="preserve">Укл. </w:t>
      </w:r>
      <w:r w:rsidR="0073576C" w:rsidRPr="00E11C6F">
        <w:rPr>
          <w:rFonts w:eastAsia="Times New Roman"/>
          <w:color w:val="000000"/>
          <w:sz w:val="28"/>
          <w:szCs w:val="28"/>
          <w:lang w:val="uk-UA"/>
        </w:rPr>
        <w:t>О.А.</w:t>
      </w:r>
      <w:r w:rsidR="0073576C">
        <w:rPr>
          <w:rFonts w:eastAsia="Times New Roman"/>
          <w:color w:val="000000"/>
          <w:sz w:val="28"/>
          <w:szCs w:val="28"/>
          <w:lang w:val="uk-UA"/>
        </w:rPr>
        <w:t> </w:t>
      </w:r>
      <w:r w:rsidR="0073576C" w:rsidRPr="00E11C6F">
        <w:rPr>
          <w:rFonts w:eastAsia="Times New Roman"/>
          <w:color w:val="000000"/>
          <w:sz w:val="28"/>
          <w:szCs w:val="28"/>
          <w:lang w:val="uk-UA"/>
        </w:rPr>
        <w:t>Дмитрієва,</w:t>
      </w:r>
      <w:r w:rsidRPr="00E11C6F">
        <w:rPr>
          <w:rFonts w:eastAsia="Times New Roman"/>
          <w:color w:val="000000"/>
          <w:sz w:val="28"/>
          <w:szCs w:val="28"/>
          <w:lang w:val="uk-UA"/>
        </w:rPr>
        <w:t xml:space="preserve"> </w:t>
      </w:r>
      <w:r w:rsidR="00DD1596">
        <w:rPr>
          <w:rFonts w:eastAsia="Times New Roman"/>
          <w:color w:val="000000"/>
          <w:sz w:val="28"/>
          <w:szCs w:val="28"/>
          <w:lang w:val="uk-UA"/>
        </w:rPr>
        <w:t>І.</w:t>
      </w:r>
      <w:r w:rsidR="0073576C">
        <w:rPr>
          <w:rFonts w:eastAsia="Times New Roman"/>
          <w:color w:val="000000"/>
          <w:sz w:val="28"/>
          <w:szCs w:val="28"/>
          <w:lang w:val="uk-UA"/>
        </w:rPr>
        <w:t>А. Назарова</w:t>
      </w:r>
      <w:r w:rsidR="0073576C" w:rsidRPr="00E11C6F">
        <w:rPr>
          <w:rFonts w:eastAsia="Times New Roman"/>
          <w:color w:val="000000"/>
          <w:sz w:val="28"/>
          <w:szCs w:val="28"/>
          <w:lang w:val="uk-UA"/>
        </w:rPr>
        <w:t xml:space="preserve">, </w:t>
      </w:r>
      <w:r w:rsidR="00DD1596">
        <w:rPr>
          <w:rFonts w:eastAsia="Times New Roman"/>
          <w:color w:val="000000"/>
          <w:sz w:val="28"/>
          <w:szCs w:val="28"/>
          <w:lang w:val="uk-UA"/>
        </w:rPr>
        <w:t>Н.</w:t>
      </w:r>
      <w:r w:rsidR="0073576C">
        <w:rPr>
          <w:rFonts w:eastAsia="Times New Roman"/>
          <w:color w:val="000000"/>
          <w:sz w:val="28"/>
          <w:szCs w:val="28"/>
          <w:lang w:val="uk-UA"/>
        </w:rPr>
        <w:t>С. Костюкова</w:t>
      </w:r>
      <w:r w:rsidRPr="00E11C6F">
        <w:rPr>
          <w:rFonts w:eastAsia="Times New Roman"/>
          <w:color w:val="000000"/>
          <w:sz w:val="28"/>
          <w:szCs w:val="28"/>
          <w:lang w:val="uk-UA"/>
        </w:rPr>
        <w:t xml:space="preserve">. - </w:t>
      </w:r>
      <w:r w:rsidR="0073576C">
        <w:rPr>
          <w:rFonts w:eastAsia="Times New Roman"/>
          <w:color w:val="000000"/>
          <w:sz w:val="28"/>
          <w:szCs w:val="28"/>
          <w:lang w:val="uk-UA"/>
        </w:rPr>
        <w:t>Красноармійськ</w:t>
      </w:r>
      <w:r w:rsidRPr="00E11C6F">
        <w:rPr>
          <w:rFonts w:eastAsia="Times New Roman"/>
          <w:color w:val="000000"/>
          <w:sz w:val="28"/>
          <w:szCs w:val="28"/>
          <w:lang w:val="uk-UA"/>
        </w:rPr>
        <w:t>: ДонНТУ, 201</w:t>
      </w:r>
      <w:r w:rsidR="0073576C">
        <w:rPr>
          <w:rFonts w:eastAsia="Times New Roman"/>
          <w:color w:val="000000"/>
          <w:sz w:val="28"/>
          <w:szCs w:val="28"/>
          <w:lang w:val="uk-UA"/>
        </w:rPr>
        <w:t>5</w:t>
      </w:r>
      <w:r w:rsidRPr="00E11C6F">
        <w:rPr>
          <w:rFonts w:eastAsia="Times New Roman"/>
          <w:color w:val="000000"/>
          <w:sz w:val="28"/>
          <w:szCs w:val="28"/>
          <w:lang w:val="uk-UA"/>
        </w:rPr>
        <w:t>. -</w:t>
      </w:r>
      <w:r w:rsidR="00DD1596">
        <w:rPr>
          <w:rFonts w:eastAsia="Times New Roman"/>
          <w:color w:val="000000"/>
          <w:sz w:val="28"/>
          <w:szCs w:val="28"/>
          <w:lang w:val="uk-UA"/>
        </w:rPr>
        <w:t xml:space="preserve"> </w:t>
      </w:r>
      <w:r w:rsidR="000F3AAD">
        <w:rPr>
          <w:rFonts w:eastAsia="Times New Roman"/>
          <w:color w:val="000000"/>
          <w:sz w:val="28"/>
          <w:szCs w:val="28"/>
          <w:lang w:val="uk-UA"/>
        </w:rPr>
        <w:t>44</w:t>
      </w:r>
      <w:r>
        <w:rPr>
          <w:rFonts w:eastAsia="Times New Roman"/>
          <w:color w:val="000000"/>
          <w:sz w:val="28"/>
          <w:szCs w:val="28"/>
          <w:lang w:val="uk-UA"/>
        </w:rPr>
        <w:t xml:space="preserve"> с.</w:t>
      </w:r>
    </w:p>
    <w:p w14:paraId="13687FDB" w14:textId="77777777" w:rsidR="0073576C" w:rsidRDefault="0073576C" w:rsidP="0073576C">
      <w:pPr>
        <w:shd w:val="clear" w:color="auto" w:fill="FFFFFF"/>
        <w:jc w:val="both"/>
        <w:rPr>
          <w:rFonts w:eastAsia="Times New Roman"/>
          <w:color w:val="000000"/>
          <w:sz w:val="28"/>
          <w:szCs w:val="28"/>
          <w:lang w:val="uk-UA"/>
        </w:rPr>
      </w:pPr>
    </w:p>
    <w:p w14:paraId="2AFDA2B7" w14:textId="77777777" w:rsidR="0073576C" w:rsidRPr="00E11C6F" w:rsidRDefault="0073576C" w:rsidP="0073576C">
      <w:pPr>
        <w:shd w:val="clear" w:color="auto" w:fill="FFFFFF"/>
        <w:jc w:val="both"/>
        <w:rPr>
          <w:sz w:val="24"/>
          <w:szCs w:val="24"/>
          <w:lang w:val="uk-UA"/>
        </w:rPr>
      </w:pPr>
    </w:p>
    <w:p w14:paraId="5F581C1F" w14:textId="77777777" w:rsidR="00551D32" w:rsidRPr="00BD4E49" w:rsidRDefault="0073576C" w:rsidP="0073576C">
      <w:pPr>
        <w:shd w:val="clear" w:color="auto" w:fill="FFFFFF"/>
        <w:ind w:firstLine="709"/>
        <w:jc w:val="both"/>
        <w:rPr>
          <w:sz w:val="28"/>
          <w:szCs w:val="28"/>
          <w:lang w:val="uk-UA"/>
        </w:rPr>
      </w:pPr>
      <w:r w:rsidRPr="0073576C">
        <w:rPr>
          <w:sz w:val="28"/>
          <w:szCs w:val="28"/>
          <w:lang w:val="uk-UA"/>
        </w:rPr>
        <w:t xml:space="preserve">Матеріал, наведений у методичних вказівках, містить </w:t>
      </w:r>
      <w:r w:rsidR="00551D32" w:rsidRPr="0073576C">
        <w:rPr>
          <w:rFonts w:eastAsia="Times New Roman"/>
          <w:color w:val="000000"/>
          <w:sz w:val="28"/>
          <w:szCs w:val="28"/>
          <w:lang w:val="uk-UA"/>
        </w:rPr>
        <w:t xml:space="preserve">основні </w:t>
      </w:r>
      <w:r w:rsidR="00551D32" w:rsidRPr="00E11C6F">
        <w:rPr>
          <w:rFonts w:eastAsia="Times New Roman"/>
          <w:color w:val="000000"/>
          <w:sz w:val="28"/>
          <w:szCs w:val="28"/>
          <w:lang w:val="uk-UA"/>
        </w:rPr>
        <w:t>положення щодо вимог,</w:t>
      </w:r>
      <w:r>
        <w:rPr>
          <w:rFonts w:eastAsia="Times New Roman"/>
          <w:color w:val="000000"/>
          <w:sz w:val="28"/>
          <w:szCs w:val="28"/>
          <w:lang w:val="uk-UA"/>
        </w:rPr>
        <w:t xml:space="preserve"> </w:t>
      </w:r>
      <w:r w:rsidR="00551D32" w:rsidRPr="00E11C6F">
        <w:rPr>
          <w:rFonts w:eastAsia="Times New Roman"/>
          <w:color w:val="000000"/>
          <w:sz w:val="28"/>
          <w:szCs w:val="28"/>
          <w:lang w:val="uk-UA"/>
        </w:rPr>
        <w:t xml:space="preserve">структури та оформлення </w:t>
      </w:r>
      <w:r w:rsidR="00551D32" w:rsidRPr="0073576C">
        <w:rPr>
          <w:rFonts w:eastAsia="Times New Roman"/>
          <w:color w:val="000000"/>
          <w:sz w:val="28"/>
          <w:szCs w:val="28"/>
          <w:lang w:val="uk-UA"/>
        </w:rPr>
        <w:t>кваліфікаційн</w:t>
      </w:r>
      <w:r>
        <w:rPr>
          <w:rFonts w:eastAsia="Times New Roman"/>
          <w:color w:val="000000"/>
          <w:sz w:val="28"/>
          <w:szCs w:val="28"/>
          <w:lang w:val="uk-UA"/>
        </w:rPr>
        <w:t>их</w:t>
      </w:r>
      <w:r w:rsidR="00551D32" w:rsidRPr="0073576C">
        <w:rPr>
          <w:rFonts w:eastAsia="Times New Roman"/>
          <w:color w:val="000000"/>
          <w:sz w:val="28"/>
          <w:szCs w:val="28"/>
          <w:lang w:val="uk-UA"/>
        </w:rPr>
        <w:t xml:space="preserve"> роб</w:t>
      </w:r>
      <w:r>
        <w:rPr>
          <w:rFonts w:eastAsia="Times New Roman"/>
          <w:color w:val="000000"/>
          <w:sz w:val="28"/>
          <w:szCs w:val="28"/>
          <w:lang w:val="uk-UA"/>
        </w:rPr>
        <w:t>іт</w:t>
      </w:r>
      <w:r w:rsidR="00551D32" w:rsidRPr="0073576C">
        <w:rPr>
          <w:rFonts w:eastAsia="Times New Roman"/>
          <w:color w:val="000000"/>
          <w:sz w:val="28"/>
          <w:szCs w:val="28"/>
          <w:lang w:val="uk-UA"/>
        </w:rPr>
        <w:t xml:space="preserve"> </w:t>
      </w:r>
      <w:r w:rsidR="00551D32" w:rsidRPr="00E11C6F">
        <w:rPr>
          <w:rFonts w:eastAsia="Times New Roman"/>
          <w:color w:val="000000"/>
          <w:sz w:val="28"/>
          <w:szCs w:val="28"/>
          <w:lang w:val="uk-UA"/>
        </w:rPr>
        <w:t>бакалавр</w:t>
      </w:r>
      <w:r>
        <w:rPr>
          <w:rFonts w:eastAsia="Times New Roman"/>
          <w:color w:val="000000"/>
          <w:sz w:val="28"/>
          <w:szCs w:val="28"/>
          <w:lang w:val="uk-UA"/>
        </w:rPr>
        <w:t>ів</w:t>
      </w:r>
      <w:r w:rsidR="00551D32" w:rsidRPr="00E11C6F">
        <w:rPr>
          <w:rFonts w:eastAsia="Times New Roman"/>
          <w:color w:val="000000"/>
          <w:sz w:val="28"/>
          <w:szCs w:val="28"/>
          <w:lang w:val="uk-UA"/>
        </w:rPr>
        <w:t xml:space="preserve"> та </w:t>
      </w:r>
      <w:r w:rsidR="00551D32" w:rsidRPr="0073576C">
        <w:rPr>
          <w:rFonts w:eastAsia="Times New Roman"/>
          <w:color w:val="000000"/>
          <w:sz w:val="28"/>
          <w:szCs w:val="28"/>
          <w:lang w:val="uk-UA"/>
        </w:rPr>
        <w:t>спеціаліст</w:t>
      </w:r>
      <w:r>
        <w:rPr>
          <w:rFonts w:eastAsia="Times New Roman"/>
          <w:color w:val="000000"/>
          <w:sz w:val="28"/>
          <w:szCs w:val="28"/>
          <w:lang w:val="uk-UA"/>
        </w:rPr>
        <w:t>ів</w:t>
      </w:r>
      <w:r w:rsidR="00551D32" w:rsidRPr="0073576C">
        <w:rPr>
          <w:rFonts w:eastAsia="Times New Roman"/>
          <w:color w:val="000000"/>
          <w:sz w:val="28"/>
          <w:szCs w:val="28"/>
          <w:lang w:val="uk-UA"/>
        </w:rPr>
        <w:t xml:space="preserve"> </w:t>
      </w:r>
      <w:r w:rsidR="00551D32" w:rsidRPr="00E11C6F">
        <w:rPr>
          <w:rFonts w:eastAsia="Times New Roman"/>
          <w:color w:val="000000"/>
          <w:sz w:val="28"/>
          <w:szCs w:val="28"/>
          <w:lang w:val="uk-UA"/>
        </w:rPr>
        <w:t>ДонНТУ</w:t>
      </w:r>
      <w:r>
        <w:rPr>
          <w:rFonts w:eastAsia="Times New Roman"/>
          <w:color w:val="000000"/>
          <w:sz w:val="28"/>
          <w:szCs w:val="28"/>
          <w:lang w:val="uk-UA"/>
        </w:rPr>
        <w:t xml:space="preserve">, що навчаються </w:t>
      </w:r>
      <w:r w:rsidR="00DD1596">
        <w:rPr>
          <w:rFonts w:eastAsia="Times New Roman"/>
          <w:color w:val="000000"/>
          <w:sz w:val="28"/>
          <w:szCs w:val="28"/>
          <w:lang w:val="uk-UA"/>
        </w:rPr>
        <w:t>за напря</w:t>
      </w:r>
      <w:r w:rsidR="007C2A36">
        <w:rPr>
          <w:rFonts w:eastAsia="Times New Roman"/>
          <w:color w:val="000000"/>
          <w:sz w:val="28"/>
          <w:szCs w:val="28"/>
          <w:lang w:val="uk-UA"/>
        </w:rPr>
        <w:t>мом</w:t>
      </w:r>
      <w:r w:rsidR="00C610CF">
        <w:rPr>
          <w:rFonts w:eastAsia="Times New Roman"/>
          <w:color w:val="000000"/>
          <w:sz w:val="28"/>
          <w:szCs w:val="28"/>
          <w:lang w:val="uk-UA"/>
        </w:rPr>
        <w:t xml:space="preserve"> </w:t>
      </w:r>
      <w:r w:rsidR="00C610CF" w:rsidRPr="00E11C6F">
        <w:rPr>
          <w:rFonts w:eastAsia="Times New Roman"/>
          <w:color w:val="000000"/>
          <w:sz w:val="28"/>
          <w:szCs w:val="28"/>
          <w:lang w:val="uk-UA"/>
        </w:rPr>
        <w:t>підготовки 050103 «Програмна інженерія»</w:t>
      </w:r>
      <w:r w:rsidR="00C610CF">
        <w:rPr>
          <w:rFonts w:eastAsia="Times New Roman"/>
          <w:color w:val="000000"/>
          <w:sz w:val="28"/>
          <w:szCs w:val="28"/>
          <w:lang w:val="uk-UA"/>
        </w:rPr>
        <w:t xml:space="preserve"> (</w:t>
      </w:r>
      <w:r w:rsidR="00C610CF" w:rsidRPr="0073576C">
        <w:rPr>
          <w:rFonts w:eastAsia="Times New Roman"/>
          <w:color w:val="000000"/>
          <w:sz w:val="28"/>
          <w:szCs w:val="28"/>
          <w:lang w:val="uk-UA"/>
        </w:rPr>
        <w:t>спеціал</w:t>
      </w:r>
      <w:r w:rsidR="00C610CF">
        <w:rPr>
          <w:rFonts w:eastAsia="Times New Roman"/>
          <w:color w:val="000000"/>
          <w:sz w:val="28"/>
          <w:szCs w:val="28"/>
          <w:lang w:val="uk-UA"/>
        </w:rPr>
        <w:t>ізації «Інженерія програмного забезпечення», «Програмне забезпечення систем»)</w:t>
      </w:r>
      <w:r w:rsidR="00DD1596">
        <w:rPr>
          <w:rFonts w:eastAsia="Times New Roman"/>
          <w:color w:val="000000"/>
          <w:sz w:val="28"/>
          <w:szCs w:val="28"/>
          <w:lang w:val="uk-UA"/>
        </w:rPr>
        <w:t xml:space="preserve"> </w:t>
      </w:r>
      <w:r w:rsidRPr="0073576C">
        <w:rPr>
          <w:rFonts w:eastAsia="Times New Roman"/>
          <w:color w:val="000000"/>
          <w:sz w:val="28"/>
          <w:szCs w:val="28"/>
          <w:lang w:val="uk-UA"/>
        </w:rPr>
        <w:t>очної, очно-заочної, заочної форм навчання</w:t>
      </w:r>
      <w:r w:rsidR="00551D32" w:rsidRPr="00E11C6F">
        <w:rPr>
          <w:rFonts w:eastAsia="Times New Roman"/>
          <w:color w:val="000000"/>
          <w:sz w:val="28"/>
          <w:szCs w:val="28"/>
          <w:lang w:val="uk-UA"/>
        </w:rPr>
        <w:t xml:space="preserve">. </w:t>
      </w:r>
      <w:r w:rsidR="00551D32" w:rsidRPr="0073576C">
        <w:rPr>
          <w:rFonts w:eastAsia="Times New Roman"/>
          <w:color w:val="000000"/>
          <w:sz w:val="28"/>
          <w:szCs w:val="28"/>
        </w:rPr>
        <w:t xml:space="preserve">Порядок </w:t>
      </w:r>
      <w:r w:rsidR="00551D32" w:rsidRPr="00DD1596">
        <w:rPr>
          <w:rFonts w:eastAsia="Times New Roman"/>
          <w:color w:val="000000"/>
          <w:sz w:val="28"/>
          <w:szCs w:val="28"/>
          <w:lang w:val="uk-UA"/>
        </w:rPr>
        <w:t>оформлення базується на положеннях державного стандарту України ДСТУ 3008-95. Наведено зразки подання окремих видів текстового матеріалу, таблиць, формул та ілюстрацій.</w:t>
      </w:r>
    </w:p>
    <w:p w14:paraId="523BC2B4" w14:textId="77777777" w:rsidR="0073576C" w:rsidRPr="00E2076F" w:rsidRDefault="00BD4E49" w:rsidP="00BD4E49">
      <w:pPr>
        <w:shd w:val="clear" w:color="auto" w:fill="FFFFFF"/>
        <w:ind w:firstLine="709"/>
        <w:jc w:val="both"/>
        <w:rPr>
          <w:rFonts w:eastAsia="Times New Roman"/>
          <w:color w:val="000000"/>
          <w:sz w:val="28"/>
          <w:szCs w:val="28"/>
        </w:rPr>
      </w:pPr>
      <w:r w:rsidRPr="00BD4E49">
        <w:rPr>
          <w:rFonts w:eastAsia="Times New Roman"/>
          <w:color w:val="000000"/>
          <w:sz w:val="28"/>
          <w:szCs w:val="28"/>
          <w:lang w:val="uk-UA"/>
        </w:rPr>
        <w:t>Призначено</w:t>
      </w:r>
      <w:r w:rsidRPr="00BD4E49">
        <w:rPr>
          <w:rFonts w:eastAsia="Times New Roman"/>
          <w:color w:val="000000"/>
          <w:sz w:val="28"/>
          <w:szCs w:val="28"/>
        </w:rPr>
        <w:t xml:space="preserve"> для</w:t>
      </w:r>
      <w:r w:rsidRPr="00BD4E49">
        <w:rPr>
          <w:rFonts w:eastAsia="Times New Roman"/>
          <w:color w:val="000000"/>
          <w:sz w:val="28"/>
          <w:szCs w:val="28"/>
          <w:lang w:val="uk-UA"/>
        </w:rPr>
        <w:t xml:space="preserve"> бакалаврів</w:t>
      </w:r>
      <w:r w:rsidRPr="00BD4E49">
        <w:rPr>
          <w:rFonts w:eastAsia="Times New Roman"/>
          <w:color w:val="000000"/>
          <w:sz w:val="28"/>
          <w:szCs w:val="28"/>
        </w:rPr>
        <w:t xml:space="preserve"> та</w:t>
      </w:r>
      <w:r w:rsidRPr="00BD4E49">
        <w:rPr>
          <w:rFonts w:eastAsia="Times New Roman"/>
          <w:color w:val="000000"/>
          <w:sz w:val="28"/>
          <w:szCs w:val="28"/>
          <w:lang w:val="uk-UA"/>
        </w:rPr>
        <w:t xml:space="preserve"> спеціалістів</w:t>
      </w:r>
      <w:r w:rsidRPr="00B5298F">
        <w:rPr>
          <w:rFonts w:eastAsia="Times New Roman"/>
          <w:color w:val="000000"/>
          <w:sz w:val="28"/>
          <w:szCs w:val="28"/>
          <w:lang w:val="uk-UA"/>
        </w:rPr>
        <w:t xml:space="preserve"> напряму підготовки</w:t>
      </w:r>
      <w:r w:rsidRPr="00BD4E49">
        <w:rPr>
          <w:rFonts w:eastAsia="Times New Roman"/>
          <w:color w:val="000000"/>
          <w:sz w:val="28"/>
          <w:szCs w:val="28"/>
        </w:rPr>
        <w:t xml:space="preserve"> 050103 </w:t>
      </w:r>
      <w:r w:rsidRPr="00B5298F">
        <w:rPr>
          <w:rFonts w:eastAsia="Times New Roman"/>
          <w:color w:val="000000"/>
          <w:sz w:val="28"/>
          <w:szCs w:val="28"/>
          <w:lang w:val="uk-UA"/>
        </w:rPr>
        <w:t>«Програмна інженерія</w:t>
      </w:r>
      <w:r w:rsidRPr="00BD4E49">
        <w:rPr>
          <w:rFonts w:eastAsia="Times New Roman"/>
          <w:color w:val="000000"/>
          <w:sz w:val="28"/>
          <w:szCs w:val="28"/>
        </w:rPr>
        <w:t>».</w:t>
      </w:r>
    </w:p>
    <w:p w14:paraId="59A94D61" w14:textId="77777777" w:rsidR="0073576C" w:rsidRDefault="0073576C">
      <w:pPr>
        <w:shd w:val="clear" w:color="auto" w:fill="FFFFFF"/>
        <w:rPr>
          <w:rFonts w:eastAsia="Times New Roman"/>
          <w:color w:val="000000"/>
          <w:sz w:val="28"/>
          <w:szCs w:val="28"/>
          <w:lang w:val="uk-UA"/>
        </w:rPr>
      </w:pPr>
    </w:p>
    <w:p w14:paraId="4F0A61D9" w14:textId="77777777" w:rsidR="00C16EC3" w:rsidRDefault="006A024C" w:rsidP="006A024C">
      <w:pPr>
        <w:shd w:val="clear" w:color="auto" w:fill="FFFFFF"/>
        <w:ind w:firstLine="709"/>
        <w:jc w:val="both"/>
        <w:rPr>
          <w:sz w:val="24"/>
          <w:szCs w:val="24"/>
        </w:rPr>
      </w:pPr>
      <w:r w:rsidRPr="006A024C">
        <w:rPr>
          <w:rFonts w:eastAsia="Times New Roman"/>
          <w:color w:val="000000"/>
          <w:sz w:val="28"/>
          <w:szCs w:val="28"/>
        </w:rPr>
        <w:t>Материал</w:t>
      </w:r>
      <w:r>
        <w:rPr>
          <w:rFonts w:eastAsia="Times New Roman"/>
          <w:color w:val="000000"/>
          <w:sz w:val="28"/>
          <w:szCs w:val="28"/>
        </w:rPr>
        <w:t>,</w:t>
      </w:r>
      <w:r w:rsidRPr="006A024C">
        <w:rPr>
          <w:rFonts w:eastAsia="Times New Roman"/>
          <w:color w:val="000000"/>
          <w:sz w:val="28"/>
          <w:szCs w:val="28"/>
        </w:rPr>
        <w:t xml:space="preserve"> приведен</w:t>
      </w:r>
      <w:r>
        <w:rPr>
          <w:rFonts w:eastAsia="Times New Roman"/>
          <w:color w:val="000000"/>
          <w:sz w:val="28"/>
          <w:szCs w:val="28"/>
        </w:rPr>
        <w:t>ный</w:t>
      </w:r>
      <w:r w:rsidRPr="006A024C">
        <w:rPr>
          <w:rFonts w:eastAsia="Times New Roman"/>
          <w:color w:val="000000"/>
          <w:sz w:val="28"/>
          <w:szCs w:val="28"/>
        </w:rPr>
        <w:t xml:space="preserve"> в методических указаниях, содержит основные положения относительно требований, структуры и оформления квалификационных работ бакалавров и специалистов ДонНТУ, обучающихся по направлению подготовки 050103 «Программная инженерия» (специализации «Инженерия программного обеспечения», «Прогр</w:t>
      </w:r>
      <w:r>
        <w:rPr>
          <w:rFonts w:eastAsia="Times New Roman"/>
          <w:color w:val="000000"/>
          <w:sz w:val="28"/>
          <w:szCs w:val="28"/>
        </w:rPr>
        <w:t>аммное о</w:t>
      </w:r>
      <w:r w:rsidR="00776421">
        <w:rPr>
          <w:rFonts w:eastAsia="Times New Roman"/>
          <w:color w:val="000000"/>
          <w:sz w:val="28"/>
          <w:szCs w:val="28"/>
        </w:rPr>
        <w:t>беспечение систем») очной, очно</w:t>
      </w:r>
      <w:r>
        <w:rPr>
          <w:rFonts w:eastAsia="Times New Roman"/>
          <w:color w:val="000000"/>
          <w:sz w:val="28"/>
          <w:szCs w:val="28"/>
        </w:rPr>
        <w:t>-заочной</w:t>
      </w:r>
      <w:r w:rsidRPr="006A024C">
        <w:rPr>
          <w:rFonts w:eastAsia="Times New Roman"/>
          <w:color w:val="000000"/>
          <w:sz w:val="28"/>
          <w:szCs w:val="28"/>
        </w:rPr>
        <w:t>, заочной форм обучения. Порядок оформления базируется на положениях государственного стандарта Украины ДСТУ 3008-95. Приведены образцы представления отдельных видов текстового материала, таблиц, формул и иллюстраций.</w:t>
      </w:r>
    </w:p>
    <w:p w14:paraId="5C5892FA" w14:textId="77777777" w:rsidR="00C16EC3" w:rsidRPr="00E2076F" w:rsidRDefault="00551D32" w:rsidP="00E2076F">
      <w:pPr>
        <w:shd w:val="clear" w:color="auto" w:fill="FFFFFF"/>
        <w:ind w:firstLine="709"/>
        <w:jc w:val="both"/>
        <w:rPr>
          <w:rFonts w:eastAsia="Times New Roman"/>
          <w:color w:val="000000"/>
          <w:sz w:val="28"/>
          <w:szCs w:val="28"/>
          <w:lang w:val="uk-UA"/>
        </w:rPr>
      </w:pPr>
      <w:r>
        <w:rPr>
          <w:rFonts w:eastAsia="Times New Roman"/>
          <w:color w:val="000000"/>
          <w:sz w:val="28"/>
          <w:szCs w:val="28"/>
        </w:rPr>
        <w:t>Предназначено для бакалавров и специалистов</w:t>
      </w:r>
      <w:r w:rsidRPr="00E2076F">
        <w:rPr>
          <w:rFonts w:eastAsia="Times New Roman"/>
          <w:color w:val="000000"/>
          <w:sz w:val="28"/>
          <w:szCs w:val="28"/>
        </w:rPr>
        <w:t xml:space="preserve"> </w:t>
      </w:r>
      <w:r w:rsidR="00E2076F" w:rsidRPr="00E2076F">
        <w:rPr>
          <w:rFonts w:eastAsia="Times New Roman"/>
          <w:color w:val="000000"/>
          <w:sz w:val="28"/>
          <w:szCs w:val="28"/>
        </w:rPr>
        <w:t>направления</w:t>
      </w:r>
      <w:r w:rsidR="00E2076F">
        <w:rPr>
          <w:rFonts w:eastAsia="Times New Roman"/>
          <w:color w:val="000000"/>
          <w:sz w:val="28"/>
          <w:szCs w:val="28"/>
          <w:lang w:val="uk-UA"/>
        </w:rPr>
        <w:t xml:space="preserve"> </w:t>
      </w:r>
      <w:r w:rsidR="00E2076F" w:rsidRPr="006A024C">
        <w:rPr>
          <w:rFonts w:eastAsia="Times New Roman"/>
          <w:color w:val="000000"/>
          <w:sz w:val="28"/>
          <w:szCs w:val="28"/>
        </w:rPr>
        <w:t>подготовки 050103 «Программная инженерия»</w:t>
      </w:r>
      <w:r w:rsidR="00E2076F">
        <w:rPr>
          <w:rFonts w:eastAsia="Times New Roman"/>
          <w:color w:val="000000"/>
          <w:sz w:val="28"/>
          <w:szCs w:val="28"/>
          <w:lang w:val="uk-UA"/>
        </w:rPr>
        <w:t>.</w:t>
      </w:r>
    </w:p>
    <w:p w14:paraId="4D0B7628" w14:textId="77777777" w:rsidR="00E2076F" w:rsidRDefault="00E2076F" w:rsidP="00E2076F">
      <w:pPr>
        <w:shd w:val="clear" w:color="auto" w:fill="FFFFFF"/>
        <w:ind w:firstLine="709"/>
        <w:jc w:val="both"/>
        <w:rPr>
          <w:sz w:val="24"/>
          <w:szCs w:val="24"/>
        </w:rPr>
      </w:pPr>
    </w:p>
    <w:p w14:paraId="4BC0C79A" w14:textId="77777777" w:rsidR="00551D32" w:rsidRDefault="00551D32" w:rsidP="006A024C">
      <w:pPr>
        <w:shd w:val="clear" w:color="auto" w:fill="FFFFFF"/>
        <w:jc w:val="center"/>
        <w:rPr>
          <w:rFonts w:eastAsia="Times New Roman"/>
          <w:i/>
          <w:iCs/>
          <w:color w:val="000000"/>
          <w:sz w:val="28"/>
          <w:szCs w:val="28"/>
        </w:rPr>
      </w:pPr>
      <w:r>
        <w:rPr>
          <w:rFonts w:eastAsia="Times New Roman"/>
          <w:i/>
          <w:iCs/>
          <w:color w:val="000000"/>
          <w:sz w:val="28"/>
          <w:szCs w:val="28"/>
        </w:rPr>
        <w:t>Рекомендовано Навчалъно-видавничою радою ДонНТУ</w:t>
      </w:r>
    </w:p>
    <w:p w14:paraId="3DB64E70" w14:textId="77777777" w:rsidR="00C16EC3" w:rsidRDefault="00C16EC3">
      <w:pPr>
        <w:shd w:val="clear" w:color="auto" w:fill="FFFFFF"/>
        <w:rPr>
          <w:sz w:val="24"/>
          <w:szCs w:val="24"/>
        </w:rPr>
      </w:pPr>
    </w:p>
    <w:p w14:paraId="15EC0352" w14:textId="77777777" w:rsidR="00551D32" w:rsidRPr="00540B23" w:rsidRDefault="00551D32">
      <w:pPr>
        <w:shd w:val="clear" w:color="auto" w:fill="FFFFFF"/>
        <w:rPr>
          <w:sz w:val="24"/>
          <w:szCs w:val="24"/>
          <w:lang w:val="uk-UA"/>
        </w:rPr>
      </w:pPr>
      <w:r w:rsidRPr="00540B23">
        <w:rPr>
          <w:rFonts w:eastAsia="Times New Roman"/>
          <w:color w:val="000000"/>
          <w:sz w:val="28"/>
          <w:szCs w:val="28"/>
          <w:lang w:val="uk-UA"/>
        </w:rPr>
        <w:t>Укладачі:</w:t>
      </w:r>
    </w:p>
    <w:p w14:paraId="1A481218" w14:textId="77777777" w:rsidR="00C16EC3" w:rsidRPr="00540B23" w:rsidRDefault="00C16EC3">
      <w:pPr>
        <w:shd w:val="clear" w:color="auto" w:fill="FFFFFF"/>
        <w:rPr>
          <w:rFonts w:eastAsia="Times New Roman"/>
          <w:color w:val="000000"/>
          <w:sz w:val="28"/>
          <w:szCs w:val="28"/>
          <w:lang w:val="uk-UA"/>
        </w:rPr>
      </w:pPr>
      <w:r w:rsidRPr="00540B23">
        <w:rPr>
          <w:rFonts w:eastAsia="Times New Roman"/>
          <w:color w:val="000000"/>
          <w:sz w:val="28"/>
          <w:szCs w:val="28"/>
          <w:lang w:val="uk-UA"/>
        </w:rPr>
        <w:t>О.А</w:t>
      </w:r>
      <w:r w:rsidR="00551D32" w:rsidRPr="00540B23">
        <w:rPr>
          <w:rFonts w:eastAsia="Times New Roman"/>
          <w:color w:val="000000"/>
          <w:sz w:val="28"/>
          <w:szCs w:val="28"/>
          <w:lang w:val="uk-UA"/>
        </w:rPr>
        <w:t xml:space="preserve">. </w:t>
      </w:r>
      <w:r w:rsidRPr="00540B23">
        <w:rPr>
          <w:rFonts w:eastAsia="Times New Roman"/>
          <w:color w:val="000000"/>
          <w:sz w:val="28"/>
          <w:szCs w:val="28"/>
          <w:lang w:val="uk-UA"/>
        </w:rPr>
        <w:t>Дмитрієва, д.т</w:t>
      </w:r>
      <w:r w:rsidR="00C5748E">
        <w:rPr>
          <w:rFonts w:eastAsia="Times New Roman"/>
          <w:color w:val="000000"/>
          <w:sz w:val="28"/>
          <w:szCs w:val="28"/>
          <w:lang w:val="uk-UA"/>
        </w:rPr>
        <w:t>.н., професор</w:t>
      </w:r>
    </w:p>
    <w:p w14:paraId="59EAEA20" w14:textId="77777777" w:rsidR="00C16EC3" w:rsidRPr="00540B23" w:rsidRDefault="00C16EC3">
      <w:pPr>
        <w:shd w:val="clear" w:color="auto" w:fill="FFFFFF"/>
        <w:rPr>
          <w:rFonts w:eastAsia="Times New Roman"/>
          <w:color w:val="000000"/>
          <w:sz w:val="28"/>
          <w:szCs w:val="28"/>
          <w:lang w:val="uk-UA"/>
        </w:rPr>
      </w:pPr>
      <w:r w:rsidRPr="00540B23">
        <w:rPr>
          <w:rFonts w:eastAsia="Times New Roman"/>
          <w:color w:val="000000"/>
          <w:sz w:val="28"/>
          <w:szCs w:val="28"/>
          <w:lang w:val="uk-UA"/>
        </w:rPr>
        <w:t>І.А. Назар</w:t>
      </w:r>
      <w:r w:rsidR="00551D32" w:rsidRPr="00540B23">
        <w:rPr>
          <w:rFonts w:eastAsia="Times New Roman"/>
          <w:color w:val="000000"/>
          <w:sz w:val="28"/>
          <w:szCs w:val="28"/>
          <w:lang w:val="uk-UA"/>
        </w:rPr>
        <w:t xml:space="preserve">ова, </w:t>
      </w:r>
      <w:r w:rsidRPr="00540B23">
        <w:rPr>
          <w:rFonts w:eastAsia="Times New Roman"/>
          <w:color w:val="000000"/>
          <w:sz w:val="28"/>
          <w:szCs w:val="28"/>
          <w:lang w:val="uk-UA"/>
        </w:rPr>
        <w:t>к.т</w:t>
      </w:r>
      <w:r w:rsidR="00C5748E">
        <w:rPr>
          <w:rFonts w:eastAsia="Times New Roman"/>
          <w:color w:val="000000"/>
          <w:sz w:val="28"/>
          <w:szCs w:val="28"/>
          <w:lang w:val="uk-UA"/>
        </w:rPr>
        <w:t>.н., доцент</w:t>
      </w:r>
    </w:p>
    <w:p w14:paraId="2424AB70" w14:textId="77777777" w:rsidR="00C16EC3" w:rsidRPr="00540B23" w:rsidRDefault="00C16EC3" w:rsidP="00C16EC3">
      <w:pPr>
        <w:shd w:val="clear" w:color="auto" w:fill="FFFFFF"/>
        <w:rPr>
          <w:rFonts w:eastAsia="Times New Roman"/>
          <w:color w:val="000000"/>
          <w:sz w:val="28"/>
          <w:szCs w:val="28"/>
          <w:lang w:val="uk-UA"/>
        </w:rPr>
      </w:pPr>
      <w:r w:rsidRPr="00540B23">
        <w:rPr>
          <w:rFonts w:eastAsia="Times New Roman"/>
          <w:color w:val="000000"/>
          <w:sz w:val="28"/>
          <w:szCs w:val="28"/>
          <w:lang w:val="uk-UA"/>
        </w:rPr>
        <w:t>Н.С</w:t>
      </w:r>
      <w:r w:rsidR="00551D32" w:rsidRPr="00540B23">
        <w:rPr>
          <w:rFonts w:eastAsia="Times New Roman"/>
          <w:color w:val="000000"/>
          <w:sz w:val="28"/>
          <w:szCs w:val="28"/>
          <w:lang w:val="uk-UA"/>
        </w:rPr>
        <w:t xml:space="preserve">. </w:t>
      </w:r>
      <w:r w:rsidRPr="00540B23">
        <w:rPr>
          <w:rFonts w:eastAsia="Times New Roman"/>
          <w:color w:val="000000"/>
          <w:sz w:val="28"/>
          <w:szCs w:val="28"/>
          <w:lang w:val="uk-UA"/>
        </w:rPr>
        <w:t>Костюкова</w:t>
      </w:r>
      <w:r w:rsidR="00551D32" w:rsidRPr="00540B23">
        <w:rPr>
          <w:rFonts w:eastAsia="Times New Roman"/>
          <w:color w:val="000000"/>
          <w:sz w:val="28"/>
          <w:szCs w:val="28"/>
          <w:lang w:val="uk-UA"/>
        </w:rPr>
        <w:t xml:space="preserve">, </w:t>
      </w:r>
      <w:r w:rsidR="00C5748E">
        <w:rPr>
          <w:rFonts w:eastAsia="Times New Roman"/>
          <w:color w:val="000000"/>
          <w:sz w:val="28"/>
          <w:szCs w:val="28"/>
          <w:lang w:val="uk-UA"/>
        </w:rPr>
        <w:t>к.т.н., доцент</w:t>
      </w:r>
    </w:p>
    <w:p w14:paraId="2DD1AB0D" w14:textId="77777777" w:rsidR="00551D32" w:rsidRPr="00540B23" w:rsidRDefault="00551D32">
      <w:pPr>
        <w:shd w:val="clear" w:color="auto" w:fill="FFFFFF"/>
        <w:rPr>
          <w:sz w:val="24"/>
          <w:szCs w:val="24"/>
          <w:lang w:val="uk-UA"/>
        </w:rPr>
      </w:pPr>
    </w:p>
    <w:p w14:paraId="5F9BD083" w14:textId="77777777" w:rsidR="006A024C" w:rsidRPr="00540B23" w:rsidRDefault="00551D32">
      <w:pPr>
        <w:shd w:val="clear" w:color="auto" w:fill="FFFFFF"/>
        <w:rPr>
          <w:rFonts w:eastAsia="Times New Roman"/>
          <w:color w:val="000000"/>
          <w:sz w:val="28"/>
          <w:szCs w:val="28"/>
          <w:lang w:val="uk-UA"/>
        </w:rPr>
      </w:pPr>
      <w:r w:rsidRPr="00540B23">
        <w:rPr>
          <w:rFonts w:eastAsia="Times New Roman"/>
          <w:color w:val="000000"/>
          <w:sz w:val="28"/>
          <w:szCs w:val="28"/>
          <w:lang w:val="uk-UA"/>
        </w:rPr>
        <w:t>Відповідальний за випуск</w:t>
      </w:r>
      <w:r w:rsidR="006A024C" w:rsidRPr="00540B23">
        <w:rPr>
          <w:rFonts w:eastAsia="Times New Roman"/>
          <w:color w:val="000000"/>
          <w:sz w:val="28"/>
          <w:szCs w:val="28"/>
          <w:lang w:val="uk-UA"/>
        </w:rPr>
        <w:t>:</w:t>
      </w:r>
    </w:p>
    <w:p w14:paraId="779B13AB" w14:textId="77777777" w:rsidR="00551D32" w:rsidRPr="00540B23" w:rsidRDefault="00C16EC3">
      <w:pPr>
        <w:shd w:val="clear" w:color="auto" w:fill="FFFFFF"/>
        <w:rPr>
          <w:rFonts w:eastAsia="Times New Roman"/>
          <w:color w:val="000000"/>
          <w:sz w:val="28"/>
          <w:szCs w:val="28"/>
          <w:lang w:val="uk-UA"/>
        </w:rPr>
      </w:pPr>
      <w:r w:rsidRPr="00540B23">
        <w:rPr>
          <w:rFonts w:eastAsia="Times New Roman"/>
          <w:color w:val="000000"/>
          <w:sz w:val="28"/>
          <w:szCs w:val="28"/>
          <w:lang w:val="uk-UA"/>
        </w:rPr>
        <w:t>О.А. Дмитрієва, д.т</w:t>
      </w:r>
      <w:r w:rsidR="00551D32" w:rsidRPr="00540B23">
        <w:rPr>
          <w:rFonts w:eastAsia="Times New Roman"/>
          <w:color w:val="000000"/>
          <w:sz w:val="28"/>
          <w:szCs w:val="28"/>
          <w:lang w:val="uk-UA"/>
        </w:rPr>
        <w:t>.н., професор</w:t>
      </w:r>
    </w:p>
    <w:p w14:paraId="134E7E69" w14:textId="77777777" w:rsidR="00C16EC3" w:rsidRPr="00540B23" w:rsidRDefault="00C16EC3">
      <w:pPr>
        <w:shd w:val="clear" w:color="auto" w:fill="FFFFFF"/>
        <w:rPr>
          <w:sz w:val="24"/>
          <w:szCs w:val="24"/>
          <w:lang w:val="uk-UA"/>
        </w:rPr>
      </w:pPr>
    </w:p>
    <w:p w14:paraId="45543C37" w14:textId="77777777" w:rsidR="006A024C" w:rsidRPr="000F3AAD" w:rsidRDefault="00540B23" w:rsidP="006A024C">
      <w:pPr>
        <w:shd w:val="clear" w:color="auto" w:fill="FFFFFF"/>
        <w:rPr>
          <w:rFonts w:eastAsia="Times New Roman"/>
          <w:sz w:val="28"/>
          <w:szCs w:val="28"/>
          <w:lang w:val="uk-UA"/>
        </w:rPr>
      </w:pPr>
      <w:r>
        <w:rPr>
          <w:rFonts w:eastAsia="Times New Roman"/>
          <w:color w:val="000000"/>
          <w:sz w:val="28"/>
          <w:szCs w:val="28"/>
          <w:lang w:val="uk-UA"/>
        </w:rPr>
        <w:t>Рецензенти</w:t>
      </w:r>
      <w:r w:rsidR="00551D32" w:rsidRPr="00540B23">
        <w:rPr>
          <w:rFonts w:eastAsia="Times New Roman"/>
          <w:color w:val="000000"/>
          <w:sz w:val="28"/>
          <w:szCs w:val="28"/>
          <w:lang w:val="uk-UA"/>
        </w:rPr>
        <w:t xml:space="preserve">: </w:t>
      </w:r>
      <w:r w:rsidR="006A024C" w:rsidRPr="000F3AAD">
        <w:rPr>
          <w:rFonts w:eastAsia="Times New Roman"/>
          <w:sz w:val="28"/>
          <w:szCs w:val="28"/>
          <w:lang w:val="uk-UA"/>
        </w:rPr>
        <w:t>Є.О</w:t>
      </w:r>
      <w:r w:rsidR="00551D32" w:rsidRPr="000F3AAD">
        <w:rPr>
          <w:rFonts w:eastAsia="Times New Roman"/>
          <w:sz w:val="28"/>
          <w:szCs w:val="28"/>
          <w:lang w:val="uk-UA"/>
        </w:rPr>
        <w:t xml:space="preserve">. </w:t>
      </w:r>
      <w:r w:rsidR="006A024C" w:rsidRPr="000F3AAD">
        <w:rPr>
          <w:rFonts w:eastAsia="Times New Roman"/>
          <w:sz w:val="28"/>
          <w:szCs w:val="28"/>
          <w:lang w:val="uk-UA"/>
        </w:rPr>
        <w:t>Башков</w:t>
      </w:r>
      <w:r w:rsidR="00551D32" w:rsidRPr="000F3AAD">
        <w:rPr>
          <w:rFonts w:eastAsia="Times New Roman"/>
          <w:sz w:val="28"/>
          <w:szCs w:val="28"/>
          <w:lang w:val="uk-UA"/>
        </w:rPr>
        <w:t xml:space="preserve">, </w:t>
      </w:r>
      <w:r w:rsidR="006A024C" w:rsidRPr="000F3AAD">
        <w:rPr>
          <w:rFonts w:eastAsia="Times New Roman"/>
          <w:sz w:val="28"/>
          <w:szCs w:val="28"/>
          <w:lang w:val="uk-UA"/>
        </w:rPr>
        <w:t>д.т.н., професор</w:t>
      </w:r>
    </w:p>
    <w:p w14:paraId="4B96DB0D" w14:textId="77777777" w:rsidR="00C16EC3" w:rsidRPr="000F3AAD" w:rsidRDefault="000F3AAD" w:rsidP="00540B23">
      <w:pPr>
        <w:shd w:val="clear" w:color="auto" w:fill="FFFFFF"/>
        <w:ind w:left="720" w:firstLine="720"/>
        <w:rPr>
          <w:rFonts w:eastAsia="Times New Roman"/>
          <w:sz w:val="28"/>
          <w:szCs w:val="28"/>
          <w:lang w:val="uk-UA"/>
        </w:rPr>
      </w:pPr>
      <w:r>
        <w:rPr>
          <w:rFonts w:eastAsia="Times New Roman"/>
          <w:sz w:val="28"/>
          <w:szCs w:val="28"/>
          <w:lang w:val="uk-UA"/>
        </w:rPr>
        <w:t xml:space="preserve"> </w:t>
      </w:r>
      <w:r w:rsidR="006A024C" w:rsidRPr="000F3AAD">
        <w:rPr>
          <w:rFonts w:eastAsia="Times New Roman"/>
          <w:sz w:val="28"/>
          <w:szCs w:val="28"/>
          <w:lang w:val="uk-UA"/>
        </w:rPr>
        <w:t>С.М</w:t>
      </w:r>
      <w:r w:rsidR="00551D32" w:rsidRPr="000F3AAD">
        <w:rPr>
          <w:rFonts w:eastAsia="Times New Roman"/>
          <w:sz w:val="28"/>
          <w:szCs w:val="28"/>
          <w:lang w:val="uk-UA"/>
        </w:rPr>
        <w:t xml:space="preserve">. </w:t>
      </w:r>
      <w:r w:rsidR="006A024C" w:rsidRPr="000F3AAD">
        <w:rPr>
          <w:rFonts w:eastAsia="Times New Roman"/>
          <w:sz w:val="28"/>
          <w:szCs w:val="28"/>
          <w:lang w:val="uk-UA"/>
        </w:rPr>
        <w:t>Вороной</w:t>
      </w:r>
      <w:r w:rsidR="00551D32" w:rsidRPr="000F3AAD">
        <w:rPr>
          <w:rFonts w:eastAsia="Times New Roman"/>
          <w:sz w:val="28"/>
          <w:szCs w:val="28"/>
          <w:lang w:val="uk-UA"/>
        </w:rPr>
        <w:t xml:space="preserve">, </w:t>
      </w:r>
      <w:r w:rsidR="006A024C" w:rsidRPr="000F3AAD">
        <w:rPr>
          <w:rFonts w:eastAsia="Times New Roman"/>
          <w:sz w:val="28"/>
          <w:szCs w:val="28"/>
          <w:lang w:val="uk-UA"/>
        </w:rPr>
        <w:t>к.т.н., доцент</w:t>
      </w:r>
    </w:p>
    <w:p w14:paraId="755E7017" w14:textId="77777777" w:rsidR="006A024C" w:rsidRPr="00540B23" w:rsidRDefault="00551D32" w:rsidP="00C5748E">
      <w:pPr>
        <w:shd w:val="clear" w:color="auto" w:fill="FFFFFF"/>
        <w:jc w:val="right"/>
        <w:rPr>
          <w:rFonts w:eastAsia="Times New Roman"/>
          <w:color w:val="000000"/>
          <w:sz w:val="28"/>
          <w:szCs w:val="28"/>
          <w:lang w:val="uk-UA"/>
        </w:rPr>
      </w:pPr>
      <w:r w:rsidRPr="00540B23">
        <w:rPr>
          <w:rFonts w:eastAsia="Times New Roman"/>
          <w:b/>
          <w:bCs/>
          <w:color w:val="000000"/>
          <w:sz w:val="28"/>
          <w:szCs w:val="28"/>
          <w:lang w:val="uk-UA"/>
        </w:rPr>
        <w:t xml:space="preserve">© </w:t>
      </w:r>
      <w:r w:rsidRPr="00540B23">
        <w:rPr>
          <w:rFonts w:eastAsia="Times New Roman"/>
          <w:color w:val="000000"/>
          <w:sz w:val="28"/>
          <w:szCs w:val="28"/>
          <w:lang w:val="uk-UA"/>
        </w:rPr>
        <w:t xml:space="preserve">Донецький </w:t>
      </w:r>
      <w:r w:rsidR="00C5748E">
        <w:rPr>
          <w:rFonts w:eastAsia="Times New Roman"/>
          <w:color w:val="000000"/>
          <w:sz w:val="28"/>
          <w:szCs w:val="28"/>
          <w:lang w:val="uk-UA"/>
        </w:rPr>
        <w:t>національний</w:t>
      </w:r>
    </w:p>
    <w:p w14:paraId="42FF118D" w14:textId="77777777" w:rsidR="00551D32" w:rsidRPr="00540B23" w:rsidRDefault="00551D32" w:rsidP="006A024C">
      <w:pPr>
        <w:shd w:val="clear" w:color="auto" w:fill="FFFFFF"/>
        <w:jc w:val="right"/>
        <w:rPr>
          <w:sz w:val="24"/>
          <w:szCs w:val="24"/>
          <w:lang w:val="uk-UA"/>
        </w:rPr>
      </w:pPr>
      <w:r w:rsidRPr="00540B23">
        <w:rPr>
          <w:rFonts w:eastAsia="Times New Roman"/>
          <w:color w:val="000000"/>
          <w:sz w:val="28"/>
          <w:szCs w:val="28"/>
          <w:lang w:val="uk-UA"/>
        </w:rPr>
        <w:t xml:space="preserve">технічний університет, </w:t>
      </w:r>
      <w:r w:rsidR="00C16EC3" w:rsidRPr="00540B23">
        <w:rPr>
          <w:rFonts w:eastAsia="Times New Roman"/>
          <w:color w:val="000000"/>
          <w:sz w:val="28"/>
          <w:szCs w:val="28"/>
          <w:lang w:val="uk-UA"/>
        </w:rPr>
        <w:t>2015</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314C47" w:rsidRPr="003962B6" w14:paraId="5A74A3A1" w14:textId="77777777" w:rsidTr="00314C47">
        <w:tc>
          <w:tcPr>
            <w:tcW w:w="8897" w:type="dxa"/>
          </w:tcPr>
          <w:p w14:paraId="4E5116FA" w14:textId="77777777" w:rsidR="00314C47" w:rsidRPr="00F03066" w:rsidRDefault="00314C47" w:rsidP="00E91BB6">
            <w:pPr>
              <w:spacing w:line="360" w:lineRule="auto"/>
              <w:jc w:val="center"/>
              <w:rPr>
                <w:sz w:val="28"/>
                <w:szCs w:val="28"/>
                <w:lang w:val="uk-UA"/>
              </w:rPr>
            </w:pPr>
            <w:r w:rsidRPr="00F03066">
              <w:rPr>
                <w:sz w:val="28"/>
                <w:szCs w:val="28"/>
                <w:lang w:val="uk-UA"/>
              </w:rPr>
              <w:t>ЗМІСТ</w:t>
            </w:r>
          </w:p>
          <w:p w14:paraId="17EB5CF9" w14:textId="77777777" w:rsidR="00314C47" w:rsidRPr="003962B6" w:rsidRDefault="00314C47" w:rsidP="00E91BB6">
            <w:pPr>
              <w:spacing w:line="360" w:lineRule="auto"/>
              <w:ind w:firstLine="709"/>
              <w:contextualSpacing/>
              <w:jc w:val="both"/>
              <w:rPr>
                <w:sz w:val="28"/>
                <w:lang w:val="uk-UA"/>
              </w:rPr>
            </w:pPr>
          </w:p>
        </w:tc>
        <w:tc>
          <w:tcPr>
            <w:tcW w:w="673" w:type="dxa"/>
          </w:tcPr>
          <w:p w14:paraId="3B5A825E" w14:textId="77777777" w:rsidR="00314C47" w:rsidRDefault="00314C47" w:rsidP="00E91BB6">
            <w:pPr>
              <w:spacing w:line="360" w:lineRule="auto"/>
              <w:ind w:left="-108" w:right="-144"/>
              <w:jc w:val="right"/>
              <w:rPr>
                <w:sz w:val="28"/>
                <w:lang w:val="uk-UA"/>
              </w:rPr>
            </w:pPr>
          </w:p>
          <w:p w14:paraId="1A4815AF" w14:textId="77777777" w:rsidR="00314C47" w:rsidRPr="003962B6" w:rsidRDefault="00314C47" w:rsidP="00E91BB6">
            <w:pPr>
              <w:spacing w:line="360" w:lineRule="auto"/>
              <w:ind w:left="-108" w:right="-144"/>
              <w:jc w:val="right"/>
              <w:rPr>
                <w:sz w:val="28"/>
                <w:lang w:val="uk-UA"/>
              </w:rPr>
            </w:pPr>
            <w:r>
              <w:rPr>
                <w:sz w:val="28"/>
                <w:lang w:val="uk-UA"/>
              </w:rPr>
              <w:t>Стор.</w:t>
            </w:r>
          </w:p>
        </w:tc>
      </w:tr>
      <w:tr w:rsidR="00314C47" w:rsidRPr="003962B6" w14:paraId="0FFF6441" w14:textId="77777777" w:rsidTr="00314C47">
        <w:tc>
          <w:tcPr>
            <w:tcW w:w="8897" w:type="dxa"/>
          </w:tcPr>
          <w:p w14:paraId="47B63526" w14:textId="77777777" w:rsidR="00314C47" w:rsidRPr="003962B6" w:rsidRDefault="00314C47" w:rsidP="00E91BB6">
            <w:pPr>
              <w:spacing w:line="360" w:lineRule="auto"/>
              <w:ind w:firstLine="284"/>
              <w:contextualSpacing/>
              <w:jc w:val="both"/>
              <w:rPr>
                <w:sz w:val="28"/>
                <w:lang w:val="uk-UA"/>
              </w:rPr>
            </w:pPr>
            <w:r w:rsidRPr="003962B6">
              <w:rPr>
                <w:sz w:val="28"/>
                <w:lang w:val="uk-UA"/>
              </w:rPr>
              <w:t>Вступ…………………………</w:t>
            </w:r>
            <w:r>
              <w:rPr>
                <w:sz w:val="28"/>
                <w:lang w:val="uk-UA"/>
              </w:rPr>
              <w:t>…..</w:t>
            </w:r>
            <w:r w:rsidRPr="003962B6">
              <w:rPr>
                <w:sz w:val="28"/>
                <w:lang w:val="uk-UA"/>
              </w:rPr>
              <w:t>………………………………………...</w:t>
            </w:r>
          </w:p>
        </w:tc>
        <w:tc>
          <w:tcPr>
            <w:tcW w:w="673" w:type="dxa"/>
          </w:tcPr>
          <w:p w14:paraId="3421CE98" w14:textId="77777777" w:rsidR="00314C47" w:rsidRPr="003962B6" w:rsidRDefault="00314C47" w:rsidP="00E91BB6">
            <w:pPr>
              <w:spacing w:line="360" w:lineRule="auto"/>
              <w:jc w:val="right"/>
              <w:rPr>
                <w:sz w:val="28"/>
                <w:lang w:val="uk-UA"/>
              </w:rPr>
            </w:pPr>
            <w:r w:rsidRPr="003962B6">
              <w:rPr>
                <w:sz w:val="28"/>
                <w:lang w:val="uk-UA"/>
              </w:rPr>
              <w:t>5</w:t>
            </w:r>
          </w:p>
        </w:tc>
      </w:tr>
      <w:tr w:rsidR="00314C47" w:rsidRPr="003962B6" w14:paraId="54B8A3FF" w14:textId="77777777" w:rsidTr="00314C47">
        <w:tc>
          <w:tcPr>
            <w:tcW w:w="8897" w:type="dxa"/>
          </w:tcPr>
          <w:p w14:paraId="53B5CC95" w14:textId="77777777" w:rsidR="00314C47" w:rsidRPr="003962B6" w:rsidRDefault="00314C47" w:rsidP="00E91BB6">
            <w:pPr>
              <w:spacing w:line="360" w:lineRule="auto"/>
              <w:ind w:firstLine="284"/>
              <w:contextualSpacing/>
              <w:jc w:val="both"/>
              <w:rPr>
                <w:sz w:val="28"/>
                <w:lang w:val="uk-UA"/>
              </w:rPr>
            </w:pPr>
            <w:r w:rsidRPr="003962B6">
              <w:rPr>
                <w:sz w:val="28"/>
                <w:lang w:val="uk-UA"/>
              </w:rPr>
              <w:t>1</w:t>
            </w:r>
            <w:r w:rsidR="00E91BB6">
              <w:rPr>
                <w:sz w:val="28"/>
                <w:lang w:val="uk-UA"/>
              </w:rPr>
              <w:t>.</w:t>
            </w:r>
            <w:r w:rsidRPr="003962B6">
              <w:rPr>
                <w:sz w:val="28"/>
                <w:lang w:val="uk-UA"/>
              </w:rPr>
              <w:t xml:space="preserve"> </w:t>
            </w:r>
            <w:r>
              <w:rPr>
                <w:rFonts w:eastAsia="Times New Roman"/>
                <w:color w:val="000000"/>
                <w:sz w:val="28"/>
                <w:szCs w:val="28"/>
                <w:lang w:val="uk-UA"/>
              </w:rPr>
              <w:t xml:space="preserve">Вибір і затвердження </w:t>
            </w:r>
            <w:r w:rsidRPr="00E11C6F">
              <w:rPr>
                <w:rFonts w:eastAsia="Times New Roman"/>
                <w:color w:val="000000"/>
                <w:sz w:val="28"/>
                <w:szCs w:val="28"/>
                <w:lang w:val="uk-UA"/>
              </w:rPr>
              <w:t xml:space="preserve">теми та </w:t>
            </w:r>
            <w:r>
              <w:rPr>
                <w:rFonts w:eastAsia="Times New Roman"/>
                <w:color w:val="000000"/>
                <w:sz w:val="28"/>
                <w:szCs w:val="28"/>
                <w:lang w:val="uk-UA"/>
              </w:rPr>
              <w:t>керівника кваліфікаційної роботи…</w:t>
            </w:r>
            <w:r w:rsidR="00E91BB6">
              <w:rPr>
                <w:rFonts w:eastAsia="Times New Roman"/>
                <w:color w:val="000000"/>
                <w:sz w:val="28"/>
                <w:szCs w:val="28"/>
                <w:lang w:val="uk-UA"/>
              </w:rPr>
              <w:t>..</w:t>
            </w:r>
            <w:r>
              <w:rPr>
                <w:rFonts w:eastAsia="Times New Roman"/>
                <w:color w:val="000000"/>
                <w:sz w:val="28"/>
                <w:szCs w:val="28"/>
                <w:lang w:val="uk-UA"/>
              </w:rPr>
              <w:t>.</w:t>
            </w:r>
          </w:p>
        </w:tc>
        <w:tc>
          <w:tcPr>
            <w:tcW w:w="673" w:type="dxa"/>
          </w:tcPr>
          <w:p w14:paraId="00764819" w14:textId="77777777" w:rsidR="00314C47" w:rsidRPr="003962B6" w:rsidRDefault="00314C47" w:rsidP="00E91BB6">
            <w:pPr>
              <w:spacing w:line="360" w:lineRule="auto"/>
              <w:jc w:val="right"/>
              <w:rPr>
                <w:sz w:val="28"/>
                <w:lang w:val="uk-UA"/>
              </w:rPr>
            </w:pPr>
            <w:r>
              <w:rPr>
                <w:sz w:val="28"/>
                <w:lang w:val="uk-UA"/>
              </w:rPr>
              <w:t>6</w:t>
            </w:r>
          </w:p>
        </w:tc>
      </w:tr>
      <w:tr w:rsidR="00314C47" w:rsidRPr="003962B6" w14:paraId="6FAC3E27" w14:textId="77777777" w:rsidTr="00314C47">
        <w:tc>
          <w:tcPr>
            <w:tcW w:w="8897" w:type="dxa"/>
          </w:tcPr>
          <w:p w14:paraId="4A786154" w14:textId="77777777" w:rsidR="00314C47" w:rsidRPr="003962B6" w:rsidRDefault="00314C47" w:rsidP="00E91BB6">
            <w:pPr>
              <w:pStyle w:val="aa"/>
              <w:widowControl/>
              <w:autoSpaceDE/>
              <w:autoSpaceDN/>
              <w:adjustRightInd/>
              <w:spacing w:line="360" w:lineRule="auto"/>
              <w:ind w:left="284"/>
              <w:jc w:val="both"/>
              <w:rPr>
                <w:sz w:val="28"/>
                <w:lang w:val="uk-UA"/>
              </w:rPr>
            </w:pPr>
            <w:r>
              <w:rPr>
                <w:rFonts w:eastAsia="Times New Roman"/>
                <w:color w:val="000000"/>
                <w:sz w:val="28"/>
                <w:szCs w:val="28"/>
                <w:lang w:val="uk-UA"/>
              </w:rPr>
              <w:t>2</w:t>
            </w:r>
            <w:r w:rsidR="00E91BB6">
              <w:rPr>
                <w:rFonts w:eastAsia="Times New Roman"/>
                <w:color w:val="000000"/>
                <w:sz w:val="28"/>
                <w:szCs w:val="28"/>
                <w:lang w:val="uk-UA"/>
              </w:rPr>
              <w:t>.</w:t>
            </w:r>
            <w:r>
              <w:rPr>
                <w:rFonts w:eastAsia="Times New Roman"/>
                <w:color w:val="000000"/>
                <w:sz w:val="28"/>
                <w:szCs w:val="28"/>
                <w:lang w:val="uk-UA"/>
              </w:rPr>
              <w:t xml:space="preserve"> Організація виконання кваліфікаційної роботи.</w:t>
            </w:r>
            <w:r>
              <w:rPr>
                <w:sz w:val="28"/>
                <w:szCs w:val="28"/>
                <w:lang w:val="uk-UA"/>
              </w:rPr>
              <w:t>…….....</w:t>
            </w:r>
            <w:r w:rsidRPr="003962B6">
              <w:rPr>
                <w:sz w:val="28"/>
                <w:szCs w:val="28"/>
                <w:lang w:val="uk-UA"/>
              </w:rPr>
              <w:t>……………...</w:t>
            </w:r>
          </w:p>
        </w:tc>
        <w:tc>
          <w:tcPr>
            <w:tcW w:w="673" w:type="dxa"/>
          </w:tcPr>
          <w:p w14:paraId="073AA3D8" w14:textId="77777777" w:rsidR="00314C47" w:rsidRPr="003962B6" w:rsidRDefault="00E91BB6" w:rsidP="00E91BB6">
            <w:pPr>
              <w:spacing w:line="360" w:lineRule="auto"/>
              <w:jc w:val="right"/>
              <w:rPr>
                <w:sz w:val="28"/>
                <w:lang w:val="uk-UA"/>
              </w:rPr>
            </w:pPr>
            <w:r>
              <w:rPr>
                <w:sz w:val="28"/>
                <w:lang w:val="uk-UA"/>
              </w:rPr>
              <w:t>8</w:t>
            </w:r>
          </w:p>
        </w:tc>
      </w:tr>
      <w:tr w:rsidR="00314C47" w:rsidRPr="003962B6" w14:paraId="3A165ADF" w14:textId="77777777" w:rsidTr="00314C47">
        <w:tc>
          <w:tcPr>
            <w:tcW w:w="8897" w:type="dxa"/>
          </w:tcPr>
          <w:p w14:paraId="3DD95036" w14:textId="77777777" w:rsidR="00314C47" w:rsidRPr="003962B6" w:rsidRDefault="00314C47" w:rsidP="00E91BB6">
            <w:pPr>
              <w:spacing w:line="360" w:lineRule="auto"/>
              <w:ind w:firstLine="284"/>
              <w:contextualSpacing/>
              <w:jc w:val="both"/>
              <w:rPr>
                <w:sz w:val="28"/>
                <w:lang w:val="uk-UA"/>
              </w:rPr>
            </w:pPr>
            <w:r>
              <w:rPr>
                <w:sz w:val="28"/>
                <w:szCs w:val="28"/>
                <w:lang w:val="uk-UA"/>
              </w:rPr>
              <w:t>3</w:t>
            </w:r>
            <w:r w:rsidR="00E91BB6">
              <w:rPr>
                <w:sz w:val="28"/>
                <w:szCs w:val="28"/>
                <w:lang w:val="uk-UA"/>
              </w:rPr>
              <w:t>.</w:t>
            </w:r>
            <w:r w:rsidRPr="00E11C6F">
              <w:rPr>
                <w:rFonts w:eastAsia="Times New Roman"/>
                <w:color w:val="000000"/>
                <w:sz w:val="28"/>
                <w:szCs w:val="28"/>
                <w:lang w:val="uk-UA"/>
              </w:rPr>
              <w:t xml:space="preserve"> Структура та </w:t>
            </w:r>
            <w:r>
              <w:rPr>
                <w:rFonts w:eastAsia="Times New Roman"/>
                <w:color w:val="000000"/>
                <w:sz w:val="28"/>
                <w:szCs w:val="28"/>
                <w:lang w:val="uk-UA"/>
              </w:rPr>
              <w:t xml:space="preserve">зміст кваліфікаційної роботи </w:t>
            </w:r>
            <w:r w:rsidRPr="00E11C6F">
              <w:rPr>
                <w:rFonts w:eastAsia="Times New Roman"/>
                <w:color w:val="000000"/>
                <w:sz w:val="28"/>
                <w:szCs w:val="28"/>
                <w:lang w:val="uk-UA"/>
              </w:rPr>
              <w:t>бакалавра</w:t>
            </w:r>
            <w:r>
              <w:rPr>
                <w:sz w:val="28"/>
                <w:szCs w:val="28"/>
                <w:lang w:val="uk-UA"/>
              </w:rPr>
              <w:t>..…</w:t>
            </w:r>
            <w:r w:rsidR="00E91BB6">
              <w:rPr>
                <w:sz w:val="28"/>
                <w:szCs w:val="28"/>
                <w:lang w:val="uk-UA"/>
              </w:rPr>
              <w:t>..</w:t>
            </w:r>
            <w:r>
              <w:rPr>
                <w:sz w:val="28"/>
                <w:szCs w:val="28"/>
                <w:lang w:val="uk-UA"/>
              </w:rPr>
              <w:t>..</w:t>
            </w:r>
            <w:r w:rsidRPr="003962B6">
              <w:rPr>
                <w:sz w:val="28"/>
                <w:szCs w:val="28"/>
                <w:lang w:val="uk-UA"/>
              </w:rPr>
              <w:t>………...</w:t>
            </w:r>
          </w:p>
        </w:tc>
        <w:tc>
          <w:tcPr>
            <w:tcW w:w="673" w:type="dxa"/>
          </w:tcPr>
          <w:p w14:paraId="54E6ECC6" w14:textId="77777777" w:rsidR="00314C47" w:rsidRPr="003962B6" w:rsidRDefault="00E91BB6" w:rsidP="00E91BB6">
            <w:pPr>
              <w:spacing w:line="360" w:lineRule="auto"/>
              <w:jc w:val="right"/>
              <w:rPr>
                <w:sz w:val="28"/>
                <w:lang w:val="uk-UA"/>
              </w:rPr>
            </w:pPr>
            <w:r>
              <w:rPr>
                <w:sz w:val="28"/>
                <w:lang w:val="uk-UA"/>
              </w:rPr>
              <w:t>10</w:t>
            </w:r>
          </w:p>
        </w:tc>
      </w:tr>
      <w:tr w:rsidR="00314C47" w:rsidRPr="003962B6" w14:paraId="1E3A6060" w14:textId="77777777" w:rsidTr="00314C47">
        <w:tc>
          <w:tcPr>
            <w:tcW w:w="8897" w:type="dxa"/>
          </w:tcPr>
          <w:p w14:paraId="06A8E8EB" w14:textId="77777777" w:rsidR="00314C47" w:rsidRPr="003962B6" w:rsidRDefault="00314C47" w:rsidP="00E91BB6">
            <w:pPr>
              <w:spacing w:line="360" w:lineRule="auto"/>
              <w:ind w:firstLine="284"/>
              <w:contextualSpacing/>
              <w:jc w:val="both"/>
              <w:rPr>
                <w:sz w:val="28"/>
                <w:lang w:val="uk-UA"/>
              </w:rPr>
            </w:pPr>
            <w:r>
              <w:rPr>
                <w:rFonts w:eastAsia="Times New Roman"/>
                <w:color w:val="000000"/>
                <w:sz w:val="28"/>
                <w:szCs w:val="28"/>
                <w:lang w:val="uk-UA"/>
              </w:rPr>
              <w:t>4</w:t>
            </w:r>
            <w:r w:rsidR="00E91BB6">
              <w:rPr>
                <w:rFonts w:eastAsia="Times New Roman"/>
                <w:color w:val="000000"/>
                <w:sz w:val="28"/>
                <w:szCs w:val="28"/>
                <w:lang w:val="uk-UA"/>
              </w:rPr>
              <w:t>.</w:t>
            </w:r>
            <w:r>
              <w:rPr>
                <w:rFonts w:eastAsia="Times New Roman"/>
                <w:color w:val="000000"/>
                <w:sz w:val="28"/>
                <w:szCs w:val="28"/>
                <w:lang w:val="uk-UA"/>
              </w:rPr>
              <w:t xml:space="preserve"> </w:t>
            </w:r>
            <w:r w:rsidRPr="008B474D">
              <w:rPr>
                <w:rFonts w:eastAsia="Times New Roman"/>
                <w:color w:val="000000"/>
                <w:sz w:val="28"/>
                <w:szCs w:val="28"/>
                <w:lang w:val="uk-UA"/>
              </w:rPr>
              <w:t xml:space="preserve">Структура та </w:t>
            </w:r>
            <w:r>
              <w:rPr>
                <w:rFonts w:eastAsia="Times New Roman"/>
                <w:color w:val="000000"/>
                <w:sz w:val="28"/>
                <w:szCs w:val="28"/>
                <w:lang w:val="uk-UA"/>
              </w:rPr>
              <w:t xml:space="preserve">зміст кваліфікаційної роботи спеціаліста </w:t>
            </w:r>
            <w:r>
              <w:rPr>
                <w:sz w:val="28"/>
                <w:szCs w:val="28"/>
                <w:lang w:val="uk-UA"/>
              </w:rPr>
              <w:t>………</w:t>
            </w:r>
            <w:r w:rsidRPr="003962B6">
              <w:rPr>
                <w:sz w:val="28"/>
                <w:szCs w:val="28"/>
                <w:lang w:val="uk-UA"/>
              </w:rPr>
              <w:t>……...</w:t>
            </w:r>
          </w:p>
        </w:tc>
        <w:tc>
          <w:tcPr>
            <w:tcW w:w="673" w:type="dxa"/>
          </w:tcPr>
          <w:p w14:paraId="18FC32ED" w14:textId="77777777" w:rsidR="00314C47" w:rsidRPr="003962B6" w:rsidRDefault="00314C47" w:rsidP="00E91BB6">
            <w:pPr>
              <w:spacing w:line="360" w:lineRule="auto"/>
              <w:jc w:val="right"/>
              <w:rPr>
                <w:sz w:val="28"/>
                <w:lang w:val="uk-UA"/>
              </w:rPr>
            </w:pPr>
            <w:r>
              <w:rPr>
                <w:sz w:val="28"/>
                <w:lang w:val="uk-UA"/>
              </w:rPr>
              <w:t>14</w:t>
            </w:r>
          </w:p>
        </w:tc>
      </w:tr>
      <w:tr w:rsidR="00314C47" w:rsidRPr="003962B6" w14:paraId="24EFF83B" w14:textId="77777777" w:rsidTr="00314C47">
        <w:tc>
          <w:tcPr>
            <w:tcW w:w="8897" w:type="dxa"/>
          </w:tcPr>
          <w:p w14:paraId="40901825" w14:textId="77777777" w:rsidR="00314C47" w:rsidRPr="003962B6" w:rsidRDefault="00E91BB6" w:rsidP="00E91BB6">
            <w:pPr>
              <w:spacing w:line="360" w:lineRule="auto"/>
              <w:ind w:firstLine="284"/>
              <w:contextualSpacing/>
              <w:jc w:val="both"/>
              <w:rPr>
                <w:sz w:val="28"/>
                <w:lang w:val="uk-UA"/>
              </w:rPr>
            </w:pPr>
            <w:r>
              <w:rPr>
                <w:rFonts w:eastAsia="Times New Roman"/>
                <w:color w:val="000000"/>
                <w:sz w:val="28"/>
                <w:szCs w:val="28"/>
                <w:lang w:val="uk-UA"/>
              </w:rPr>
              <w:t xml:space="preserve">5. Вимоги </w:t>
            </w:r>
            <w:r w:rsidRPr="008B474D">
              <w:rPr>
                <w:rFonts w:eastAsia="Times New Roman"/>
                <w:color w:val="000000"/>
                <w:sz w:val="28"/>
                <w:szCs w:val="28"/>
                <w:lang w:val="uk-UA"/>
              </w:rPr>
              <w:t xml:space="preserve">до </w:t>
            </w:r>
            <w:r>
              <w:rPr>
                <w:rFonts w:eastAsia="Times New Roman"/>
                <w:color w:val="000000"/>
                <w:sz w:val="28"/>
                <w:szCs w:val="28"/>
                <w:lang w:val="uk-UA"/>
              </w:rPr>
              <w:t>оформлення кваліфікаційної роботи………………………</w:t>
            </w:r>
          </w:p>
        </w:tc>
        <w:tc>
          <w:tcPr>
            <w:tcW w:w="673" w:type="dxa"/>
          </w:tcPr>
          <w:p w14:paraId="72FB120A" w14:textId="77777777" w:rsidR="00314C47" w:rsidRPr="003962B6" w:rsidRDefault="00E91BB6" w:rsidP="00E91BB6">
            <w:pPr>
              <w:spacing w:line="360" w:lineRule="auto"/>
              <w:jc w:val="right"/>
              <w:rPr>
                <w:sz w:val="28"/>
                <w:lang w:val="uk-UA"/>
              </w:rPr>
            </w:pPr>
            <w:r>
              <w:rPr>
                <w:sz w:val="28"/>
                <w:lang w:val="uk-UA"/>
              </w:rPr>
              <w:t>18</w:t>
            </w:r>
          </w:p>
        </w:tc>
      </w:tr>
      <w:tr w:rsidR="00314C47" w:rsidRPr="003962B6" w14:paraId="32E0FD21" w14:textId="77777777" w:rsidTr="00314C47">
        <w:tc>
          <w:tcPr>
            <w:tcW w:w="8897" w:type="dxa"/>
          </w:tcPr>
          <w:p w14:paraId="2512A6CF" w14:textId="77777777" w:rsidR="00314C47" w:rsidRPr="003962B6" w:rsidRDefault="00E91BB6" w:rsidP="00E91BB6">
            <w:pPr>
              <w:spacing w:line="360" w:lineRule="auto"/>
              <w:ind w:firstLine="284"/>
              <w:contextualSpacing/>
              <w:jc w:val="both"/>
              <w:rPr>
                <w:sz w:val="28"/>
                <w:lang w:val="uk-UA"/>
              </w:rPr>
            </w:pPr>
            <w:r>
              <w:rPr>
                <w:rFonts w:eastAsia="Times New Roman"/>
                <w:color w:val="000000"/>
                <w:sz w:val="28"/>
                <w:szCs w:val="28"/>
                <w:lang w:val="uk-UA"/>
              </w:rPr>
              <w:t xml:space="preserve">6. </w:t>
            </w:r>
            <w:r>
              <w:rPr>
                <w:rFonts w:eastAsia="Times New Roman"/>
                <w:color w:val="000000"/>
                <w:sz w:val="28"/>
                <w:szCs w:val="28"/>
              </w:rPr>
              <w:t xml:space="preserve">Порядок </w:t>
            </w:r>
            <w:r>
              <w:rPr>
                <w:rFonts w:eastAsia="Times New Roman"/>
                <w:color w:val="000000"/>
                <w:sz w:val="28"/>
                <w:szCs w:val="28"/>
                <w:lang w:val="uk-UA"/>
              </w:rPr>
              <w:t xml:space="preserve">надання </w:t>
            </w:r>
            <w:r>
              <w:rPr>
                <w:rFonts w:eastAsia="Times New Roman"/>
                <w:color w:val="000000"/>
                <w:sz w:val="28"/>
                <w:szCs w:val="28"/>
              </w:rPr>
              <w:t xml:space="preserve">та </w:t>
            </w:r>
            <w:r>
              <w:rPr>
                <w:rFonts w:eastAsia="Times New Roman"/>
                <w:color w:val="000000"/>
                <w:sz w:val="28"/>
                <w:szCs w:val="28"/>
                <w:lang w:val="uk-UA"/>
              </w:rPr>
              <w:t>захисту кваліфікаційної роботи</w:t>
            </w:r>
            <w:r>
              <w:rPr>
                <w:rFonts w:ascii="Arial" w:hAnsi="Arial" w:cs="Arial"/>
                <w:color w:val="000000"/>
                <w:sz w:val="28"/>
                <w:szCs w:val="28"/>
                <w:lang w:val="uk-UA"/>
              </w:rPr>
              <w:t>………….</w:t>
            </w:r>
            <w:r w:rsidR="00314C47" w:rsidRPr="003962B6">
              <w:rPr>
                <w:sz w:val="28"/>
                <w:lang w:val="uk-UA"/>
              </w:rPr>
              <w:t>…….</w:t>
            </w:r>
          </w:p>
        </w:tc>
        <w:tc>
          <w:tcPr>
            <w:tcW w:w="673" w:type="dxa"/>
          </w:tcPr>
          <w:p w14:paraId="57960F97" w14:textId="77777777" w:rsidR="00314C47" w:rsidRPr="003962B6" w:rsidRDefault="00314C47" w:rsidP="000F3AAD">
            <w:pPr>
              <w:spacing w:line="360" w:lineRule="auto"/>
              <w:jc w:val="right"/>
              <w:rPr>
                <w:sz w:val="28"/>
                <w:lang w:val="uk-UA"/>
              </w:rPr>
            </w:pPr>
            <w:r w:rsidRPr="003962B6">
              <w:rPr>
                <w:sz w:val="28"/>
                <w:lang w:val="uk-UA"/>
              </w:rPr>
              <w:t>2</w:t>
            </w:r>
            <w:r w:rsidR="000F3AAD">
              <w:rPr>
                <w:sz w:val="28"/>
                <w:lang w:val="uk-UA"/>
              </w:rPr>
              <w:t>7</w:t>
            </w:r>
          </w:p>
        </w:tc>
      </w:tr>
      <w:tr w:rsidR="00314C47" w:rsidRPr="003962B6" w14:paraId="776379EB" w14:textId="77777777" w:rsidTr="00314C47">
        <w:tc>
          <w:tcPr>
            <w:tcW w:w="8897" w:type="dxa"/>
          </w:tcPr>
          <w:p w14:paraId="7C5BBCB1" w14:textId="77777777" w:rsidR="00314C47" w:rsidRPr="003962B6" w:rsidRDefault="00E91BB6" w:rsidP="00E91BB6">
            <w:pPr>
              <w:spacing w:line="360" w:lineRule="auto"/>
              <w:ind w:firstLine="284"/>
              <w:contextualSpacing/>
              <w:jc w:val="both"/>
              <w:rPr>
                <w:sz w:val="28"/>
                <w:lang w:val="uk-UA"/>
              </w:rPr>
            </w:pPr>
            <w:r>
              <w:rPr>
                <w:rFonts w:eastAsia="Times New Roman"/>
                <w:color w:val="000000"/>
                <w:sz w:val="28"/>
                <w:szCs w:val="28"/>
                <w:lang w:val="uk-UA"/>
              </w:rPr>
              <w:t xml:space="preserve">7. Критерії оцінювання кваліфікаційної роботи </w:t>
            </w:r>
            <w:r w:rsidR="00314C47">
              <w:rPr>
                <w:sz w:val="28"/>
                <w:szCs w:val="28"/>
                <w:lang w:val="uk-UA"/>
              </w:rPr>
              <w:t>………...</w:t>
            </w:r>
            <w:r w:rsidR="00314C47" w:rsidRPr="003962B6">
              <w:rPr>
                <w:sz w:val="28"/>
                <w:szCs w:val="28"/>
                <w:lang w:val="uk-UA"/>
              </w:rPr>
              <w:t>……………...</w:t>
            </w:r>
          </w:p>
        </w:tc>
        <w:tc>
          <w:tcPr>
            <w:tcW w:w="673" w:type="dxa"/>
          </w:tcPr>
          <w:p w14:paraId="6662CD1B" w14:textId="77777777" w:rsidR="00314C47" w:rsidRPr="003962B6" w:rsidRDefault="00314C47" w:rsidP="000F3AAD">
            <w:pPr>
              <w:spacing w:line="360" w:lineRule="auto"/>
              <w:jc w:val="right"/>
              <w:rPr>
                <w:sz w:val="28"/>
                <w:lang w:val="uk-UA"/>
              </w:rPr>
            </w:pPr>
            <w:r w:rsidRPr="003962B6">
              <w:rPr>
                <w:sz w:val="28"/>
                <w:lang w:val="uk-UA"/>
              </w:rPr>
              <w:t>2</w:t>
            </w:r>
            <w:r w:rsidR="000F3AAD">
              <w:rPr>
                <w:sz w:val="28"/>
                <w:lang w:val="uk-UA"/>
              </w:rPr>
              <w:t>9</w:t>
            </w:r>
          </w:p>
        </w:tc>
      </w:tr>
      <w:tr w:rsidR="00314C47" w:rsidRPr="003962B6" w14:paraId="48698E64" w14:textId="77777777" w:rsidTr="00314C47">
        <w:tc>
          <w:tcPr>
            <w:tcW w:w="8897" w:type="dxa"/>
          </w:tcPr>
          <w:p w14:paraId="3E4928E7" w14:textId="77777777" w:rsidR="00314C47" w:rsidRPr="003962B6" w:rsidRDefault="00E91BB6" w:rsidP="00E91BB6">
            <w:pPr>
              <w:spacing w:line="360" w:lineRule="auto"/>
              <w:ind w:firstLine="284"/>
              <w:contextualSpacing/>
              <w:jc w:val="both"/>
              <w:rPr>
                <w:sz w:val="28"/>
                <w:lang w:val="uk-UA"/>
              </w:rPr>
            </w:pPr>
            <w:r>
              <w:rPr>
                <w:rFonts w:eastAsia="Times New Roman"/>
                <w:color w:val="000000"/>
                <w:sz w:val="28"/>
                <w:szCs w:val="28"/>
              </w:rPr>
              <w:t xml:space="preserve">Список </w:t>
            </w:r>
            <w:r>
              <w:rPr>
                <w:rFonts w:eastAsia="Times New Roman"/>
                <w:color w:val="000000"/>
                <w:sz w:val="28"/>
                <w:szCs w:val="28"/>
                <w:lang w:val="uk-UA"/>
              </w:rPr>
              <w:t>використаних джерел………..</w:t>
            </w:r>
            <w:r w:rsidR="00314C47">
              <w:rPr>
                <w:sz w:val="28"/>
                <w:szCs w:val="28"/>
                <w:lang w:val="uk-UA"/>
              </w:rPr>
              <w:t>…………………...</w:t>
            </w:r>
            <w:r w:rsidR="00314C47" w:rsidRPr="003962B6">
              <w:rPr>
                <w:sz w:val="28"/>
                <w:szCs w:val="28"/>
                <w:lang w:val="uk-UA"/>
              </w:rPr>
              <w:t>……………...</w:t>
            </w:r>
          </w:p>
        </w:tc>
        <w:tc>
          <w:tcPr>
            <w:tcW w:w="673" w:type="dxa"/>
          </w:tcPr>
          <w:p w14:paraId="17B2FB90" w14:textId="77777777" w:rsidR="00314C47" w:rsidRPr="003962B6" w:rsidRDefault="00314C47" w:rsidP="000F3AAD">
            <w:pPr>
              <w:spacing w:line="360" w:lineRule="auto"/>
              <w:jc w:val="right"/>
              <w:rPr>
                <w:sz w:val="28"/>
                <w:lang w:val="uk-UA"/>
              </w:rPr>
            </w:pPr>
            <w:r w:rsidRPr="003962B6">
              <w:rPr>
                <w:sz w:val="28"/>
                <w:lang w:val="uk-UA"/>
              </w:rPr>
              <w:t>3</w:t>
            </w:r>
            <w:r w:rsidR="000F3AAD">
              <w:rPr>
                <w:sz w:val="28"/>
                <w:lang w:val="uk-UA"/>
              </w:rPr>
              <w:t>0</w:t>
            </w:r>
          </w:p>
        </w:tc>
      </w:tr>
      <w:tr w:rsidR="00314C47" w:rsidRPr="003962B6" w14:paraId="036290D9" w14:textId="77777777" w:rsidTr="00314C47">
        <w:tc>
          <w:tcPr>
            <w:tcW w:w="8897" w:type="dxa"/>
          </w:tcPr>
          <w:p w14:paraId="14886C52" w14:textId="77777777" w:rsidR="00314C47" w:rsidRPr="00E91BB6" w:rsidRDefault="00E91BB6" w:rsidP="00E91BB6">
            <w:pPr>
              <w:shd w:val="clear" w:color="auto" w:fill="FFFFFF"/>
              <w:spacing w:line="360" w:lineRule="auto"/>
              <w:ind w:left="284"/>
              <w:jc w:val="both"/>
              <w:rPr>
                <w:rFonts w:eastAsia="Times New Roman"/>
                <w:bCs/>
                <w:color w:val="000000"/>
                <w:sz w:val="28"/>
                <w:szCs w:val="28"/>
                <w:lang w:val="uk-UA"/>
              </w:rPr>
            </w:pPr>
            <w:r>
              <w:rPr>
                <w:rFonts w:eastAsia="Times New Roman"/>
                <w:color w:val="000000"/>
                <w:sz w:val="28"/>
                <w:szCs w:val="28"/>
                <w:lang w:val="uk-UA"/>
              </w:rPr>
              <w:t xml:space="preserve">Додаток </w:t>
            </w:r>
            <w:r>
              <w:rPr>
                <w:rFonts w:eastAsia="Times New Roman"/>
                <w:color w:val="000000"/>
                <w:sz w:val="28"/>
                <w:szCs w:val="28"/>
              </w:rPr>
              <w:t xml:space="preserve">А </w:t>
            </w:r>
            <w:r>
              <w:rPr>
                <w:rFonts w:eastAsia="Times New Roman"/>
                <w:bCs/>
                <w:color w:val="000000"/>
                <w:sz w:val="28"/>
                <w:szCs w:val="28"/>
                <w:lang w:val="uk-UA"/>
              </w:rPr>
              <w:t>Зразок заяви</w:t>
            </w:r>
            <w:r w:rsidRPr="005E3DF5">
              <w:rPr>
                <w:rFonts w:eastAsia="Times New Roman"/>
                <w:bCs/>
                <w:color w:val="000000"/>
                <w:sz w:val="28"/>
                <w:szCs w:val="28"/>
                <w:lang w:val="uk-UA"/>
              </w:rPr>
              <w:t xml:space="preserve"> </w:t>
            </w:r>
            <w:r>
              <w:rPr>
                <w:rFonts w:eastAsia="Times New Roman"/>
                <w:bCs/>
                <w:color w:val="000000"/>
                <w:sz w:val="28"/>
                <w:szCs w:val="28"/>
                <w:lang w:val="uk-UA"/>
              </w:rPr>
              <w:t>на затвердження теми та керівника кваліфікаційної роботи</w:t>
            </w:r>
            <w:r>
              <w:rPr>
                <w:rFonts w:eastAsia="Times New Roman"/>
                <w:color w:val="000000"/>
                <w:sz w:val="28"/>
                <w:szCs w:val="28"/>
                <w:lang w:val="uk-UA"/>
              </w:rPr>
              <w:t>…..……………………………………………….</w:t>
            </w:r>
          </w:p>
        </w:tc>
        <w:tc>
          <w:tcPr>
            <w:tcW w:w="673" w:type="dxa"/>
          </w:tcPr>
          <w:p w14:paraId="50B03F09" w14:textId="77777777" w:rsidR="00E91BB6" w:rsidRDefault="00E91BB6" w:rsidP="00E91BB6">
            <w:pPr>
              <w:spacing w:line="360" w:lineRule="auto"/>
              <w:jc w:val="right"/>
              <w:rPr>
                <w:sz w:val="28"/>
                <w:lang w:val="uk-UA"/>
              </w:rPr>
            </w:pPr>
          </w:p>
          <w:p w14:paraId="146F0D6B" w14:textId="77777777" w:rsidR="00314C47" w:rsidRPr="003962B6" w:rsidRDefault="000F3AAD" w:rsidP="000F3AAD">
            <w:pPr>
              <w:spacing w:line="360" w:lineRule="auto"/>
              <w:jc w:val="right"/>
              <w:rPr>
                <w:sz w:val="28"/>
                <w:lang w:val="uk-UA"/>
              </w:rPr>
            </w:pPr>
            <w:r>
              <w:rPr>
                <w:sz w:val="28"/>
                <w:lang w:val="uk-UA"/>
              </w:rPr>
              <w:t>31</w:t>
            </w:r>
          </w:p>
        </w:tc>
      </w:tr>
      <w:tr w:rsidR="00314C47" w:rsidRPr="003962B6" w14:paraId="718908C0" w14:textId="77777777" w:rsidTr="00314C47">
        <w:tc>
          <w:tcPr>
            <w:tcW w:w="8897" w:type="dxa"/>
          </w:tcPr>
          <w:p w14:paraId="775B998A" w14:textId="77777777" w:rsidR="00314C47" w:rsidRPr="003962B6" w:rsidRDefault="00E91BB6" w:rsidP="00E91BB6">
            <w:pPr>
              <w:shd w:val="clear" w:color="auto" w:fill="FFFFFF"/>
              <w:spacing w:line="360" w:lineRule="auto"/>
              <w:ind w:firstLine="284"/>
              <w:rPr>
                <w:sz w:val="28"/>
                <w:lang w:val="uk-UA"/>
              </w:rPr>
            </w:pPr>
            <w:r w:rsidRPr="009874B3">
              <w:rPr>
                <w:rFonts w:eastAsia="Times New Roman"/>
                <w:color w:val="000000"/>
                <w:sz w:val="28"/>
                <w:szCs w:val="28"/>
                <w:lang w:val="uk-UA"/>
              </w:rPr>
              <w:t>Додаток Б Зразок завдання на кваліфікаційну роботу ……………..</w:t>
            </w:r>
            <w:r>
              <w:rPr>
                <w:rFonts w:eastAsia="Times New Roman"/>
                <w:color w:val="000000"/>
                <w:sz w:val="28"/>
                <w:szCs w:val="28"/>
                <w:lang w:val="uk-UA"/>
              </w:rPr>
              <w:t>…..</w:t>
            </w:r>
          </w:p>
        </w:tc>
        <w:tc>
          <w:tcPr>
            <w:tcW w:w="673" w:type="dxa"/>
          </w:tcPr>
          <w:p w14:paraId="101E32A1" w14:textId="77777777" w:rsidR="00314C47" w:rsidRPr="003962B6" w:rsidRDefault="000F3AAD" w:rsidP="000F3AAD">
            <w:pPr>
              <w:spacing w:line="360" w:lineRule="auto"/>
              <w:jc w:val="right"/>
              <w:rPr>
                <w:sz w:val="28"/>
                <w:lang w:val="uk-UA"/>
              </w:rPr>
            </w:pPr>
            <w:r>
              <w:rPr>
                <w:sz w:val="28"/>
                <w:lang w:val="uk-UA"/>
              </w:rPr>
              <w:t>3</w:t>
            </w:r>
            <w:r w:rsidR="00314C47" w:rsidRPr="003962B6">
              <w:rPr>
                <w:sz w:val="28"/>
                <w:lang w:val="uk-UA"/>
              </w:rPr>
              <w:t>2</w:t>
            </w:r>
          </w:p>
        </w:tc>
      </w:tr>
      <w:tr w:rsidR="00314C47" w:rsidRPr="003962B6" w14:paraId="55CB065D" w14:textId="77777777" w:rsidTr="00314C47">
        <w:tc>
          <w:tcPr>
            <w:tcW w:w="8897" w:type="dxa"/>
          </w:tcPr>
          <w:p w14:paraId="3121ABC8" w14:textId="09929DA8" w:rsidR="00314C47" w:rsidRPr="003962B6" w:rsidRDefault="00E91BB6" w:rsidP="00E91BB6">
            <w:pPr>
              <w:shd w:val="clear" w:color="auto" w:fill="FFFFFF"/>
              <w:spacing w:line="360" w:lineRule="auto"/>
              <w:ind w:firstLine="284"/>
              <w:rPr>
                <w:sz w:val="28"/>
                <w:lang w:val="uk-UA"/>
              </w:rPr>
            </w:pPr>
            <w:r w:rsidRPr="009874B3">
              <w:rPr>
                <w:rFonts w:eastAsia="Times New Roman"/>
                <w:color w:val="000000"/>
                <w:sz w:val="28"/>
                <w:szCs w:val="28"/>
                <w:lang w:val="uk-UA"/>
              </w:rPr>
              <w:t>Додаток</w:t>
            </w:r>
            <w:r w:rsidRPr="009874B3">
              <w:rPr>
                <w:rFonts w:eastAsia="Times New Roman"/>
                <w:color w:val="000000"/>
                <w:sz w:val="28"/>
                <w:szCs w:val="28"/>
              </w:rPr>
              <w:t xml:space="preserve"> </w:t>
            </w:r>
            <w:r w:rsidRPr="009874B3">
              <w:rPr>
                <w:rFonts w:eastAsia="Times New Roman"/>
                <w:color w:val="000000"/>
                <w:sz w:val="28"/>
                <w:szCs w:val="28"/>
                <w:lang w:val="uk-UA"/>
              </w:rPr>
              <w:t>В Титульний лист бакалав</w:t>
            </w:r>
            <w:r>
              <w:rPr>
                <w:rFonts w:eastAsia="Times New Roman"/>
                <w:color w:val="000000"/>
                <w:sz w:val="28"/>
                <w:szCs w:val="28"/>
                <w:lang w:val="uk-UA"/>
              </w:rPr>
              <w:t>рської випускної роботи …………</w:t>
            </w:r>
          </w:p>
        </w:tc>
        <w:tc>
          <w:tcPr>
            <w:tcW w:w="673" w:type="dxa"/>
          </w:tcPr>
          <w:p w14:paraId="73C7DF36" w14:textId="77777777" w:rsidR="00314C47" w:rsidRPr="003962B6" w:rsidRDefault="000F3AAD" w:rsidP="000F3AAD">
            <w:pPr>
              <w:spacing w:line="360" w:lineRule="auto"/>
              <w:jc w:val="right"/>
              <w:rPr>
                <w:sz w:val="28"/>
                <w:lang w:val="uk-UA"/>
              </w:rPr>
            </w:pPr>
            <w:r>
              <w:rPr>
                <w:sz w:val="28"/>
                <w:lang w:val="uk-UA"/>
              </w:rPr>
              <w:t>3</w:t>
            </w:r>
            <w:r w:rsidR="00314C47" w:rsidRPr="003962B6">
              <w:rPr>
                <w:sz w:val="28"/>
                <w:lang w:val="uk-UA"/>
              </w:rPr>
              <w:t>4</w:t>
            </w:r>
          </w:p>
        </w:tc>
      </w:tr>
      <w:tr w:rsidR="00314C47" w:rsidRPr="003962B6" w14:paraId="7B5A1E20" w14:textId="77777777" w:rsidTr="00314C47">
        <w:tc>
          <w:tcPr>
            <w:tcW w:w="8897" w:type="dxa"/>
          </w:tcPr>
          <w:p w14:paraId="68BFFF6A" w14:textId="77777777" w:rsidR="00314C47" w:rsidRPr="003962B6" w:rsidRDefault="006B7D0F" w:rsidP="00E91BB6">
            <w:pPr>
              <w:shd w:val="clear" w:color="auto" w:fill="FFFFFF"/>
              <w:spacing w:line="360" w:lineRule="auto"/>
              <w:ind w:firstLine="284"/>
              <w:rPr>
                <w:sz w:val="28"/>
                <w:lang w:val="uk-UA"/>
              </w:rPr>
            </w:pPr>
            <w:r>
              <w:rPr>
                <w:rFonts w:eastAsia="Times New Roman"/>
                <w:color w:val="000000"/>
                <w:sz w:val="28"/>
                <w:szCs w:val="28"/>
                <w:lang w:val="uk-UA"/>
              </w:rPr>
              <w:t>Додаток Г</w:t>
            </w:r>
            <w:r w:rsidR="00E91BB6" w:rsidRPr="009874B3">
              <w:rPr>
                <w:rFonts w:eastAsia="Times New Roman"/>
                <w:color w:val="000000"/>
                <w:sz w:val="28"/>
                <w:szCs w:val="28"/>
                <w:lang w:val="uk-UA"/>
              </w:rPr>
              <w:t xml:space="preserve"> Титульний лист дипломної роботи спеціаліста.</w:t>
            </w:r>
            <w:r w:rsidR="00E91BB6">
              <w:rPr>
                <w:rFonts w:eastAsia="Times New Roman"/>
                <w:color w:val="000000"/>
                <w:sz w:val="28"/>
                <w:szCs w:val="28"/>
                <w:lang w:val="uk-UA"/>
              </w:rPr>
              <w:t>……………</w:t>
            </w:r>
          </w:p>
        </w:tc>
        <w:tc>
          <w:tcPr>
            <w:tcW w:w="673" w:type="dxa"/>
          </w:tcPr>
          <w:p w14:paraId="28B67959" w14:textId="77777777" w:rsidR="00314C47" w:rsidRPr="003962B6" w:rsidRDefault="000F3AAD" w:rsidP="000F3AAD">
            <w:pPr>
              <w:spacing w:line="360" w:lineRule="auto"/>
              <w:jc w:val="right"/>
              <w:rPr>
                <w:sz w:val="28"/>
                <w:lang w:val="uk-UA"/>
              </w:rPr>
            </w:pPr>
            <w:r>
              <w:rPr>
                <w:sz w:val="28"/>
                <w:lang w:val="uk-UA"/>
              </w:rPr>
              <w:t>35</w:t>
            </w:r>
          </w:p>
        </w:tc>
      </w:tr>
      <w:tr w:rsidR="00314C47" w:rsidRPr="003962B6" w14:paraId="2938E267" w14:textId="77777777" w:rsidTr="00314C47">
        <w:tc>
          <w:tcPr>
            <w:tcW w:w="8897" w:type="dxa"/>
          </w:tcPr>
          <w:p w14:paraId="4B42A6D0" w14:textId="58B6F0C6" w:rsidR="00314C47" w:rsidRPr="003962B6" w:rsidRDefault="00E91BB6" w:rsidP="00E91BB6">
            <w:pPr>
              <w:shd w:val="clear" w:color="auto" w:fill="FFFFFF"/>
              <w:spacing w:line="360" w:lineRule="auto"/>
              <w:ind w:firstLine="284"/>
              <w:rPr>
                <w:sz w:val="28"/>
                <w:lang w:val="uk-UA"/>
              </w:rPr>
            </w:pPr>
            <w:r w:rsidRPr="009874B3">
              <w:rPr>
                <w:rFonts w:eastAsia="Times New Roman"/>
                <w:color w:val="000000"/>
                <w:sz w:val="28"/>
                <w:szCs w:val="28"/>
                <w:lang w:val="uk-UA"/>
              </w:rPr>
              <w:t>Додаток Д Приклад оформлення реферату кваліфікаційної роботи</w:t>
            </w:r>
            <w:r>
              <w:rPr>
                <w:rFonts w:eastAsia="Times New Roman"/>
                <w:color w:val="000000"/>
                <w:sz w:val="28"/>
                <w:szCs w:val="28"/>
                <w:lang w:val="uk-UA"/>
              </w:rPr>
              <w:t>…</w:t>
            </w:r>
          </w:p>
        </w:tc>
        <w:tc>
          <w:tcPr>
            <w:tcW w:w="673" w:type="dxa"/>
          </w:tcPr>
          <w:p w14:paraId="570656B3" w14:textId="77777777" w:rsidR="00314C47" w:rsidRPr="003962B6" w:rsidRDefault="000F3AAD" w:rsidP="000F3AAD">
            <w:pPr>
              <w:spacing w:line="360" w:lineRule="auto"/>
              <w:jc w:val="right"/>
              <w:rPr>
                <w:sz w:val="28"/>
                <w:lang w:val="uk-UA"/>
              </w:rPr>
            </w:pPr>
            <w:r>
              <w:rPr>
                <w:sz w:val="28"/>
                <w:lang w:val="uk-UA"/>
              </w:rPr>
              <w:t>3</w:t>
            </w:r>
            <w:r w:rsidR="00314C47" w:rsidRPr="003962B6">
              <w:rPr>
                <w:sz w:val="28"/>
                <w:lang w:val="uk-UA"/>
              </w:rPr>
              <w:t>6</w:t>
            </w:r>
          </w:p>
        </w:tc>
      </w:tr>
      <w:tr w:rsidR="00314C47" w:rsidRPr="003962B6" w14:paraId="2411DB07" w14:textId="77777777" w:rsidTr="00314C47">
        <w:tc>
          <w:tcPr>
            <w:tcW w:w="8897" w:type="dxa"/>
          </w:tcPr>
          <w:p w14:paraId="065246F0" w14:textId="7D3FC55A" w:rsidR="00314C47" w:rsidRPr="003962B6" w:rsidRDefault="00E91BB6" w:rsidP="00E91BB6">
            <w:pPr>
              <w:shd w:val="clear" w:color="auto" w:fill="FFFFFF"/>
              <w:spacing w:line="360" w:lineRule="auto"/>
              <w:ind w:firstLine="284"/>
              <w:rPr>
                <w:sz w:val="28"/>
                <w:lang w:val="uk-UA"/>
              </w:rPr>
            </w:pPr>
            <w:r w:rsidRPr="009874B3">
              <w:rPr>
                <w:rFonts w:eastAsia="Times New Roman"/>
                <w:color w:val="000000"/>
                <w:sz w:val="28"/>
                <w:szCs w:val="28"/>
                <w:lang w:val="uk-UA"/>
              </w:rPr>
              <w:t>Додаток Е Приклад оформлення змісту кваліфікаційної роботи</w:t>
            </w:r>
            <w:r>
              <w:rPr>
                <w:rFonts w:eastAsia="Times New Roman"/>
                <w:color w:val="000000"/>
                <w:sz w:val="28"/>
                <w:szCs w:val="28"/>
                <w:lang w:val="uk-UA"/>
              </w:rPr>
              <w:t>..……..</w:t>
            </w:r>
          </w:p>
        </w:tc>
        <w:tc>
          <w:tcPr>
            <w:tcW w:w="673" w:type="dxa"/>
          </w:tcPr>
          <w:p w14:paraId="1D781D89" w14:textId="77777777" w:rsidR="00314C47" w:rsidRPr="003962B6" w:rsidRDefault="000F3AAD" w:rsidP="000F3AAD">
            <w:pPr>
              <w:spacing w:line="360" w:lineRule="auto"/>
              <w:jc w:val="right"/>
              <w:rPr>
                <w:sz w:val="28"/>
                <w:lang w:val="uk-UA"/>
              </w:rPr>
            </w:pPr>
            <w:r>
              <w:rPr>
                <w:sz w:val="28"/>
                <w:lang w:val="uk-UA"/>
              </w:rPr>
              <w:t>37</w:t>
            </w:r>
          </w:p>
        </w:tc>
      </w:tr>
      <w:tr w:rsidR="00314C47" w:rsidRPr="003962B6" w14:paraId="0A63867A" w14:textId="77777777" w:rsidTr="00314C47">
        <w:tc>
          <w:tcPr>
            <w:tcW w:w="8897" w:type="dxa"/>
          </w:tcPr>
          <w:p w14:paraId="5C0C4F3E" w14:textId="77777777" w:rsidR="00314C47" w:rsidRPr="003962B6" w:rsidRDefault="00E91BB6" w:rsidP="00E91BB6">
            <w:pPr>
              <w:shd w:val="clear" w:color="auto" w:fill="FFFFFF"/>
              <w:spacing w:line="360" w:lineRule="auto"/>
              <w:ind w:firstLine="284"/>
              <w:rPr>
                <w:sz w:val="28"/>
                <w:lang w:val="uk-UA"/>
              </w:rPr>
            </w:pPr>
            <w:r w:rsidRPr="009874B3">
              <w:rPr>
                <w:rFonts w:eastAsia="Times New Roman"/>
                <w:color w:val="000000"/>
                <w:sz w:val="28"/>
                <w:szCs w:val="28"/>
                <w:lang w:val="uk-UA"/>
              </w:rPr>
              <w:t>Додаток Ж Приклади оформлення використаних джерел…………</w:t>
            </w:r>
            <w:r>
              <w:rPr>
                <w:rFonts w:eastAsia="Times New Roman"/>
                <w:color w:val="000000"/>
                <w:sz w:val="28"/>
                <w:szCs w:val="28"/>
                <w:lang w:val="uk-UA"/>
              </w:rPr>
              <w:t>.......</w:t>
            </w:r>
          </w:p>
        </w:tc>
        <w:tc>
          <w:tcPr>
            <w:tcW w:w="673" w:type="dxa"/>
          </w:tcPr>
          <w:p w14:paraId="5F48E419" w14:textId="77777777" w:rsidR="00314C47" w:rsidRPr="003962B6" w:rsidRDefault="000F3AAD" w:rsidP="000F3AAD">
            <w:pPr>
              <w:spacing w:line="360" w:lineRule="auto"/>
              <w:jc w:val="right"/>
              <w:rPr>
                <w:sz w:val="28"/>
                <w:lang w:val="uk-UA"/>
              </w:rPr>
            </w:pPr>
            <w:r>
              <w:rPr>
                <w:sz w:val="28"/>
                <w:lang w:val="uk-UA"/>
              </w:rPr>
              <w:t>38</w:t>
            </w:r>
          </w:p>
        </w:tc>
      </w:tr>
      <w:tr w:rsidR="00314C47" w:rsidRPr="003962B6" w14:paraId="24121033" w14:textId="77777777" w:rsidTr="00314C47">
        <w:tc>
          <w:tcPr>
            <w:tcW w:w="8897" w:type="dxa"/>
          </w:tcPr>
          <w:p w14:paraId="272A9F4F" w14:textId="77777777" w:rsidR="00314C47" w:rsidRPr="003962B6" w:rsidRDefault="00E91BB6" w:rsidP="00E91BB6">
            <w:pPr>
              <w:spacing w:line="360" w:lineRule="auto"/>
              <w:ind w:left="284"/>
              <w:rPr>
                <w:sz w:val="28"/>
                <w:szCs w:val="28"/>
                <w:lang w:val="uk-UA"/>
              </w:rPr>
            </w:pPr>
            <w:r w:rsidRPr="009874B3">
              <w:rPr>
                <w:rFonts w:eastAsia="Times New Roman"/>
                <w:color w:val="000000"/>
                <w:sz w:val="28"/>
                <w:szCs w:val="28"/>
                <w:lang w:val="uk-UA"/>
              </w:rPr>
              <w:t xml:space="preserve">Додаток И </w:t>
            </w:r>
            <w:r>
              <w:rPr>
                <w:rFonts w:eastAsia="Times New Roman"/>
                <w:color w:val="000000"/>
                <w:sz w:val="28"/>
                <w:szCs w:val="28"/>
                <w:lang w:val="uk-UA"/>
              </w:rPr>
              <w:t>Зразки оформлення а</w:t>
            </w:r>
            <w:r w:rsidRPr="009874B3">
              <w:rPr>
                <w:rFonts w:eastAsia="Times New Roman"/>
                <w:color w:val="000000"/>
                <w:sz w:val="28"/>
                <w:szCs w:val="28"/>
                <w:lang w:val="uk-UA"/>
              </w:rPr>
              <w:t>кт</w:t>
            </w:r>
            <w:r>
              <w:rPr>
                <w:rFonts w:eastAsia="Times New Roman"/>
                <w:color w:val="000000"/>
                <w:sz w:val="28"/>
                <w:szCs w:val="28"/>
                <w:lang w:val="uk-UA"/>
              </w:rPr>
              <w:t>ів</w:t>
            </w:r>
            <w:r w:rsidRPr="009874B3">
              <w:rPr>
                <w:rFonts w:eastAsia="Times New Roman"/>
                <w:color w:val="000000"/>
                <w:sz w:val="28"/>
                <w:szCs w:val="28"/>
                <w:lang w:val="uk-UA"/>
              </w:rPr>
              <w:t xml:space="preserve"> впровадження</w:t>
            </w:r>
            <w:r>
              <w:rPr>
                <w:rFonts w:eastAsia="Times New Roman"/>
                <w:color w:val="000000"/>
                <w:sz w:val="28"/>
                <w:szCs w:val="28"/>
                <w:lang w:val="uk-UA"/>
              </w:rPr>
              <w:t xml:space="preserve"> кваліфікаційної роботи………………………………………………………………………</w:t>
            </w:r>
          </w:p>
        </w:tc>
        <w:tc>
          <w:tcPr>
            <w:tcW w:w="673" w:type="dxa"/>
          </w:tcPr>
          <w:p w14:paraId="292E5AE3" w14:textId="77777777" w:rsidR="00E91BB6" w:rsidRDefault="00E91BB6" w:rsidP="00E91BB6">
            <w:pPr>
              <w:spacing w:line="360" w:lineRule="auto"/>
              <w:jc w:val="right"/>
              <w:rPr>
                <w:sz w:val="28"/>
                <w:lang w:val="uk-UA"/>
              </w:rPr>
            </w:pPr>
          </w:p>
          <w:p w14:paraId="7261915A" w14:textId="77777777" w:rsidR="00314C47" w:rsidRPr="003962B6" w:rsidRDefault="000F3AAD" w:rsidP="000F3AAD">
            <w:pPr>
              <w:spacing w:line="360" w:lineRule="auto"/>
              <w:jc w:val="right"/>
              <w:rPr>
                <w:sz w:val="28"/>
                <w:lang w:val="uk-UA"/>
              </w:rPr>
            </w:pPr>
            <w:r>
              <w:rPr>
                <w:sz w:val="28"/>
                <w:lang w:val="uk-UA"/>
              </w:rPr>
              <w:t>41</w:t>
            </w:r>
          </w:p>
        </w:tc>
      </w:tr>
    </w:tbl>
    <w:p w14:paraId="64043A95" w14:textId="77777777" w:rsidR="00314C47" w:rsidRDefault="00314C47" w:rsidP="006A024C">
      <w:pPr>
        <w:shd w:val="clear" w:color="auto" w:fill="FFFFFF"/>
        <w:jc w:val="center"/>
        <w:rPr>
          <w:sz w:val="24"/>
          <w:szCs w:val="24"/>
          <w:lang w:val="uk-UA"/>
        </w:rPr>
      </w:pPr>
    </w:p>
    <w:p w14:paraId="11485FF7" w14:textId="77777777" w:rsidR="00F067F7" w:rsidRDefault="00F067F7">
      <w:pPr>
        <w:widowControl/>
        <w:autoSpaceDE/>
        <w:autoSpaceDN/>
        <w:adjustRightInd/>
        <w:spacing w:after="200" w:line="276" w:lineRule="auto"/>
        <w:rPr>
          <w:color w:val="000000"/>
          <w:sz w:val="22"/>
          <w:szCs w:val="22"/>
          <w:lang w:val="uk-UA"/>
        </w:rPr>
      </w:pPr>
      <w:r>
        <w:rPr>
          <w:color w:val="000000"/>
          <w:sz w:val="22"/>
          <w:szCs w:val="22"/>
          <w:lang w:val="uk-UA"/>
        </w:rPr>
        <w:br w:type="page"/>
      </w:r>
    </w:p>
    <w:p w14:paraId="2096478C" w14:textId="77777777" w:rsidR="00551D32" w:rsidRDefault="00551D32" w:rsidP="00F067F7">
      <w:pPr>
        <w:shd w:val="clear" w:color="auto" w:fill="FFFFFF"/>
        <w:jc w:val="center"/>
        <w:rPr>
          <w:rFonts w:eastAsia="Times New Roman"/>
          <w:b/>
          <w:bCs/>
          <w:color w:val="000000"/>
          <w:sz w:val="28"/>
          <w:szCs w:val="28"/>
          <w:lang w:val="uk-UA"/>
        </w:rPr>
      </w:pPr>
      <w:r>
        <w:rPr>
          <w:rFonts w:eastAsia="Times New Roman"/>
          <w:b/>
          <w:bCs/>
          <w:color w:val="000000"/>
          <w:sz w:val="28"/>
          <w:szCs w:val="28"/>
          <w:lang w:val="uk-UA"/>
        </w:rPr>
        <w:t>ВСТУП</w:t>
      </w:r>
    </w:p>
    <w:p w14:paraId="40437DE8" w14:textId="77777777" w:rsidR="00F067F7" w:rsidRPr="00E11C6F" w:rsidRDefault="00F067F7">
      <w:pPr>
        <w:shd w:val="clear" w:color="auto" w:fill="FFFFFF"/>
        <w:rPr>
          <w:sz w:val="24"/>
          <w:szCs w:val="24"/>
          <w:lang w:val="uk-UA"/>
        </w:rPr>
      </w:pPr>
    </w:p>
    <w:p w14:paraId="78420206" w14:textId="77777777" w:rsidR="00551D32" w:rsidRPr="00E11C6F" w:rsidRDefault="00551D32" w:rsidP="005C4C8A">
      <w:pPr>
        <w:shd w:val="clear" w:color="auto" w:fill="FFFFFF"/>
        <w:ind w:firstLine="720"/>
        <w:jc w:val="both"/>
        <w:rPr>
          <w:sz w:val="24"/>
          <w:szCs w:val="24"/>
          <w:lang w:val="uk-UA"/>
        </w:rPr>
      </w:pPr>
      <w:r>
        <w:rPr>
          <w:rFonts w:eastAsia="Times New Roman"/>
          <w:color w:val="000000"/>
          <w:sz w:val="28"/>
          <w:szCs w:val="28"/>
          <w:lang w:val="uk-UA"/>
        </w:rPr>
        <w:t xml:space="preserve">Кваліфікаційна </w:t>
      </w:r>
      <w:r w:rsidRPr="00E11C6F">
        <w:rPr>
          <w:rFonts w:eastAsia="Times New Roman"/>
          <w:color w:val="000000"/>
          <w:sz w:val="28"/>
          <w:szCs w:val="28"/>
          <w:lang w:val="uk-UA"/>
        </w:rPr>
        <w:t xml:space="preserve">робота бакалавра </w:t>
      </w:r>
      <w:r>
        <w:rPr>
          <w:rFonts w:eastAsia="Times New Roman"/>
          <w:color w:val="000000"/>
          <w:sz w:val="28"/>
          <w:szCs w:val="28"/>
          <w:lang w:val="uk-UA"/>
        </w:rPr>
        <w:t>(спеціаліста) є самостійною, науково-</w:t>
      </w:r>
      <w:r w:rsidRPr="00E11C6F">
        <w:rPr>
          <w:rFonts w:eastAsia="Times New Roman"/>
          <w:color w:val="000000"/>
          <w:sz w:val="28"/>
          <w:szCs w:val="28"/>
          <w:lang w:val="uk-UA"/>
        </w:rPr>
        <w:t xml:space="preserve">практичною </w:t>
      </w:r>
      <w:r>
        <w:rPr>
          <w:rFonts w:eastAsia="Times New Roman"/>
          <w:color w:val="000000"/>
          <w:sz w:val="28"/>
          <w:szCs w:val="28"/>
          <w:lang w:val="uk-UA"/>
        </w:rPr>
        <w:t xml:space="preserve">роботою </w:t>
      </w:r>
      <w:r w:rsidRPr="00E11C6F">
        <w:rPr>
          <w:rFonts w:eastAsia="Times New Roman"/>
          <w:color w:val="000000"/>
          <w:sz w:val="28"/>
          <w:szCs w:val="28"/>
          <w:lang w:val="uk-UA"/>
        </w:rPr>
        <w:t xml:space="preserve">студента, </w:t>
      </w:r>
      <w:r>
        <w:rPr>
          <w:rFonts w:eastAsia="Times New Roman"/>
          <w:color w:val="000000"/>
          <w:sz w:val="28"/>
          <w:szCs w:val="28"/>
          <w:lang w:val="uk-UA"/>
        </w:rPr>
        <w:t xml:space="preserve">що підводить підсумки набутих </w:t>
      </w:r>
      <w:r w:rsidRPr="00E11C6F">
        <w:rPr>
          <w:rFonts w:eastAsia="Times New Roman"/>
          <w:color w:val="000000"/>
          <w:sz w:val="28"/>
          <w:szCs w:val="28"/>
          <w:lang w:val="uk-UA"/>
        </w:rPr>
        <w:t xml:space="preserve">ним </w:t>
      </w:r>
      <w:r>
        <w:rPr>
          <w:rFonts w:eastAsia="Times New Roman"/>
          <w:color w:val="000000"/>
          <w:sz w:val="28"/>
          <w:szCs w:val="28"/>
          <w:lang w:val="uk-UA"/>
        </w:rPr>
        <w:t xml:space="preserve">знань, вмінь </w:t>
      </w:r>
      <w:r w:rsidRPr="00E11C6F">
        <w:rPr>
          <w:rFonts w:eastAsia="Times New Roman"/>
          <w:color w:val="000000"/>
          <w:sz w:val="28"/>
          <w:szCs w:val="28"/>
          <w:lang w:val="uk-UA"/>
        </w:rPr>
        <w:t xml:space="preserve">та </w:t>
      </w:r>
      <w:r>
        <w:rPr>
          <w:rFonts w:eastAsia="Times New Roman"/>
          <w:color w:val="000000"/>
          <w:sz w:val="28"/>
          <w:szCs w:val="28"/>
          <w:lang w:val="uk-UA"/>
        </w:rPr>
        <w:t xml:space="preserve">навичок з основних дисциплін, передбачених навчальним </w:t>
      </w:r>
      <w:r w:rsidRPr="00E11C6F">
        <w:rPr>
          <w:rFonts w:eastAsia="Times New Roman"/>
          <w:color w:val="000000"/>
          <w:sz w:val="28"/>
          <w:szCs w:val="28"/>
          <w:lang w:val="uk-UA"/>
        </w:rPr>
        <w:t xml:space="preserve">планом за </w:t>
      </w:r>
      <w:r>
        <w:rPr>
          <w:rFonts w:eastAsia="Times New Roman"/>
          <w:color w:val="000000"/>
          <w:sz w:val="28"/>
          <w:szCs w:val="28"/>
          <w:lang w:val="uk-UA"/>
        </w:rPr>
        <w:t xml:space="preserve">базові курси навчання. Кваліфікаційна </w:t>
      </w:r>
      <w:r>
        <w:rPr>
          <w:rFonts w:eastAsia="Times New Roman"/>
          <w:color w:val="000000"/>
          <w:sz w:val="28"/>
          <w:szCs w:val="28"/>
        </w:rPr>
        <w:t xml:space="preserve">робота </w:t>
      </w:r>
      <w:r>
        <w:rPr>
          <w:rFonts w:eastAsia="Times New Roman"/>
          <w:color w:val="000000"/>
          <w:sz w:val="28"/>
          <w:szCs w:val="28"/>
          <w:lang w:val="uk-UA"/>
        </w:rPr>
        <w:t xml:space="preserve">виконується з </w:t>
      </w:r>
      <w:r>
        <w:rPr>
          <w:rFonts w:eastAsia="Times New Roman"/>
          <w:color w:val="000000"/>
          <w:sz w:val="28"/>
          <w:szCs w:val="28"/>
        </w:rPr>
        <w:t xml:space="preserve">метою </w:t>
      </w:r>
      <w:r w:rsidR="005C4C8A">
        <w:rPr>
          <w:rFonts w:eastAsia="Times New Roman"/>
          <w:color w:val="000000"/>
          <w:sz w:val="28"/>
          <w:szCs w:val="28"/>
          <w:lang w:val="uk-UA"/>
        </w:rPr>
        <w:t>закріп</w:t>
      </w:r>
      <w:r>
        <w:rPr>
          <w:rFonts w:eastAsia="Times New Roman"/>
          <w:color w:val="000000"/>
          <w:sz w:val="28"/>
          <w:szCs w:val="28"/>
          <w:lang w:val="uk-UA"/>
        </w:rPr>
        <w:t xml:space="preserve">лення, поглиблення і узагальнення знань, одержаних </w:t>
      </w:r>
      <w:r w:rsidR="005C4C8A">
        <w:rPr>
          <w:rFonts w:eastAsia="Times New Roman"/>
          <w:color w:val="000000"/>
          <w:sz w:val="28"/>
          <w:szCs w:val="28"/>
        </w:rPr>
        <w:t xml:space="preserve">студентом за час </w:t>
      </w:r>
      <w:r w:rsidR="005C4C8A" w:rsidRPr="00FD22F8">
        <w:rPr>
          <w:rFonts w:eastAsia="Times New Roman"/>
          <w:color w:val="000000"/>
          <w:sz w:val="28"/>
          <w:szCs w:val="28"/>
          <w:lang w:val="uk-UA"/>
        </w:rPr>
        <w:t>на</w:t>
      </w:r>
      <w:r w:rsidRPr="00FD22F8">
        <w:rPr>
          <w:rFonts w:eastAsia="Times New Roman"/>
          <w:color w:val="000000"/>
          <w:sz w:val="28"/>
          <w:szCs w:val="28"/>
          <w:lang w:val="uk-UA"/>
        </w:rPr>
        <w:t>вчання</w:t>
      </w:r>
      <w:r>
        <w:rPr>
          <w:rFonts w:eastAsia="Times New Roman"/>
          <w:color w:val="000000"/>
          <w:sz w:val="28"/>
          <w:szCs w:val="28"/>
          <w:lang w:val="uk-UA"/>
        </w:rPr>
        <w:t xml:space="preserve"> </w:t>
      </w:r>
      <w:r>
        <w:rPr>
          <w:rFonts w:eastAsia="Times New Roman"/>
          <w:color w:val="000000"/>
          <w:sz w:val="28"/>
          <w:szCs w:val="28"/>
        </w:rPr>
        <w:t xml:space="preserve">та </w:t>
      </w:r>
      <w:r>
        <w:rPr>
          <w:rFonts w:eastAsia="Times New Roman"/>
          <w:color w:val="000000"/>
          <w:sz w:val="28"/>
          <w:szCs w:val="28"/>
          <w:lang w:val="uk-UA"/>
        </w:rPr>
        <w:t xml:space="preserve">їх застосування </w:t>
      </w:r>
      <w:r>
        <w:rPr>
          <w:rFonts w:eastAsia="Times New Roman"/>
          <w:color w:val="000000"/>
          <w:sz w:val="28"/>
          <w:szCs w:val="28"/>
        </w:rPr>
        <w:t xml:space="preserve">до комплексного </w:t>
      </w:r>
      <w:r>
        <w:rPr>
          <w:rFonts w:eastAsia="Times New Roman"/>
          <w:color w:val="000000"/>
          <w:sz w:val="28"/>
          <w:szCs w:val="28"/>
          <w:lang w:val="uk-UA"/>
        </w:rPr>
        <w:t xml:space="preserve">вирішення </w:t>
      </w:r>
      <w:r>
        <w:rPr>
          <w:rFonts w:eastAsia="Times New Roman"/>
          <w:color w:val="000000"/>
          <w:sz w:val="28"/>
          <w:szCs w:val="28"/>
        </w:rPr>
        <w:t xml:space="preserve">конкретного </w:t>
      </w:r>
      <w:r>
        <w:rPr>
          <w:rFonts w:eastAsia="Times New Roman"/>
          <w:color w:val="000000"/>
          <w:sz w:val="28"/>
          <w:szCs w:val="28"/>
          <w:lang w:val="uk-UA"/>
        </w:rPr>
        <w:t xml:space="preserve">фахового завдання. Кваліфікаційна </w:t>
      </w:r>
      <w:r>
        <w:rPr>
          <w:rFonts w:eastAsia="Times New Roman"/>
          <w:color w:val="000000"/>
          <w:sz w:val="28"/>
          <w:szCs w:val="28"/>
        </w:rPr>
        <w:t xml:space="preserve">робота </w:t>
      </w:r>
      <w:r>
        <w:rPr>
          <w:rFonts w:eastAsia="Times New Roman"/>
          <w:color w:val="000000"/>
          <w:sz w:val="28"/>
          <w:szCs w:val="28"/>
          <w:lang w:val="uk-UA"/>
        </w:rPr>
        <w:t xml:space="preserve">є важливим етапом підготовки </w:t>
      </w:r>
      <w:r>
        <w:rPr>
          <w:rFonts w:eastAsia="Times New Roman"/>
          <w:color w:val="000000"/>
          <w:sz w:val="28"/>
          <w:szCs w:val="28"/>
        </w:rPr>
        <w:t xml:space="preserve">та </w:t>
      </w:r>
      <w:r>
        <w:rPr>
          <w:rFonts w:eastAsia="Times New Roman"/>
          <w:color w:val="000000"/>
          <w:sz w:val="28"/>
          <w:szCs w:val="28"/>
          <w:lang w:val="uk-UA"/>
        </w:rPr>
        <w:t xml:space="preserve">готує </w:t>
      </w:r>
      <w:r>
        <w:rPr>
          <w:rFonts w:eastAsia="Times New Roman"/>
          <w:color w:val="000000"/>
          <w:sz w:val="28"/>
          <w:szCs w:val="28"/>
        </w:rPr>
        <w:t xml:space="preserve">студента до </w:t>
      </w:r>
      <w:r>
        <w:rPr>
          <w:rFonts w:eastAsia="Times New Roman"/>
          <w:color w:val="000000"/>
          <w:sz w:val="28"/>
          <w:szCs w:val="28"/>
          <w:lang w:val="uk-UA"/>
        </w:rPr>
        <w:t xml:space="preserve">виконання самостійної роботи </w:t>
      </w:r>
      <w:r w:rsidR="00867AF0">
        <w:rPr>
          <w:rFonts w:eastAsia="Times New Roman"/>
          <w:color w:val="000000"/>
          <w:sz w:val="28"/>
          <w:szCs w:val="28"/>
          <w:lang w:val="uk-UA"/>
        </w:rPr>
        <w:t xml:space="preserve">за напрямом підготовки 050103 «Програмна інженерія» </w:t>
      </w:r>
      <w:r>
        <w:rPr>
          <w:rFonts w:eastAsia="Times New Roman"/>
          <w:color w:val="000000"/>
          <w:sz w:val="28"/>
          <w:szCs w:val="28"/>
          <w:lang w:val="uk-UA"/>
        </w:rPr>
        <w:t xml:space="preserve">. Цей </w:t>
      </w:r>
      <w:r w:rsidRPr="00E11C6F">
        <w:rPr>
          <w:rFonts w:eastAsia="Times New Roman"/>
          <w:color w:val="000000"/>
          <w:sz w:val="28"/>
          <w:szCs w:val="28"/>
          <w:lang w:val="uk-UA"/>
        </w:rPr>
        <w:t xml:space="preserve">вид </w:t>
      </w:r>
      <w:r>
        <w:rPr>
          <w:rFonts w:eastAsia="Times New Roman"/>
          <w:color w:val="000000"/>
          <w:sz w:val="28"/>
          <w:szCs w:val="28"/>
          <w:lang w:val="uk-UA"/>
        </w:rPr>
        <w:t xml:space="preserve">учбової роботи дозволяє проявити загальнотеоретичну і спеціальну підготовку, уміння самостійне </w:t>
      </w:r>
      <w:r w:rsidR="005C4C8A">
        <w:rPr>
          <w:rFonts w:eastAsia="Times New Roman"/>
          <w:color w:val="000000"/>
          <w:sz w:val="28"/>
          <w:szCs w:val="28"/>
          <w:lang w:val="uk-UA"/>
        </w:rPr>
        <w:t>ми</w:t>
      </w:r>
      <w:r>
        <w:rPr>
          <w:rFonts w:eastAsia="Times New Roman"/>
          <w:color w:val="000000"/>
          <w:sz w:val="28"/>
          <w:szCs w:val="28"/>
          <w:lang w:val="uk-UA"/>
        </w:rPr>
        <w:t xml:space="preserve">слити, навички </w:t>
      </w:r>
      <w:r w:rsidRPr="00E11C6F">
        <w:rPr>
          <w:rFonts w:eastAsia="Times New Roman"/>
          <w:color w:val="000000"/>
          <w:sz w:val="28"/>
          <w:szCs w:val="28"/>
          <w:lang w:val="uk-UA"/>
        </w:rPr>
        <w:t xml:space="preserve">в </w:t>
      </w:r>
      <w:r>
        <w:rPr>
          <w:rFonts w:eastAsia="Times New Roman"/>
          <w:color w:val="000000"/>
          <w:sz w:val="28"/>
          <w:szCs w:val="28"/>
          <w:lang w:val="uk-UA"/>
        </w:rPr>
        <w:t>систематизації матеріалу і оформленні р</w:t>
      </w:r>
      <w:r w:rsidR="005C4C8A">
        <w:rPr>
          <w:rFonts w:eastAsia="Times New Roman"/>
          <w:color w:val="000000"/>
          <w:sz w:val="28"/>
          <w:szCs w:val="28"/>
          <w:lang w:val="uk-UA"/>
        </w:rPr>
        <w:t>езультатів дослі</w:t>
      </w:r>
      <w:r>
        <w:rPr>
          <w:rFonts w:eastAsia="Times New Roman"/>
          <w:color w:val="000000"/>
          <w:sz w:val="28"/>
          <w:szCs w:val="28"/>
          <w:lang w:val="uk-UA"/>
        </w:rPr>
        <w:t>дження.</w:t>
      </w:r>
    </w:p>
    <w:p w14:paraId="17548ABB" w14:textId="77777777" w:rsidR="00551D32" w:rsidRPr="005C4C8A" w:rsidRDefault="00551D32" w:rsidP="005C4C8A">
      <w:pPr>
        <w:shd w:val="clear" w:color="auto" w:fill="FFFFFF"/>
        <w:ind w:firstLine="720"/>
        <w:jc w:val="both"/>
        <w:rPr>
          <w:sz w:val="24"/>
          <w:szCs w:val="24"/>
          <w:lang w:val="uk-UA"/>
        </w:rPr>
      </w:pPr>
      <w:r>
        <w:rPr>
          <w:rFonts w:eastAsia="Times New Roman"/>
          <w:color w:val="000000"/>
          <w:sz w:val="28"/>
          <w:szCs w:val="28"/>
        </w:rPr>
        <w:t xml:space="preserve">У </w:t>
      </w:r>
      <w:r>
        <w:rPr>
          <w:rFonts w:eastAsia="Times New Roman"/>
          <w:color w:val="000000"/>
          <w:sz w:val="28"/>
          <w:szCs w:val="28"/>
          <w:lang w:val="uk-UA"/>
        </w:rPr>
        <w:t xml:space="preserve">кваліфікаційній роботі </w:t>
      </w:r>
      <w:r>
        <w:rPr>
          <w:rFonts w:eastAsia="Times New Roman"/>
          <w:color w:val="000000"/>
          <w:sz w:val="28"/>
          <w:szCs w:val="28"/>
        </w:rPr>
        <w:t xml:space="preserve">студент повинен </w:t>
      </w:r>
      <w:r>
        <w:rPr>
          <w:rFonts w:eastAsia="Times New Roman"/>
          <w:color w:val="000000"/>
          <w:sz w:val="28"/>
          <w:szCs w:val="28"/>
          <w:lang w:val="uk-UA"/>
        </w:rPr>
        <w:t xml:space="preserve">засвідчити, що він оволодів необхідними теоретичними знаннями </w:t>
      </w:r>
      <w:r>
        <w:rPr>
          <w:rFonts w:eastAsia="Times New Roman"/>
          <w:color w:val="000000"/>
          <w:sz w:val="28"/>
          <w:szCs w:val="28"/>
        </w:rPr>
        <w:t xml:space="preserve">та </w:t>
      </w:r>
      <w:r>
        <w:rPr>
          <w:rFonts w:eastAsia="Times New Roman"/>
          <w:color w:val="000000"/>
          <w:sz w:val="28"/>
          <w:szCs w:val="28"/>
          <w:lang w:val="uk-UA"/>
        </w:rPr>
        <w:t xml:space="preserve">навичками їх </w:t>
      </w:r>
      <w:r>
        <w:rPr>
          <w:rFonts w:eastAsia="Times New Roman"/>
          <w:color w:val="000000"/>
          <w:sz w:val="28"/>
          <w:szCs w:val="28"/>
        </w:rPr>
        <w:t xml:space="preserve">практичного </w:t>
      </w:r>
      <w:r w:rsidR="005C4C8A">
        <w:rPr>
          <w:rFonts w:eastAsia="Times New Roman"/>
          <w:color w:val="000000"/>
          <w:sz w:val="28"/>
          <w:szCs w:val="28"/>
          <w:lang w:val="uk-UA"/>
        </w:rPr>
        <w:t>застосу</w:t>
      </w:r>
      <w:r>
        <w:rPr>
          <w:rFonts w:eastAsia="Times New Roman"/>
          <w:color w:val="000000"/>
          <w:sz w:val="28"/>
          <w:szCs w:val="28"/>
          <w:lang w:val="uk-UA"/>
        </w:rPr>
        <w:t xml:space="preserve">вання </w:t>
      </w:r>
      <w:r>
        <w:rPr>
          <w:rFonts w:eastAsia="Times New Roman"/>
          <w:color w:val="000000"/>
          <w:sz w:val="28"/>
          <w:szCs w:val="28"/>
        </w:rPr>
        <w:t xml:space="preserve">в </w:t>
      </w:r>
      <w:r>
        <w:rPr>
          <w:rFonts w:eastAsia="Times New Roman"/>
          <w:color w:val="000000"/>
          <w:sz w:val="28"/>
          <w:szCs w:val="28"/>
          <w:lang w:val="uk-UA"/>
        </w:rPr>
        <w:t xml:space="preserve">конкретних умовах. Кваліфікаційна роботи </w:t>
      </w:r>
      <w:r w:rsidRPr="005C4C8A">
        <w:rPr>
          <w:rFonts w:eastAsia="Times New Roman"/>
          <w:color w:val="000000"/>
          <w:sz w:val="28"/>
          <w:szCs w:val="28"/>
          <w:lang w:val="uk-UA"/>
        </w:rPr>
        <w:t xml:space="preserve">повинна </w:t>
      </w:r>
      <w:r>
        <w:rPr>
          <w:rFonts w:eastAsia="Times New Roman"/>
          <w:color w:val="000000"/>
          <w:sz w:val="28"/>
          <w:szCs w:val="28"/>
          <w:lang w:val="uk-UA"/>
        </w:rPr>
        <w:t>обов'язков</w:t>
      </w:r>
      <w:r w:rsidR="005C4C8A">
        <w:rPr>
          <w:rFonts w:eastAsia="Times New Roman"/>
          <w:color w:val="000000"/>
          <w:sz w:val="28"/>
          <w:szCs w:val="28"/>
          <w:lang w:val="uk-UA"/>
        </w:rPr>
        <w:t>о включати елементи дослі</w:t>
      </w:r>
      <w:r>
        <w:rPr>
          <w:rFonts w:eastAsia="Times New Roman"/>
          <w:color w:val="000000"/>
          <w:sz w:val="28"/>
          <w:szCs w:val="28"/>
          <w:lang w:val="uk-UA"/>
        </w:rPr>
        <w:t xml:space="preserve">дження: </w:t>
      </w:r>
      <w:r w:rsidRPr="005C4C8A">
        <w:rPr>
          <w:rFonts w:eastAsia="Times New Roman"/>
          <w:color w:val="000000"/>
          <w:sz w:val="28"/>
          <w:szCs w:val="28"/>
          <w:lang w:val="uk-UA"/>
        </w:rPr>
        <w:t xml:space="preserve">вони </w:t>
      </w:r>
      <w:r>
        <w:rPr>
          <w:rFonts w:eastAsia="Times New Roman"/>
          <w:color w:val="000000"/>
          <w:sz w:val="28"/>
          <w:szCs w:val="28"/>
          <w:lang w:val="uk-UA"/>
        </w:rPr>
        <w:t xml:space="preserve">або містять нові факти і матеріали, або </w:t>
      </w:r>
      <w:r w:rsidRPr="005C4C8A">
        <w:rPr>
          <w:rFonts w:eastAsia="Times New Roman"/>
          <w:color w:val="000000"/>
          <w:sz w:val="28"/>
          <w:szCs w:val="28"/>
          <w:lang w:val="uk-UA"/>
        </w:rPr>
        <w:t xml:space="preserve">по-новому </w:t>
      </w:r>
      <w:r w:rsidR="005C4C8A">
        <w:rPr>
          <w:rFonts w:eastAsia="Times New Roman"/>
          <w:color w:val="000000"/>
          <w:sz w:val="28"/>
          <w:szCs w:val="28"/>
          <w:lang w:val="uk-UA"/>
        </w:rPr>
        <w:t>узагальню</w:t>
      </w:r>
      <w:r>
        <w:rPr>
          <w:rFonts w:eastAsia="Times New Roman"/>
          <w:color w:val="000000"/>
          <w:sz w:val="28"/>
          <w:szCs w:val="28"/>
          <w:lang w:val="uk-UA"/>
        </w:rPr>
        <w:t xml:space="preserve">ють </w:t>
      </w:r>
      <w:r w:rsidRPr="005C4C8A">
        <w:rPr>
          <w:rFonts w:eastAsia="Times New Roman"/>
          <w:color w:val="000000"/>
          <w:sz w:val="28"/>
          <w:szCs w:val="28"/>
          <w:lang w:val="uk-UA"/>
        </w:rPr>
        <w:t xml:space="preserve">та </w:t>
      </w:r>
      <w:r>
        <w:rPr>
          <w:rFonts w:eastAsia="Times New Roman"/>
          <w:color w:val="000000"/>
          <w:sz w:val="28"/>
          <w:szCs w:val="28"/>
          <w:lang w:val="uk-UA"/>
        </w:rPr>
        <w:t>інтерпретують вже відомі дані.</w:t>
      </w:r>
    </w:p>
    <w:p w14:paraId="215AE6CD" w14:textId="77777777" w:rsidR="00551D32" w:rsidRDefault="00551D32" w:rsidP="005C4C8A">
      <w:pPr>
        <w:shd w:val="clear" w:color="auto" w:fill="FFFFFF"/>
        <w:jc w:val="both"/>
        <w:rPr>
          <w:sz w:val="24"/>
          <w:szCs w:val="24"/>
        </w:rPr>
      </w:pPr>
      <w:r w:rsidRPr="003F23E8">
        <w:rPr>
          <w:rFonts w:eastAsia="Times New Roman"/>
          <w:color w:val="000000"/>
          <w:sz w:val="28"/>
          <w:szCs w:val="28"/>
          <w:lang w:val="uk-UA"/>
        </w:rPr>
        <w:t xml:space="preserve">Тематика </w:t>
      </w:r>
      <w:r>
        <w:rPr>
          <w:rFonts w:eastAsia="Times New Roman"/>
          <w:color w:val="000000"/>
          <w:sz w:val="28"/>
          <w:szCs w:val="28"/>
          <w:lang w:val="uk-UA"/>
        </w:rPr>
        <w:t xml:space="preserve">роботи, її зміст і об'єкт дослідження визначаються </w:t>
      </w:r>
      <w:r w:rsidRPr="003F23E8">
        <w:rPr>
          <w:rFonts w:eastAsia="Times New Roman"/>
          <w:color w:val="000000"/>
          <w:sz w:val="28"/>
          <w:szCs w:val="28"/>
          <w:lang w:val="uk-UA"/>
        </w:rPr>
        <w:t xml:space="preserve">кафедрою </w:t>
      </w:r>
      <w:r>
        <w:rPr>
          <w:rFonts w:eastAsia="Times New Roman"/>
          <w:color w:val="000000"/>
          <w:sz w:val="28"/>
          <w:szCs w:val="28"/>
          <w:lang w:val="uk-UA"/>
        </w:rPr>
        <w:t xml:space="preserve">з урахуванням інтересів студентів відповідно </w:t>
      </w:r>
      <w:r w:rsidRPr="003F23E8">
        <w:rPr>
          <w:rFonts w:eastAsia="Times New Roman"/>
          <w:color w:val="000000"/>
          <w:sz w:val="28"/>
          <w:szCs w:val="28"/>
          <w:lang w:val="uk-UA"/>
        </w:rPr>
        <w:t xml:space="preserve">до </w:t>
      </w:r>
      <w:r>
        <w:rPr>
          <w:rFonts w:eastAsia="Times New Roman"/>
          <w:color w:val="000000"/>
          <w:sz w:val="28"/>
          <w:szCs w:val="28"/>
          <w:lang w:val="uk-UA"/>
        </w:rPr>
        <w:t xml:space="preserve">специфіки </w:t>
      </w:r>
      <w:r w:rsidR="00867AF0">
        <w:rPr>
          <w:rFonts w:eastAsia="Times New Roman"/>
          <w:color w:val="000000"/>
          <w:sz w:val="28"/>
          <w:szCs w:val="28"/>
          <w:lang w:val="uk-UA"/>
        </w:rPr>
        <w:t xml:space="preserve">напряму підготовки 050103 «Програмна інженерія» </w:t>
      </w:r>
      <w:r>
        <w:rPr>
          <w:rFonts w:eastAsia="Times New Roman"/>
          <w:color w:val="000000"/>
          <w:sz w:val="28"/>
          <w:szCs w:val="28"/>
          <w:lang w:val="uk-UA"/>
        </w:rPr>
        <w:t xml:space="preserve">. </w:t>
      </w:r>
      <w:r>
        <w:rPr>
          <w:rFonts w:eastAsia="Times New Roman"/>
          <w:color w:val="000000"/>
          <w:sz w:val="28"/>
          <w:szCs w:val="28"/>
        </w:rPr>
        <w:t xml:space="preserve">При </w:t>
      </w:r>
      <w:r>
        <w:rPr>
          <w:rFonts w:eastAsia="Times New Roman"/>
          <w:color w:val="000000"/>
          <w:sz w:val="28"/>
          <w:szCs w:val="28"/>
          <w:lang w:val="uk-UA"/>
        </w:rPr>
        <w:t xml:space="preserve">написанні роботи необхідне дотримання </w:t>
      </w:r>
      <w:r w:rsidR="005C4C8A" w:rsidRPr="00FD22F8">
        <w:rPr>
          <w:rFonts w:eastAsia="Times New Roman"/>
          <w:color w:val="000000"/>
          <w:sz w:val="28"/>
          <w:szCs w:val="28"/>
          <w:lang w:val="uk-UA"/>
        </w:rPr>
        <w:t>за</w:t>
      </w:r>
      <w:r w:rsidRPr="00FD22F8">
        <w:rPr>
          <w:rFonts w:eastAsia="Times New Roman"/>
          <w:color w:val="000000"/>
          <w:sz w:val="28"/>
          <w:szCs w:val="28"/>
          <w:lang w:val="uk-UA"/>
        </w:rPr>
        <w:t>гальних в</w:t>
      </w:r>
      <w:r>
        <w:rPr>
          <w:rFonts w:eastAsia="Times New Roman"/>
          <w:color w:val="000000"/>
          <w:sz w:val="28"/>
          <w:szCs w:val="28"/>
          <w:lang w:val="uk-UA"/>
        </w:rPr>
        <w:t xml:space="preserve">имог </w:t>
      </w:r>
      <w:r>
        <w:rPr>
          <w:rFonts w:eastAsia="Times New Roman"/>
          <w:color w:val="000000"/>
          <w:sz w:val="28"/>
          <w:szCs w:val="28"/>
        </w:rPr>
        <w:t xml:space="preserve">до </w:t>
      </w:r>
      <w:r>
        <w:rPr>
          <w:rFonts w:eastAsia="Times New Roman"/>
          <w:color w:val="000000"/>
          <w:sz w:val="28"/>
          <w:szCs w:val="28"/>
          <w:lang w:val="uk-UA"/>
        </w:rPr>
        <w:t xml:space="preserve">її структури </w:t>
      </w:r>
      <w:r>
        <w:rPr>
          <w:rFonts w:eastAsia="Times New Roman"/>
          <w:color w:val="000000"/>
          <w:sz w:val="28"/>
          <w:szCs w:val="28"/>
        </w:rPr>
        <w:t xml:space="preserve">та </w:t>
      </w:r>
      <w:r>
        <w:rPr>
          <w:rFonts w:eastAsia="Times New Roman"/>
          <w:color w:val="000000"/>
          <w:sz w:val="28"/>
          <w:szCs w:val="28"/>
          <w:lang w:val="uk-UA"/>
        </w:rPr>
        <w:t>оформлення.</w:t>
      </w:r>
    </w:p>
    <w:p w14:paraId="37550929" w14:textId="77777777" w:rsidR="00551D32" w:rsidRDefault="00551D32" w:rsidP="005C4C8A">
      <w:pPr>
        <w:shd w:val="clear" w:color="auto" w:fill="FFFFFF"/>
        <w:ind w:firstLine="720"/>
        <w:jc w:val="both"/>
        <w:rPr>
          <w:sz w:val="24"/>
          <w:szCs w:val="24"/>
        </w:rPr>
      </w:pPr>
      <w:r>
        <w:rPr>
          <w:rFonts w:eastAsia="Times New Roman"/>
          <w:color w:val="000000"/>
          <w:sz w:val="28"/>
          <w:szCs w:val="28"/>
        </w:rPr>
        <w:t xml:space="preserve">У </w:t>
      </w:r>
      <w:r>
        <w:rPr>
          <w:rFonts w:eastAsia="Times New Roman"/>
          <w:color w:val="000000"/>
          <w:sz w:val="28"/>
          <w:szCs w:val="28"/>
          <w:lang w:val="uk-UA"/>
        </w:rPr>
        <w:t>представлених методичних</w:t>
      </w:r>
      <w:r w:rsidR="005C4C8A">
        <w:rPr>
          <w:rFonts w:eastAsia="Times New Roman"/>
          <w:color w:val="000000"/>
          <w:sz w:val="28"/>
          <w:szCs w:val="28"/>
          <w:lang w:val="uk-UA"/>
        </w:rPr>
        <w:t xml:space="preserve"> </w:t>
      </w:r>
      <w:r>
        <w:rPr>
          <w:rFonts w:eastAsia="Times New Roman"/>
          <w:color w:val="000000"/>
          <w:sz w:val="28"/>
          <w:szCs w:val="28"/>
          <w:lang w:val="uk-UA"/>
        </w:rPr>
        <w:t xml:space="preserve">вказівках </w:t>
      </w:r>
      <w:r>
        <w:rPr>
          <w:rFonts w:eastAsia="Times New Roman"/>
          <w:color w:val="000000"/>
          <w:sz w:val="28"/>
          <w:szCs w:val="28"/>
        </w:rPr>
        <w:t xml:space="preserve">комплексно </w:t>
      </w:r>
      <w:r>
        <w:rPr>
          <w:rFonts w:eastAsia="Times New Roman"/>
          <w:color w:val="000000"/>
          <w:sz w:val="28"/>
          <w:szCs w:val="28"/>
          <w:lang w:val="uk-UA"/>
        </w:rPr>
        <w:t xml:space="preserve">розглянуто </w:t>
      </w:r>
      <w:r>
        <w:rPr>
          <w:rFonts w:eastAsia="Times New Roman"/>
          <w:color w:val="000000"/>
          <w:sz w:val="28"/>
          <w:szCs w:val="28"/>
        </w:rPr>
        <w:t xml:space="preserve">весь </w:t>
      </w:r>
      <w:r>
        <w:rPr>
          <w:rFonts w:eastAsia="Times New Roman"/>
          <w:color w:val="000000"/>
          <w:sz w:val="28"/>
          <w:szCs w:val="28"/>
          <w:lang w:val="uk-UA"/>
        </w:rPr>
        <w:t>процес підготовки кваліфікаційної</w:t>
      </w:r>
      <w:r w:rsidR="005C4C8A">
        <w:rPr>
          <w:rFonts w:eastAsia="Times New Roman"/>
          <w:color w:val="000000"/>
          <w:sz w:val="28"/>
          <w:szCs w:val="28"/>
          <w:lang w:val="uk-UA"/>
        </w:rPr>
        <w:t xml:space="preserve"> </w:t>
      </w:r>
      <w:r>
        <w:rPr>
          <w:rFonts w:eastAsia="Times New Roman"/>
          <w:color w:val="000000"/>
          <w:sz w:val="28"/>
          <w:szCs w:val="28"/>
          <w:lang w:val="uk-UA"/>
        </w:rPr>
        <w:t xml:space="preserve">роботи від вибору </w:t>
      </w:r>
      <w:r>
        <w:rPr>
          <w:rFonts w:eastAsia="Times New Roman"/>
          <w:color w:val="000000"/>
          <w:sz w:val="28"/>
          <w:szCs w:val="28"/>
        </w:rPr>
        <w:t xml:space="preserve">теми до </w:t>
      </w:r>
      <w:r>
        <w:rPr>
          <w:rFonts w:eastAsia="Times New Roman"/>
          <w:color w:val="000000"/>
          <w:sz w:val="28"/>
          <w:szCs w:val="28"/>
          <w:lang w:val="uk-UA"/>
        </w:rPr>
        <w:t xml:space="preserve">її </w:t>
      </w:r>
      <w:r>
        <w:rPr>
          <w:rFonts w:eastAsia="Times New Roman"/>
          <w:color w:val="000000"/>
          <w:sz w:val="28"/>
          <w:szCs w:val="28"/>
        </w:rPr>
        <w:t xml:space="preserve">прилюдного </w:t>
      </w:r>
      <w:r>
        <w:rPr>
          <w:rFonts w:eastAsia="Times New Roman"/>
          <w:color w:val="000000"/>
          <w:sz w:val="28"/>
          <w:szCs w:val="28"/>
          <w:lang w:val="uk-UA"/>
        </w:rPr>
        <w:t xml:space="preserve">захисту: викладено </w:t>
      </w:r>
      <w:r>
        <w:rPr>
          <w:rFonts w:eastAsia="Times New Roman"/>
          <w:color w:val="000000"/>
          <w:sz w:val="28"/>
          <w:szCs w:val="28"/>
        </w:rPr>
        <w:t xml:space="preserve">методику </w:t>
      </w:r>
      <w:r>
        <w:rPr>
          <w:rFonts w:eastAsia="Times New Roman"/>
          <w:color w:val="000000"/>
          <w:sz w:val="28"/>
          <w:szCs w:val="28"/>
          <w:lang w:val="uk-UA"/>
        </w:rPr>
        <w:t xml:space="preserve">написання і </w:t>
      </w:r>
      <w:r>
        <w:rPr>
          <w:rFonts w:eastAsia="Times New Roman"/>
          <w:color w:val="000000"/>
          <w:sz w:val="28"/>
          <w:szCs w:val="28"/>
        </w:rPr>
        <w:t xml:space="preserve">правила </w:t>
      </w:r>
      <w:r w:rsidR="005C4C8A">
        <w:rPr>
          <w:rFonts w:eastAsia="Times New Roman"/>
          <w:color w:val="000000"/>
          <w:sz w:val="28"/>
          <w:szCs w:val="28"/>
          <w:lang w:val="uk-UA"/>
        </w:rPr>
        <w:t>оформлення рукопису ква</w:t>
      </w:r>
      <w:r>
        <w:rPr>
          <w:rFonts w:eastAsia="Times New Roman"/>
          <w:color w:val="000000"/>
          <w:sz w:val="28"/>
          <w:szCs w:val="28"/>
          <w:lang w:val="uk-UA"/>
        </w:rPr>
        <w:t>ліфікаційної</w:t>
      </w:r>
      <w:r w:rsidR="005C4C8A">
        <w:rPr>
          <w:rFonts w:eastAsia="Times New Roman"/>
          <w:color w:val="000000"/>
          <w:sz w:val="28"/>
          <w:szCs w:val="28"/>
          <w:lang w:val="uk-UA"/>
        </w:rPr>
        <w:t xml:space="preserve"> </w:t>
      </w:r>
      <w:r>
        <w:rPr>
          <w:rFonts w:eastAsia="Times New Roman"/>
          <w:color w:val="000000"/>
          <w:sz w:val="28"/>
          <w:szCs w:val="28"/>
          <w:lang w:val="uk-UA"/>
        </w:rPr>
        <w:t xml:space="preserve">роботи, розглянуто </w:t>
      </w:r>
      <w:r>
        <w:rPr>
          <w:rFonts w:eastAsia="Times New Roman"/>
          <w:color w:val="000000"/>
          <w:sz w:val="28"/>
          <w:szCs w:val="28"/>
        </w:rPr>
        <w:t xml:space="preserve">порядок </w:t>
      </w:r>
      <w:r>
        <w:rPr>
          <w:rFonts w:eastAsia="Times New Roman"/>
          <w:color w:val="000000"/>
          <w:sz w:val="28"/>
          <w:szCs w:val="28"/>
          <w:lang w:val="uk-UA"/>
        </w:rPr>
        <w:t xml:space="preserve">підготовки </w:t>
      </w:r>
      <w:r>
        <w:rPr>
          <w:rFonts w:eastAsia="Times New Roman"/>
          <w:color w:val="000000"/>
          <w:sz w:val="28"/>
          <w:szCs w:val="28"/>
        </w:rPr>
        <w:t xml:space="preserve">до </w:t>
      </w:r>
      <w:r>
        <w:rPr>
          <w:rFonts w:eastAsia="Times New Roman"/>
          <w:color w:val="000000"/>
          <w:sz w:val="28"/>
          <w:szCs w:val="28"/>
          <w:lang w:val="uk-UA"/>
        </w:rPr>
        <w:t xml:space="preserve">захисту, </w:t>
      </w:r>
      <w:r>
        <w:rPr>
          <w:rFonts w:eastAsia="Times New Roman"/>
          <w:color w:val="000000"/>
          <w:sz w:val="28"/>
          <w:szCs w:val="28"/>
        </w:rPr>
        <w:t xml:space="preserve">процедуру прилюдного </w:t>
      </w:r>
      <w:r>
        <w:rPr>
          <w:rFonts w:eastAsia="Times New Roman"/>
          <w:color w:val="000000"/>
          <w:sz w:val="28"/>
          <w:szCs w:val="28"/>
          <w:lang w:val="uk-UA"/>
        </w:rPr>
        <w:t>захисту, висвітлено критерії оцінювання.</w:t>
      </w:r>
    </w:p>
    <w:p w14:paraId="544D36B2" w14:textId="77777777" w:rsidR="00551D32" w:rsidRDefault="00551D32" w:rsidP="005C4C8A">
      <w:pPr>
        <w:shd w:val="clear" w:color="auto" w:fill="FFFFFF"/>
        <w:ind w:firstLine="720"/>
        <w:jc w:val="both"/>
        <w:rPr>
          <w:sz w:val="24"/>
          <w:szCs w:val="24"/>
        </w:rPr>
      </w:pPr>
      <w:r>
        <w:rPr>
          <w:rFonts w:eastAsia="Times New Roman"/>
          <w:color w:val="000000"/>
          <w:sz w:val="28"/>
          <w:szCs w:val="28"/>
        </w:rPr>
        <w:t xml:space="preserve">Текст </w:t>
      </w:r>
      <w:r>
        <w:rPr>
          <w:rFonts w:eastAsia="Times New Roman"/>
          <w:color w:val="000000"/>
          <w:sz w:val="28"/>
          <w:szCs w:val="28"/>
          <w:lang w:val="uk-UA"/>
        </w:rPr>
        <w:t xml:space="preserve">видання структурований </w:t>
      </w:r>
      <w:r w:rsidR="00CB101F">
        <w:rPr>
          <w:rFonts w:eastAsia="Times New Roman"/>
          <w:color w:val="000000"/>
          <w:sz w:val="28"/>
          <w:szCs w:val="28"/>
          <w:lang w:val="uk-UA"/>
        </w:rPr>
        <w:t xml:space="preserve">за </w:t>
      </w:r>
      <w:r>
        <w:rPr>
          <w:rFonts w:eastAsia="Times New Roman"/>
          <w:color w:val="000000"/>
          <w:sz w:val="28"/>
          <w:szCs w:val="28"/>
          <w:lang w:val="uk-UA"/>
        </w:rPr>
        <w:t>розділа</w:t>
      </w:r>
      <w:r w:rsidR="00CB101F">
        <w:rPr>
          <w:rFonts w:eastAsia="Times New Roman"/>
          <w:color w:val="000000"/>
          <w:sz w:val="28"/>
          <w:szCs w:val="28"/>
          <w:lang w:val="uk-UA"/>
        </w:rPr>
        <w:t>ми</w:t>
      </w:r>
      <w:r>
        <w:rPr>
          <w:rFonts w:eastAsia="Times New Roman"/>
          <w:color w:val="000000"/>
          <w:sz w:val="28"/>
          <w:szCs w:val="28"/>
          <w:lang w:val="uk-UA"/>
        </w:rPr>
        <w:t xml:space="preserve">. </w:t>
      </w:r>
      <w:r>
        <w:rPr>
          <w:rFonts w:eastAsia="Times New Roman"/>
          <w:color w:val="000000"/>
          <w:sz w:val="28"/>
          <w:szCs w:val="28"/>
        </w:rPr>
        <w:t xml:space="preserve">В </w:t>
      </w:r>
      <w:r>
        <w:rPr>
          <w:rFonts w:eastAsia="Times New Roman"/>
          <w:color w:val="000000"/>
          <w:sz w:val="28"/>
          <w:szCs w:val="28"/>
          <w:lang w:val="uk-UA"/>
        </w:rPr>
        <w:t xml:space="preserve">додатках наведені форми організаційних документів, що оформлюються </w:t>
      </w:r>
      <w:r>
        <w:rPr>
          <w:rFonts w:eastAsia="Times New Roman"/>
          <w:color w:val="000000"/>
          <w:sz w:val="28"/>
          <w:szCs w:val="28"/>
        </w:rPr>
        <w:t xml:space="preserve">при </w:t>
      </w:r>
      <w:r>
        <w:rPr>
          <w:rFonts w:eastAsia="Times New Roman"/>
          <w:color w:val="000000"/>
          <w:sz w:val="28"/>
          <w:szCs w:val="28"/>
          <w:lang w:val="uk-UA"/>
        </w:rPr>
        <w:t xml:space="preserve">підготовці робіт. Матеріали видання узгоджені з </w:t>
      </w:r>
      <w:r>
        <w:rPr>
          <w:rFonts w:eastAsia="Times New Roman"/>
          <w:color w:val="000000"/>
          <w:sz w:val="28"/>
          <w:szCs w:val="28"/>
        </w:rPr>
        <w:t>чин</w:t>
      </w:r>
      <w:r w:rsidR="00391BBE">
        <w:rPr>
          <w:rFonts w:eastAsia="Times New Roman"/>
          <w:color w:val="000000"/>
          <w:sz w:val="28"/>
          <w:szCs w:val="28"/>
          <w:lang w:val="uk-UA"/>
        </w:rPr>
        <w:t xml:space="preserve"> </w:t>
      </w:r>
      <w:r>
        <w:rPr>
          <w:rFonts w:eastAsia="Times New Roman"/>
          <w:color w:val="000000"/>
          <w:sz w:val="28"/>
          <w:szCs w:val="28"/>
        </w:rPr>
        <w:t xml:space="preserve">ними </w:t>
      </w:r>
      <w:r>
        <w:rPr>
          <w:rFonts w:eastAsia="Times New Roman"/>
          <w:color w:val="000000"/>
          <w:sz w:val="28"/>
          <w:szCs w:val="28"/>
          <w:lang w:val="uk-UA"/>
        </w:rPr>
        <w:t xml:space="preserve">нормативними </w:t>
      </w:r>
      <w:r>
        <w:rPr>
          <w:rFonts w:eastAsia="Times New Roman"/>
          <w:color w:val="000000"/>
          <w:sz w:val="28"/>
          <w:szCs w:val="28"/>
        </w:rPr>
        <w:t xml:space="preserve">документами </w:t>
      </w:r>
      <w:r>
        <w:rPr>
          <w:rFonts w:eastAsia="Times New Roman"/>
          <w:color w:val="000000"/>
          <w:sz w:val="28"/>
          <w:szCs w:val="28"/>
          <w:lang w:val="uk-UA"/>
        </w:rPr>
        <w:t>щодо орга</w:t>
      </w:r>
      <w:r w:rsidR="005C4C8A">
        <w:rPr>
          <w:rFonts w:eastAsia="Times New Roman"/>
          <w:color w:val="000000"/>
          <w:sz w:val="28"/>
          <w:szCs w:val="28"/>
          <w:lang w:val="uk-UA"/>
        </w:rPr>
        <w:t>нізації процесу атестації випус</w:t>
      </w:r>
      <w:r>
        <w:rPr>
          <w:rFonts w:eastAsia="Times New Roman"/>
          <w:color w:val="000000"/>
          <w:sz w:val="28"/>
          <w:szCs w:val="28"/>
          <w:lang w:val="uk-UA"/>
        </w:rPr>
        <w:t>кників.</w:t>
      </w:r>
    </w:p>
    <w:p w14:paraId="31382B79" w14:textId="77777777" w:rsidR="00551D32" w:rsidRPr="005C4C8A" w:rsidRDefault="00551D32" w:rsidP="005C4C8A">
      <w:pPr>
        <w:shd w:val="clear" w:color="auto" w:fill="FFFFFF"/>
        <w:ind w:firstLine="851"/>
        <w:jc w:val="both"/>
        <w:rPr>
          <w:sz w:val="24"/>
          <w:szCs w:val="24"/>
          <w:lang w:val="uk-UA"/>
        </w:rPr>
      </w:pPr>
      <w:r>
        <w:rPr>
          <w:rFonts w:eastAsia="Times New Roman"/>
          <w:color w:val="000000"/>
          <w:sz w:val="28"/>
          <w:szCs w:val="28"/>
          <w:lang w:val="uk-UA"/>
        </w:rPr>
        <w:t xml:space="preserve">Методичні вказівки адресовані, </w:t>
      </w:r>
      <w:r w:rsidRPr="005C4C8A">
        <w:rPr>
          <w:rFonts w:eastAsia="Times New Roman"/>
          <w:color w:val="000000"/>
          <w:sz w:val="28"/>
          <w:szCs w:val="28"/>
          <w:lang w:val="uk-UA"/>
        </w:rPr>
        <w:t xml:space="preserve">перш за все, студентам </w:t>
      </w:r>
      <w:r w:rsidR="00867AF0">
        <w:rPr>
          <w:rFonts w:eastAsia="Times New Roman"/>
          <w:color w:val="000000"/>
          <w:sz w:val="28"/>
          <w:szCs w:val="28"/>
          <w:lang w:val="uk-UA"/>
        </w:rPr>
        <w:t>що навчаються за напрямом підготовки 050103 «Програмна інженерія»</w:t>
      </w:r>
      <w:r>
        <w:rPr>
          <w:rFonts w:eastAsia="Times New Roman"/>
          <w:color w:val="000000"/>
          <w:sz w:val="28"/>
          <w:szCs w:val="28"/>
          <w:lang w:val="uk-UA"/>
        </w:rPr>
        <w:t xml:space="preserve"> </w:t>
      </w:r>
      <w:r w:rsidRPr="005C4C8A">
        <w:rPr>
          <w:rFonts w:eastAsia="Times New Roman"/>
          <w:color w:val="000000"/>
          <w:sz w:val="28"/>
          <w:szCs w:val="28"/>
          <w:lang w:val="uk-UA"/>
        </w:rPr>
        <w:t xml:space="preserve">для </w:t>
      </w:r>
      <w:r>
        <w:rPr>
          <w:rFonts w:eastAsia="Times New Roman"/>
          <w:color w:val="000000"/>
          <w:sz w:val="28"/>
          <w:szCs w:val="28"/>
          <w:lang w:val="uk-UA"/>
        </w:rPr>
        <w:t xml:space="preserve">надання допомоги </w:t>
      </w:r>
      <w:r w:rsidRPr="005C4C8A">
        <w:rPr>
          <w:rFonts w:eastAsia="Times New Roman"/>
          <w:color w:val="000000"/>
          <w:sz w:val="28"/>
          <w:szCs w:val="28"/>
          <w:lang w:val="uk-UA"/>
        </w:rPr>
        <w:t xml:space="preserve">у </w:t>
      </w:r>
      <w:r>
        <w:rPr>
          <w:rFonts w:eastAsia="Times New Roman"/>
          <w:color w:val="000000"/>
          <w:sz w:val="28"/>
          <w:szCs w:val="28"/>
          <w:lang w:val="uk-UA"/>
        </w:rPr>
        <w:t xml:space="preserve">підготовці </w:t>
      </w:r>
      <w:r w:rsidRPr="005C4C8A">
        <w:rPr>
          <w:rFonts w:eastAsia="Times New Roman"/>
          <w:color w:val="000000"/>
          <w:sz w:val="28"/>
          <w:szCs w:val="28"/>
          <w:lang w:val="uk-UA"/>
        </w:rPr>
        <w:t xml:space="preserve">та </w:t>
      </w:r>
      <w:r w:rsidR="005C4C8A">
        <w:rPr>
          <w:rFonts w:eastAsia="Times New Roman"/>
          <w:color w:val="000000"/>
          <w:sz w:val="28"/>
          <w:szCs w:val="28"/>
          <w:lang w:val="uk-UA"/>
        </w:rPr>
        <w:t>захисті ква</w:t>
      </w:r>
      <w:r>
        <w:rPr>
          <w:rFonts w:eastAsia="Times New Roman"/>
          <w:color w:val="000000"/>
          <w:sz w:val="28"/>
          <w:szCs w:val="28"/>
          <w:lang w:val="uk-UA"/>
        </w:rPr>
        <w:t xml:space="preserve">ліфікаційних робіт, </w:t>
      </w:r>
      <w:r w:rsidRPr="005C4C8A">
        <w:rPr>
          <w:rFonts w:eastAsia="Times New Roman"/>
          <w:color w:val="000000"/>
          <w:sz w:val="28"/>
          <w:szCs w:val="28"/>
          <w:lang w:val="uk-UA"/>
        </w:rPr>
        <w:t xml:space="preserve">а </w:t>
      </w:r>
      <w:r>
        <w:rPr>
          <w:rFonts w:eastAsia="Times New Roman"/>
          <w:color w:val="000000"/>
          <w:sz w:val="28"/>
          <w:szCs w:val="28"/>
          <w:lang w:val="uk-UA"/>
        </w:rPr>
        <w:t xml:space="preserve">також викладачам </w:t>
      </w:r>
      <w:r w:rsidRPr="005C4C8A">
        <w:rPr>
          <w:rFonts w:eastAsia="Times New Roman"/>
          <w:color w:val="000000"/>
          <w:sz w:val="28"/>
          <w:szCs w:val="28"/>
          <w:lang w:val="uk-UA"/>
        </w:rPr>
        <w:t xml:space="preserve">для </w:t>
      </w:r>
      <w:r w:rsidR="005C4C8A">
        <w:rPr>
          <w:rFonts w:eastAsia="Times New Roman"/>
          <w:color w:val="000000"/>
          <w:sz w:val="28"/>
          <w:szCs w:val="28"/>
          <w:lang w:val="uk-UA"/>
        </w:rPr>
        <w:t>організації наукового керівницт</w:t>
      </w:r>
      <w:r>
        <w:rPr>
          <w:rFonts w:eastAsia="Times New Roman"/>
          <w:color w:val="000000"/>
          <w:sz w:val="28"/>
          <w:szCs w:val="28"/>
          <w:lang w:val="uk-UA"/>
        </w:rPr>
        <w:t xml:space="preserve">ва випускними </w:t>
      </w:r>
      <w:r w:rsidRPr="005C4C8A">
        <w:rPr>
          <w:rFonts w:eastAsia="Times New Roman"/>
          <w:color w:val="000000"/>
          <w:sz w:val="28"/>
          <w:szCs w:val="28"/>
          <w:lang w:val="uk-UA"/>
        </w:rPr>
        <w:t xml:space="preserve">роботами </w:t>
      </w:r>
      <w:r>
        <w:rPr>
          <w:rFonts w:eastAsia="Times New Roman"/>
          <w:color w:val="000000"/>
          <w:sz w:val="28"/>
          <w:szCs w:val="28"/>
          <w:lang w:val="uk-UA"/>
        </w:rPr>
        <w:t xml:space="preserve">бакалаврів </w:t>
      </w:r>
      <w:r w:rsidRPr="005C4C8A">
        <w:rPr>
          <w:rFonts w:eastAsia="Times New Roman"/>
          <w:color w:val="000000"/>
          <w:sz w:val="28"/>
          <w:szCs w:val="28"/>
          <w:lang w:val="uk-UA"/>
        </w:rPr>
        <w:t xml:space="preserve">та </w:t>
      </w:r>
      <w:r>
        <w:rPr>
          <w:rFonts w:eastAsia="Times New Roman"/>
          <w:color w:val="000000"/>
          <w:sz w:val="28"/>
          <w:szCs w:val="28"/>
          <w:lang w:val="uk-UA"/>
        </w:rPr>
        <w:t>спеціалістів.</w:t>
      </w:r>
    </w:p>
    <w:p w14:paraId="52E88E82" w14:textId="77777777" w:rsidR="00F067F7" w:rsidRPr="005C4C8A" w:rsidRDefault="00F067F7" w:rsidP="005C4C8A">
      <w:pPr>
        <w:widowControl/>
        <w:autoSpaceDE/>
        <w:autoSpaceDN/>
        <w:adjustRightInd/>
        <w:spacing w:after="200" w:line="276" w:lineRule="auto"/>
        <w:jc w:val="both"/>
        <w:rPr>
          <w:color w:val="000000"/>
          <w:sz w:val="24"/>
          <w:szCs w:val="24"/>
          <w:lang w:val="uk-UA"/>
        </w:rPr>
      </w:pPr>
      <w:r w:rsidRPr="005C4C8A">
        <w:rPr>
          <w:color w:val="000000"/>
          <w:sz w:val="24"/>
          <w:szCs w:val="24"/>
          <w:lang w:val="uk-UA"/>
        </w:rPr>
        <w:br w:type="page"/>
      </w:r>
    </w:p>
    <w:p w14:paraId="3EAFEAFE" w14:textId="77777777" w:rsidR="00551D32" w:rsidRPr="005C4C8A" w:rsidRDefault="00551D32" w:rsidP="005C4C8A">
      <w:pPr>
        <w:shd w:val="clear" w:color="auto" w:fill="FFFFFF"/>
        <w:jc w:val="both"/>
        <w:rPr>
          <w:sz w:val="24"/>
          <w:szCs w:val="24"/>
          <w:lang w:val="uk-UA"/>
        </w:rPr>
      </w:pPr>
    </w:p>
    <w:p w14:paraId="7DD6DCF9" w14:textId="77777777" w:rsidR="00551D32" w:rsidRPr="00B312C1" w:rsidRDefault="00551D32" w:rsidP="005C4C8A">
      <w:pPr>
        <w:pStyle w:val="aa"/>
        <w:numPr>
          <w:ilvl w:val="0"/>
          <w:numId w:val="1"/>
        </w:numPr>
        <w:shd w:val="clear" w:color="auto" w:fill="FFFFFF"/>
        <w:jc w:val="center"/>
        <w:rPr>
          <w:rFonts w:eastAsia="Times New Roman"/>
          <w:b/>
          <w:bCs/>
          <w:color w:val="000000"/>
          <w:sz w:val="28"/>
          <w:szCs w:val="28"/>
          <w:lang w:val="uk-UA"/>
        </w:rPr>
      </w:pPr>
      <w:r w:rsidRPr="00B312C1">
        <w:rPr>
          <w:rFonts w:eastAsia="Times New Roman"/>
          <w:b/>
          <w:bCs/>
          <w:color w:val="000000"/>
          <w:sz w:val="28"/>
          <w:szCs w:val="28"/>
          <w:lang w:val="uk-UA"/>
        </w:rPr>
        <w:t xml:space="preserve">ВИБІР </w:t>
      </w:r>
      <w:r w:rsidRPr="003F23E8">
        <w:rPr>
          <w:rFonts w:eastAsia="Times New Roman"/>
          <w:b/>
          <w:bCs/>
          <w:color w:val="000000"/>
          <w:sz w:val="28"/>
          <w:szCs w:val="28"/>
          <w:lang w:val="uk-UA"/>
        </w:rPr>
        <w:t xml:space="preserve">І </w:t>
      </w:r>
      <w:r w:rsidRPr="00B312C1">
        <w:rPr>
          <w:rFonts w:eastAsia="Times New Roman"/>
          <w:b/>
          <w:bCs/>
          <w:color w:val="000000"/>
          <w:sz w:val="28"/>
          <w:szCs w:val="28"/>
          <w:lang w:val="uk-UA"/>
        </w:rPr>
        <w:t xml:space="preserve">ЗАТВЕРДЖЕННЯ </w:t>
      </w:r>
      <w:r w:rsidRPr="003F23E8">
        <w:rPr>
          <w:rFonts w:eastAsia="Times New Roman"/>
          <w:b/>
          <w:bCs/>
          <w:color w:val="000000"/>
          <w:sz w:val="28"/>
          <w:szCs w:val="28"/>
          <w:lang w:val="uk-UA"/>
        </w:rPr>
        <w:t xml:space="preserve">ТЕМИ ТА </w:t>
      </w:r>
      <w:r w:rsidRPr="00B312C1">
        <w:rPr>
          <w:rFonts w:eastAsia="Times New Roman"/>
          <w:b/>
          <w:bCs/>
          <w:color w:val="000000"/>
          <w:sz w:val="28"/>
          <w:szCs w:val="28"/>
          <w:lang w:val="uk-UA"/>
        </w:rPr>
        <w:t>КЕРІВНИКА КВАЛІФІКАЦІЙНОЇ РОБОТИ</w:t>
      </w:r>
    </w:p>
    <w:p w14:paraId="36E84055" w14:textId="77777777" w:rsidR="00B312C1" w:rsidRPr="003F23E8" w:rsidRDefault="00B312C1" w:rsidP="005C4C8A">
      <w:pPr>
        <w:pStyle w:val="aa"/>
        <w:shd w:val="clear" w:color="auto" w:fill="FFFFFF"/>
        <w:jc w:val="both"/>
        <w:rPr>
          <w:sz w:val="24"/>
          <w:szCs w:val="24"/>
          <w:lang w:val="uk-UA"/>
        </w:rPr>
      </w:pPr>
    </w:p>
    <w:p w14:paraId="06F8CABC" w14:textId="77777777" w:rsidR="00551D32" w:rsidRPr="003F23E8" w:rsidRDefault="00551D32" w:rsidP="00581584">
      <w:pPr>
        <w:shd w:val="clear" w:color="auto" w:fill="FFFFFF"/>
        <w:ind w:firstLine="709"/>
        <w:jc w:val="both"/>
        <w:rPr>
          <w:sz w:val="24"/>
          <w:szCs w:val="24"/>
          <w:lang w:val="uk-UA"/>
        </w:rPr>
      </w:pPr>
      <w:r w:rsidRPr="003F23E8">
        <w:rPr>
          <w:rFonts w:eastAsia="Times New Roman"/>
          <w:b/>
          <w:bCs/>
          <w:i/>
          <w:iCs/>
          <w:color w:val="000000"/>
          <w:sz w:val="28"/>
          <w:szCs w:val="28"/>
          <w:lang w:val="uk-UA"/>
        </w:rPr>
        <w:t xml:space="preserve">Тематика </w:t>
      </w:r>
      <w:r>
        <w:rPr>
          <w:rFonts w:eastAsia="Times New Roman"/>
          <w:b/>
          <w:bCs/>
          <w:i/>
          <w:iCs/>
          <w:color w:val="000000"/>
          <w:sz w:val="28"/>
          <w:szCs w:val="28"/>
          <w:lang w:val="uk-UA"/>
        </w:rPr>
        <w:t xml:space="preserve">кваліфікаційних робіт </w:t>
      </w:r>
      <w:r>
        <w:rPr>
          <w:rFonts w:eastAsia="Times New Roman"/>
          <w:color w:val="000000"/>
          <w:sz w:val="28"/>
          <w:szCs w:val="28"/>
          <w:lang w:val="uk-UA"/>
        </w:rPr>
        <w:t xml:space="preserve">розробляється </w:t>
      </w:r>
      <w:r w:rsidRPr="003F23E8">
        <w:rPr>
          <w:rFonts w:eastAsia="Times New Roman"/>
          <w:color w:val="000000"/>
          <w:sz w:val="28"/>
          <w:szCs w:val="28"/>
          <w:lang w:val="uk-UA"/>
        </w:rPr>
        <w:t xml:space="preserve">та </w:t>
      </w:r>
      <w:r w:rsidR="005C4C8A">
        <w:rPr>
          <w:rFonts w:eastAsia="Times New Roman"/>
          <w:color w:val="000000"/>
          <w:sz w:val="28"/>
          <w:szCs w:val="28"/>
          <w:lang w:val="uk-UA"/>
        </w:rPr>
        <w:t>щорічно оновлю</w:t>
      </w:r>
      <w:r>
        <w:rPr>
          <w:rFonts w:eastAsia="Times New Roman"/>
          <w:color w:val="000000"/>
          <w:sz w:val="28"/>
          <w:szCs w:val="28"/>
          <w:lang w:val="uk-UA"/>
        </w:rPr>
        <w:t xml:space="preserve">ється </w:t>
      </w:r>
      <w:r w:rsidRPr="003F23E8">
        <w:rPr>
          <w:rFonts w:eastAsia="Times New Roman"/>
          <w:color w:val="000000"/>
          <w:sz w:val="28"/>
          <w:szCs w:val="28"/>
          <w:lang w:val="uk-UA"/>
        </w:rPr>
        <w:t xml:space="preserve">кафедрою </w:t>
      </w:r>
      <w:r w:rsidR="00391BBE" w:rsidRPr="00F94F8D">
        <w:rPr>
          <w:rFonts w:eastAsia="Times New Roman"/>
          <w:color w:val="000000"/>
          <w:sz w:val="28"/>
          <w:szCs w:val="28"/>
          <w:lang w:val="uk-UA"/>
        </w:rPr>
        <w:t>кафедри</w:t>
      </w:r>
      <w:r w:rsidR="00391BBE">
        <w:rPr>
          <w:rFonts w:eastAsia="Times New Roman"/>
          <w:color w:val="000000"/>
          <w:sz w:val="28"/>
          <w:szCs w:val="28"/>
          <w:lang w:val="uk-UA"/>
        </w:rPr>
        <w:t xml:space="preserve"> прикладної</w:t>
      </w:r>
      <w:r w:rsidR="00391BBE" w:rsidRPr="003F23E8">
        <w:rPr>
          <w:rFonts w:eastAsia="Times New Roman"/>
          <w:color w:val="000000"/>
          <w:sz w:val="28"/>
          <w:szCs w:val="28"/>
          <w:lang w:val="uk-UA"/>
        </w:rPr>
        <w:t xml:space="preserve"> </w:t>
      </w:r>
      <w:r w:rsidR="00391BBE">
        <w:rPr>
          <w:rFonts w:eastAsia="Times New Roman"/>
          <w:color w:val="000000"/>
          <w:sz w:val="28"/>
          <w:szCs w:val="28"/>
          <w:lang w:val="uk-UA"/>
        </w:rPr>
        <w:t xml:space="preserve">математики і </w:t>
      </w:r>
      <w:r w:rsidR="00391BBE" w:rsidRPr="00F94F8D">
        <w:rPr>
          <w:rFonts w:eastAsia="Times New Roman"/>
          <w:color w:val="000000"/>
          <w:sz w:val="28"/>
          <w:szCs w:val="28"/>
          <w:lang w:val="uk-UA"/>
        </w:rPr>
        <w:t>інформатики</w:t>
      </w:r>
      <w:r w:rsidR="00391BBE">
        <w:rPr>
          <w:rFonts w:eastAsia="Times New Roman"/>
          <w:color w:val="000000"/>
          <w:sz w:val="28"/>
          <w:szCs w:val="28"/>
          <w:lang w:val="uk-UA"/>
        </w:rPr>
        <w:t xml:space="preserve"> </w:t>
      </w:r>
      <w:r>
        <w:rPr>
          <w:rFonts w:eastAsia="Times New Roman"/>
          <w:color w:val="000000"/>
          <w:sz w:val="28"/>
          <w:szCs w:val="28"/>
          <w:lang w:val="uk-UA"/>
        </w:rPr>
        <w:t>з</w:t>
      </w:r>
      <w:r w:rsidR="005C4C8A">
        <w:rPr>
          <w:rFonts w:eastAsia="Times New Roman"/>
          <w:color w:val="000000"/>
          <w:sz w:val="28"/>
          <w:szCs w:val="28"/>
          <w:lang w:val="uk-UA"/>
        </w:rPr>
        <w:t xml:space="preserve"> </w:t>
      </w:r>
      <w:r w:rsidR="00391BBE">
        <w:rPr>
          <w:rFonts w:eastAsia="Times New Roman"/>
          <w:color w:val="000000"/>
          <w:sz w:val="28"/>
          <w:szCs w:val="28"/>
          <w:lang w:val="uk-UA"/>
        </w:rPr>
        <w:t>у</w:t>
      </w:r>
      <w:r w:rsidR="005C4C8A">
        <w:rPr>
          <w:rFonts w:eastAsia="Times New Roman"/>
          <w:color w:val="000000"/>
          <w:sz w:val="28"/>
          <w:szCs w:val="28"/>
          <w:lang w:val="uk-UA"/>
        </w:rPr>
        <w:t>рахуванням замовлень організа</w:t>
      </w:r>
      <w:r>
        <w:rPr>
          <w:rFonts w:eastAsia="Times New Roman"/>
          <w:color w:val="000000"/>
          <w:sz w:val="28"/>
          <w:szCs w:val="28"/>
          <w:lang w:val="uk-UA"/>
        </w:rPr>
        <w:t xml:space="preserve">цій </w:t>
      </w:r>
      <w:r w:rsidRPr="003F23E8">
        <w:rPr>
          <w:rFonts w:eastAsia="Times New Roman"/>
          <w:color w:val="000000"/>
          <w:sz w:val="28"/>
          <w:szCs w:val="28"/>
          <w:lang w:val="uk-UA"/>
        </w:rPr>
        <w:t xml:space="preserve">та </w:t>
      </w:r>
      <w:r>
        <w:rPr>
          <w:rFonts w:eastAsia="Times New Roman"/>
          <w:color w:val="000000"/>
          <w:sz w:val="28"/>
          <w:szCs w:val="28"/>
          <w:lang w:val="uk-UA"/>
        </w:rPr>
        <w:t>установ.</w:t>
      </w:r>
    </w:p>
    <w:p w14:paraId="11863736" w14:textId="77777777" w:rsidR="00551D32" w:rsidRDefault="00551D32" w:rsidP="005C4C8A">
      <w:pPr>
        <w:shd w:val="clear" w:color="auto" w:fill="FFFFFF"/>
        <w:ind w:firstLine="709"/>
        <w:jc w:val="both"/>
        <w:rPr>
          <w:rFonts w:eastAsia="Times New Roman"/>
          <w:color w:val="000000"/>
          <w:sz w:val="28"/>
          <w:szCs w:val="28"/>
          <w:lang w:val="uk-UA"/>
        </w:rPr>
      </w:pPr>
      <w:r>
        <w:rPr>
          <w:rFonts w:eastAsia="Times New Roman"/>
          <w:color w:val="000000"/>
          <w:sz w:val="28"/>
          <w:szCs w:val="28"/>
        </w:rPr>
        <w:t xml:space="preserve">Студенту </w:t>
      </w:r>
      <w:r>
        <w:rPr>
          <w:rFonts w:eastAsia="Times New Roman"/>
          <w:color w:val="000000"/>
          <w:sz w:val="28"/>
          <w:szCs w:val="28"/>
          <w:lang w:val="uk-UA"/>
        </w:rPr>
        <w:t xml:space="preserve">надається </w:t>
      </w:r>
      <w:r>
        <w:rPr>
          <w:rFonts w:eastAsia="Times New Roman"/>
          <w:color w:val="000000"/>
          <w:sz w:val="28"/>
          <w:szCs w:val="28"/>
        </w:rPr>
        <w:t xml:space="preserve">право </w:t>
      </w:r>
      <w:r>
        <w:rPr>
          <w:rFonts w:eastAsia="Times New Roman"/>
          <w:color w:val="000000"/>
          <w:sz w:val="28"/>
          <w:szCs w:val="28"/>
          <w:lang w:val="uk-UA"/>
        </w:rPr>
        <w:t xml:space="preserve">самостійно </w:t>
      </w:r>
      <w:r>
        <w:rPr>
          <w:rFonts w:eastAsia="Times New Roman"/>
          <w:color w:val="000000"/>
          <w:sz w:val="28"/>
          <w:szCs w:val="28"/>
        </w:rPr>
        <w:t xml:space="preserve">обрати тему </w:t>
      </w:r>
      <w:r>
        <w:rPr>
          <w:rFonts w:eastAsia="Times New Roman"/>
          <w:color w:val="000000"/>
          <w:sz w:val="28"/>
          <w:szCs w:val="28"/>
          <w:lang w:val="uk-UA"/>
        </w:rPr>
        <w:t xml:space="preserve">кваліфікаційної </w:t>
      </w:r>
      <w:r>
        <w:rPr>
          <w:rFonts w:eastAsia="Times New Roman"/>
          <w:color w:val="000000"/>
          <w:sz w:val="28"/>
          <w:szCs w:val="28"/>
        </w:rPr>
        <w:t xml:space="preserve">робота </w:t>
      </w:r>
      <w:r>
        <w:rPr>
          <w:rFonts w:eastAsia="Times New Roman"/>
          <w:color w:val="000000"/>
          <w:sz w:val="28"/>
          <w:szCs w:val="28"/>
          <w:lang w:val="uk-UA"/>
        </w:rPr>
        <w:t xml:space="preserve">з запропонованого </w:t>
      </w:r>
      <w:r>
        <w:rPr>
          <w:rFonts w:eastAsia="Times New Roman"/>
          <w:color w:val="000000"/>
          <w:sz w:val="28"/>
          <w:szCs w:val="28"/>
        </w:rPr>
        <w:t xml:space="preserve">кафедрою </w:t>
      </w:r>
      <w:r>
        <w:rPr>
          <w:rFonts w:eastAsia="Times New Roman"/>
          <w:color w:val="000000"/>
          <w:sz w:val="28"/>
          <w:szCs w:val="28"/>
          <w:lang w:val="uk-UA"/>
        </w:rPr>
        <w:t xml:space="preserve">переліку або запропонувати </w:t>
      </w:r>
      <w:r>
        <w:rPr>
          <w:rFonts w:eastAsia="Times New Roman"/>
          <w:color w:val="000000"/>
          <w:sz w:val="28"/>
          <w:szCs w:val="28"/>
        </w:rPr>
        <w:t xml:space="preserve">свою з </w:t>
      </w:r>
      <w:r w:rsidR="00757CAA">
        <w:rPr>
          <w:rFonts w:eastAsia="Times New Roman"/>
          <w:color w:val="000000"/>
          <w:sz w:val="28"/>
          <w:szCs w:val="28"/>
          <w:lang w:val="uk-UA"/>
        </w:rPr>
        <w:t>обґрунтуванням</w:t>
      </w:r>
      <w:r>
        <w:rPr>
          <w:rFonts w:eastAsia="Times New Roman"/>
          <w:color w:val="000000"/>
          <w:sz w:val="28"/>
          <w:szCs w:val="28"/>
          <w:lang w:val="uk-UA"/>
        </w:rPr>
        <w:t xml:space="preserve"> доцільності її розробки. Назва кваліфікаційної</w:t>
      </w:r>
      <w:r w:rsidR="005C4C8A">
        <w:rPr>
          <w:rFonts w:eastAsia="Times New Roman"/>
          <w:color w:val="000000"/>
          <w:sz w:val="28"/>
          <w:szCs w:val="28"/>
          <w:lang w:val="uk-UA"/>
        </w:rPr>
        <w:t xml:space="preserve"> </w:t>
      </w:r>
      <w:r>
        <w:rPr>
          <w:rFonts w:eastAsia="Times New Roman"/>
          <w:color w:val="000000"/>
          <w:sz w:val="28"/>
          <w:szCs w:val="28"/>
          <w:lang w:val="uk-UA"/>
        </w:rPr>
        <w:t xml:space="preserve">роботи </w:t>
      </w:r>
      <w:r w:rsidRPr="00E11C6F">
        <w:rPr>
          <w:rFonts w:eastAsia="Times New Roman"/>
          <w:color w:val="000000"/>
          <w:sz w:val="28"/>
          <w:szCs w:val="28"/>
          <w:lang w:val="uk-UA"/>
        </w:rPr>
        <w:t xml:space="preserve">повинна бути короткою, </w:t>
      </w:r>
      <w:r>
        <w:rPr>
          <w:rFonts w:eastAsia="Times New Roman"/>
          <w:color w:val="000000"/>
          <w:sz w:val="28"/>
          <w:szCs w:val="28"/>
          <w:lang w:val="uk-UA"/>
        </w:rPr>
        <w:t xml:space="preserve">відповідати обраній спеціальності </w:t>
      </w:r>
      <w:r w:rsidRPr="00E11C6F">
        <w:rPr>
          <w:rFonts w:eastAsia="Times New Roman"/>
          <w:color w:val="000000"/>
          <w:sz w:val="28"/>
          <w:szCs w:val="28"/>
          <w:lang w:val="uk-UA"/>
        </w:rPr>
        <w:t xml:space="preserve">та </w:t>
      </w:r>
      <w:r w:rsidR="005C4C8A">
        <w:rPr>
          <w:rFonts w:eastAsia="Times New Roman"/>
          <w:color w:val="000000"/>
          <w:sz w:val="28"/>
          <w:szCs w:val="28"/>
          <w:lang w:val="uk-UA"/>
        </w:rPr>
        <w:t>суті проблеми, що вирі</w:t>
      </w:r>
      <w:r>
        <w:rPr>
          <w:rFonts w:eastAsia="Times New Roman"/>
          <w:color w:val="000000"/>
          <w:sz w:val="28"/>
          <w:szCs w:val="28"/>
          <w:lang w:val="uk-UA"/>
        </w:rPr>
        <w:t xml:space="preserve">шується, вказувати </w:t>
      </w:r>
      <w:r w:rsidRPr="00E11C6F">
        <w:rPr>
          <w:rFonts w:eastAsia="Times New Roman"/>
          <w:color w:val="000000"/>
          <w:sz w:val="28"/>
          <w:szCs w:val="28"/>
          <w:lang w:val="uk-UA"/>
        </w:rPr>
        <w:t>на мету робот</w:t>
      </w:r>
      <w:r w:rsidR="00391BBE">
        <w:rPr>
          <w:rFonts w:eastAsia="Times New Roman"/>
          <w:color w:val="000000"/>
          <w:sz w:val="28"/>
          <w:szCs w:val="28"/>
          <w:lang w:val="uk-UA"/>
        </w:rPr>
        <w:t>и</w:t>
      </w:r>
      <w:r w:rsidRPr="00E11C6F">
        <w:rPr>
          <w:rFonts w:eastAsia="Times New Roman"/>
          <w:color w:val="000000"/>
          <w:sz w:val="28"/>
          <w:szCs w:val="28"/>
          <w:lang w:val="uk-UA"/>
        </w:rPr>
        <w:t xml:space="preserve">. </w:t>
      </w:r>
      <w:r>
        <w:rPr>
          <w:rFonts w:eastAsia="Times New Roman"/>
          <w:color w:val="000000"/>
          <w:sz w:val="28"/>
          <w:szCs w:val="28"/>
        </w:rPr>
        <w:t xml:space="preserve">Не </w:t>
      </w:r>
      <w:r>
        <w:rPr>
          <w:rFonts w:eastAsia="Times New Roman"/>
          <w:color w:val="000000"/>
          <w:sz w:val="28"/>
          <w:szCs w:val="28"/>
          <w:lang w:val="uk-UA"/>
        </w:rPr>
        <w:t xml:space="preserve">пізніше п’ятого тижня відповідного </w:t>
      </w:r>
      <w:r>
        <w:rPr>
          <w:rFonts w:eastAsia="Times New Roman"/>
          <w:color w:val="000000"/>
          <w:sz w:val="28"/>
          <w:szCs w:val="28"/>
        </w:rPr>
        <w:t xml:space="preserve">семестру студент </w:t>
      </w:r>
      <w:r>
        <w:rPr>
          <w:rFonts w:eastAsia="Times New Roman"/>
          <w:color w:val="000000"/>
          <w:sz w:val="28"/>
          <w:szCs w:val="28"/>
          <w:lang w:val="uk-UA"/>
        </w:rPr>
        <w:t xml:space="preserve">подає </w:t>
      </w:r>
      <w:r>
        <w:rPr>
          <w:rFonts w:eastAsia="Times New Roman"/>
          <w:color w:val="000000"/>
          <w:sz w:val="28"/>
          <w:szCs w:val="28"/>
        </w:rPr>
        <w:t xml:space="preserve">на кафедру </w:t>
      </w:r>
      <w:r w:rsidR="00391BBE">
        <w:rPr>
          <w:rFonts w:eastAsia="Times New Roman"/>
          <w:color w:val="000000"/>
          <w:sz w:val="28"/>
          <w:szCs w:val="28"/>
          <w:lang w:val="uk-UA"/>
        </w:rPr>
        <w:t>прикладної</w:t>
      </w:r>
      <w:r w:rsidR="00391BBE">
        <w:rPr>
          <w:rFonts w:eastAsia="Times New Roman"/>
          <w:color w:val="000000"/>
          <w:sz w:val="28"/>
          <w:szCs w:val="28"/>
        </w:rPr>
        <w:t xml:space="preserve"> </w:t>
      </w:r>
      <w:r w:rsidR="00391BBE">
        <w:rPr>
          <w:rFonts w:eastAsia="Times New Roman"/>
          <w:color w:val="000000"/>
          <w:sz w:val="28"/>
          <w:szCs w:val="28"/>
          <w:lang w:val="uk-UA"/>
        </w:rPr>
        <w:t xml:space="preserve">математики і </w:t>
      </w:r>
      <w:r w:rsidR="00391BBE" w:rsidRPr="00F94F8D">
        <w:rPr>
          <w:rFonts w:eastAsia="Times New Roman"/>
          <w:color w:val="000000"/>
          <w:sz w:val="28"/>
          <w:szCs w:val="28"/>
          <w:lang w:val="uk-UA"/>
        </w:rPr>
        <w:t>інформатики</w:t>
      </w:r>
      <w:r>
        <w:rPr>
          <w:rFonts w:eastAsia="Times New Roman"/>
          <w:color w:val="000000"/>
          <w:sz w:val="28"/>
          <w:szCs w:val="28"/>
          <w:lang w:val="uk-UA"/>
        </w:rPr>
        <w:t xml:space="preserve"> заяву </w:t>
      </w:r>
      <w:r w:rsidR="005C4C8A">
        <w:rPr>
          <w:rFonts w:eastAsia="Times New Roman"/>
          <w:color w:val="000000"/>
          <w:sz w:val="28"/>
          <w:szCs w:val="28"/>
        </w:rPr>
        <w:t xml:space="preserve">за </w:t>
      </w:r>
      <w:r w:rsidR="005C4C8A" w:rsidRPr="00757CAA">
        <w:rPr>
          <w:rFonts w:eastAsia="Times New Roman"/>
          <w:color w:val="000000"/>
          <w:sz w:val="28"/>
          <w:szCs w:val="28"/>
          <w:lang w:val="uk-UA"/>
        </w:rPr>
        <w:t>встано</w:t>
      </w:r>
      <w:r w:rsidR="00757CAA" w:rsidRPr="00757CAA">
        <w:rPr>
          <w:rFonts w:eastAsia="Times New Roman"/>
          <w:color w:val="000000"/>
          <w:sz w:val="28"/>
          <w:szCs w:val="28"/>
          <w:lang w:val="uk-UA"/>
        </w:rPr>
        <w:t>вле</w:t>
      </w:r>
      <w:r w:rsidR="005C4C8A" w:rsidRPr="00757CAA">
        <w:rPr>
          <w:rFonts w:eastAsia="Times New Roman"/>
          <w:color w:val="000000"/>
          <w:sz w:val="28"/>
          <w:szCs w:val="28"/>
          <w:lang w:val="uk-UA"/>
        </w:rPr>
        <w:t>н</w:t>
      </w:r>
      <w:r w:rsidRPr="00757CAA">
        <w:rPr>
          <w:rFonts w:eastAsia="Times New Roman"/>
          <w:color w:val="000000"/>
          <w:sz w:val="28"/>
          <w:szCs w:val="28"/>
          <w:lang w:val="uk-UA"/>
        </w:rPr>
        <w:t>ою формою</w:t>
      </w:r>
      <w:r>
        <w:rPr>
          <w:rFonts w:eastAsia="Times New Roman"/>
          <w:color w:val="000000"/>
          <w:sz w:val="28"/>
          <w:szCs w:val="28"/>
        </w:rPr>
        <w:t xml:space="preserve"> </w:t>
      </w:r>
      <w:r w:rsidRPr="00757CAA">
        <w:rPr>
          <w:rFonts w:eastAsia="Times New Roman"/>
          <w:color w:val="000000"/>
          <w:sz w:val="28"/>
          <w:szCs w:val="28"/>
          <w:lang w:val="uk-UA"/>
        </w:rPr>
        <w:t>(додаток</w:t>
      </w:r>
      <w:r>
        <w:rPr>
          <w:rFonts w:eastAsia="Times New Roman"/>
          <w:color w:val="000000"/>
          <w:sz w:val="28"/>
          <w:szCs w:val="28"/>
        </w:rPr>
        <w:t xml:space="preserve"> А).</w:t>
      </w:r>
    </w:p>
    <w:p w14:paraId="6500CCD6" w14:textId="77777777" w:rsidR="001F6E55" w:rsidRPr="00FE6D0F" w:rsidRDefault="001F6E55" w:rsidP="001F6E55">
      <w:pPr>
        <w:shd w:val="clear" w:color="auto" w:fill="FFFFFF"/>
        <w:ind w:firstLine="709"/>
        <w:jc w:val="both"/>
        <w:rPr>
          <w:rFonts w:eastAsia="Times New Roman"/>
          <w:color w:val="000000"/>
          <w:sz w:val="28"/>
          <w:szCs w:val="28"/>
          <w:lang w:val="uk-UA"/>
        </w:rPr>
      </w:pPr>
      <w:r w:rsidRPr="001F6E55">
        <w:rPr>
          <w:rFonts w:eastAsia="Times New Roman"/>
          <w:b/>
          <w:i/>
          <w:color w:val="000000"/>
          <w:sz w:val="28"/>
          <w:szCs w:val="28"/>
          <w:lang w:val="uk-UA"/>
        </w:rPr>
        <w:t xml:space="preserve">Тематика </w:t>
      </w:r>
      <w:r w:rsidRPr="00FE6D0F">
        <w:rPr>
          <w:rFonts w:eastAsia="Times New Roman"/>
          <w:color w:val="000000"/>
          <w:sz w:val="28"/>
          <w:szCs w:val="28"/>
          <w:lang w:val="uk-UA"/>
        </w:rPr>
        <w:t>випускної кваліфікаційної роботи бакалавра</w:t>
      </w:r>
      <w:r>
        <w:rPr>
          <w:rFonts w:eastAsia="Times New Roman"/>
          <w:color w:val="000000"/>
          <w:sz w:val="28"/>
          <w:szCs w:val="28"/>
          <w:lang w:val="uk-UA"/>
        </w:rPr>
        <w:t xml:space="preserve"> (спеціаліста)</w:t>
      </w:r>
      <w:r w:rsidRPr="00FE6D0F">
        <w:rPr>
          <w:rFonts w:eastAsia="Times New Roman"/>
          <w:color w:val="000000"/>
          <w:sz w:val="28"/>
          <w:szCs w:val="28"/>
          <w:lang w:val="uk-UA"/>
        </w:rPr>
        <w:t xml:space="preserve"> має бути пов’язана зі створенням або реінжинірингом програмного засобу. Для конкретизації роботи, яку має виконати студент, формулюються тема і спеціальна частина випускної кваліфікаційної роботи бакалавра</w:t>
      </w:r>
      <w:r>
        <w:rPr>
          <w:rFonts w:eastAsia="Times New Roman"/>
          <w:color w:val="000000"/>
          <w:sz w:val="28"/>
          <w:szCs w:val="28"/>
          <w:lang w:val="uk-UA"/>
        </w:rPr>
        <w:t xml:space="preserve"> (спеціаліста)</w:t>
      </w:r>
      <w:r w:rsidRPr="00FE6D0F">
        <w:rPr>
          <w:rFonts w:eastAsia="Times New Roman"/>
          <w:color w:val="000000"/>
          <w:sz w:val="28"/>
          <w:szCs w:val="28"/>
          <w:lang w:val="uk-UA"/>
        </w:rPr>
        <w:t>. Тема роботи повинна характеризувати програмний засіб у цілому, наприклад:</w:t>
      </w:r>
    </w:p>
    <w:p w14:paraId="6ABF0CC0" w14:textId="77777777" w:rsidR="001F6E55" w:rsidRPr="00FE6D0F" w:rsidRDefault="001F6E55" w:rsidP="0092104B">
      <w:pPr>
        <w:shd w:val="clear" w:color="auto" w:fill="FFFFFF"/>
        <w:jc w:val="both"/>
        <w:rPr>
          <w:rFonts w:eastAsia="Times New Roman"/>
          <w:color w:val="000000"/>
          <w:sz w:val="28"/>
          <w:szCs w:val="28"/>
          <w:lang w:val="uk-UA"/>
        </w:rPr>
      </w:pPr>
      <w:r w:rsidRPr="00FE6D0F">
        <w:rPr>
          <w:rFonts w:eastAsia="Times New Roman"/>
          <w:color w:val="000000"/>
          <w:sz w:val="28"/>
          <w:szCs w:val="28"/>
          <w:lang w:val="uk-UA"/>
        </w:rPr>
        <w:t>«Програмна система для автоматизації обліку кадрів дитячого дошкільного закладу»</w:t>
      </w:r>
      <w:r>
        <w:rPr>
          <w:rFonts w:eastAsia="Times New Roman"/>
          <w:color w:val="000000"/>
          <w:sz w:val="28"/>
          <w:szCs w:val="28"/>
          <w:lang w:val="uk-UA"/>
        </w:rPr>
        <w:t xml:space="preserve"> </w:t>
      </w:r>
      <w:r w:rsidRPr="00FE6D0F">
        <w:rPr>
          <w:rFonts w:eastAsia="Times New Roman"/>
          <w:color w:val="000000"/>
          <w:sz w:val="28"/>
          <w:szCs w:val="28"/>
          <w:lang w:val="uk-UA"/>
        </w:rPr>
        <w:t>або</w:t>
      </w:r>
      <w:r>
        <w:rPr>
          <w:rFonts w:eastAsia="Times New Roman"/>
          <w:color w:val="000000"/>
          <w:sz w:val="28"/>
          <w:szCs w:val="28"/>
          <w:lang w:val="uk-UA"/>
        </w:rPr>
        <w:t xml:space="preserve"> </w:t>
      </w:r>
      <w:r w:rsidRPr="00FE6D0F">
        <w:rPr>
          <w:rFonts w:eastAsia="Times New Roman"/>
          <w:color w:val="000000"/>
          <w:sz w:val="28"/>
          <w:szCs w:val="28"/>
          <w:lang w:val="uk-UA"/>
        </w:rPr>
        <w:t>«Програмний додаток «Гра-вікторина» для мобільних пристроїв».</w:t>
      </w:r>
    </w:p>
    <w:p w14:paraId="3E5907E1" w14:textId="77777777" w:rsidR="001F6E55" w:rsidRPr="00FE6D0F" w:rsidRDefault="001F6E55" w:rsidP="001F6E55">
      <w:pPr>
        <w:shd w:val="clear" w:color="auto" w:fill="FFFFFF"/>
        <w:ind w:firstLine="709"/>
        <w:jc w:val="both"/>
        <w:rPr>
          <w:rFonts w:eastAsia="Times New Roman"/>
          <w:color w:val="000000"/>
          <w:sz w:val="28"/>
          <w:szCs w:val="28"/>
          <w:lang w:val="uk-UA"/>
        </w:rPr>
      </w:pPr>
      <w:r w:rsidRPr="00FE6D0F">
        <w:rPr>
          <w:rFonts w:eastAsia="Times New Roman"/>
          <w:color w:val="000000"/>
          <w:sz w:val="28"/>
          <w:szCs w:val="28"/>
          <w:lang w:val="uk-UA"/>
        </w:rPr>
        <w:t>Спеціальна частина окреслює коло задач, які має вирішити студент. В ній слід перерахувати, що саме розробляється студентом, на яких платформах, з використанням яких програмних засобів. Наприклад, спецчастина може бути сформульована наступним чином:</w:t>
      </w:r>
    </w:p>
    <w:p w14:paraId="78900C51" w14:textId="77777777" w:rsidR="001F6E55" w:rsidRPr="00FE6D0F" w:rsidRDefault="001F6E55" w:rsidP="001F6E55">
      <w:pPr>
        <w:shd w:val="clear" w:color="auto" w:fill="FFFFFF"/>
        <w:ind w:firstLine="709"/>
        <w:jc w:val="both"/>
        <w:rPr>
          <w:rFonts w:eastAsia="Times New Roman"/>
          <w:color w:val="000000"/>
          <w:sz w:val="28"/>
          <w:szCs w:val="28"/>
          <w:lang w:val="uk-UA"/>
        </w:rPr>
      </w:pPr>
      <w:r w:rsidRPr="00FE6D0F">
        <w:rPr>
          <w:rFonts w:eastAsia="Times New Roman"/>
          <w:color w:val="000000"/>
          <w:sz w:val="28"/>
          <w:szCs w:val="28"/>
          <w:lang w:val="uk-UA"/>
        </w:rPr>
        <w:t xml:space="preserve">«Розробка бази даних, інтерфейсу користувача, модулів кадрового обліку з використанням </w:t>
      </w:r>
      <w:r w:rsidRPr="00FE6D0F">
        <w:rPr>
          <w:rFonts w:eastAsia="Times New Roman"/>
          <w:color w:val="000000"/>
          <w:sz w:val="28"/>
          <w:szCs w:val="28"/>
          <w:lang w:val="en-US"/>
        </w:rPr>
        <w:t>MS</w:t>
      </w:r>
      <w:r w:rsidRPr="00FE6D0F">
        <w:rPr>
          <w:rFonts w:eastAsia="Times New Roman"/>
          <w:color w:val="000000"/>
          <w:sz w:val="28"/>
          <w:szCs w:val="28"/>
          <w:lang w:val="uk-UA"/>
        </w:rPr>
        <w:t xml:space="preserve"> </w:t>
      </w:r>
      <w:r w:rsidRPr="00FE6D0F">
        <w:rPr>
          <w:rFonts w:eastAsia="Times New Roman"/>
          <w:color w:val="000000"/>
          <w:sz w:val="28"/>
          <w:szCs w:val="28"/>
          <w:lang w:val="en-US"/>
        </w:rPr>
        <w:t>SQL</w:t>
      </w:r>
      <w:r w:rsidRPr="00FE6D0F">
        <w:rPr>
          <w:rFonts w:eastAsia="Times New Roman"/>
          <w:color w:val="000000"/>
          <w:sz w:val="28"/>
          <w:szCs w:val="28"/>
          <w:lang w:val="uk-UA"/>
        </w:rPr>
        <w:t xml:space="preserve"> </w:t>
      </w:r>
      <w:r w:rsidRPr="00FE6D0F">
        <w:rPr>
          <w:rFonts w:eastAsia="Times New Roman"/>
          <w:color w:val="000000"/>
          <w:sz w:val="28"/>
          <w:szCs w:val="28"/>
          <w:lang w:val="en-US"/>
        </w:rPr>
        <w:t>Server</w:t>
      </w:r>
      <w:r w:rsidRPr="00FE6D0F">
        <w:rPr>
          <w:rFonts w:eastAsia="Times New Roman"/>
          <w:color w:val="000000"/>
          <w:sz w:val="28"/>
          <w:szCs w:val="28"/>
          <w:lang w:val="uk-UA"/>
        </w:rPr>
        <w:t xml:space="preserve"> та </w:t>
      </w:r>
      <w:r w:rsidRPr="00FE6D0F">
        <w:rPr>
          <w:rFonts w:eastAsia="Times New Roman"/>
          <w:color w:val="000000"/>
          <w:sz w:val="28"/>
          <w:szCs w:val="28"/>
          <w:lang w:val="en-US"/>
        </w:rPr>
        <w:t>Visual</w:t>
      </w:r>
      <w:r w:rsidRPr="00FE6D0F">
        <w:rPr>
          <w:rFonts w:eastAsia="Times New Roman"/>
          <w:color w:val="000000"/>
          <w:sz w:val="28"/>
          <w:szCs w:val="28"/>
          <w:lang w:val="uk-UA"/>
        </w:rPr>
        <w:t xml:space="preserve"> </w:t>
      </w:r>
      <w:r w:rsidRPr="00FE6D0F">
        <w:rPr>
          <w:rFonts w:eastAsia="Times New Roman"/>
          <w:color w:val="000000"/>
          <w:sz w:val="28"/>
          <w:szCs w:val="28"/>
          <w:lang w:val="en-US"/>
        </w:rPr>
        <w:t>C</w:t>
      </w:r>
      <w:r w:rsidRPr="00FE6D0F">
        <w:rPr>
          <w:rFonts w:eastAsia="Times New Roman"/>
          <w:color w:val="000000"/>
          <w:sz w:val="28"/>
          <w:szCs w:val="28"/>
          <w:lang w:val="uk-UA"/>
        </w:rPr>
        <w:t>++»</w:t>
      </w:r>
      <w:r>
        <w:rPr>
          <w:rFonts w:eastAsia="Times New Roman"/>
          <w:color w:val="000000"/>
          <w:sz w:val="28"/>
          <w:szCs w:val="28"/>
          <w:lang w:val="uk-UA"/>
        </w:rPr>
        <w:t xml:space="preserve"> </w:t>
      </w:r>
      <w:r w:rsidRPr="00FE6D0F">
        <w:rPr>
          <w:rFonts w:eastAsia="Times New Roman"/>
          <w:color w:val="000000"/>
          <w:sz w:val="28"/>
          <w:szCs w:val="28"/>
          <w:lang w:val="uk-UA"/>
        </w:rPr>
        <w:t>або</w:t>
      </w:r>
      <w:r>
        <w:rPr>
          <w:rFonts w:eastAsia="Times New Roman"/>
          <w:color w:val="000000"/>
          <w:sz w:val="28"/>
          <w:szCs w:val="28"/>
          <w:lang w:val="uk-UA"/>
        </w:rPr>
        <w:t xml:space="preserve"> </w:t>
      </w:r>
      <w:r w:rsidRPr="00FE6D0F">
        <w:rPr>
          <w:rFonts w:eastAsia="Times New Roman"/>
          <w:color w:val="000000"/>
          <w:sz w:val="28"/>
          <w:szCs w:val="28"/>
          <w:lang w:val="uk-UA"/>
        </w:rPr>
        <w:t xml:space="preserve">«Реінжиніринг користувальницького інтерфейсу та програмних модулів підсистеми обліку відпусток та листків непрацездатності засобами </w:t>
      </w:r>
      <w:r w:rsidRPr="00FE6D0F">
        <w:rPr>
          <w:rFonts w:eastAsia="Times New Roman"/>
          <w:color w:val="000000"/>
          <w:sz w:val="28"/>
          <w:szCs w:val="28"/>
          <w:lang w:val="en-US"/>
        </w:rPr>
        <w:t>Visual</w:t>
      </w:r>
      <w:r w:rsidRPr="00FE6D0F">
        <w:rPr>
          <w:rFonts w:eastAsia="Times New Roman"/>
          <w:color w:val="000000"/>
          <w:sz w:val="28"/>
          <w:szCs w:val="28"/>
          <w:lang w:val="uk-UA"/>
        </w:rPr>
        <w:t xml:space="preserve"> </w:t>
      </w:r>
      <w:r w:rsidRPr="00FE6D0F">
        <w:rPr>
          <w:rFonts w:eastAsia="Times New Roman"/>
          <w:color w:val="000000"/>
          <w:sz w:val="28"/>
          <w:szCs w:val="28"/>
          <w:lang w:val="en-US"/>
        </w:rPr>
        <w:t>C</w:t>
      </w:r>
      <w:r w:rsidRPr="00FE6D0F">
        <w:rPr>
          <w:rFonts w:eastAsia="Times New Roman"/>
          <w:color w:val="000000"/>
          <w:sz w:val="28"/>
          <w:szCs w:val="28"/>
          <w:lang w:val="uk-UA"/>
        </w:rPr>
        <w:t>++».</w:t>
      </w:r>
    </w:p>
    <w:p w14:paraId="49356780" w14:textId="77777777" w:rsidR="001F6E55" w:rsidRPr="00FE6D0F" w:rsidRDefault="001F6E55" w:rsidP="001F6E55">
      <w:pPr>
        <w:shd w:val="clear" w:color="auto" w:fill="FFFFFF"/>
        <w:ind w:firstLine="709"/>
        <w:jc w:val="both"/>
        <w:rPr>
          <w:rFonts w:eastAsia="Times New Roman"/>
          <w:color w:val="000000"/>
          <w:sz w:val="28"/>
          <w:szCs w:val="28"/>
          <w:lang w:val="uk-UA"/>
        </w:rPr>
      </w:pPr>
      <w:r w:rsidRPr="00FE6D0F">
        <w:rPr>
          <w:rFonts w:eastAsia="Times New Roman"/>
          <w:color w:val="000000"/>
          <w:sz w:val="28"/>
          <w:szCs w:val="28"/>
          <w:lang w:val="uk-UA"/>
        </w:rPr>
        <w:t>Студенти можуть виконувати комплексну випускну кваліфікаційну роботу. В цьому випадку теми робіт у таких студентів співпадають, а спеціальні частини відрізняються.</w:t>
      </w:r>
    </w:p>
    <w:p w14:paraId="20D07EE1" w14:textId="77777777" w:rsidR="00551D32" w:rsidRDefault="00551D32" w:rsidP="005C4C8A">
      <w:pPr>
        <w:shd w:val="clear" w:color="auto" w:fill="FFFFFF"/>
        <w:ind w:firstLine="709"/>
        <w:jc w:val="both"/>
        <w:rPr>
          <w:sz w:val="24"/>
          <w:szCs w:val="24"/>
        </w:rPr>
      </w:pPr>
      <w:r w:rsidRPr="00B77EFD">
        <w:rPr>
          <w:bCs/>
          <w:color w:val="000000"/>
          <w:sz w:val="28"/>
          <w:szCs w:val="28"/>
        </w:rPr>
        <w:t xml:space="preserve">3 </w:t>
      </w:r>
      <w:r>
        <w:rPr>
          <w:rFonts w:eastAsia="Times New Roman"/>
          <w:color w:val="000000"/>
          <w:sz w:val="28"/>
          <w:szCs w:val="28"/>
        </w:rPr>
        <w:t>метою надання випускнику теоретично</w:t>
      </w:r>
      <w:r w:rsidR="00D07ACF">
        <w:rPr>
          <w:rFonts w:eastAsia="Times New Roman"/>
          <w:color w:val="000000"/>
          <w:sz w:val="28"/>
          <w:szCs w:val="28"/>
          <w:lang w:val="uk-UA"/>
        </w:rPr>
        <w:t>ї</w:t>
      </w:r>
      <w:r w:rsidR="00F963D6">
        <w:rPr>
          <w:rFonts w:eastAsia="Times New Roman"/>
          <w:color w:val="000000"/>
          <w:sz w:val="28"/>
          <w:szCs w:val="28"/>
        </w:rPr>
        <w:t xml:space="preserve"> та практично</w:t>
      </w:r>
      <w:r w:rsidR="00D07ACF">
        <w:rPr>
          <w:rFonts w:eastAsia="Times New Roman"/>
          <w:color w:val="000000"/>
          <w:sz w:val="28"/>
          <w:szCs w:val="28"/>
          <w:lang w:val="uk-UA"/>
        </w:rPr>
        <w:t>ї</w:t>
      </w:r>
      <w:r w:rsidR="00F963D6">
        <w:rPr>
          <w:rFonts w:eastAsia="Times New Roman"/>
          <w:color w:val="000000"/>
          <w:sz w:val="28"/>
          <w:szCs w:val="28"/>
        </w:rPr>
        <w:t xml:space="preserve"> допомоги в пе</w:t>
      </w:r>
      <w:r>
        <w:rPr>
          <w:rFonts w:eastAsia="Times New Roman"/>
          <w:color w:val="000000"/>
          <w:sz w:val="28"/>
          <w:szCs w:val="28"/>
          <w:lang w:val="uk-UA"/>
        </w:rPr>
        <w:t xml:space="preserve">ріод підготовки </w:t>
      </w:r>
      <w:r>
        <w:rPr>
          <w:rFonts w:eastAsia="Times New Roman"/>
          <w:color w:val="000000"/>
          <w:sz w:val="28"/>
          <w:szCs w:val="28"/>
        </w:rPr>
        <w:t xml:space="preserve">та написания </w:t>
      </w:r>
      <w:r>
        <w:rPr>
          <w:rFonts w:eastAsia="Times New Roman"/>
          <w:color w:val="000000"/>
          <w:sz w:val="28"/>
          <w:szCs w:val="28"/>
          <w:lang w:val="uk-UA"/>
        </w:rPr>
        <w:t>кваліфікаційної</w:t>
      </w:r>
      <w:r w:rsidR="005C4C8A">
        <w:rPr>
          <w:rFonts w:eastAsia="Times New Roman"/>
          <w:color w:val="000000"/>
          <w:sz w:val="28"/>
          <w:szCs w:val="28"/>
          <w:lang w:val="uk-UA"/>
        </w:rPr>
        <w:t xml:space="preserve"> </w:t>
      </w:r>
      <w:r>
        <w:rPr>
          <w:rFonts w:eastAsia="Times New Roman"/>
          <w:color w:val="000000"/>
          <w:sz w:val="28"/>
          <w:szCs w:val="28"/>
          <w:lang w:val="uk-UA"/>
        </w:rPr>
        <w:t xml:space="preserve">роботи </w:t>
      </w:r>
      <w:r>
        <w:rPr>
          <w:rFonts w:eastAsia="Times New Roman"/>
          <w:color w:val="000000"/>
          <w:sz w:val="28"/>
          <w:szCs w:val="28"/>
        </w:rPr>
        <w:t xml:space="preserve">кафедра </w:t>
      </w:r>
      <w:r w:rsidR="001F6E55">
        <w:rPr>
          <w:rFonts w:eastAsia="Times New Roman"/>
          <w:color w:val="000000"/>
          <w:sz w:val="28"/>
          <w:szCs w:val="28"/>
          <w:lang w:val="uk-UA"/>
        </w:rPr>
        <w:t>призначає</w:t>
      </w:r>
      <w:r>
        <w:rPr>
          <w:rFonts w:eastAsia="Times New Roman"/>
          <w:color w:val="000000"/>
          <w:sz w:val="28"/>
          <w:szCs w:val="28"/>
          <w:lang w:val="uk-UA"/>
        </w:rPr>
        <w:t xml:space="preserve"> йому </w:t>
      </w:r>
      <w:r>
        <w:rPr>
          <w:rFonts w:eastAsia="Times New Roman"/>
          <w:color w:val="000000"/>
          <w:sz w:val="28"/>
          <w:szCs w:val="28"/>
        </w:rPr>
        <w:t xml:space="preserve">наукового </w:t>
      </w:r>
      <w:r>
        <w:rPr>
          <w:rFonts w:eastAsia="Times New Roman"/>
          <w:color w:val="000000"/>
          <w:sz w:val="28"/>
          <w:szCs w:val="28"/>
          <w:lang w:val="uk-UA"/>
        </w:rPr>
        <w:t>керівника</w:t>
      </w:r>
      <w:r w:rsidR="001F6E55">
        <w:rPr>
          <w:rFonts w:eastAsia="Times New Roman"/>
          <w:color w:val="000000"/>
          <w:sz w:val="28"/>
          <w:szCs w:val="28"/>
          <w:lang w:val="uk-UA"/>
        </w:rPr>
        <w:t>, в окремих випадках для підготовки кваліфікаційної роботи може бути призначений також і науковий консультант</w:t>
      </w:r>
      <w:r>
        <w:rPr>
          <w:rFonts w:eastAsia="Times New Roman"/>
          <w:color w:val="000000"/>
          <w:sz w:val="28"/>
          <w:szCs w:val="28"/>
          <w:lang w:val="uk-UA"/>
        </w:rPr>
        <w:t xml:space="preserve">. Науковий керівник призначається завідувачем кафедри </w:t>
      </w:r>
      <w:r>
        <w:rPr>
          <w:rFonts w:eastAsia="Times New Roman"/>
          <w:color w:val="000000"/>
          <w:sz w:val="28"/>
          <w:szCs w:val="28"/>
        </w:rPr>
        <w:t xml:space="preserve">з числа </w:t>
      </w:r>
      <w:r>
        <w:rPr>
          <w:rFonts w:eastAsia="Times New Roman"/>
          <w:color w:val="000000"/>
          <w:sz w:val="28"/>
          <w:szCs w:val="28"/>
          <w:lang w:val="uk-UA"/>
        </w:rPr>
        <w:t xml:space="preserve">осіб </w:t>
      </w:r>
      <w:r>
        <w:rPr>
          <w:rFonts w:eastAsia="Times New Roman"/>
          <w:color w:val="000000"/>
          <w:sz w:val="28"/>
          <w:szCs w:val="28"/>
        </w:rPr>
        <w:t xml:space="preserve">професорсько-викладацького складу кафедри </w:t>
      </w:r>
      <w:r w:rsidR="00391BBE">
        <w:rPr>
          <w:rFonts w:eastAsia="Times New Roman"/>
          <w:color w:val="000000"/>
          <w:sz w:val="28"/>
          <w:szCs w:val="28"/>
          <w:lang w:val="uk-UA"/>
        </w:rPr>
        <w:t>прикладної</w:t>
      </w:r>
      <w:r w:rsidR="00391BBE">
        <w:rPr>
          <w:rFonts w:eastAsia="Times New Roman"/>
          <w:color w:val="000000"/>
          <w:sz w:val="28"/>
          <w:szCs w:val="28"/>
        </w:rPr>
        <w:t xml:space="preserve"> </w:t>
      </w:r>
      <w:r w:rsidR="00391BBE">
        <w:rPr>
          <w:rFonts w:eastAsia="Times New Roman"/>
          <w:color w:val="000000"/>
          <w:sz w:val="28"/>
          <w:szCs w:val="28"/>
          <w:lang w:val="uk-UA"/>
        </w:rPr>
        <w:t xml:space="preserve">математики і </w:t>
      </w:r>
      <w:r w:rsidR="00391BBE" w:rsidRPr="00F94F8D">
        <w:rPr>
          <w:rFonts w:eastAsia="Times New Roman"/>
          <w:color w:val="000000"/>
          <w:sz w:val="28"/>
          <w:szCs w:val="28"/>
          <w:lang w:val="uk-UA"/>
        </w:rPr>
        <w:t>інформатики</w:t>
      </w:r>
      <w:r>
        <w:rPr>
          <w:rFonts w:eastAsia="Times New Roman"/>
          <w:color w:val="000000"/>
          <w:sz w:val="28"/>
          <w:szCs w:val="28"/>
        </w:rPr>
        <w:t xml:space="preserve"> або </w:t>
      </w:r>
      <w:r>
        <w:rPr>
          <w:rFonts w:eastAsia="Times New Roman"/>
          <w:color w:val="000000"/>
          <w:sz w:val="28"/>
          <w:szCs w:val="28"/>
          <w:lang w:val="uk-UA"/>
        </w:rPr>
        <w:t xml:space="preserve">суміжних </w:t>
      </w:r>
      <w:r>
        <w:rPr>
          <w:rFonts w:eastAsia="Times New Roman"/>
          <w:color w:val="000000"/>
          <w:sz w:val="28"/>
          <w:szCs w:val="28"/>
        </w:rPr>
        <w:t xml:space="preserve">кафедр. Науковий </w:t>
      </w:r>
      <w:r>
        <w:rPr>
          <w:rFonts w:eastAsia="Times New Roman"/>
          <w:color w:val="000000"/>
          <w:sz w:val="28"/>
          <w:szCs w:val="28"/>
          <w:lang w:val="uk-UA"/>
        </w:rPr>
        <w:t xml:space="preserve">керівник </w:t>
      </w:r>
      <w:r>
        <w:rPr>
          <w:rFonts w:eastAsia="Times New Roman"/>
          <w:color w:val="000000"/>
          <w:sz w:val="28"/>
          <w:szCs w:val="28"/>
        </w:rPr>
        <w:t xml:space="preserve">повинен допомогти студенту визначити </w:t>
      </w:r>
      <w:r>
        <w:rPr>
          <w:rFonts w:eastAsia="Times New Roman"/>
          <w:color w:val="000000"/>
          <w:sz w:val="28"/>
          <w:szCs w:val="28"/>
          <w:lang w:val="uk-UA"/>
        </w:rPr>
        <w:t xml:space="preserve">найбільш ефективні рішення, всебічно стимулювати творчість і самостійність </w:t>
      </w:r>
      <w:r>
        <w:rPr>
          <w:rFonts w:eastAsia="Times New Roman"/>
          <w:color w:val="000000"/>
          <w:sz w:val="28"/>
          <w:szCs w:val="28"/>
        </w:rPr>
        <w:t xml:space="preserve">при </w:t>
      </w:r>
      <w:r>
        <w:rPr>
          <w:rFonts w:eastAsia="Times New Roman"/>
          <w:color w:val="000000"/>
          <w:sz w:val="28"/>
          <w:szCs w:val="28"/>
          <w:lang w:val="uk-UA"/>
        </w:rPr>
        <w:t xml:space="preserve">виконанні </w:t>
      </w:r>
      <w:r>
        <w:rPr>
          <w:rFonts w:eastAsia="Times New Roman"/>
          <w:color w:val="000000"/>
          <w:sz w:val="28"/>
          <w:szCs w:val="28"/>
        </w:rPr>
        <w:t xml:space="preserve">ним </w:t>
      </w:r>
      <w:r>
        <w:rPr>
          <w:rFonts w:eastAsia="Times New Roman"/>
          <w:color w:val="000000"/>
          <w:sz w:val="28"/>
          <w:szCs w:val="28"/>
          <w:lang w:val="uk-UA"/>
        </w:rPr>
        <w:t>кваліфікаційної</w:t>
      </w:r>
      <w:r w:rsidR="005C4C8A">
        <w:rPr>
          <w:rFonts w:eastAsia="Times New Roman"/>
          <w:color w:val="000000"/>
          <w:sz w:val="28"/>
          <w:szCs w:val="28"/>
          <w:lang w:val="uk-UA"/>
        </w:rPr>
        <w:t xml:space="preserve"> </w:t>
      </w:r>
      <w:r>
        <w:rPr>
          <w:rFonts w:eastAsia="Times New Roman"/>
          <w:color w:val="000000"/>
          <w:sz w:val="28"/>
          <w:szCs w:val="28"/>
          <w:lang w:val="uk-UA"/>
        </w:rPr>
        <w:t>роботи.</w:t>
      </w:r>
    </w:p>
    <w:p w14:paraId="79A04E5C" w14:textId="77777777" w:rsidR="00551D32" w:rsidRDefault="00551D32" w:rsidP="005C4C8A">
      <w:pPr>
        <w:shd w:val="clear" w:color="auto" w:fill="FFFFFF"/>
        <w:ind w:firstLine="709"/>
        <w:jc w:val="both"/>
        <w:rPr>
          <w:sz w:val="24"/>
          <w:szCs w:val="24"/>
        </w:rPr>
      </w:pPr>
      <w:r>
        <w:rPr>
          <w:rFonts w:eastAsia="Times New Roman"/>
          <w:b/>
          <w:bCs/>
          <w:i/>
          <w:iCs/>
          <w:color w:val="000000"/>
          <w:sz w:val="28"/>
          <w:szCs w:val="28"/>
        </w:rPr>
        <w:t xml:space="preserve">Науковий </w:t>
      </w:r>
      <w:r>
        <w:rPr>
          <w:rFonts w:eastAsia="Times New Roman"/>
          <w:b/>
          <w:bCs/>
          <w:i/>
          <w:iCs/>
          <w:color w:val="000000"/>
          <w:sz w:val="28"/>
          <w:szCs w:val="28"/>
          <w:lang w:val="uk-UA"/>
        </w:rPr>
        <w:t>керівник</w:t>
      </w:r>
      <w:r w:rsidR="00F963D6">
        <w:rPr>
          <w:rFonts w:eastAsia="Times New Roman"/>
          <w:b/>
          <w:bCs/>
          <w:i/>
          <w:iCs/>
          <w:color w:val="000000"/>
          <w:sz w:val="28"/>
          <w:szCs w:val="28"/>
          <w:lang w:val="uk-UA"/>
        </w:rPr>
        <w:t xml:space="preserve"> </w:t>
      </w:r>
      <w:r w:rsidR="00F963D6">
        <w:rPr>
          <w:rFonts w:eastAsia="Times New Roman"/>
          <w:i/>
          <w:iCs/>
          <w:color w:val="000000"/>
          <w:sz w:val="28"/>
          <w:szCs w:val="28"/>
          <w:lang w:val="uk-UA"/>
        </w:rPr>
        <w:t>кваліфікацій</w:t>
      </w:r>
      <w:r>
        <w:rPr>
          <w:rFonts w:eastAsia="Times New Roman"/>
          <w:i/>
          <w:iCs/>
          <w:color w:val="000000"/>
          <w:sz w:val="28"/>
          <w:szCs w:val="28"/>
          <w:lang w:val="uk-UA"/>
        </w:rPr>
        <w:t>ної</w:t>
      </w:r>
      <w:r w:rsidR="00F963D6">
        <w:rPr>
          <w:rFonts w:eastAsia="Times New Roman"/>
          <w:i/>
          <w:iCs/>
          <w:color w:val="000000"/>
          <w:sz w:val="28"/>
          <w:szCs w:val="28"/>
          <w:lang w:val="uk-UA"/>
        </w:rPr>
        <w:t xml:space="preserve"> </w:t>
      </w:r>
      <w:r>
        <w:rPr>
          <w:rFonts w:eastAsia="Times New Roman"/>
          <w:i/>
          <w:iCs/>
          <w:color w:val="000000"/>
          <w:sz w:val="28"/>
          <w:szCs w:val="28"/>
          <w:lang w:val="uk-UA"/>
        </w:rPr>
        <w:t>роботи:</w:t>
      </w:r>
    </w:p>
    <w:p w14:paraId="15EB0A59" w14:textId="77777777" w:rsidR="00551D32" w:rsidRDefault="00F963D6" w:rsidP="00D07ACF">
      <w:pPr>
        <w:shd w:val="clear" w:color="auto" w:fill="FFFFFF"/>
        <w:ind w:firstLine="567"/>
        <w:jc w:val="both"/>
        <w:rPr>
          <w:sz w:val="24"/>
          <w:szCs w:val="24"/>
        </w:rPr>
      </w:pPr>
      <w:r>
        <w:rPr>
          <w:b/>
          <w:bCs/>
          <w:i/>
          <w:iCs/>
          <w:color w:val="000000"/>
          <w:sz w:val="28"/>
          <w:szCs w:val="28"/>
        </w:rPr>
        <w:t>-</w:t>
      </w:r>
      <w:r w:rsidR="00D07ACF">
        <w:rPr>
          <w:b/>
          <w:bCs/>
          <w:i/>
          <w:iCs/>
          <w:color w:val="000000"/>
          <w:sz w:val="28"/>
          <w:szCs w:val="28"/>
          <w:lang w:val="uk-UA"/>
        </w:rPr>
        <w:t> </w:t>
      </w:r>
      <w:r w:rsidR="00551D32">
        <w:rPr>
          <w:rFonts w:eastAsia="Times New Roman"/>
          <w:color w:val="000000"/>
          <w:sz w:val="28"/>
          <w:szCs w:val="28"/>
          <w:lang w:val="uk-UA"/>
        </w:rPr>
        <w:t xml:space="preserve">надає практичну допомогу </w:t>
      </w:r>
      <w:r w:rsidR="00551D32">
        <w:rPr>
          <w:rFonts w:eastAsia="Times New Roman"/>
          <w:color w:val="000000"/>
          <w:sz w:val="28"/>
          <w:szCs w:val="28"/>
        </w:rPr>
        <w:t xml:space="preserve">студенту у </w:t>
      </w:r>
      <w:r w:rsidR="00551D32">
        <w:rPr>
          <w:rFonts w:eastAsia="Times New Roman"/>
          <w:color w:val="000000"/>
          <w:sz w:val="28"/>
          <w:szCs w:val="28"/>
          <w:lang w:val="uk-UA"/>
        </w:rPr>
        <w:t xml:space="preserve">виборі </w:t>
      </w:r>
      <w:r w:rsidR="00551D32">
        <w:rPr>
          <w:rFonts w:eastAsia="Times New Roman"/>
          <w:color w:val="000000"/>
          <w:sz w:val="28"/>
          <w:szCs w:val="28"/>
        </w:rPr>
        <w:t xml:space="preserve">теми </w:t>
      </w:r>
      <w:r w:rsidR="00551D32">
        <w:rPr>
          <w:rFonts w:eastAsia="Times New Roman"/>
          <w:color w:val="000000"/>
          <w:sz w:val="28"/>
          <w:szCs w:val="28"/>
          <w:lang w:val="uk-UA"/>
        </w:rPr>
        <w:t xml:space="preserve">кваліфікаційної </w:t>
      </w:r>
      <w:r w:rsidR="00551D32">
        <w:rPr>
          <w:rFonts w:eastAsia="Times New Roman"/>
          <w:color w:val="000000"/>
          <w:sz w:val="28"/>
          <w:szCs w:val="28"/>
        </w:rPr>
        <w:t>робот</w:t>
      </w:r>
      <w:r w:rsidR="00391BBE">
        <w:rPr>
          <w:rFonts w:eastAsia="Times New Roman"/>
          <w:color w:val="000000"/>
          <w:sz w:val="28"/>
          <w:szCs w:val="28"/>
          <w:lang w:val="uk-UA"/>
        </w:rPr>
        <w:t>и</w:t>
      </w:r>
      <w:r w:rsidR="00551D32">
        <w:rPr>
          <w:rFonts w:eastAsia="Times New Roman"/>
          <w:color w:val="000000"/>
          <w:sz w:val="28"/>
          <w:szCs w:val="28"/>
        </w:rPr>
        <w:t xml:space="preserve"> </w:t>
      </w:r>
      <w:r w:rsidR="00551D32">
        <w:rPr>
          <w:rFonts w:eastAsia="Times New Roman"/>
          <w:color w:val="000000"/>
          <w:sz w:val="28"/>
          <w:szCs w:val="28"/>
          <w:lang w:val="uk-UA"/>
        </w:rPr>
        <w:t xml:space="preserve">і розробці </w:t>
      </w:r>
      <w:r w:rsidR="00551D32">
        <w:rPr>
          <w:rFonts w:eastAsia="Times New Roman"/>
          <w:color w:val="000000"/>
          <w:sz w:val="28"/>
          <w:szCs w:val="28"/>
        </w:rPr>
        <w:t xml:space="preserve">плану </w:t>
      </w:r>
      <w:r w:rsidR="00551D32">
        <w:rPr>
          <w:rFonts w:eastAsia="Times New Roman"/>
          <w:color w:val="000000"/>
          <w:sz w:val="28"/>
          <w:szCs w:val="28"/>
          <w:lang w:val="uk-UA"/>
        </w:rPr>
        <w:t xml:space="preserve">її виконання </w:t>
      </w:r>
      <w:r w:rsidR="00551D32">
        <w:rPr>
          <w:rFonts w:eastAsia="Times New Roman"/>
          <w:color w:val="000000"/>
          <w:sz w:val="28"/>
          <w:szCs w:val="28"/>
        </w:rPr>
        <w:t xml:space="preserve">та </w:t>
      </w:r>
      <w:r w:rsidR="00551D32">
        <w:rPr>
          <w:rFonts w:eastAsia="Times New Roman"/>
          <w:color w:val="000000"/>
          <w:sz w:val="28"/>
          <w:szCs w:val="28"/>
          <w:lang w:val="uk-UA"/>
        </w:rPr>
        <w:t>програми відбору необхідного матеріалу;</w:t>
      </w:r>
    </w:p>
    <w:p w14:paraId="74F8B399" w14:textId="77777777" w:rsidR="00551D32" w:rsidRDefault="00F963D6" w:rsidP="00D07ACF">
      <w:pPr>
        <w:shd w:val="clear" w:color="auto" w:fill="FFFFFF"/>
        <w:ind w:firstLine="567"/>
        <w:jc w:val="both"/>
        <w:rPr>
          <w:sz w:val="24"/>
          <w:szCs w:val="24"/>
        </w:rPr>
      </w:pPr>
      <w:r>
        <w:rPr>
          <w:b/>
          <w:bCs/>
          <w:color w:val="000000"/>
          <w:sz w:val="28"/>
          <w:szCs w:val="28"/>
        </w:rPr>
        <w:t>-</w:t>
      </w:r>
      <w:r w:rsidR="00D07ACF">
        <w:rPr>
          <w:b/>
          <w:bCs/>
          <w:color w:val="000000"/>
          <w:sz w:val="28"/>
          <w:szCs w:val="28"/>
          <w:lang w:val="uk-UA"/>
        </w:rPr>
        <w:t> </w:t>
      </w:r>
      <w:r w:rsidR="00551D32">
        <w:rPr>
          <w:rFonts w:eastAsia="Times New Roman"/>
          <w:color w:val="000000"/>
          <w:sz w:val="28"/>
          <w:szCs w:val="28"/>
          <w:lang w:val="uk-UA"/>
        </w:rPr>
        <w:t xml:space="preserve">рекомендує </w:t>
      </w:r>
      <w:r w:rsidR="00551D32">
        <w:rPr>
          <w:rFonts w:eastAsia="Times New Roman"/>
          <w:color w:val="000000"/>
          <w:sz w:val="28"/>
          <w:szCs w:val="28"/>
        </w:rPr>
        <w:t xml:space="preserve">студенту </w:t>
      </w:r>
      <w:r w:rsidR="00551D32">
        <w:rPr>
          <w:rFonts w:eastAsia="Times New Roman"/>
          <w:color w:val="000000"/>
          <w:sz w:val="28"/>
          <w:szCs w:val="28"/>
          <w:lang w:val="uk-UA"/>
        </w:rPr>
        <w:t xml:space="preserve">спеціальну, нормативну літературу </w:t>
      </w:r>
      <w:r w:rsidR="00551D32">
        <w:rPr>
          <w:rFonts w:eastAsia="Times New Roman"/>
          <w:color w:val="000000"/>
          <w:sz w:val="28"/>
          <w:szCs w:val="28"/>
        </w:rPr>
        <w:t xml:space="preserve">та </w:t>
      </w:r>
      <w:r w:rsidR="005C4C8A">
        <w:rPr>
          <w:rFonts w:eastAsia="Times New Roman"/>
          <w:color w:val="000000"/>
          <w:sz w:val="28"/>
          <w:szCs w:val="28"/>
          <w:lang w:val="uk-UA"/>
        </w:rPr>
        <w:t>інформа</w:t>
      </w:r>
      <w:r w:rsidR="00551D32">
        <w:rPr>
          <w:rFonts w:eastAsia="Times New Roman"/>
          <w:color w:val="000000"/>
          <w:sz w:val="28"/>
          <w:szCs w:val="28"/>
          <w:lang w:val="uk-UA"/>
        </w:rPr>
        <w:t xml:space="preserve">ційні джерела </w:t>
      </w:r>
      <w:r w:rsidR="00551D32">
        <w:rPr>
          <w:rFonts w:eastAsia="Times New Roman"/>
          <w:color w:val="000000"/>
          <w:sz w:val="28"/>
          <w:szCs w:val="28"/>
        </w:rPr>
        <w:t xml:space="preserve">за обраною темою </w:t>
      </w:r>
      <w:r w:rsidR="00551D32">
        <w:rPr>
          <w:rFonts w:eastAsia="Times New Roman"/>
          <w:color w:val="000000"/>
          <w:sz w:val="28"/>
          <w:szCs w:val="28"/>
          <w:lang w:val="uk-UA"/>
        </w:rPr>
        <w:t>кваліфікаційної</w:t>
      </w:r>
      <w:r w:rsidR="005C4C8A">
        <w:rPr>
          <w:rFonts w:eastAsia="Times New Roman"/>
          <w:color w:val="000000"/>
          <w:sz w:val="28"/>
          <w:szCs w:val="28"/>
          <w:lang w:val="uk-UA"/>
        </w:rPr>
        <w:t xml:space="preserve"> </w:t>
      </w:r>
      <w:r w:rsidR="00551D32">
        <w:rPr>
          <w:rFonts w:eastAsia="Times New Roman"/>
          <w:color w:val="000000"/>
          <w:sz w:val="28"/>
          <w:szCs w:val="28"/>
          <w:lang w:val="uk-UA"/>
        </w:rPr>
        <w:t>роботи;</w:t>
      </w:r>
    </w:p>
    <w:p w14:paraId="040EE86D" w14:textId="77777777" w:rsidR="00551D32" w:rsidRDefault="00F963D6" w:rsidP="00D07ACF">
      <w:pPr>
        <w:shd w:val="clear" w:color="auto" w:fill="FFFFFF"/>
        <w:ind w:firstLine="567"/>
        <w:jc w:val="both"/>
        <w:rPr>
          <w:sz w:val="24"/>
          <w:szCs w:val="24"/>
        </w:rPr>
      </w:pPr>
      <w:r>
        <w:rPr>
          <w:b/>
          <w:bCs/>
          <w:color w:val="000000"/>
          <w:sz w:val="28"/>
          <w:szCs w:val="28"/>
        </w:rPr>
        <w:t>-</w:t>
      </w:r>
      <w:r w:rsidR="00D07ACF">
        <w:rPr>
          <w:b/>
          <w:bCs/>
          <w:color w:val="000000"/>
          <w:sz w:val="28"/>
          <w:szCs w:val="28"/>
          <w:lang w:val="uk-UA"/>
        </w:rPr>
        <w:t> </w:t>
      </w:r>
      <w:r w:rsidR="00551D32">
        <w:rPr>
          <w:rFonts w:eastAsia="Times New Roman"/>
          <w:color w:val="000000"/>
          <w:sz w:val="28"/>
          <w:szCs w:val="28"/>
        </w:rPr>
        <w:t xml:space="preserve">регулярно </w:t>
      </w:r>
      <w:r w:rsidR="00551D32">
        <w:rPr>
          <w:rFonts w:eastAsia="Times New Roman"/>
          <w:color w:val="000000"/>
          <w:sz w:val="28"/>
          <w:szCs w:val="28"/>
          <w:lang w:val="uk-UA"/>
        </w:rPr>
        <w:t xml:space="preserve">консультує </w:t>
      </w:r>
      <w:r w:rsidR="00551D32">
        <w:rPr>
          <w:rFonts w:eastAsia="Times New Roman"/>
          <w:color w:val="000000"/>
          <w:sz w:val="28"/>
          <w:szCs w:val="28"/>
        </w:rPr>
        <w:t xml:space="preserve">студента, а при </w:t>
      </w:r>
      <w:r w:rsidR="005C4C8A">
        <w:rPr>
          <w:rFonts w:eastAsia="Times New Roman"/>
          <w:color w:val="000000"/>
          <w:sz w:val="28"/>
          <w:szCs w:val="28"/>
          <w:lang w:val="uk-UA"/>
        </w:rPr>
        <w:t>необхідності організовує консу</w:t>
      </w:r>
      <w:r w:rsidR="00551D32">
        <w:rPr>
          <w:rFonts w:eastAsia="Times New Roman"/>
          <w:color w:val="000000"/>
          <w:sz w:val="28"/>
          <w:szCs w:val="28"/>
          <w:lang w:val="uk-UA"/>
        </w:rPr>
        <w:t xml:space="preserve">льтації </w:t>
      </w:r>
      <w:r w:rsidR="00551D32">
        <w:rPr>
          <w:rFonts w:eastAsia="Times New Roman"/>
          <w:color w:val="000000"/>
          <w:sz w:val="28"/>
          <w:szCs w:val="28"/>
        </w:rPr>
        <w:t xml:space="preserve">у </w:t>
      </w:r>
      <w:r w:rsidR="00551D32">
        <w:rPr>
          <w:rFonts w:eastAsia="Times New Roman"/>
          <w:color w:val="000000"/>
          <w:sz w:val="28"/>
          <w:szCs w:val="28"/>
          <w:lang w:val="uk-UA"/>
        </w:rPr>
        <w:t xml:space="preserve">інших викладачів </w:t>
      </w:r>
      <w:r w:rsidR="00391BBE">
        <w:rPr>
          <w:rFonts w:eastAsia="Times New Roman"/>
          <w:color w:val="000000"/>
          <w:sz w:val="28"/>
          <w:szCs w:val="28"/>
          <w:lang w:val="uk-UA"/>
        </w:rPr>
        <w:t>університету</w:t>
      </w:r>
      <w:r w:rsidR="00551D32">
        <w:rPr>
          <w:rFonts w:eastAsia="Times New Roman"/>
          <w:color w:val="000000"/>
          <w:sz w:val="28"/>
          <w:szCs w:val="28"/>
          <w:lang w:val="uk-UA"/>
        </w:rPr>
        <w:t>, контро</w:t>
      </w:r>
      <w:r>
        <w:rPr>
          <w:rFonts w:eastAsia="Times New Roman"/>
          <w:color w:val="000000"/>
          <w:sz w:val="28"/>
          <w:szCs w:val="28"/>
          <w:lang w:val="uk-UA"/>
        </w:rPr>
        <w:t>лює протягом всього періоду гра</w:t>
      </w:r>
      <w:r w:rsidR="00551D32">
        <w:rPr>
          <w:rFonts w:eastAsia="Times New Roman"/>
          <w:color w:val="000000"/>
          <w:sz w:val="28"/>
          <w:szCs w:val="28"/>
          <w:lang w:val="uk-UA"/>
        </w:rPr>
        <w:t xml:space="preserve">фік </w:t>
      </w:r>
      <w:r w:rsidR="00551D32">
        <w:rPr>
          <w:rFonts w:eastAsia="Times New Roman"/>
          <w:color w:val="000000"/>
          <w:sz w:val="28"/>
          <w:szCs w:val="28"/>
        </w:rPr>
        <w:t xml:space="preserve">виконання ним </w:t>
      </w:r>
      <w:r w:rsidR="00551D32">
        <w:rPr>
          <w:rFonts w:eastAsia="Times New Roman"/>
          <w:color w:val="000000"/>
          <w:sz w:val="28"/>
          <w:szCs w:val="28"/>
          <w:lang w:val="uk-UA"/>
        </w:rPr>
        <w:t xml:space="preserve">кваліфікаційної </w:t>
      </w:r>
      <w:r w:rsidR="00551D32">
        <w:rPr>
          <w:rFonts w:eastAsia="Times New Roman"/>
          <w:color w:val="000000"/>
          <w:sz w:val="28"/>
          <w:szCs w:val="28"/>
        </w:rPr>
        <w:t>робот</w:t>
      </w:r>
      <w:r w:rsidR="00391BBE">
        <w:rPr>
          <w:rFonts w:eastAsia="Times New Roman"/>
          <w:color w:val="000000"/>
          <w:sz w:val="28"/>
          <w:szCs w:val="28"/>
          <w:lang w:val="uk-UA"/>
        </w:rPr>
        <w:t>и</w:t>
      </w:r>
      <w:r w:rsidR="00551D32">
        <w:rPr>
          <w:rFonts w:eastAsia="Times New Roman"/>
          <w:color w:val="000000"/>
          <w:sz w:val="28"/>
          <w:szCs w:val="28"/>
        </w:rPr>
        <w:t xml:space="preserve">, </w:t>
      </w:r>
      <w:r w:rsidR="00551D32">
        <w:rPr>
          <w:rFonts w:eastAsia="Times New Roman"/>
          <w:color w:val="000000"/>
          <w:sz w:val="28"/>
          <w:szCs w:val="28"/>
          <w:lang w:val="uk-UA"/>
        </w:rPr>
        <w:t xml:space="preserve">її якість </w:t>
      </w:r>
      <w:r w:rsidR="00551D32">
        <w:rPr>
          <w:rFonts w:eastAsia="Times New Roman"/>
          <w:color w:val="000000"/>
          <w:sz w:val="28"/>
          <w:szCs w:val="28"/>
        </w:rPr>
        <w:t xml:space="preserve">та </w:t>
      </w:r>
      <w:r w:rsidR="00551D32">
        <w:rPr>
          <w:rFonts w:eastAsia="Times New Roman"/>
          <w:color w:val="000000"/>
          <w:sz w:val="28"/>
          <w:szCs w:val="28"/>
          <w:lang w:val="uk-UA"/>
        </w:rPr>
        <w:t xml:space="preserve">своєчасність </w:t>
      </w:r>
      <w:r w:rsidR="00551D32">
        <w:rPr>
          <w:rFonts w:eastAsia="Times New Roman"/>
          <w:color w:val="000000"/>
          <w:sz w:val="28"/>
          <w:szCs w:val="28"/>
        </w:rPr>
        <w:t xml:space="preserve">виконання, </w:t>
      </w:r>
      <w:r w:rsidR="00551D32">
        <w:rPr>
          <w:rFonts w:eastAsia="Times New Roman"/>
          <w:color w:val="000000"/>
          <w:sz w:val="28"/>
          <w:szCs w:val="28"/>
          <w:lang w:val="uk-UA"/>
        </w:rPr>
        <w:t xml:space="preserve">а також інформує завідувача </w:t>
      </w:r>
      <w:r w:rsidR="00551D32">
        <w:rPr>
          <w:rFonts w:eastAsia="Times New Roman"/>
          <w:color w:val="000000"/>
          <w:sz w:val="28"/>
          <w:szCs w:val="28"/>
        </w:rPr>
        <w:t xml:space="preserve">кафедри про </w:t>
      </w:r>
      <w:r w:rsidR="00551D32">
        <w:rPr>
          <w:rFonts w:eastAsia="Times New Roman"/>
          <w:color w:val="000000"/>
          <w:sz w:val="28"/>
          <w:szCs w:val="28"/>
          <w:lang w:val="uk-UA"/>
        </w:rPr>
        <w:t xml:space="preserve">хід підготовки </w:t>
      </w:r>
      <w:r w:rsidR="00551D32">
        <w:rPr>
          <w:rFonts w:eastAsia="Times New Roman"/>
          <w:color w:val="000000"/>
          <w:sz w:val="28"/>
          <w:szCs w:val="28"/>
        </w:rPr>
        <w:t>робот</w:t>
      </w:r>
      <w:r w:rsidR="00391BBE">
        <w:rPr>
          <w:rFonts w:eastAsia="Times New Roman"/>
          <w:color w:val="000000"/>
          <w:sz w:val="28"/>
          <w:szCs w:val="28"/>
          <w:lang w:val="uk-UA"/>
        </w:rPr>
        <w:t>и</w:t>
      </w:r>
      <w:r w:rsidR="00551D32">
        <w:rPr>
          <w:rFonts w:eastAsia="Times New Roman"/>
          <w:color w:val="000000"/>
          <w:sz w:val="28"/>
          <w:szCs w:val="28"/>
        </w:rPr>
        <w:t xml:space="preserve"> до захисту;</w:t>
      </w:r>
    </w:p>
    <w:p w14:paraId="4AF74A2E" w14:textId="77777777" w:rsidR="00551D32" w:rsidRDefault="00F963D6" w:rsidP="00D07ACF">
      <w:pPr>
        <w:shd w:val="clear" w:color="auto" w:fill="FFFFFF"/>
        <w:ind w:firstLine="567"/>
        <w:jc w:val="both"/>
        <w:rPr>
          <w:sz w:val="24"/>
          <w:szCs w:val="24"/>
        </w:rPr>
      </w:pPr>
      <w:r>
        <w:rPr>
          <w:b/>
          <w:bCs/>
          <w:color w:val="000000"/>
          <w:sz w:val="28"/>
          <w:szCs w:val="28"/>
        </w:rPr>
        <w:t>-</w:t>
      </w:r>
      <w:r w:rsidR="00D07ACF">
        <w:rPr>
          <w:b/>
          <w:bCs/>
          <w:color w:val="000000"/>
          <w:sz w:val="28"/>
          <w:szCs w:val="28"/>
          <w:lang w:val="uk-UA"/>
        </w:rPr>
        <w:t> </w:t>
      </w:r>
      <w:r w:rsidR="00551D32">
        <w:rPr>
          <w:rFonts w:eastAsia="Times New Roman"/>
          <w:color w:val="000000"/>
          <w:sz w:val="28"/>
          <w:szCs w:val="28"/>
          <w:lang w:val="uk-UA"/>
        </w:rPr>
        <w:t xml:space="preserve">надає </w:t>
      </w:r>
      <w:r w:rsidR="00551D32">
        <w:rPr>
          <w:rFonts w:eastAsia="Times New Roman"/>
          <w:color w:val="000000"/>
          <w:sz w:val="28"/>
          <w:szCs w:val="28"/>
        </w:rPr>
        <w:t xml:space="preserve">допомогу у </w:t>
      </w:r>
      <w:r w:rsidR="00551D32">
        <w:rPr>
          <w:rFonts w:eastAsia="Times New Roman"/>
          <w:color w:val="000000"/>
          <w:sz w:val="28"/>
          <w:szCs w:val="28"/>
          <w:lang w:val="uk-UA"/>
        </w:rPr>
        <w:t xml:space="preserve">виборі </w:t>
      </w:r>
      <w:r w:rsidR="00551D32">
        <w:rPr>
          <w:rFonts w:eastAsia="Times New Roman"/>
          <w:color w:val="000000"/>
          <w:sz w:val="28"/>
          <w:szCs w:val="28"/>
        </w:rPr>
        <w:t>методики проведе</w:t>
      </w:r>
      <w:r w:rsidR="00391BBE">
        <w:rPr>
          <w:rFonts w:eastAsia="Times New Roman"/>
          <w:color w:val="000000"/>
          <w:sz w:val="28"/>
          <w:szCs w:val="28"/>
          <w:lang w:val="uk-UA"/>
        </w:rPr>
        <w:t>ння</w:t>
      </w:r>
      <w:r w:rsidR="00551D32">
        <w:rPr>
          <w:rFonts w:eastAsia="Times New Roman"/>
          <w:color w:val="000000"/>
          <w:sz w:val="28"/>
          <w:szCs w:val="28"/>
        </w:rPr>
        <w:t xml:space="preserve"> </w:t>
      </w:r>
      <w:r w:rsidR="00551D32">
        <w:rPr>
          <w:rFonts w:eastAsia="Times New Roman"/>
          <w:color w:val="000000"/>
          <w:sz w:val="28"/>
          <w:szCs w:val="28"/>
          <w:lang w:val="uk-UA"/>
        </w:rPr>
        <w:t>дослідження;</w:t>
      </w:r>
    </w:p>
    <w:p w14:paraId="0BE5A37A" w14:textId="77777777" w:rsidR="00551D32" w:rsidRDefault="00F963D6" w:rsidP="00D07ACF">
      <w:pPr>
        <w:shd w:val="clear" w:color="auto" w:fill="FFFFFF"/>
        <w:ind w:firstLine="567"/>
        <w:jc w:val="both"/>
        <w:rPr>
          <w:sz w:val="24"/>
          <w:szCs w:val="24"/>
        </w:rPr>
      </w:pPr>
      <w:r>
        <w:rPr>
          <w:b/>
          <w:bCs/>
          <w:color w:val="000000"/>
          <w:sz w:val="28"/>
          <w:szCs w:val="28"/>
        </w:rPr>
        <w:t>-</w:t>
      </w:r>
      <w:r w:rsidR="00D07ACF">
        <w:rPr>
          <w:b/>
          <w:bCs/>
          <w:color w:val="000000"/>
          <w:sz w:val="28"/>
          <w:szCs w:val="28"/>
          <w:lang w:val="uk-UA"/>
        </w:rPr>
        <w:t> </w:t>
      </w:r>
      <w:r w:rsidR="00551D32">
        <w:rPr>
          <w:rFonts w:eastAsia="Times New Roman"/>
          <w:color w:val="000000"/>
          <w:sz w:val="28"/>
          <w:szCs w:val="28"/>
          <w:lang w:val="uk-UA"/>
        </w:rPr>
        <w:t xml:space="preserve">здійснює систематичний </w:t>
      </w:r>
      <w:r w:rsidR="00551D32">
        <w:rPr>
          <w:rFonts w:eastAsia="Times New Roman"/>
          <w:color w:val="000000"/>
          <w:sz w:val="28"/>
          <w:szCs w:val="28"/>
        </w:rPr>
        <w:t xml:space="preserve">контроль за ходом виконання </w:t>
      </w:r>
      <w:r w:rsidR="00551D32">
        <w:rPr>
          <w:rFonts w:eastAsia="Times New Roman"/>
          <w:color w:val="000000"/>
          <w:sz w:val="28"/>
          <w:szCs w:val="28"/>
          <w:lang w:val="uk-UA"/>
        </w:rPr>
        <w:t>кваліфікаційної</w:t>
      </w:r>
      <w:r w:rsidR="00391BBE">
        <w:rPr>
          <w:rFonts w:eastAsia="Times New Roman"/>
          <w:color w:val="000000"/>
          <w:sz w:val="28"/>
          <w:szCs w:val="28"/>
          <w:lang w:val="uk-UA"/>
        </w:rPr>
        <w:t xml:space="preserve"> </w:t>
      </w:r>
      <w:r w:rsidR="00551D32">
        <w:rPr>
          <w:rFonts w:eastAsia="Times New Roman"/>
          <w:color w:val="000000"/>
          <w:sz w:val="28"/>
          <w:szCs w:val="28"/>
          <w:lang w:val="uk-UA"/>
        </w:rPr>
        <w:t xml:space="preserve">роботи </w:t>
      </w:r>
      <w:r w:rsidR="00551D32">
        <w:rPr>
          <w:rFonts w:eastAsia="Times New Roman"/>
          <w:color w:val="000000"/>
          <w:sz w:val="28"/>
          <w:szCs w:val="28"/>
        </w:rPr>
        <w:t xml:space="preserve">у </w:t>
      </w:r>
      <w:r w:rsidR="00551D32">
        <w:rPr>
          <w:rFonts w:eastAsia="Times New Roman"/>
          <w:color w:val="000000"/>
          <w:sz w:val="28"/>
          <w:szCs w:val="28"/>
          <w:lang w:val="uk-UA"/>
        </w:rPr>
        <w:t xml:space="preserve">відповідності з розробленим </w:t>
      </w:r>
      <w:r w:rsidR="00551D32">
        <w:rPr>
          <w:rFonts w:eastAsia="Times New Roman"/>
          <w:color w:val="000000"/>
          <w:sz w:val="28"/>
          <w:szCs w:val="28"/>
        </w:rPr>
        <w:t>планом;</w:t>
      </w:r>
    </w:p>
    <w:p w14:paraId="03BD2DDB" w14:textId="77777777" w:rsidR="00391BBE" w:rsidRDefault="00391BBE" w:rsidP="00D07ACF">
      <w:pPr>
        <w:shd w:val="clear" w:color="auto" w:fill="FFFFFF"/>
        <w:ind w:firstLine="567"/>
        <w:jc w:val="both"/>
        <w:rPr>
          <w:rFonts w:eastAsia="Times New Roman"/>
          <w:color w:val="000000"/>
          <w:sz w:val="28"/>
          <w:szCs w:val="28"/>
          <w:lang w:val="uk-UA"/>
        </w:rPr>
      </w:pPr>
      <w:r>
        <w:rPr>
          <w:b/>
          <w:bCs/>
          <w:color w:val="000000"/>
          <w:sz w:val="28"/>
          <w:szCs w:val="28"/>
        </w:rPr>
        <w:t>-</w:t>
      </w:r>
      <w:r w:rsidR="00D07ACF">
        <w:rPr>
          <w:b/>
          <w:bCs/>
          <w:color w:val="000000"/>
          <w:sz w:val="28"/>
          <w:szCs w:val="28"/>
          <w:lang w:val="uk-UA"/>
        </w:rPr>
        <w:t> </w:t>
      </w:r>
      <w:r>
        <w:rPr>
          <w:rFonts w:eastAsia="Times New Roman"/>
          <w:color w:val="000000"/>
          <w:sz w:val="28"/>
          <w:szCs w:val="28"/>
          <w:lang w:val="uk-UA"/>
        </w:rPr>
        <w:t xml:space="preserve">визначає готовність кваліфікаційної роботи </w:t>
      </w:r>
      <w:r>
        <w:rPr>
          <w:rFonts w:eastAsia="Times New Roman"/>
          <w:color w:val="000000"/>
          <w:sz w:val="28"/>
          <w:szCs w:val="28"/>
        </w:rPr>
        <w:t>до захисту</w:t>
      </w:r>
      <w:r>
        <w:rPr>
          <w:rFonts w:eastAsia="Times New Roman"/>
          <w:color w:val="000000"/>
          <w:sz w:val="28"/>
          <w:szCs w:val="28"/>
          <w:lang w:val="uk-UA"/>
        </w:rPr>
        <w:t>;</w:t>
      </w:r>
    </w:p>
    <w:p w14:paraId="0B94D652" w14:textId="77777777" w:rsidR="00551D32" w:rsidRPr="003F23E8" w:rsidRDefault="00F963D6" w:rsidP="00D07ACF">
      <w:pPr>
        <w:shd w:val="clear" w:color="auto" w:fill="FFFFFF"/>
        <w:ind w:firstLine="567"/>
        <w:jc w:val="both"/>
        <w:rPr>
          <w:sz w:val="24"/>
          <w:szCs w:val="24"/>
          <w:lang w:val="uk-UA"/>
        </w:rPr>
      </w:pPr>
      <w:r w:rsidRPr="003F23E8">
        <w:rPr>
          <w:b/>
          <w:bCs/>
          <w:color w:val="000000"/>
          <w:sz w:val="28"/>
          <w:szCs w:val="28"/>
          <w:lang w:val="uk-UA"/>
        </w:rPr>
        <w:t>-</w:t>
      </w:r>
      <w:r w:rsidR="00D07ACF">
        <w:rPr>
          <w:b/>
          <w:bCs/>
          <w:color w:val="000000"/>
          <w:sz w:val="28"/>
          <w:szCs w:val="28"/>
          <w:lang w:val="uk-UA"/>
        </w:rPr>
        <w:t> </w:t>
      </w:r>
      <w:r w:rsidR="00551D32">
        <w:rPr>
          <w:rFonts w:eastAsia="Times New Roman"/>
          <w:color w:val="000000"/>
          <w:sz w:val="28"/>
          <w:szCs w:val="28"/>
          <w:lang w:val="uk-UA"/>
        </w:rPr>
        <w:t xml:space="preserve">після </w:t>
      </w:r>
      <w:r w:rsidR="00551D32" w:rsidRPr="003F23E8">
        <w:rPr>
          <w:rFonts w:eastAsia="Times New Roman"/>
          <w:color w:val="000000"/>
          <w:sz w:val="28"/>
          <w:szCs w:val="28"/>
          <w:lang w:val="uk-UA"/>
        </w:rPr>
        <w:t xml:space="preserve">виконання </w:t>
      </w:r>
      <w:r w:rsidR="00551D32">
        <w:rPr>
          <w:rFonts w:eastAsia="Times New Roman"/>
          <w:color w:val="000000"/>
          <w:sz w:val="28"/>
          <w:szCs w:val="28"/>
          <w:lang w:val="uk-UA"/>
        </w:rPr>
        <w:t>кваліфікаційної</w:t>
      </w:r>
      <w:r>
        <w:rPr>
          <w:rFonts w:eastAsia="Times New Roman"/>
          <w:color w:val="000000"/>
          <w:sz w:val="28"/>
          <w:szCs w:val="28"/>
          <w:lang w:val="uk-UA"/>
        </w:rPr>
        <w:t xml:space="preserve"> </w:t>
      </w:r>
      <w:r w:rsidR="00551D32">
        <w:rPr>
          <w:rFonts w:eastAsia="Times New Roman"/>
          <w:color w:val="000000"/>
          <w:sz w:val="28"/>
          <w:szCs w:val="28"/>
          <w:lang w:val="uk-UA"/>
        </w:rPr>
        <w:t xml:space="preserve">роботи дає оцінку якості її </w:t>
      </w:r>
      <w:r w:rsidR="00551D32" w:rsidRPr="003F23E8">
        <w:rPr>
          <w:rFonts w:eastAsia="Times New Roman"/>
          <w:color w:val="000000"/>
          <w:sz w:val="28"/>
          <w:szCs w:val="28"/>
          <w:lang w:val="uk-UA"/>
        </w:rPr>
        <w:t xml:space="preserve">виконання </w:t>
      </w:r>
      <w:r w:rsidR="00551D32">
        <w:rPr>
          <w:rFonts w:eastAsia="Times New Roman"/>
          <w:color w:val="000000"/>
          <w:sz w:val="28"/>
          <w:szCs w:val="28"/>
          <w:lang w:val="uk-UA"/>
        </w:rPr>
        <w:t xml:space="preserve">і відповідності вимогам, висунутим </w:t>
      </w:r>
      <w:r w:rsidR="00551D32" w:rsidRPr="003F23E8">
        <w:rPr>
          <w:rFonts w:eastAsia="Times New Roman"/>
          <w:color w:val="000000"/>
          <w:sz w:val="28"/>
          <w:szCs w:val="28"/>
          <w:lang w:val="uk-UA"/>
        </w:rPr>
        <w:t xml:space="preserve">до </w:t>
      </w:r>
      <w:r w:rsidR="00551D32">
        <w:rPr>
          <w:rFonts w:eastAsia="Times New Roman"/>
          <w:color w:val="000000"/>
          <w:sz w:val="28"/>
          <w:szCs w:val="28"/>
          <w:lang w:val="uk-UA"/>
        </w:rPr>
        <w:t>неї (відгук керівника)</w:t>
      </w:r>
      <w:r w:rsidR="00391BBE">
        <w:rPr>
          <w:rFonts w:eastAsia="Times New Roman"/>
          <w:color w:val="000000"/>
          <w:sz w:val="28"/>
          <w:szCs w:val="28"/>
          <w:lang w:val="uk-UA"/>
        </w:rPr>
        <w:t>.</w:t>
      </w:r>
    </w:p>
    <w:p w14:paraId="67EEBE43" w14:textId="77777777" w:rsidR="001F6E55" w:rsidRDefault="00551D32" w:rsidP="00F963D6">
      <w:pPr>
        <w:shd w:val="clear" w:color="auto" w:fill="FFFFFF"/>
        <w:ind w:firstLine="720"/>
        <w:jc w:val="both"/>
        <w:rPr>
          <w:rFonts w:eastAsia="Times New Roman"/>
          <w:color w:val="000000"/>
          <w:sz w:val="28"/>
          <w:szCs w:val="28"/>
          <w:lang w:val="uk-UA"/>
        </w:rPr>
      </w:pPr>
      <w:r w:rsidRPr="003F23E8">
        <w:rPr>
          <w:rFonts w:eastAsia="Times New Roman"/>
          <w:color w:val="000000"/>
          <w:sz w:val="28"/>
          <w:szCs w:val="28"/>
          <w:lang w:val="uk-UA"/>
        </w:rPr>
        <w:t xml:space="preserve">Випускнику </w:t>
      </w:r>
      <w:r>
        <w:rPr>
          <w:rFonts w:eastAsia="Times New Roman"/>
          <w:color w:val="000000"/>
          <w:sz w:val="28"/>
          <w:szCs w:val="28"/>
          <w:lang w:val="uk-UA"/>
        </w:rPr>
        <w:t xml:space="preserve">слід періодично </w:t>
      </w:r>
      <w:r w:rsidRPr="003F23E8">
        <w:rPr>
          <w:rFonts w:eastAsia="Times New Roman"/>
          <w:color w:val="000000"/>
          <w:sz w:val="28"/>
          <w:szCs w:val="28"/>
          <w:lang w:val="uk-UA"/>
        </w:rPr>
        <w:t xml:space="preserve">(за </w:t>
      </w:r>
      <w:r>
        <w:rPr>
          <w:rFonts w:eastAsia="Times New Roman"/>
          <w:color w:val="000000"/>
          <w:sz w:val="28"/>
          <w:szCs w:val="28"/>
          <w:lang w:val="uk-UA"/>
        </w:rPr>
        <w:t>обо</w:t>
      </w:r>
      <w:r w:rsidR="00F963D6">
        <w:rPr>
          <w:rFonts w:eastAsia="Times New Roman"/>
          <w:color w:val="000000"/>
          <w:sz w:val="28"/>
          <w:szCs w:val="28"/>
          <w:lang w:val="uk-UA"/>
        </w:rPr>
        <w:t>пільною домовленістю) інформува</w:t>
      </w:r>
      <w:r>
        <w:rPr>
          <w:rFonts w:eastAsia="Times New Roman"/>
          <w:color w:val="000000"/>
          <w:sz w:val="28"/>
          <w:szCs w:val="28"/>
          <w:lang w:val="uk-UA"/>
        </w:rPr>
        <w:t xml:space="preserve">ти </w:t>
      </w:r>
      <w:r w:rsidRPr="003F23E8">
        <w:rPr>
          <w:rFonts w:eastAsia="Times New Roman"/>
          <w:color w:val="000000"/>
          <w:sz w:val="28"/>
          <w:szCs w:val="28"/>
          <w:lang w:val="uk-UA"/>
        </w:rPr>
        <w:t xml:space="preserve">наукового </w:t>
      </w:r>
      <w:r>
        <w:rPr>
          <w:rFonts w:eastAsia="Times New Roman"/>
          <w:color w:val="000000"/>
          <w:sz w:val="28"/>
          <w:szCs w:val="28"/>
          <w:lang w:val="uk-UA"/>
        </w:rPr>
        <w:t xml:space="preserve">керівника </w:t>
      </w:r>
      <w:r w:rsidRPr="003F23E8">
        <w:rPr>
          <w:rFonts w:eastAsia="Times New Roman"/>
          <w:color w:val="000000"/>
          <w:sz w:val="28"/>
          <w:szCs w:val="28"/>
          <w:lang w:val="uk-UA"/>
        </w:rPr>
        <w:t xml:space="preserve">про </w:t>
      </w:r>
      <w:r>
        <w:rPr>
          <w:rFonts w:eastAsia="Times New Roman"/>
          <w:color w:val="000000"/>
          <w:sz w:val="28"/>
          <w:szCs w:val="28"/>
          <w:lang w:val="uk-UA"/>
        </w:rPr>
        <w:t>хід підготовки</w:t>
      </w:r>
      <w:r w:rsidR="00F963D6">
        <w:rPr>
          <w:rFonts w:eastAsia="Times New Roman"/>
          <w:color w:val="000000"/>
          <w:sz w:val="28"/>
          <w:szCs w:val="28"/>
          <w:lang w:val="uk-UA"/>
        </w:rPr>
        <w:t xml:space="preserve"> кваліфікаційної роботи, консуль</w:t>
      </w:r>
      <w:r>
        <w:rPr>
          <w:rFonts w:eastAsia="Times New Roman"/>
          <w:color w:val="000000"/>
          <w:sz w:val="28"/>
          <w:szCs w:val="28"/>
          <w:lang w:val="uk-UA"/>
        </w:rPr>
        <w:t xml:space="preserve">туватися з важких питань, обов’язково повідомляти </w:t>
      </w:r>
      <w:r w:rsidRPr="003F23E8">
        <w:rPr>
          <w:rFonts w:eastAsia="Times New Roman"/>
          <w:color w:val="000000"/>
          <w:sz w:val="28"/>
          <w:szCs w:val="28"/>
          <w:lang w:val="uk-UA"/>
        </w:rPr>
        <w:t xml:space="preserve">про </w:t>
      </w:r>
      <w:r>
        <w:rPr>
          <w:rFonts w:eastAsia="Times New Roman"/>
          <w:color w:val="000000"/>
          <w:sz w:val="28"/>
          <w:szCs w:val="28"/>
          <w:lang w:val="uk-UA"/>
        </w:rPr>
        <w:t>можливі відхилення від графік</w:t>
      </w:r>
      <w:r w:rsidR="00391BBE">
        <w:rPr>
          <w:rFonts w:eastAsia="Times New Roman"/>
          <w:color w:val="000000"/>
          <w:sz w:val="28"/>
          <w:szCs w:val="28"/>
          <w:lang w:val="uk-UA"/>
        </w:rPr>
        <w:t>у</w:t>
      </w:r>
      <w:r>
        <w:rPr>
          <w:rFonts w:eastAsia="Times New Roman"/>
          <w:color w:val="000000"/>
          <w:sz w:val="28"/>
          <w:szCs w:val="28"/>
          <w:lang w:val="uk-UA"/>
        </w:rPr>
        <w:t xml:space="preserve"> </w:t>
      </w:r>
      <w:r w:rsidR="00F963D6" w:rsidRPr="003F23E8">
        <w:rPr>
          <w:rFonts w:eastAsia="Times New Roman"/>
          <w:color w:val="000000"/>
          <w:sz w:val="28"/>
          <w:szCs w:val="28"/>
          <w:lang w:val="uk-UA"/>
        </w:rPr>
        <w:t>виконання роботи</w:t>
      </w:r>
      <w:r w:rsidRPr="003F23E8">
        <w:rPr>
          <w:rFonts w:eastAsia="Times New Roman"/>
          <w:color w:val="000000"/>
          <w:sz w:val="28"/>
          <w:szCs w:val="28"/>
          <w:lang w:val="uk-UA"/>
        </w:rPr>
        <w:t>.</w:t>
      </w:r>
      <w:r w:rsidR="00F963D6">
        <w:rPr>
          <w:rFonts w:eastAsia="Times New Roman"/>
          <w:color w:val="000000"/>
          <w:sz w:val="28"/>
          <w:szCs w:val="28"/>
          <w:lang w:val="uk-UA"/>
        </w:rPr>
        <w:t xml:space="preserve"> </w:t>
      </w:r>
      <w:r>
        <w:rPr>
          <w:rFonts w:eastAsia="Times New Roman"/>
          <w:color w:val="000000"/>
          <w:sz w:val="28"/>
          <w:szCs w:val="28"/>
        </w:rPr>
        <w:t xml:space="preserve">Випускнику </w:t>
      </w:r>
      <w:r>
        <w:rPr>
          <w:rFonts w:eastAsia="Times New Roman"/>
          <w:color w:val="000000"/>
          <w:sz w:val="28"/>
          <w:szCs w:val="28"/>
          <w:lang w:val="uk-UA"/>
        </w:rPr>
        <w:t xml:space="preserve">слід мати </w:t>
      </w:r>
      <w:r>
        <w:rPr>
          <w:rFonts w:eastAsia="Times New Roman"/>
          <w:color w:val="000000"/>
          <w:sz w:val="28"/>
          <w:szCs w:val="28"/>
        </w:rPr>
        <w:t xml:space="preserve">на </w:t>
      </w:r>
      <w:r>
        <w:rPr>
          <w:rFonts w:eastAsia="Times New Roman"/>
          <w:color w:val="000000"/>
          <w:sz w:val="28"/>
          <w:szCs w:val="28"/>
          <w:lang w:val="uk-UA"/>
        </w:rPr>
        <w:t xml:space="preserve">увазі, </w:t>
      </w:r>
      <w:r>
        <w:rPr>
          <w:rFonts w:eastAsia="Times New Roman"/>
          <w:color w:val="000000"/>
          <w:sz w:val="28"/>
          <w:szCs w:val="28"/>
        </w:rPr>
        <w:t xml:space="preserve">що науковий </w:t>
      </w:r>
      <w:r>
        <w:rPr>
          <w:rFonts w:eastAsia="Times New Roman"/>
          <w:color w:val="000000"/>
          <w:sz w:val="28"/>
          <w:szCs w:val="28"/>
          <w:lang w:val="uk-UA"/>
        </w:rPr>
        <w:t xml:space="preserve">керівник </w:t>
      </w:r>
      <w:r>
        <w:rPr>
          <w:rFonts w:eastAsia="Times New Roman"/>
          <w:color w:val="000000"/>
          <w:sz w:val="28"/>
          <w:szCs w:val="28"/>
        </w:rPr>
        <w:t xml:space="preserve">не </w:t>
      </w:r>
      <w:r>
        <w:rPr>
          <w:rFonts w:eastAsia="Times New Roman"/>
          <w:color w:val="000000"/>
          <w:sz w:val="28"/>
          <w:szCs w:val="28"/>
          <w:lang w:val="uk-UA"/>
        </w:rPr>
        <w:t xml:space="preserve">є ні співавтором, ні </w:t>
      </w:r>
      <w:r>
        <w:rPr>
          <w:rFonts w:eastAsia="Times New Roman"/>
          <w:color w:val="000000"/>
          <w:sz w:val="28"/>
          <w:szCs w:val="28"/>
        </w:rPr>
        <w:t xml:space="preserve">редактором </w:t>
      </w:r>
      <w:r>
        <w:rPr>
          <w:rFonts w:eastAsia="Times New Roman"/>
          <w:color w:val="000000"/>
          <w:sz w:val="28"/>
          <w:szCs w:val="28"/>
          <w:lang w:val="uk-UA"/>
        </w:rPr>
        <w:t>кваліфікаційної</w:t>
      </w:r>
      <w:r w:rsidR="00F963D6">
        <w:rPr>
          <w:rFonts w:eastAsia="Times New Roman"/>
          <w:color w:val="000000"/>
          <w:sz w:val="28"/>
          <w:szCs w:val="28"/>
          <w:lang w:val="uk-UA"/>
        </w:rPr>
        <w:t xml:space="preserve"> </w:t>
      </w:r>
      <w:r>
        <w:rPr>
          <w:rFonts w:eastAsia="Times New Roman"/>
          <w:color w:val="000000"/>
          <w:sz w:val="28"/>
          <w:szCs w:val="28"/>
          <w:lang w:val="uk-UA"/>
        </w:rPr>
        <w:t>роботи.</w:t>
      </w:r>
      <w:r w:rsidR="00F963D6">
        <w:rPr>
          <w:sz w:val="24"/>
          <w:szCs w:val="24"/>
          <w:lang w:val="uk-UA"/>
        </w:rPr>
        <w:t xml:space="preserve"> </w:t>
      </w:r>
      <w:r>
        <w:rPr>
          <w:rFonts w:eastAsia="Times New Roman"/>
          <w:color w:val="000000"/>
          <w:sz w:val="28"/>
          <w:szCs w:val="28"/>
          <w:lang w:val="uk-UA"/>
        </w:rPr>
        <w:t xml:space="preserve">Слід враховувати, що науково-технічний </w:t>
      </w:r>
      <w:r w:rsidR="00391BBE">
        <w:rPr>
          <w:rFonts w:eastAsia="Times New Roman"/>
          <w:color w:val="000000"/>
          <w:sz w:val="28"/>
          <w:szCs w:val="28"/>
          <w:lang w:val="uk-UA"/>
        </w:rPr>
        <w:t>і</w:t>
      </w:r>
      <w:r w:rsidRPr="003F23E8">
        <w:rPr>
          <w:rFonts w:eastAsia="Times New Roman"/>
          <w:color w:val="000000"/>
          <w:sz w:val="28"/>
          <w:szCs w:val="28"/>
          <w:lang w:val="uk-UA"/>
        </w:rPr>
        <w:t xml:space="preserve"> прикладний </w:t>
      </w:r>
      <w:r w:rsidR="00F963D6">
        <w:rPr>
          <w:rFonts w:eastAsia="Times New Roman"/>
          <w:color w:val="000000"/>
          <w:sz w:val="28"/>
          <w:szCs w:val="28"/>
          <w:lang w:val="uk-UA"/>
        </w:rPr>
        <w:t>рівень кваліфі</w:t>
      </w:r>
      <w:r>
        <w:rPr>
          <w:rFonts w:eastAsia="Times New Roman"/>
          <w:color w:val="000000"/>
          <w:sz w:val="28"/>
          <w:szCs w:val="28"/>
          <w:lang w:val="uk-UA"/>
        </w:rPr>
        <w:t>каційної</w:t>
      </w:r>
      <w:r w:rsidR="00F963D6">
        <w:rPr>
          <w:rFonts w:eastAsia="Times New Roman"/>
          <w:color w:val="000000"/>
          <w:sz w:val="28"/>
          <w:szCs w:val="28"/>
          <w:lang w:val="uk-UA"/>
        </w:rPr>
        <w:t xml:space="preserve"> </w:t>
      </w:r>
      <w:r>
        <w:rPr>
          <w:rFonts w:eastAsia="Times New Roman"/>
          <w:color w:val="000000"/>
          <w:sz w:val="28"/>
          <w:szCs w:val="28"/>
          <w:lang w:val="uk-UA"/>
        </w:rPr>
        <w:t xml:space="preserve">роботи значно підвищується, якщо її основні </w:t>
      </w:r>
      <w:r w:rsidRPr="003F23E8">
        <w:rPr>
          <w:rFonts w:eastAsia="Times New Roman"/>
          <w:color w:val="000000"/>
          <w:sz w:val="28"/>
          <w:szCs w:val="28"/>
          <w:lang w:val="uk-UA"/>
        </w:rPr>
        <w:t xml:space="preserve">положения були </w:t>
      </w:r>
      <w:r w:rsidR="00F963D6">
        <w:rPr>
          <w:rFonts w:eastAsia="Times New Roman"/>
          <w:color w:val="000000"/>
          <w:sz w:val="28"/>
          <w:szCs w:val="28"/>
          <w:lang w:val="uk-UA"/>
        </w:rPr>
        <w:t>опри</w:t>
      </w:r>
      <w:r>
        <w:rPr>
          <w:rFonts w:eastAsia="Times New Roman"/>
          <w:color w:val="000000"/>
          <w:sz w:val="28"/>
          <w:szCs w:val="28"/>
          <w:lang w:val="uk-UA"/>
        </w:rPr>
        <w:t xml:space="preserve">люднені </w:t>
      </w:r>
      <w:r w:rsidRPr="003F23E8">
        <w:rPr>
          <w:rFonts w:eastAsia="Times New Roman"/>
          <w:color w:val="000000"/>
          <w:sz w:val="28"/>
          <w:szCs w:val="28"/>
          <w:lang w:val="uk-UA"/>
        </w:rPr>
        <w:t xml:space="preserve">на науково-теоретичних, </w:t>
      </w:r>
      <w:r>
        <w:rPr>
          <w:rFonts w:eastAsia="Times New Roman"/>
          <w:color w:val="000000"/>
          <w:sz w:val="28"/>
          <w:szCs w:val="28"/>
          <w:lang w:val="uk-UA"/>
        </w:rPr>
        <w:t>науково-</w:t>
      </w:r>
      <w:r w:rsidR="00F963D6">
        <w:rPr>
          <w:rFonts w:eastAsia="Times New Roman"/>
          <w:color w:val="000000"/>
          <w:sz w:val="28"/>
          <w:szCs w:val="28"/>
          <w:lang w:val="uk-UA"/>
        </w:rPr>
        <w:t>практичних конференціях, семіна</w:t>
      </w:r>
      <w:r>
        <w:rPr>
          <w:rFonts w:eastAsia="Times New Roman"/>
          <w:color w:val="000000"/>
          <w:sz w:val="28"/>
          <w:szCs w:val="28"/>
          <w:lang w:val="uk-UA"/>
        </w:rPr>
        <w:t>рах.</w:t>
      </w:r>
    </w:p>
    <w:p w14:paraId="4D05EC34" w14:textId="77777777" w:rsidR="00F067F7" w:rsidRPr="003F23E8" w:rsidRDefault="00F067F7" w:rsidP="00F963D6">
      <w:pPr>
        <w:shd w:val="clear" w:color="auto" w:fill="FFFFFF"/>
        <w:ind w:firstLine="720"/>
        <w:jc w:val="both"/>
        <w:rPr>
          <w:sz w:val="24"/>
          <w:szCs w:val="24"/>
          <w:lang w:val="uk-UA"/>
        </w:rPr>
      </w:pPr>
      <w:r w:rsidRPr="003F23E8">
        <w:rPr>
          <w:color w:val="000000"/>
          <w:sz w:val="24"/>
          <w:szCs w:val="24"/>
          <w:lang w:val="uk-UA"/>
        </w:rPr>
        <w:br w:type="page"/>
      </w:r>
    </w:p>
    <w:p w14:paraId="774354E3" w14:textId="77777777" w:rsidR="00F067F7" w:rsidRPr="003F23E8" w:rsidRDefault="00F067F7">
      <w:pPr>
        <w:shd w:val="clear" w:color="auto" w:fill="FFFFFF"/>
        <w:rPr>
          <w:sz w:val="24"/>
          <w:szCs w:val="24"/>
          <w:lang w:val="uk-UA"/>
        </w:rPr>
      </w:pPr>
    </w:p>
    <w:p w14:paraId="6D1C8C09" w14:textId="77777777" w:rsidR="00551D32" w:rsidRPr="00F963D6" w:rsidRDefault="00551D32" w:rsidP="00B77EFD">
      <w:pPr>
        <w:pStyle w:val="aa"/>
        <w:numPr>
          <w:ilvl w:val="0"/>
          <w:numId w:val="1"/>
        </w:numPr>
        <w:shd w:val="clear" w:color="auto" w:fill="FFFFFF"/>
        <w:ind w:left="0" w:firstLine="0"/>
        <w:jc w:val="center"/>
        <w:rPr>
          <w:rFonts w:eastAsia="Times New Roman"/>
          <w:b/>
          <w:bCs/>
          <w:color w:val="000000"/>
          <w:sz w:val="28"/>
          <w:szCs w:val="28"/>
          <w:lang w:val="uk-UA"/>
        </w:rPr>
      </w:pPr>
      <w:r w:rsidRPr="00F963D6">
        <w:rPr>
          <w:rFonts w:eastAsia="Times New Roman"/>
          <w:b/>
          <w:bCs/>
          <w:color w:val="000000"/>
          <w:sz w:val="28"/>
          <w:szCs w:val="28"/>
          <w:lang w:val="uk-UA"/>
        </w:rPr>
        <w:t>ОРГАНІЗАЦІЯ ВИКОНАННЯ КВАЛІФІКАЦІЙНОЇ РОБОТИ</w:t>
      </w:r>
    </w:p>
    <w:p w14:paraId="7B3533F8" w14:textId="77777777" w:rsidR="00F963D6" w:rsidRPr="00F963D6" w:rsidRDefault="00F963D6" w:rsidP="00F963D6">
      <w:pPr>
        <w:pStyle w:val="aa"/>
        <w:shd w:val="clear" w:color="auto" w:fill="FFFFFF"/>
        <w:rPr>
          <w:sz w:val="24"/>
          <w:szCs w:val="24"/>
        </w:rPr>
      </w:pPr>
    </w:p>
    <w:p w14:paraId="4317B74A" w14:textId="77777777" w:rsidR="009E39E9" w:rsidRDefault="00757CAA" w:rsidP="009E39E9">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Відповідно до освітньо-</w:t>
      </w:r>
      <w:r w:rsidR="009E39E9" w:rsidRPr="00FE6D0F">
        <w:rPr>
          <w:rFonts w:eastAsia="Times New Roman"/>
          <w:color w:val="000000"/>
          <w:sz w:val="28"/>
          <w:szCs w:val="28"/>
          <w:lang w:val="uk-UA"/>
        </w:rPr>
        <w:t>професійної програми, студент при виконанні випускної кваліфікаційної роботи бакалавра</w:t>
      </w:r>
      <w:r w:rsidR="00D07ACF">
        <w:rPr>
          <w:rFonts w:eastAsia="Times New Roman"/>
          <w:color w:val="000000"/>
          <w:sz w:val="28"/>
          <w:szCs w:val="28"/>
          <w:lang w:val="uk-UA"/>
        </w:rPr>
        <w:t xml:space="preserve"> (спеціаліста)</w:t>
      </w:r>
      <w:r w:rsidR="009E39E9" w:rsidRPr="00FE6D0F">
        <w:rPr>
          <w:rFonts w:eastAsia="Times New Roman"/>
          <w:color w:val="000000"/>
          <w:sz w:val="28"/>
          <w:szCs w:val="28"/>
          <w:lang w:val="uk-UA"/>
        </w:rPr>
        <w:t xml:space="preserve"> має продемонструвати знання і вміння в галузях життєвого циклу програмного забезпечення, стандартів якості ПЗ, технологій розробки ПЗ, вибору структур даних та алгоритмів їх обробки, реалізації їх на засадах об</w:t>
      </w:r>
      <w:r w:rsidR="009E39E9" w:rsidRPr="003F23E8">
        <w:rPr>
          <w:rFonts w:eastAsia="Times New Roman"/>
          <w:color w:val="000000"/>
          <w:sz w:val="28"/>
          <w:szCs w:val="28"/>
        </w:rPr>
        <w:t>’</w:t>
      </w:r>
      <w:r w:rsidR="009E39E9" w:rsidRPr="00FE6D0F">
        <w:rPr>
          <w:rFonts w:eastAsia="Times New Roman"/>
          <w:color w:val="000000"/>
          <w:sz w:val="28"/>
          <w:szCs w:val="28"/>
          <w:lang w:val="uk-UA"/>
        </w:rPr>
        <w:t xml:space="preserve">єктно-орієнтованого підходу, проектування, створення й оцінювання якості людино- машинного інтерфейсу, тестування програмного забезпечення, створення формальної презентації, рецензування письмової технічної документації, письмової та усної комунікації. Таким чином, випускна кваліфікаційна робота бакалавра </w:t>
      </w:r>
      <w:r w:rsidR="00391BBE">
        <w:rPr>
          <w:rFonts w:eastAsia="Times New Roman"/>
          <w:color w:val="000000"/>
          <w:sz w:val="28"/>
          <w:szCs w:val="28"/>
          <w:lang w:val="uk-UA"/>
        </w:rPr>
        <w:t xml:space="preserve">(спеціаліста) </w:t>
      </w:r>
      <w:r w:rsidR="009E39E9" w:rsidRPr="00FE6D0F">
        <w:rPr>
          <w:rFonts w:eastAsia="Times New Roman"/>
          <w:color w:val="000000"/>
          <w:sz w:val="28"/>
          <w:szCs w:val="28"/>
          <w:lang w:val="uk-UA"/>
        </w:rPr>
        <w:t>має такі обов’язкові складові: програмний засіб відповідно до тематики, пояснювальна записка, презентація і доповідь.</w:t>
      </w:r>
    </w:p>
    <w:p w14:paraId="7FDF7802" w14:textId="77777777" w:rsidR="00D07ACF" w:rsidRPr="00FE6D0F" w:rsidRDefault="00D07ACF" w:rsidP="00D07ACF">
      <w:pPr>
        <w:shd w:val="clear" w:color="auto" w:fill="FFFFFF"/>
        <w:ind w:firstLine="709"/>
        <w:jc w:val="both"/>
        <w:rPr>
          <w:rFonts w:eastAsia="Times New Roman"/>
          <w:color w:val="000000"/>
          <w:sz w:val="28"/>
          <w:szCs w:val="28"/>
          <w:lang w:val="uk-UA"/>
        </w:rPr>
      </w:pPr>
      <w:r w:rsidRPr="00D07ACF">
        <w:rPr>
          <w:rFonts w:eastAsia="Times New Roman"/>
          <w:color w:val="000000"/>
          <w:sz w:val="28"/>
          <w:szCs w:val="28"/>
          <w:lang w:val="uk-UA"/>
        </w:rPr>
        <w:t>Програмний засіб, що реалізується під час виконання випускної кваліфікаційної роботи бакалавра</w:t>
      </w:r>
      <w:r w:rsidRPr="00FE6D0F">
        <w:rPr>
          <w:rFonts w:eastAsia="Times New Roman"/>
          <w:color w:val="000000"/>
          <w:sz w:val="28"/>
          <w:szCs w:val="28"/>
          <w:lang w:val="uk-UA"/>
        </w:rPr>
        <w:t>, має відповідати наступним вимогам:</w:t>
      </w:r>
    </w:p>
    <w:p w14:paraId="3B0BD4AC" w14:textId="77777777" w:rsidR="00D07ACF" w:rsidRPr="00FE6D0F" w:rsidRDefault="00D07ACF" w:rsidP="00757CAA">
      <w:pPr>
        <w:numPr>
          <w:ilvl w:val="0"/>
          <w:numId w:val="4"/>
        </w:numPr>
        <w:shd w:val="clear" w:color="auto" w:fill="FFFFFF"/>
        <w:ind w:left="0" w:firstLine="709"/>
        <w:jc w:val="both"/>
        <w:rPr>
          <w:rFonts w:eastAsia="Times New Roman"/>
          <w:color w:val="000000"/>
          <w:sz w:val="28"/>
          <w:szCs w:val="28"/>
          <w:lang w:val="uk-UA"/>
        </w:rPr>
      </w:pPr>
      <w:r>
        <w:rPr>
          <w:rFonts w:eastAsia="Times New Roman"/>
          <w:color w:val="000000"/>
          <w:sz w:val="28"/>
          <w:szCs w:val="28"/>
          <w:lang w:val="uk-UA"/>
        </w:rPr>
        <w:t xml:space="preserve">вирішувати </w:t>
      </w:r>
      <w:r w:rsidRPr="00FE6D0F">
        <w:rPr>
          <w:rFonts w:eastAsia="Times New Roman"/>
          <w:color w:val="000000"/>
          <w:sz w:val="28"/>
          <w:szCs w:val="28"/>
          <w:lang w:val="uk-UA"/>
        </w:rPr>
        <w:t>актуальні за</w:t>
      </w:r>
      <w:r>
        <w:rPr>
          <w:rFonts w:eastAsia="Times New Roman"/>
          <w:color w:val="000000"/>
          <w:sz w:val="28"/>
          <w:szCs w:val="28"/>
          <w:lang w:val="uk-UA"/>
        </w:rPr>
        <w:t>дачі</w:t>
      </w:r>
      <w:r w:rsidRPr="00FE6D0F">
        <w:rPr>
          <w:rFonts w:eastAsia="Times New Roman"/>
          <w:color w:val="000000"/>
          <w:sz w:val="28"/>
          <w:szCs w:val="28"/>
          <w:lang w:val="uk-UA"/>
        </w:rPr>
        <w:t>;</w:t>
      </w:r>
    </w:p>
    <w:p w14:paraId="4FEA8C58" w14:textId="77777777" w:rsidR="00D07ACF" w:rsidRPr="00FE6D0F" w:rsidRDefault="00D07ACF" w:rsidP="00757CAA">
      <w:pPr>
        <w:numPr>
          <w:ilvl w:val="0"/>
          <w:numId w:val="4"/>
        </w:numPr>
        <w:shd w:val="clear" w:color="auto" w:fill="FFFFFF"/>
        <w:ind w:left="0" w:firstLine="709"/>
        <w:jc w:val="both"/>
        <w:rPr>
          <w:rFonts w:eastAsia="Times New Roman"/>
          <w:color w:val="000000"/>
          <w:sz w:val="28"/>
          <w:szCs w:val="28"/>
          <w:lang w:val="uk-UA"/>
        </w:rPr>
      </w:pPr>
      <w:r w:rsidRPr="00FE6D0F">
        <w:rPr>
          <w:rFonts w:eastAsia="Times New Roman"/>
          <w:color w:val="000000"/>
          <w:sz w:val="28"/>
          <w:szCs w:val="28"/>
          <w:lang w:val="uk-UA"/>
        </w:rPr>
        <w:t>використ</w:t>
      </w:r>
      <w:r>
        <w:rPr>
          <w:rFonts w:eastAsia="Times New Roman"/>
          <w:color w:val="000000"/>
          <w:sz w:val="28"/>
          <w:szCs w:val="28"/>
          <w:lang w:val="uk-UA"/>
        </w:rPr>
        <w:t>овувати</w:t>
      </w:r>
      <w:r w:rsidRPr="00FE6D0F">
        <w:rPr>
          <w:rFonts w:eastAsia="Times New Roman"/>
          <w:color w:val="000000"/>
          <w:sz w:val="28"/>
          <w:szCs w:val="28"/>
          <w:lang w:val="uk-UA"/>
        </w:rPr>
        <w:t xml:space="preserve"> принцип</w:t>
      </w:r>
      <w:r>
        <w:rPr>
          <w:rFonts w:eastAsia="Times New Roman"/>
          <w:color w:val="000000"/>
          <w:sz w:val="28"/>
          <w:szCs w:val="28"/>
          <w:lang w:val="uk-UA"/>
        </w:rPr>
        <w:t>и</w:t>
      </w:r>
      <w:r w:rsidRPr="00FE6D0F">
        <w:rPr>
          <w:rFonts w:eastAsia="Times New Roman"/>
          <w:color w:val="000000"/>
          <w:sz w:val="28"/>
          <w:szCs w:val="28"/>
          <w:lang w:val="uk-UA"/>
        </w:rPr>
        <w:t xml:space="preserve"> об'єктно-орієнтованого проектування (інкапсуляції та приховання інформації, ієрархії класів, успадкування (перевизначення, динамічне зв'язування), поліморфізму);</w:t>
      </w:r>
    </w:p>
    <w:p w14:paraId="7416FF35" w14:textId="77777777" w:rsidR="00D07ACF" w:rsidRPr="00FE6D0F" w:rsidRDefault="00D07ACF" w:rsidP="00757CAA">
      <w:pPr>
        <w:numPr>
          <w:ilvl w:val="0"/>
          <w:numId w:val="4"/>
        </w:numPr>
        <w:shd w:val="clear" w:color="auto" w:fill="FFFFFF"/>
        <w:ind w:left="0" w:firstLine="709"/>
        <w:jc w:val="both"/>
        <w:rPr>
          <w:rFonts w:eastAsia="Times New Roman"/>
          <w:color w:val="000000"/>
          <w:sz w:val="28"/>
          <w:szCs w:val="28"/>
          <w:lang w:val="uk-UA"/>
        </w:rPr>
      </w:pPr>
      <w:r w:rsidRPr="00FE6D0F">
        <w:rPr>
          <w:rFonts w:eastAsia="Times New Roman"/>
          <w:color w:val="000000"/>
          <w:sz w:val="28"/>
          <w:szCs w:val="28"/>
          <w:lang w:val="uk-UA"/>
        </w:rPr>
        <w:t>використ</w:t>
      </w:r>
      <w:r>
        <w:rPr>
          <w:rFonts w:eastAsia="Times New Roman"/>
          <w:color w:val="000000"/>
          <w:sz w:val="28"/>
          <w:szCs w:val="28"/>
          <w:lang w:val="uk-UA"/>
        </w:rPr>
        <w:t>овувати</w:t>
      </w:r>
      <w:r w:rsidRPr="00FE6D0F">
        <w:rPr>
          <w:rFonts w:eastAsia="Times New Roman"/>
          <w:color w:val="000000"/>
          <w:sz w:val="28"/>
          <w:szCs w:val="28"/>
          <w:lang w:val="uk-UA"/>
        </w:rPr>
        <w:t xml:space="preserve"> базов</w:t>
      </w:r>
      <w:r>
        <w:rPr>
          <w:rFonts w:eastAsia="Times New Roman"/>
          <w:color w:val="000000"/>
          <w:sz w:val="28"/>
          <w:szCs w:val="28"/>
          <w:lang w:val="uk-UA"/>
        </w:rPr>
        <w:t>і</w:t>
      </w:r>
      <w:r w:rsidRPr="00FE6D0F">
        <w:rPr>
          <w:rFonts w:eastAsia="Times New Roman"/>
          <w:color w:val="000000"/>
          <w:sz w:val="28"/>
          <w:szCs w:val="28"/>
          <w:lang w:val="uk-UA"/>
        </w:rPr>
        <w:t xml:space="preserve"> структур</w:t>
      </w:r>
      <w:r>
        <w:rPr>
          <w:rFonts w:eastAsia="Times New Roman"/>
          <w:color w:val="000000"/>
          <w:sz w:val="28"/>
          <w:szCs w:val="28"/>
          <w:lang w:val="uk-UA"/>
        </w:rPr>
        <w:t>и</w:t>
      </w:r>
      <w:r w:rsidRPr="00FE6D0F">
        <w:rPr>
          <w:rFonts w:eastAsia="Times New Roman"/>
          <w:color w:val="000000"/>
          <w:sz w:val="28"/>
          <w:szCs w:val="28"/>
          <w:lang w:val="uk-UA"/>
        </w:rPr>
        <w:t xml:space="preserve"> даних: стек</w:t>
      </w:r>
      <w:r>
        <w:rPr>
          <w:rFonts w:eastAsia="Times New Roman"/>
          <w:color w:val="000000"/>
          <w:sz w:val="28"/>
          <w:szCs w:val="28"/>
          <w:lang w:val="uk-UA"/>
        </w:rPr>
        <w:t>и</w:t>
      </w:r>
      <w:r w:rsidRPr="00FE6D0F">
        <w:rPr>
          <w:rFonts w:eastAsia="Times New Roman"/>
          <w:color w:val="000000"/>
          <w:sz w:val="28"/>
          <w:szCs w:val="28"/>
          <w:lang w:val="uk-UA"/>
        </w:rPr>
        <w:t>, черг</w:t>
      </w:r>
      <w:r>
        <w:rPr>
          <w:rFonts w:eastAsia="Times New Roman"/>
          <w:color w:val="000000"/>
          <w:sz w:val="28"/>
          <w:szCs w:val="28"/>
          <w:lang w:val="uk-UA"/>
        </w:rPr>
        <w:t>и</w:t>
      </w:r>
      <w:r w:rsidRPr="00FE6D0F">
        <w:rPr>
          <w:rFonts w:eastAsia="Times New Roman"/>
          <w:color w:val="000000"/>
          <w:sz w:val="28"/>
          <w:szCs w:val="28"/>
          <w:lang w:val="uk-UA"/>
        </w:rPr>
        <w:t>, зв'язан</w:t>
      </w:r>
      <w:r>
        <w:rPr>
          <w:rFonts w:eastAsia="Times New Roman"/>
          <w:color w:val="000000"/>
          <w:sz w:val="28"/>
          <w:szCs w:val="28"/>
          <w:lang w:val="uk-UA"/>
        </w:rPr>
        <w:t>і</w:t>
      </w:r>
      <w:r w:rsidRPr="00FE6D0F">
        <w:rPr>
          <w:rFonts w:eastAsia="Times New Roman"/>
          <w:color w:val="000000"/>
          <w:sz w:val="28"/>
          <w:szCs w:val="28"/>
          <w:lang w:val="uk-UA"/>
        </w:rPr>
        <w:t xml:space="preserve"> списк</w:t>
      </w:r>
      <w:r>
        <w:rPr>
          <w:rFonts w:eastAsia="Times New Roman"/>
          <w:color w:val="000000"/>
          <w:sz w:val="28"/>
          <w:szCs w:val="28"/>
          <w:lang w:val="uk-UA"/>
        </w:rPr>
        <w:t>и</w:t>
      </w:r>
      <w:r w:rsidRPr="00FE6D0F">
        <w:rPr>
          <w:rFonts w:eastAsia="Times New Roman"/>
          <w:color w:val="000000"/>
          <w:sz w:val="28"/>
          <w:szCs w:val="28"/>
          <w:lang w:val="uk-UA"/>
        </w:rPr>
        <w:t>, хеш-таблиц</w:t>
      </w:r>
      <w:r>
        <w:rPr>
          <w:rFonts w:eastAsia="Times New Roman"/>
          <w:color w:val="000000"/>
          <w:sz w:val="28"/>
          <w:szCs w:val="28"/>
          <w:lang w:val="uk-UA"/>
        </w:rPr>
        <w:t>і</w:t>
      </w:r>
      <w:r w:rsidRPr="00FE6D0F">
        <w:rPr>
          <w:rFonts w:eastAsia="Times New Roman"/>
          <w:color w:val="000000"/>
          <w:sz w:val="28"/>
          <w:szCs w:val="28"/>
          <w:lang w:val="uk-UA"/>
        </w:rPr>
        <w:t>, дерев</w:t>
      </w:r>
      <w:r>
        <w:rPr>
          <w:rFonts w:eastAsia="Times New Roman"/>
          <w:color w:val="000000"/>
          <w:sz w:val="28"/>
          <w:szCs w:val="28"/>
          <w:lang w:val="uk-UA"/>
        </w:rPr>
        <w:t>а</w:t>
      </w:r>
      <w:r w:rsidRPr="00FE6D0F">
        <w:rPr>
          <w:rFonts w:eastAsia="Times New Roman"/>
          <w:color w:val="000000"/>
          <w:sz w:val="28"/>
          <w:szCs w:val="28"/>
          <w:lang w:val="uk-UA"/>
        </w:rPr>
        <w:t>, граф</w:t>
      </w:r>
      <w:r>
        <w:rPr>
          <w:rFonts w:eastAsia="Times New Roman"/>
          <w:color w:val="000000"/>
          <w:sz w:val="28"/>
          <w:szCs w:val="28"/>
          <w:lang w:val="uk-UA"/>
        </w:rPr>
        <w:t>и</w:t>
      </w:r>
      <w:r w:rsidRPr="00FE6D0F">
        <w:rPr>
          <w:rFonts w:eastAsia="Times New Roman"/>
          <w:color w:val="000000"/>
          <w:sz w:val="28"/>
          <w:szCs w:val="28"/>
          <w:lang w:val="uk-UA"/>
        </w:rPr>
        <w:t>;</w:t>
      </w:r>
    </w:p>
    <w:p w14:paraId="31497C08" w14:textId="77777777" w:rsidR="00D07ACF" w:rsidRPr="00FE6D0F" w:rsidRDefault="00D07ACF" w:rsidP="00757CAA">
      <w:pPr>
        <w:numPr>
          <w:ilvl w:val="0"/>
          <w:numId w:val="4"/>
        </w:numPr>
        <w:shd w:val="clear" w:color="auto" w:fill="FFFFFF"/>
        <w:ind w:left="0" w:firstLine="709"/>
        <w:jc w:val="both"/>
        <w:rPr>
          <w:rFonts w:eastAsia="Times New Roman"/>
          <w:color w:val="000000"/>
          <w:sz w:val="28"/>
          <w:szCs w:val="28"/>
          <w:lang w:val="uk-UA"/>
        </w:rPr>
      </w:pPr>
      <w:r>
        <w:rPr>
          <w:rFonts w:eastAsia="Times New Roman"/>
          <w:color w:val="000000"/>
          <w:sz w:val="28"/>
          <w:szCs w:val="28"/>
          <w:lang w:val="uk-UA"/>
        </w:rPr>
        <w:t xml:space="preserve">містити </w:t>
      </w:r>
      <w:r w:rsidRPr="00FE6D0F">
        <w:rPr>
          <w:rFonts w:eastAsia="Times New Roman"/>
          <w:color w:val="000000"/>
          <w:sz w:val="28"/>
          <w:szCs w:val="28"/>
          <w:lang w:val="uk-UA"/>
        </w:rPr>
        <w:t>людино- машинний інтерфейс, створений за загальноприйнятими правилами і узгоджений з користувачем;</w:t>
      </w:r>
    </w:p>
    <w:p w14:paraId="6B280869" w14:textId="77777777" w:rsidR="00D07ACF" w:rsidRPr="00757CAA" w:rsidRDefault="00D07ACF" w:rsidP="00757CAA">
      <w:pPr>
        <w:pStyle w:val="aa"/>
        <w:numPr>
          <w:ilvl w:val="0"/>
          <w:numId w:val="4"/>
        </w:numPr>
        <w:shd w:val="clear" w:color="auto" w:fill="FFFFFF"/>
        <w:ind w:left="0" w:firstLine="709"/>
        <w:jc w:val="both"/>
        <w:rPr>
          <w:rFonts w:eastAsia="Times New Roman"/>
          <w:color w:val="000000"/>
          <w:sz w:val="28"/>
          <w:szCs w:val="28"/>
          <w:lang w:val="uk-UA"/>
        </w:rPr>
      </w:pPr>
      <w:r w:rsidRPr="00757CAA">
        <w:rPr>
          <w:rFonts w:eastAsia="Times New Roman"/>
          <w:color w:val="000000"/>
          <w:sz w:val="28"/>
          <w:szCs w:val="28"/>
          <w:lang w:val="uk-UA"/>
        </w:rPr>
        <w:t>використовувати сучасні інструментальні засоби, найбільш придатні для реалізації вирішуваної задачі.</w:t>
      </w:r>
    </w:p>
    <w:p w14:paraId="79D78540" w14:textId="77777777" w:rsidR="001F6E55" w:rsidRPr="00E11C6F" w:rsidRDefault="001F6E55" w:rsidP="001F6E55">
      <w:pPr>
        <w:shd w:val="clear" w:color="auto" w:fill="FFFFFF"/>
        <w:ind w:firstLine="709"/>
        <w:jc w:val="both"/>
        <w:rPr>
          <w:sz w:val="24"/>
          <w:szCs w:val="24"/>
          <w:lang w:val="uk-UA"/>
        </w:rPr>
      </w:pPr>
      <w:r>
        <w:rPr>
          <w:rFonts w:eastAsia="Times New Roman"/>
          <w:color w:val="000000"/>
          <w:sz w:val="28"/>
          <w:szCs w:val="28"/>
          <w:lang w:val="uk-UA"/>
        </w:rPr>
        <w:t xml:space="preserve">Приступаючи </w:t>
      </w:r>
      <w:r>
        <w:rPr>
          <w:rFonts w:eastAsia="Times New Roman"/>
          <w:color w:val="000000"/>
          <w:sz w:val="28"/>
          <w:szCs w:val="28"/>
        </w:rPr>
        <w:t xml:space="preserve">до </w:t>
      </w:r>
      <w:r>
        <w:rPr>
          <w:rFonts w:eastAsia="Times New Roman"/>
          <w:color w:val="000000"/>
          <w:sz w:val="28"/>
          <w:szCs w:val="28"/>
          <w:lang w:val="uk-UA"/>
        </w:rPr>
        <w:t xml:space="preserve">кваліфікаційної роботи </w:t>
      </w:r>
      <w:r>
        <w:rPr>
          <w:rFonts w:eastAsia="Times New Roman"/>
          <w:color w:val="000000"/>
          <w:sz w:val="28"/>
          <w:szCs w:val="28"/>
        </w:rPr>
        <w:t xml:space="preserve">студент </w:t>
      </w:r>
      <w:r>
        <w:rPr>
          <w:rFonts w:eastAsia="Times New Roman"/>
          <w:color w:val="000000"/>
          <w:sz w:val="28"/>
          <w:szCs w:val="28"/>
          <w:lang w:val="uk-UA"/>
        </w:rPr>
        <w:t xml:space="preserve">отримує від наукового керівника завдання </w:t>
      </w:r>
      <w:r>
        <w:rPr>
          <w:rFonts w:eastAsia="Times New Roman"/>
          <w:color w:val="000000"/>
          <w:sz w:val="28"/>
          <w:szCs w:val="28"/>
        </w:rPr>
        <w:t xml:space="preserve">на </w:t>
      </w:r>
      <w:r>
        <w:rPr>
          <w:rFonts w:eastAsia="Times New Roman"/>
          <w:color w:val="000000"/>
          <w:sz w:val="28"/>
          <w:szCs w:val="28"/>
          <w:lang w:val="uk-UA"/>
        </w:rPr>
        <w:t xml:space="preserve">її виконання, </w:t>
      </w:r>
      <w:r>
        <w:rPr>
          <w:rFonts w:eastAsia="Times New Roman"/>
          <w:color w:val="000000"/>
          <w:sz w:val="28"/>
          <w:szCs w:val="28"/>
        </w:rPr>
        <w:t xml:space="preserve">в </w:t>
      </w:r>
      <w:r>
        <w:rPr>
          <w:rFonts w:eastAsia="Times New Roman"/>
          <w:color w:val="000000"/>
          <w:sz w:val="28"/>
          <w:szCs w:val="28"/>
          <w:lang w:val="uk-UA"/>
        </w:rPr>
        <w:t xml:space="preserve">якому обумовлюється </w:t>
      </w:r>
      <w:r>
        <w:rPr>
          <w:rFonts w:eastAsia="Times New Roman"/>
          <w:color w:val="000000"/>
          <w:sz w:val="28"/>
          <w:szCs w:val="28"/>
        </w:rPr>
        <w:t xml:space="preserve">коло проблем та </w:t>
      </w:r>
      <w:r>
        <w:rPr>
          <w:rFonts w:eastAsia="Times New Roman"/>
          <w:color w:val="000000"/>
          <w:sz w:val="28"/>
          <w:szCs w:val="28"/>
          <w:lang w:val="uk-UA"/>
        </w:rPr>
        <w:t xml:space="preserve">джерел, що необхідно вивчити. Крім </w:t>
      </w:r>
      <w:r w:rsidRPr="00E11C6F">
        <w:rPr>
          <w:rFonts w:eastAsia="Times New Roman"/>
          <w:color w:val="000000"/>
          <w:sz w:val="28"/>
          <w:szCs w:val="28"/>
          <w:lang w:val="uk-UA"/>
        </w:rPr>
        <w:t xml:space="preserve">того </w:t>
      </w:r>
      <w:r>
        <w:rPr>
          <w:rFonts w:eastAsia="Times New Roman"/>
          <w:color w:val="000000"/>
          <w:sz w:val="28"/>
          <w:szCs w:val="28"/>
          <w:lang w:val="uk-UA"/>
        </w:rPr>
        <w:t xml:space="preserve">уточнюються цілі, методи дослідження, </w:t>
      </w:r>
      <w:r w:rsidRPr="00E11C6F">
        <w:rPr>
          <w:rFonts w:eastAsia="Times New Roman"/>
          <w:color w:val="000000"/>
          <w:sz w:val="28"/>
          <w:szCs w:val="28"/>
          <w:lang w:val="uk-UA"/>
        </w:rPr>
        <w:t xml:space="preserve">а </w:t>
      </w:r>
      <w:r>
        <w:rPr>
          <w:rFonts w:eastAsia="Times New Roman"/>
          <w:color w:val="000000"/>
          <w:sz w:val="28"/>
          <w:szCs w:val="28"/>
          <w:lang w:val="uk-UA"/>
        </w:rPr>
        <w:t xml:space="preserve">також визначається перелік основних питань, що підлягають розробці з можливістю </w:t>
      </w:r>
      <w:r w:rsidRPr="00E11C6F">
        <w:rPr>
          <w:rFonts w:eastAsia="Times New Roman"/>
          <w:color w:val="000000"/>
          <w:sz w:val="28"/>
          <w:szCs w:val="28"/>
          <w:lang w:val="uk-UA"/>
        </w:rPr>
        <w:t xml:space="preserve">практичного </w:t>
      </w:r>
      <w:r>
        <w:rPr>
          <w:rFonts w:eastAsia="Times New Roman"/>
          <w:color w:val="000000"/>
          <w:sz w:val="28"/>
          <w:szCs w:val="28"/>
          <w:lang w:val="uk-UA"/>
        </w:rPr>
        <w:t xml:space="preserve">використання матеріалів. Зразок завдання </w:t>
      </w:r>
      <w:r w:rsidRPr="00E11C6F">
        <w:rPr>
          <w:rFonts w:eastAsia="Times New Roman"/>
          <w:color w:val="000000"/>
          <w:sz w:val="28"/>
          <w:szCs w:val="28"/>
          <w:lang w:val="uk-UA"/>
        </w:rPr>
        <w:t xml:space="preserve">наведений в </w:t>
      </w:r>
      <w:r>
        <w:rPr>
          <w:rFonts w:eastAsia="Times New Roman"/>
          <w:color w:val="000000"/>
          <w:sz w:val="28"/>
          <w:szCs w:val="28"/>
          <w:lang w:val="uk-UA"/>
        </w:rPr>
        <w:t xml:space="preserve">додатку </w:t>
      </w:r>
      <w:r w:rsidRPr="00E11C6F">
        <w:rPr>
          <w:rFonts w:eastAsia="Times New Roman"/>
          <w:color w:val="000000"/>
          <w:sz w:val="28"/>
          <w:szCs w:val="28"/>
          <w:lang w:val="uk-UA"/>
        </w:rPr>
        <w:t>Б.</w:t>
      </w:r>
    </w:p>
    <w:p w14:paraId="5C1FD1AC" w14:textId="77777777" w:rsidR="001F6E55" w:rsidRPr="00E11C6F" w:rsidRDefault="001F6E55" w:rsidP="001F6E55">
      <w:pPr>
        <w:shd w:val="clear" w:color="auto" w:fill="FFFFFF"/>
        <w:ind w:firstLine="709"/>
        <w:jc w:val="both"/>
        <w:rPr>
          <w:sz w:val="24"/>
          <w:szCs w:val="24"/>
          <w:lang w:val="uk-UA"/>
        </w:rPr>
      </w:pPr>
      <w:r>
        <w:rPr>
          <w:rFonts w:eastAsia="Times New Roman"/>
          <w:color w:val="000000"/>
          <w:sz w:val="28"/>
          <w:szCs w:val="28"/>
          <w:lang w:val="uk-UA"/>
        </w:rPr>
        <w:t xml:space="preserve">Організація виконання більшості етапів кваліфікаційної роботи має індивідуальний </w:t>
      </w:r>
      <w:r w:rsidRPr="00E11C6F">
        <w:rPr>
          <w:rFonts w:eastAsia="Times New Roman"/>
          <w:color w:val="000000"/>
          <w:sz w:val="28"/>
          <w:szCs w:val="28"/>
          <w:lang w:val="uk-UA"/>
        </w:rPr>
        <w:t xml:space="preserve">характер та </w:t>
      </w:r>
      <w:r>
        <w:rPr>
          <w:rFonts w:eastAsia="Times New Roman"/>
          <w:color w:val="000000"/>
          <w:sz w:val="28"/>
          <w:szCs w:val="28"/>
          <w:lang w:val="uk-UA"/>
        </w:rPr>
        <w:t xml:space="preserve">погоджується </w:t>
      </w:r>
      <w:r w:rsidRPr="00E11C6F">
        <w:rPr>
          <w:rFonts w:eastAsia="Times New Roman"/>
          <w:color w:val="000000"/>
          <w:sz w:val="28"/>
          <w:szCs w:val="28"/>
          <w:lang w:val="uk-UA"/>
        </w:rPr>
        <w:t xml:space="preserve">студентом </w:t>
      </w:r>
      <w:r>
        <w:rPr>
          <w:rFonts w:eastAsia="Times New Roman"/>
          <w:color w:val="000000"/>
          <w:sz w:val="28"/>
          <w:szCs w:val="28"/>
          <w:lang w:val="uk-UA"/>
        </w:rPr>
        <w:t>зі своїм науковим керів</w:t>
      </w:r>
      <w:r w:rsidRPr="00E11C6F">
        <w:rPr>
          <w:rFonts w:eastAsia="Times New Roman"/>
          <w:color w:val="000000"/>
          <w:sz w:val="28"/>
          <w:szCs w:val="28"/>
          <w:lang w:val="uk-UA"/>
        </w:rPr>
        <w:t xml:space="preserve">ником. Студент </w:t>
      </w:r>
      <w:r>
        <w:rPr>
          <w:rFonts w:eastAsia="Times New Roman"/>
          <w:color w:val="000000"/>
          <w:sz w:val="28"/>
          <w:szCs w:val="28"/>
          <w:lang w:val="uk-UA"/>
        </w:rPr>
        <w:t xml:space="preserve">приступає </w:t>
      </w:r>
      <w:r w:rsidRPr="00E11C6F">
        <w:rPr>
          <w:rFonts w:eastAsia="Times New Roman"/>
          <w:color w:val="000000"/>
          <w:sz w:val="28"/>
          <w:szCs w:val="28"/>
          <w:lang w:val="uk-UA"/>
        </w:rPr>
        <w:t xml:space="preserve">до </w:t>
      </w:r>
      <w:r>
        <w:rPr>
          <w:rFonts w:eastAsia="Times New Roman"/>
          <w:color w:val="000000"/>
          <w:sz w:val="28"/>
          <w:szCs w:val="28"/>
          <w:lang w:val="uk-UA"/>
        </w:rPr>
        <w:t xml:space="preserve">викладення розділів кваліфікаційної роботи </w:t>
      </w:r>
      <w:r w:rsidRPr="00E11C6F">
        <w:rPr>
          <w:rFonts w:eastAsia="Times New Roman"/>
          <w:color w:val="000000"/>
          <w:sz w:val="28"/>
          <w:szCs w:val="28"/>
          <w:lang w:val="uk-UA"/>
        </w:rPr>
        <w:t xml:space="preserve">при </w:t>
      </w:r>
      <w:r>
        <w:rPr>
          <w:rFonts w:eastAsia="Times New Roman"/>
          <w:color w:val="000000"/>
          <w:sz w:val="28"/>
          <w:szCs w:val="28"/>
          <w:lang w:val="uk-UA"/>
        </w:rPr>
        <w:t xml:space="preserve">накопиченні відповідного матеріалу, їх оцінки з </w:t>
      </w:r>
      <w:r w:rsidRPr="00E11C6F">
        <w:rPr>
          <w:rFonts w:eastAsia="Times New Roman"/>
          <w:color w:val="000000"/>
          <w:sz w:val="28"/>
          <w:szCs w:val="28"/>
          <w:lang w:val="uk-UA"/>
        </w:rPr>
        <w:t xml:space="preserve">точки </w:t>
      </w:r>
      <w:r>
        <w:rPr>
          <w:rFonts w:eastAsia="Times New Roman"/>
          <w:color w:val="000000"/>
          <w:sz w:val="28"/>
          <w:szCs w:val="28"/>
          <w:lang w:val="uk-UA"/>
        </w:rPr>
        <w:t xml:space="preserve">зору повноти, якості </w:t>
      </w:r>
      <w:r w:rsidRPr="00E11C6F">
        <w:rPr>
          <w:rFonts w:eastAsia="Times New Roman"/>
          <w:color w:val="000000"/>
          <w:sz w:val="28"/>
          <w:szCs w:val="28"/>
          <w:lang w:val="uk-UA"/>
        </w:rPr>
        <w:t xml:space="preserve">та </w:t>
      </w:r>
      <w:r>
        <w:rPr>
          <w:rFonts w:eastAsia="Times New Roman"/>
          <w:color w:val="000000"/>
          <w:sz w:val="28"/>
          <w:szCs w:val="28"/>
          <w:lang w:val="uk-UA"/>
        </w:rPr>
        <w:t>вірогідності.</w:t>
      </w:r>
    </w:p>
    <w:p w14:paraId="4BBBA334" w14:textId="77777777" w:rsidR="001F6E55" w:rsidRPr="00E11C6F" w:rsidRDefault="001F6E55" w:rsidP="001F6E55">
      <w:pPr>
        <w:shd w:val="clear" w:color="auto" w:fill="FFFFFF"/>
        <w:ind w:firstLine="720"/>
        <w:jc w:val="both"/>
        <w:rPr>
          <w:sz w:val="24"/>
          <w:szCs w:val="24"/>
          <w:lang w:val="uk-UA"/>
        </w:rPr>
      </w:pPr>
      <w:r w:rsidRPr="00E11C6F">
        <w:rPr>
          <w:rFonts w:eastAsia="Times New Roman"/>
          <w:color w:val="000000"/>
          <w:sz w:val="28"/>
          <w:szCs w:val="28"/>
          <w:lang w:val="uk-UA"/>
        </w:rPr>
        <w:t xml:space="preserve">На </w:t>
      </w:r>
      <w:r>
        <w:rPr>
          <w:rFonts w:eastAsia="Times New Roman"/>
          <w:color w:val="000000"/>
          <w:sz w:val="28"/>
          <w:szCs w:val="28"/>
          <w:lang w:val="uk-UA"/>
        </w:rPr>
        <w:t xml:space="preserve">різних етапах підготовки і виконання кваліфікаційної роботи задачі наукового керівника змінюються. </w:t>
      </w:r>
      <w:r w:rsidRPr="00E11C6F">
        <w:rPr>
          <w:rFonts w:eastAsia="Times New Roman"/>
          <w:color w:val="000000"/>
          <w:sz w:val="28"/>
          <w:szCs w:val="28"/>
          <w:lang w:val="uk-UA"/>
        </w:rPr>
        <w:t xml:space="preserve">На </w:t>
      </w:r>
      <w:r>
        <w:rPr>
          <w:rFonts w:eastAsia="Times New Roman"/>
          <w:color w:val="000000"/>
          <w:sz w:val="28"/>
          <w:szCs w:val="28"/>
          <w:lang w:val="uk-UA"/>
        </w:rPr>
        <w:t xml:space="preserve">першому етапі підготовки науковий керівник радить, </w:t>
      </w:r>
      <w:r w:rsidRPr="00E11C6F">
        <w:rPr>
          <w:rFonts w:eastAsia="Times New Roman"/>
          <w:color w:val="000000"/>
          <w:sz w:val="28"/>
          <w:szCs w:val="28"/>
          <w:lang w:val="uk-UA"/>
        </w:rPr>
        <w:t xml:space="preserve">як </w:t>
      </w:r>
      <w:r>
        <w:rPr>
          <w:rFonts w:eastAsia="Times New Roman"/>
          <w:color w:val="000000"/>
          <w:sz w:val="28"/>
          <w:szCs w:val="28"/>
          <w:lang w:val="uk-UA"/>
        </w:rPr>
        <w:t xml:space="preserve">приступити </w:t>
      </w:r>
      <w:r w:rsidRPr="00E11C6F">
        <w:rPr>
          <w:rFonts w:eastAsia="Times New Roman"/>
          <w:color w:val="000000"/>
          <w:sz w:val="28"/>
          <w:szCs w:val="28"/>
          <w:lang w:val="uk-UA"/>
        </w:rPr>
        <w:t xml:space="preserve">до </w:t>
      </w:r>
      <w:r>
        <w:rPr>
          <w:rFonts w:eastAsia="Times New Roman"/>
          <w:color w:val="000000"/>
          <w:sz w:val="28"/>
          <w:szCs w:val="28"/>
          <w:lang w:val="uk-UA"/>
        </w:rPr>
        <w:t xml:space="preserve">розгляду </w:t>
      </w:r>
      <w:r w:rsidRPr="00E11C6F">
        <w:rPr>
          <w:rFonts w:eastAsia="Times New Roman"/>
          <w:color w:val="000000"/>
          <w:sz w:val="28"/>
          <w:szCs w:val="28"/>
          <w:lang w:val="uk-UA"/>
        </w:rPr>
        <w:t xml:space="preserve">теми, </w:t>
      </w:r>
      <w:r>
        <w:rPr>
          <w:rFonts w:eastAsia="Times New Roman"/>
          <w:color w:val="000000"/>
          <w:sz w:val="28"/>
          <w:szCs w:val="28"/>
          <w:lang w:val="uk-UA"/>
        </w:rPr>
        <w:t xml:space="preserve">корегує </w:t>
      </w:r>
      <w:r w:rsidRPr="00E11C6F">
        <w:rPr>
          <w:rFonts w:eastAsia="Times New Roman"/>
          <w:color w:val="000000"/>
          <w:sz w:val="28"/>
          <w:szCs w:val="28"/>
          <w:lang w:val="uk-UA"/>
        </w:rPr>
        <w:t xml:space="preserve">план </w:t>
      </w:r>
      <w:r>
        <w:rPr>
          <w:rFonts w:eastAsia="Times New Roman"/>
          <w:color w:val="000000"/>
          <w:sz w:val="28"/>
          <w:szCs w:val="28"/>
          <w:lang w:val="uk-UA"/>
        </w:rPr>
        <w:t>роботи і дає рекомендації щодо бібліографічних джерел.</w:t>
      </w:r>
    </w:p>
    <w:p w14:paraId="7870D50F" w14:textId="77777777" w:rsidR="001F6E55" w:rsidRDefault="001F6E55" w:rsidP="001F6E55">
      <w:pPr>
        <w:shd w:val="clear" w:color="auto" w:fill="FFFFFF"/>
        <w:jc w:val="both"/>
        <w:rPr>
          <w:sz w:val="24"/>
          <w:szCs w:val="24"/>
        </w:rPr>
      </w:pPr>
      <w:r>
        <w:rPr>
          <w:rFonts w:eastAsia="Times New Roman"/>
          <w:color w:val="000000"/>
          <w:sz w:val="28"/>
          <w:szCs w:val="28"/>
          <w:lang w:val="uk-UA"/>
        </w:rPr>
        <w:t xml:space="preserve">Після написання кваліфікаційної роботи </w:t>
      </w:r>
      <w:r>
        <w:rPr>
          <w:rFonts w:eastAsia="Times New Roman"/>
          <w:color w:val="000000"/>
          <w:sz w:val="28"/>
          <w:szCs w:val="28"/>
        </w:rPr>
        <w:t xml:space="preserve">студенту </w:t>
      </w:r>
      <w:r>
        <w:rPr>
          <w:rFonts w:eastAsia="Times New Roman"/>
          <w:color w:val="000000"/>
          <w:sz w:val="28"/>
          <w:szCs w:val="28"/>
          <w:lang w:val="uk-UA"/>
        </w:rPr>
        <w:t xml:space="preserve">необхідно </w:t>
      </w:r>
      <w:r>
        <w:rPr>
          <w:rFonts w:eastAsia="Times New Roman"/>
          <w:color w:val="000000"/>
          <w:sz w:val="28"/>
          <w:szCs w:val="28"/>
        </w:rPr>
        <w:t xml:space="preserve">подати </w:t>
      </w:r>
      <w:r>
        <w:rPr>
          <w:rFonts w:eastAsia="Times New Roman"/>
          <w:color w:val="000000"/>
          <w:sz w:val="28"/>
          <w:szCs w:val="28"/>
          <w:lang w:val="uk-UA"/>
        </w:rPr>
        <w:t xml:space="preserve">її </w:t>
      </w:r>
      <w:r>
        <w:rPr>
          <w:rFonts w:eastAsia="Times New Roman"/>
          <w:color w:val="000000"/>
          <w:sz w:val="28"/>
          <w:szCs w:val="28"/>
        </w:rPr>
        <w:t xml:space="preserve">на </w:t>
      </w:r>
      <w:r>
        <w:rPr>
          <w:rFonts w:eastAsia="Times New Roman"/>
          <w:color w:val="000000"/>
          <w:sz w:val="28"/>
          <w:szCs w:val="28"/>
          <w:lang w:val="uk-UA"/>
        </w:rPr>
        <w:t xml:space="preserve">перевірку науковому керівнику </w:t>
      </w:r>
      <w:r>
        <w:rPr>
          <w:rFonts w:eastAsia="Times New Roman"/>
          <w:color w:val="000000"/>
          <w:sz w:val="28"/>
          <w:szCs w:val="28"/>
        </w:rPr>
        <w:t xml:space="preserve">для </w:t>
      </w:r>
      <w:r>
        <w:rPr>
          <w:rFonts w:eastAsia="Times New Roman"/>
          <w:color w:val="000000"/>
          <w:sz w:val="28"/>
          <w:szCs w:val="28"/>
          <w:lang w:val="uk-UA"/>
        </w:rPr>
        <w:t>ознайомлення.</w:t>
      </w:r>
    </w:p>
    <w:p w14:paraId="1BAA921E" w14:textId="77777777" w:rsidR="001F6E55" w:rsidRDefault="001F6E55" w:rsidP="001F6E55">
      <w:pPr>
        <w:shd w:val="clear" w:color="auto" w:fill="FFFFFF"/>
        <w:ind w:firstLine="720"/>
        <w:jc w:val="both"/>
        <w:rPr>
          <w:sz w:val="24"/>
          <w:szCs w:val="24"/>
        </w:rPr>
      </w:pPr>
      <w:r>
        <w:rPr>
          <w:rFonts w:eastAsia="Times New Roman"/>
          <w:color w:val="000000"/>
          <w:sz w:val="28"/>
          <w:szCs w:val="28"/>
        </w:rPr>
        <w:t xml:space="preserve">У </w:t>
      </w:r>
      <w:r>
        <w:rPr>
          <w:rFonts w:eastAsia="Times New Roman"/>
          <w:color w:val="000000"/>
          <w:sz w:val="28"/>
          <w:szCs w:val="28"/>
          <w:lang w:val="uk-UA"/>
        </w:rPr>
        <w:t xml:space="preserve">ході виконання роботи науковий керівник виступає </w:t>
      </w:r>
      <w:r>
        <w:rPr>
          <w:rFonts w:eastAsia="Times New Roman"/>
          <w:color w:val="000000"/>
          <w:sz w:val="28"/>
          <w:szCs w:val="28"/>
        </w:rPr>
        <w:t xml:space="preserve">як </w:t>
      </w:r>
      <w:r>
        <w:rPr>
          <w:rFonts w:eastAsia="Times New Roman"/>
          <w:color w:val="000000"/>
          <w:sz w:val="28"/>
          <w:szCs w:val="28"/>
          <w:lang w:val="uk-UA"/>
        </w:rPr>
        <w:t xml:space="preserve">опонент, вказує випускнику </w:t>
      </w:r>
      <w:r>
        <w:rPr>
          <w:rFonts w:eastAsia="Times New Roman"/>
          <w:color w:val="000000"/>
          <w:sz w:val="28"/>
          <w:szCs w:val="28"/>
        </w:rPr>
        <w:t xml:space="preserve">на </w:t>
      </w:r>
      <w:r>
        <w:rPr>
          <w:rFonts w:eastAsia="Times New Roman"/>
          <w:color w:val="000000"/>
          <w:sz w:val="28"/>
          <w:szCs w:val="28"/>
          <w:lang w:val="uk-UA"/>
        </w:rPr>
        <w:t xml:space="preserve">недоліки аргументації, композиції, </w:t>
      </w:r>
      <w:r>
        <w:rPr>
          <w:rFonts w:eastAsia="Times New Roman"/>
          <w:color w:val="000000"/>
          <w:sz w:val="28"/>
          <w:szCs w:val="28"/>
        </w:rPr>
        <w:t xml:space="preserve">стилю, </w:t>
      </w:r>
      <w:r>
        <w:rPr>
          <w:rFonts w:eastAsia="Times New Roman"/>
          <w:color w:val="000000"/>
          <w:sz w:val="28"/>
          <w:szCs w:val="28"/>
          <w:lang w:val="uk-UA"/>
        </w:rPr>
        <w:t xml:space="preserve">радить, </w:t>
      </w:r>
      <w:r>
        <w:rPr>
          <w:rFonts w:eastAsia="Times New Roman"/>
          <w:color w:val="000000"/>
          <w:sz w:val="28"/>
          <w:szCs w:val="28"/>
        </w:rPr>
        <w:t xml:space="preserve">як </w:t>
      </w:r>
      <w:r>
        <w:rPr>
          <w:rFonts w:eastAsia="Times New Roman"/>
          <w:color w:val="000000"/>
          <w:sz w:val="28"/>
          <w:szCs w:val="28"/>
          <w:lang w:val="uk-UA"/>
        </w:rPr>
        <w:t>їх краще усунути.</w:t>
      </w:r>
    </w:p>
    <w:p w14:paraId="79B45180" w14:textId="77777777" w:rsidR="001F6E55" w:rsidRDefault="001F6E55" w:rsidP="001F6E55">
      <w:pPr>
        <w:shd w:val="clear" w:color="auto" w:fill="FFFFFF"/>
        <w:ind w:firstLine="720"/>
        <w:jc w:val="both"/>
        <w:rPr>
          <w:sz w:val="24"/>
          <w:szCs w:val="24"/>
        </w:rPr>
      </w:pPr>
      <w:r>
        <w:rPr>
          <w:rFonts w:eastAsia="Times New Roman"/>
          <w:color w:val="000000"/>
          <w:sz w:val="28"/>
          <w:szCs w:val="28"/>
          <w:lang w:val="uk-UA"/>
        </w:rPr>
        <w:t xml:space="preserve">Рекомендації </w:t>
      </w:r>
      <w:r>
        <w:rPr>
          <w:rFonts w:eastAsia="Times New Roman"/>
          <w:color w:val="000000"/>
          <w:sz w:val="28"/>
          <w:szCs w:val="28"/>
        </w:rPr>
        <w:t xml:space="preserve">та </w:t>
      </w:r>
      <w:r>
        <w:rPr>
          <w:rFonts w:eastAsia="Times New Roman"/>
          <w:color w:val="000000"/>
          <w:sz w:val="28"/>
          <w:szCs w:val="28"/>
          <w:lang w:val="uk-UA"/>
        </w:rPr>
        <w:t xml:space="preserve">зауваження наукового керівника випускник </w:t>
      </w:r>
      <w:r>
        <w:rPr>
          <w:rFonts w:eastAsia="Times New Roman"/>
          <w:color w:val="000000"/>
          <w:sz w:val="28"/>
          <w:szCs w:val="28"/>
        </w:rPr>
        <w:t xml:space="preserve">повинен </w:t>
      </w:r>
      <w:r>
        <w:rPr>
          <w:rFonts w:eastAsia="Times New Roman"/>
          <w:color w:val="000000"/>
          <w:sz w:val="28"/>
          <w:szCs w:val="28"/>
          <w:lang w:val="uk-UA"/>
        </w:rPr>
        <w:t xml:space="preserve">сприймати творчо. Отримані від наукового керівника зауваження усуваються </w:t>
      </w:r>
      <w:r>
        <w:rPr>
          <w:rFonts w:eastAsia="Times New Roman"/>
          <w:color w:val="000000"/>
          <w:sz w:val="28"/>
          <w:szCs w:val="28"/>
        </w:rPr>
        <w:t xml:space="preserve">студентом в </w:t>
      </w:r>
      <w:r>
        <w:rPr>
          <w:rFonts w:eastAsia="Times New Roman"/>
          <w:color w:val="000000"/>
          <w:sz w:val="28"/>
          <w:szCs w:val="28"/>
          <w:lang w:val="uk-UA"/>
        </w:rPr>
        <w:t>обумовлені терміни.</w:t>
      </w:r>
    </w:p>
    <w:p w14:paraId="15A79C14" w14:textId="77777777" w:rsidR="001F6E55" w:rsidRDefault="001F6E55" w:rsidP="001F6E55">
      <w:pPr>
        <w:shd w:val="clear" w:color="auto" w:fill="FFFFFF"/>
        <w:ind w:firstLine="709"/>
        <w:jc w:val="both"/>
        <w:rPr>
          <w:sz w:val="24"/>
          <w:szCs w:val="24"/>
        </w:rPr>
      </w:pPr>
      <w:r>
        <w:rPr>
          <w:rFonts w:eastAsia="Times New Roman"/>
          <w:color w:val="000000"/>
          <w:sz w:val="28"/>
          <w:szCs w:val="28"/>
          <w:lang w:val="uk-UA"/>
        </w:rPr>
        <w:t xml:space="preserve">Випускну </w:t>
      </w:r>
      <w:r>
        <w:rPr>
          <w:rFonts w:eastAsia="Times New Roman"/>
          <w:color w:val="000000"/>
          <w:sz w:val="28"/>
          <w:szCs w:val="28"/>
        </w:rPr>
        <w:t xml:space="preserve">роботу </w:t>
      </w:r>
      <w:r>
        <w:rPr>
          <w:rFonts w:eastAsia="Times New Roman"/>
          <w:color w:val="000000"/>
          <w:sz w:val="28"/>
          <w:szCs w:val="28"/>
          <w:lang w:val="uk-UA"/>
        </w:rPr>
        <w:t xml:space="preserve">необхідно подавати </w:t>
      </w:r>
      <w:r>
        <w:rPr>
          <w:rFonts w:eastAsia="Times New Roman"/>
          <w:color w:val="000000"/>
          <w:sz w:val="28"/>
          <w:szCs w:val="28"/>
        </w:rPr>
        <w:t xml:space="preserve">у </w:t>
      </w:r>
      <w:r>
        <w:rPr>
          <w:rFonts w:eastAsia="Times New Roman"/>
          <w:color w:val="000000"/>
          <w:sz w:val="28"/>
          <w:szCs w:val="28"/>
          <w:lang w:val="uk-UA"/>
        </w:rPr>
        <w:t xml:space="preserve">вигляді спеціально підготовленого рукопису </w:t>
      </w:r>
      <w:r>
        <w:rPr>
          <w:rFonts w:eastAsia="Times New Roman"/>
          <w:color w:val="000000"/>
          <w:sz w:val="28"/>
          <w:szCs w:val="28"/>
        </w:rPr>
        <w:t xml:space="preserve">у </w:t>
      </w:r>
      <w:r>
        <w:rPr>
          <w:rFonts w:eastAsia="Times New Roman"/>
          <w:color w:val="000000"/>
          <w:sz w:val="28"/>
          <w:szCs w:val="28"/>
          <w:lang w:val="uk-UA"/>
        </w:rPr>
        <w:t xml:space="preserve">твердій палітурці, оформлювати відповідно </w:t>
      </w:r>
      <w:r>
        <w:rPr>
          <w:rFonts w:eastAsia="Times New Roman"/>
          <w:color w:val="000000"/>
          <w:sz w:val="28"/>
          <w:szCs w:val="28"/>
        </w:rPr>
        <w:t xml:space="preserve">до Державного стандарту </w:t>
      </w:r>
      <w:r>
        <w:rPr>
          <w:rFonts w:eastAsia="Times New Roman"/>
          <w:color w:val="000000"/>
          <w:sz w:val="28"/>
          <w:szCs w:val="28"/>
          <w:lang w:val="uk-UA"/>
        </w:rPr>
        <w:t>України.</w:t>
      </w:r>
    </w:p>
    <w:p w14:paraId="5A1B796A" w14:textId="77777777" w:rsidR="001F6E55" w:rsidRDefault="001F6E55" w:rsidP="001F6E55">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Отримавши закінчений варіант кваліфікаційної роботи, науковий керів</w:t>
      </w:r>
      <w:r w:rsidRPr="00B77EFD">
        <w:rPr>
          <w:rFonts w:eastAsia="Times New Roman"/>
          <w:color w:val="000000"/>
          <w:sz w:val="28"/>
          <w:szCs w:val="28"/>
          <w:lang w:val="uk-UA"/>
        </w:rPr>
        <w:t xml:space="preserve">ник, </w:t>
      </w:r>
      <w:r>
        <w:rPr>
          <w:rFonts w:eastAsia="Times New Roman"/>
          <w:color w:val="000000"/>
          <w:sz w:val="28"/>
          <w:szCs w:val="28"/>
          <w:lang w:val="uk-UA"/>
        </w:rPr>
        <w:t xml:space="preserve">який виступає експертом кафедри, складає письмовий відгук, </w:t>
      </w:r>
      <w:r w:rsidRPr="00B77EFD">
        <w:rPr>
          <w:rFonts w:eastAsia="Times New Roman"/>
          <w:color w:val="000000"/>
          <w:sz w:val="28"/>
          <w:szCs w:val="28"/>
          <w:lang w:val="uk-UA"/>
        </w:rPr>
        <w:t xml:space="preserve">у </w:t>
      </w:r>
      <w:r>
        <w:rPr>
          <w:rFonts w:eastAsia="Times New Roman"/>
          <w:color w:val="000000"/>
          <w:sz w:val="28"/>
          <w:szCs w:val="28"/>
          <w:lang w:val="uk-UA"/>
        </w:rPr>
        <w:t xml:space="preserve">якому всебічно характеризує якість кваліфікаційної роботи, відмічає позитивні </w:t>
      </w:r>
      <w:r w:rsidRPr="00B77EFD">
        <w:rPr>
          <w:rFonts w:eastAsia="Times New Roman"/>
          <w:color w:val="000000"/>
          <w:sz w:val="28"/>
          <w:szCs w:val="28"/>
          <w:lang w:val="uk-UA"/>
        </w:rPr>
        <w:t>мо</w:t>
      </w:r>
      <w:r>
        <w:rPr>
          <w:rFonts w:eastAsia="Times New Roman"/>
          <w:color w:val="000000"/>
          <w:sz w:val="28"/>
          <w:szCs w:val="28"/>
          <w:lang w:val="uk-UA"/>
        </w:rPr>
        <w:t xml:space="preserve">менти, особливу увагу звертає </w:t>
      </w:r>
      <w:r w:rsidRPr="00B77EFD">
        <w:rPr>
          <w:rFonts w:eastAsia="Times New Roman"/>
          <w:color w:val="000000"/>
          <w:sz w:val="28"/>
          <w:szCs w:val="28"/>
          <w:lang w:val="uk-UA"/>
        </w:rPr>
        <w:t xml:space="preserve">на </w:t>
      </w:r>
      <w:r>
        <w:rPr>
          <w:rFonts w:eastAsia="Times New Roman"/>
          <w:color w:val="000000"/>
          <w:sz w:val="28"/>
          <w:szCs w:val="28"/>
          <w:lang w:val="uk-UA"/>
        </w:rPr>
        <w:t xml:space="preserve">відмічені раніше недоробки, що </w:t>
      </w:r>
      <w:r w:rsidRPr="00B77EFD">
        <w:rPr>
          <w:rFonts w:eastAsia="Times New Roman"/>
          <w:color w:val="000000"/>
          <w:sz w:val="28"/>
          <w:szCs w:val="28"/>
          <w:lang w:val="uk-UA"/>
        </w:rPr>
        <w:t xml:space="preserve">не були </w:t>
      </w:r>
      <w:r>
        <w:rPr>
          <w:rFonts w:eastAsia="Times New Roman"/>
          <w:color w:val="000000"/>
          <w:sz w:val="28"/>
          <w:szCs w:val="28"/>
          <w:lang w:val="uk-UA"/>
        </w:rPr>
        <w:t xml:space="preserve">усунені випускником. </w:t>
      </w:r>
      <w:r w:rsidRPr="00E11C6F">
        <w:rPr>
          <w:rFonts w:eastAsia="Times New Roman"/>
          <w:color w:val="000000"/>
          <w:sz w:val="28"/>
          <w:szCs w:val="28"/>
          <w:lang w:val="uk-UA"/>
        </w:rPr>
        <w:t xml:space="preserve">У </w:t>
      </w:r>
      <w:r>
        <w:rPr>
          <w:rFonts w:eastAsia="Times New Roman"/>
          <w:color w:val="000000"/>
          <w:sz w:val="28"/>
          <w:szCs w:val="28"/>
          <w:lang w:val="uk-UA"/>
        </w:rPr>
        <w:t xml:space="preserve">відгуку керівник відмічає також своєчасність виконання роботи </w:t>
      </w:r>
      <w:r w:rsidRPr="00E11C6F">
        <w:rPr>
          <w:rFonts w:eastAsia="Times New Roman"/>
          <w:color w:val="000000"/>
          <w:sz w:val="28"/>
          <w:szCs w:val="28"/>
          <w:lang w:val="uk-UA"/>
        </w:rPr>
        <w:t xml:space="preserve">у </w:t>
      </w:r>
      <w:r>
        <w:rPr>
          <w:rFonts w:eastAsia="Times New Roman"/>
          <w:color w:val="000000"/>
          <w:sz w:val="28"/>
          <w:szCs w:val="28"/>
          <w:lang w:val="uk-UA"/>
        </w:rPr>
        <w:t xml:space="preserve">відповідності </w:t>
      </w:r>
      <w:r w:rsidRPr="00E11C6F">
        <w:rPr>
          <w:rFonts w:eastAsia="Times New Roman"/>
          <w:color w:val="000000"/>
          <w:sz w:val="28"/>
          <w:szCs w:val="28"/>
          <w:lang w:val="uk-UA"/>
        </w:rPr>
        <w:t xml:space="preserve">до </w:t>
      </w:r>
      <w:r>
        <w:rPr>
          <w:rFonts w:eastAsia="Times New Roman"/>
          <w:color w:val="000000"/>
          <w:sz w:val="28"/>
          <w:szCs w:val="28"/>
          <w:lang w:val="uk-UA"/>
        </w:rPr>
        <w:t xml:space="preserve">графіка, визначає ступінь самостійності, активності </w:t>
      </w:r>
      <w:r w:rsidRPr="00E11C6F">
        <w:rPr>
          <w:rFonts w:eastAsia="Times New Roman"/>
          <w:color w:val="000000"/>
          <w:sz w:val="28"/>
          <w:szCs w:val="28"/>
          <w:lang w:val="uk-UA"/>
        </w:rPr>
        <w:t xml:space="preserve">студента </w:t>
      </w:r>
      <w:r>
        <w:rPr>
          <w:rFonts w:eastAsia="Times New Roman"/>
          <w:color w:val="000000"/>
          <w:sz w:val="28"/>
          <w:szCs w:val="28"/>
          <w:lang w:val="uk-UA"/>
        </w:rPr>
        <w:t xml:space="preserve">і творчий підхід, проявлені </w:t>
      </w:r>
      <w:r w:rsidRPr="00E11C6F">
        <w:rPr>
          <w:rFonts w:eastAsia="Times New Roman"/>
          <w:color w:val="000000"/>
          <w:sz w:val="28"/>
          <w:szCs w:val="28"/>
          <w:lang w:val="uk-UA"/>
        </w:rPr>
        <w:t xml:space="preserve">студентом </w:t>
      </w:r>
      <w:r>
        <w:rPr>
          <w:rFonts w:eastAsia="Times New Roman"/>
          <w:color w:val="000000"/>
          <w:sz w:val="28"/>
          <w:szCs w:val="28"/>
          <w:lang w:val="uk-UA"/>
        </w:rPr>
        <w:t xml:space="preserve">під </w:t>
      </w:r>
      <w:r w:rsidRPr="00E11C6F">
        <w:rPr>
          <w:rFonts w:eastAsia="Times New Roman"/>
          <w:color w:val="000000"/>
          <w:sz w:val="28"/>
          <w:szCs w:val="28"/>
          <w:lang w:val="uk-UA"/>
        </w:rPr>
        <w:t xml:space="preserve">час </w:t>
      </w:r>
      <w:r>
        <w:rPr>
          <w:rFonts w:eastAsia="Times New Roman"/>
          <w:color w:val="000000"/>
          <w:sz w:val="28"/>
          <w:szCs w:val="28"/>
          <w:lang w:val="uk-UA"/>
        </w:rPr>
        <w:t>написання кваліфікаційної роботи, і рекомендує оцінку.</w:t>
      </w:r>
    </w:p>
    <w:p w14:paraId="6B0DC2A7" w14:textId="77777777" w:rsidR="00551D32" w:rsidRDefault="00551D32" w:rsidP="00B77EFD">
      <w:pPr>
        <w:shd w:val="clear" w:color="auto" w:fill="FFFFFF"/>
        <w:ind w:firstLine="709"/>
        <w:jc w:val="both"/>
        <w:rPr>
          <w:sz w:val="24"/>
          <w:szCs w:val="24"/>
        </w:rPr>
      </w:pPr>
      <w:r>
        <w:rPr>
          <w:rFonts w:eastAsia="Times New Roman"/>
          <w:color w:val="000000"/>
          <w:sz w:val="28"/>
          <w:szCs w:val="28"/>
          <w:lang w:val="uk-UA"/>
        </w:rPr>
        <w:t xml:space="preserve">Кваліфікаційна </w:t>
      </w:r>
      <w:r>
        <w:rPr>
          <w:rFonts w:eastAsia="Times New Roman"/>
          <w:color w:val="000000"/>
          <w:sz w:val="28"/>
          <w:szCs w:val="28"/>
        </w:rPr>
        <w:t xml:space="preserve">робота </w:t>
      </w:r>
      <w:r>
        <w:rPr>
          <w:rFonts w:eastAsia="Times New Roman"/>
          <w:color w:val="000000"/>
          <w:sz w:val="28"/>
          <w:szCs w:val="28"/>
          <w:lang w:val="uk-UA"/>
        </w:rPr>
        <w:t xml:space="preserve">має містити рекомендації щодо використання висновків </w:t>
      </w:r>
      <w:r>
        <w:rPr>
          <w:rFonts w:eastAsia="Times New Roman"/>
          <w:color w:val="000000"/>
          <w:sz w:val="28"/>
          <w:szCs w:val="28"/>
        </w:rPr>
        <w:t xml:space="preserve">теоретичного характеру, а </w:t>
      </w:r>
      <w:r>
        <w:rPr>
          <w:rFonts w:eastAsia="Times New Roman"/>
          <w:color w:val="000000"/>
          <w:sz w:val="28"/>
          <w:szCs w:val="28"/>
          <w:lang w:val="uk-UA"/>
        </w:rPr>
        <w:t xml:space="preserve">також відомості </w:t>
      </w:r>
      <w:r>
        <w:rPr>
          <w:rFonts w:eastAsia="Times New Roman"/>
          <w:color w:val="000000"/>
          <w:sz w:val="28"/>
          <w:szCs w:val="28"/>
        </w:rPr>
        <w:t xml:space="preserve">про </w:t>
      </w:r>
      <w:r w:rsidR="00B77EFD">
        <w:rPr>
          <w:rFonts w:eastAsia="Times New Roman"/>
          <w:color w:val="000000"/>
          <w:sz w:val="28"/>
          <w:szCs w:val="28"/>
          <w:lang w:val="uk-UA"/>
        </w:rPr>
        <w:t>практичне впрова</w:t>
      </w:r>
      <w:r>
        <w:rPr>
          <w:rFonts w:eastAsia="Times New Roman"/>
          <w:color w:val="000000"/>
          <w:sz w:val="28"/>
          <w:szCs w:val="28"/>
          <w:lang w:val="uk-UA"/>
        </w:rPr>
        <w:t xml:space="preserve">дження отриманих </w:t>
      </w:r>
      <w:r>
        <w:rPr>
          <w:rFonts w:eastAsia="Times New Roman"/>
          <w:color w:val="000000"/>
          <w:sz w:val="28"/>
          <w:szCs w:val="28"/>
        </w:rPr>
        <w:t xml:space="preserve">автором </w:t>
      </w:r>
      <w:r>
        <w:rPr>
          <w:rFonts w:eastAsia="Times New Roman"/>
          <w:color w:val="000000"/>
          <w:sz w:val="28"/>
          <w:szCs w:val="28"/>
          <w:lang w:val="uk-UA"/>
        </w:rPr>
        <w:t>результатів або можливість їх впровадження.</w:t>
      </w:r>
    </w:p>
    <w:p w14:paraId="09F17722" w14:textId="77777777" w:rsidR="001F6E55" w:rsidRDefault="001F6E55">
      <w:pPr>
        <w:widowControl/>
        <w:autoSpaceDE/>
        <w:autoSpaceDN/>
        <w:adjustRightInd/>
        <w:spacing w:after="200" w:line="276" w:lineRule="auto"/>
        <w:rPr>
          <w:rFonts w:eastAsia="Times New Roman"/>
          <w:color w:val="000000"/>
          <w:sz w:val="28"/>
          <w:szCs w:val="28"/>
          <w:lang w:val="uk-UA"/>
        </w:rPr>
      </w:pPr>
      <w:r>
        <w:rPr>
          <w:rFonts w:eastAsia="Times New Roman"/>
          <w:color w:val="000000"/>
          <w:sz w:val="28"/>
          <w:szCs w:val="28"/>
          <w:lang w:val="uk-UA"/>
        </w:rPr>
        <w:br w:type="page"/>
      </w:r>
    </w:p>
    <w:p w14:paraId="0F740D93" w14:textId="77777777" w:rsidR="00551D32" w:rsidRPr="00F963D6" w:rsidRDefault="00551D32" w:rsidP="00F963D6">
      <w:pPr>
        <w:pStyle w:val="aa"/>
        <w:numPr>
          <w:ilvl w:val="0"/>
          <w:numId w:val="1"/>
        </w:numPr>
        <w:shd w:val="clear" w:color="auto" w:fill="FFFFFF"/>
        <w:jc w:val="center"/>
        <w:rPr>
          <w:rFonts w:eastAsia="Times New Roman"/>
          <w:b/>
          <w:bCs/>
          <w:color w:val="000000"/>
          <w:sz w:val="28"/>
          <w:szCs w:val="28"/>
        </w:rPr>
      </w:pPr>
      <w:r w:rsidRPr="00F963D6">
        <w:rPr>
          <w:rFonts w:eastAsia="Times New Roman"/>
          <w:b/>
          <w:bCs/>
          <w:color w:val="000000"/>
          <w:sz w:val="28"/>
          <w:szCs w:val="28"/>
        </w:rPr>
        <w:t xml:space="preserve">СТРУКТУРА ТА </w:t>
      </w:r>
      <w:r w:rsidRPr="00F963D6">
        <w:rPr>
          <w:rFonts w:eastAsia="Times New Roman"/>
          <w:b/>
          <w:bCs/>
          <w:color w:val="000000"/>
          <w:sz w:val="28"/>
          <w:szCs w:val="28"/>
          <w:lang w:val="uk-UA"/>
        </w:rPr>
        <w:t xml:space="preserve">ЗМІСТ КВАЛІФІКАЦІЙНОЇ </w:t>
      </w:r>
      <w:r w:rsidRPr="00F963D6">
        <w:rPr>
          <w:rFonts w:eastAsia="Times New Roman"/>
          <w:b/>
          <w:bCs/>
          <w:color w:val="000000"/>
          <w:sz w:val="28"/>
          <w:szCs w:val="28"/>
        </w:rPr>
        <w:t>РОБОТИ БАКАЛАВРА</w:t>
      </w:r>
    </w:p>
    <w:p w14:paraId="7239790C" w14:textId="77777777" w:rsidR="00F963D6" w:rsidRPr="00F963D6" w:rsidRDefault="00F963D6" w:rsidP="00F963D6">
      <w:pPr>
        <w:pStyle w:val="aa"/>
        <w:shd w:val="clear" w:color="auto" w:fill="FFFFFF"/>
        <w:jc w:val="both"/>
        <w:rPr>
          <w:sz w:val="24"/>
          <w:szCs w:val="24"/>
        </w:rPr>
      </w:pPr>
    </w:p>
    <w:p w14:paraId="21E5A77D" w14:textId="77777777" w:rsidR="00551D32" w:rsidRPr="00F963D6" w:rsidRDefault="00551D32" w:rsidP="00B77EFD">
      <w:pPr>
        <w:shd w:val="clear" w:color="auto" w:fill="FFFFFF"/>
        <w:ind w:firstLine="720"/>
        <w:jc w:val="both"/>
        <w:rPr>
          <w:sz w:val="24"/>
          <w:szCs w:val="24"/>
          <w:lang w:val="uk-UA"/>
        </w:rPr>
      </w:pPr>
      <w:r>
        <w:rPr>
          <w:rFonts w:eastAsia="Times New Roman"/>
          <w:color w:val="000000"/>
          <w:sz w:val="28"/>
          <w:szCs w:val="28"/>
          <w:lang w:val="uk-UA"/>
        </w:rPr>
        <w:t xml:space="preserve">Кваліфікаційна </w:t>
      </w:r>
      <w:r w:rsidRPr="00F963D6">
        <w:rPr>
          <w:rFonts w:eastAsia="Times New Roman"/>
          <w:color w:val="000000"/>
          <w:sz w:val="28"/>
          <w:szCs w:val="28"/>
          <w:lang w:val="uk-UA"/>
        </w:rPr>
        <w:t xml:space="preserve">робота бакалавра як </w:t>
      </w:r>
      <w:r>
        <w:rPr>
          <w:rFonts w:eastAsia="Times New Roman"/>
          <w:color w:val="000000"/>
          <w:sz w:val="28"/>
          <w:szCs w:val="28"/>
          <w:lang w:val="uk-UA"/>
        </w:rPr>
        <w:t xml:space="preserve">оригінальне теоретично-прикладне дослідження </w:t>
      </w:r>
      <w:r w:rsidRPr="00F963D6">
        <w:rPr>
          <w:rFonts w:eastAsia="Times New Roman"/>
          <w:color w:val="000000"/>
          <w:sz w:val="28"/>
          <w:szCs w:val="28"/>
          <w:lang w:val="uk-UA"/>
        </w:rPr>
        <w:t xml:space="preserve">повинна мати певну </w:t>
      </w:r>
      <w:r>
        <w:rPr>
          <w:rFonts w:eastAsia="Times New Roman"/>
          <w:color w:val="000000"/>
          <w:sz w:val="28"/>
          <w:szCs w:val="28"/>
          <w:lang w:val="uk-UA"/>
        </w:rPr>
        <w:t>логіку по</w:t>
      </w:r>
      <w:r w:rsidR="00B77EFD">
        <w:rPr>
          <w:rFonts w:eastAsia="Times New Roman"/>
          <w:color w:val="000000"/>
          <w:sz w:val="28"/>
          <w:szCs w:val="28"/>
          <w:lang w:val="uk-UA"/>
        </w:rPr>
        <w:t>будови, послідовність і заверше</w:t>
      </w:r>
      <w:r>
        <w:rPr>
          <w:rFonts w:eastAsia="Times New Roman"/>
          <w:color w:val="000000"/>
          <w:sz w:val="28"/>
          <w:szCs w:val="28"/>
          <w:lang w:val="uk-UA"/>
        </w:rPr>
        <w:t>ність.</w:t>
      </w:r>
    </w:p>
    <w:p w14:paraId="02573012" w14:textId="77777777" w:rsidR="00551D32" w:rsidRPr="00B77EFD" w:rsidRDefault="00551D32" w:rsidP="00B77EFD">
      <w:pPr>
        <w:shd w:val="clear" w:color="auto" w:fill="FFFFFF"/>
        <w:ind w:firstLine="720"/>
        <w:jc w:val="both"/>
        <w:rPr>
          <w:sz w:val="24"/>
          <w:szCs w:val="24"/>
          <w:lang w:val="uk-UA"/>
        </w:rPr>
      </w:pPr>
      <w:r w:rsidRPr="00B77EFD">
        <w:rPr>
          <w:rFonts w:eastAsia="Times New Roman"/>
          <w:color w:val="000000"/>
          <w:sz w:val="28"/>
          <w:szCs w:val="28"/>
          <w:lang w:val="uk-UA"/>
        </w:rPr>
        <w:t xml:space="preserve">Виконання </w:t>
      </w:r>
      <w:r>
        <w:rPr>
          <w:rFonts w:eastAsia="Times New Roman"/>
          <w:color w:val="000000"/>
          <w:sz w:val="28"/>
          <w:szCs w:val="28"/>
          <w:lang w:val="uk-UA"/>
        </w:rPr>
        <w:t>кваліфікаційної</w:t>
      </w:r>
      <w:r w:rsidR="00D07ACF">
        <w:rPr>
          <w:rFonts w:eastAsia="Times New Roman"/>
          <w:color w:val="000000"/>
          <w:sz w:val="28"/>
          <w:szCs w:val="28"/>
          <w:lang w:val="uk-UA"/>
        </w:rPr>
        <w:t xml:space="preserve"> </w:t>
      </w:r>
      <w:r>
        <w:rPr>
          <w:rFonts w:eastAsia="Times New Roman"/>
          <w:color w:val="000000"/>
          <w:sz w:val="28"/>
          <w:szCs w:val="28"/>
          <w:lang w:val="uk-UA"/>
        </w:rPr>
        <w:t>роботи передбачає:</w:t>
      </w:r>
    </w:p>
    <w:p w14:paraId="65DBC4DB" w14:textId="77777777" w:rsidR="00551D32" w:rsidRPr="00B77EFD" w:rsidRDefault="00551D32" w:rsidP="00B77EFD">
      <w:pPr>
        <w:shd w:val="clear" w:color="auto" w:fill="FFFFFF"/>
        <w:ind w:firstLine="720"/>
        <w:jc w:val="both"/>
        <w:rPr>
          <w:sz w:val="24"/>
          <w:szCs w:val="24"/>
          <w:lang w:val="uk-UA"/>
        </w:rPr>
      </w:pPr>
      <w:r w:rsidRPr="00B77EFD">
        <w:rPr>
          <w:b/>
          <w:bCs/>
          <w:color w:val="000000"/>
          <w:sz w:val="28"/>
          <w:szCs w:val="28"/>
          <w:lang w:val="uk-UA"/>
        </w:rPr>
        <w:t>-</w:t>
      </w:r>
      <w:r w:rsidR="00D07ACF">
        <w:rPr>
          <w:b/>
          <w:bCs/>
          <w:color w:val="000000"/>
          <w:sz w:val="28"/>
          <w:szCs w:val="28"/>
          <w:lang w:val="uk-UA"/>
        </w:rPr>
        <w:t> </w:t>
      </w:r>
      <w:r w:rsidR="005E3DF5" w:rsidRPr="00B77EFD">
        <w:rPr>
          <w:rFonts w:eastAsia="Times New Roman"/>
          <w:color w:val="000000"/>
          <w:sz w:val="28"/>
          <w:szCs w:val="28"/>
          <w:lang w:val="uk-UA"/>
        </w:rPr>
        <w:t>обґрунтування</w:t>
      </w:r>
      <w:r w:rsidRPr="00B77EFD">
        <w:rPr>
          <w:rFonts w:eastAsia="Times New Roman"/>
          <w:color w:val="000000"/>
          <w:sz w:val="28"/>
          <w:szCs w:val="28"/>
          <w:lang w:val="uk-UA"/>
        </w:rPr>
        <w:t xml:space="preserve"> </w:t>
      </w:r>
      <w:r>
        <w:rPr>
          <w:rFonts w:eastAsia="Times New Roman"/>
          <w:color w:val="000000"/>
          <w:sz w:val="28"/>
          <w:szCs w:val="28"/>
          <w:lang w:val="uk-UA"/>
        </w:rPr>
        <w:t xml:space="preserve">актуальності </w:t>
      </w:r>
      <w:r w:rsidRPr="00B77EFD">
        <w:rPr>
          <w:rFonts w:eastAsia="Times New Roman"/>
          <w:color w:val="000000"/>
          <w:sz w:val="28"/>
          <w:szCs w:val="28"/>
          <w:lang w:val="uk-UA"/>
        </w:rPr>
        <w:t xml:space="preserve">теми, </w:t>
      </w:r>
      <w:r w:rsidR="007C3CD0">
        <w:rPr>
          <w:rFonts w:eastAsia="Times New Roman"/>
          <w:color w:val="000000"/>
          <w:sz w:val="28"/>
          <w:szCs w:val="28"/>
          <w:lang w:val="uk-UA"/>
        </w:rPr>
        <w:t>мети</w:t>
      </w:r>
      <w:r>
        <w:rPr>
          <w:rFonts w:eastAsia="Times New Roman"/>
          <w:color w:val="000000"/>
          <w:sz w:val="28"/>
          <w:szCs w:val="28"/>
          <w:lang w:val="uk-UA"/>
        </w:rPr>
        <w:t xml:space="preserve"> </w:t>
      </w:r>
      <w:r w:rsidRPr="00B77EFD">
        <w:rPr>
          <w:rFonts w:eastAsia="Times New Roman"/>
          <w:color w:val="000000"/>
          <w:sz w:val="28"/>
          <w:szCs w:val="28"/>
          <w:lang w:val="uk-UA"/>
        </w:rPr>
        <w:t xml:space="preserve">та завдань </w:t>
      </w:r>
      <w:r w:rsidR="00B77EFD">
        <w:rPr>
          <w:rFonts w:eastAsia="Times New Roman"/>
          <w:color w:val="000000"/>
          <w:sz w:val="28"/>
          <w:szCs w:val="28"/>
          <w:lang w:val="uk-UA"/>
        </w:rPr>
        <w:t>дослідження, фо</w:t>
      </w:r>
      <w:r w:rsidRPr="00B77EFD">
        <w:rPr>
          <w:rFonts w:eastAsia="Times New Roman"/>
          <w:color w:val="000000"/>
          <w:sz w:val="28"/>
          <w:szCs w:val="28"/>
          <w:lang w:val="uk-UA"/>
        </w:rPr>
        <w:t xml:space="preserve">рмулювання </w:t>
      </w:r>
      <w:r>
        <w:rPr>
          <w:rFonts w:eastAsia="Times New Roman"/>
          <w:color w:val="000000"/>
          <w:sz w:val="28"/>
          <w:szCs w:val="28"/>
          <w:lang w:val="uk-UA"/>
        </w:rPr>
        <w:t xml:space="preserve">об’єкту і </w:t>
      </w:r>
      <w:r w:rsidRPr="00B77EFD">
        <w:rPr>
          <w:rFonts w:eastAsia="Times New Roman"/>
          <w:color w:val="000000"/>
          <w:sz w:val="28"/>
          <w:szCs w:val="28"/>
          <w:lang w:val="uk-UA"/>
        </w:rPr>
        <w:t xml:space="preserve">предмету </w:t>
      </w:r>
      <w:r>
        <w:rPr>
          <w:rFonts w:eastAsia="Times New Roman"/>
          <w:color w:val="000000"/>
          <w:sz w:val="28"/>
          <w:szCs w:val="28"/>
          <w:lang w:val="uk-UA"/>
        </w:rPr>
        <w:t xml:space="preserve">дослідження, оцінку сучасного </w:t>
      </w:r>
      <w:r w:rsidRPr="00B77EFD">
        <w:rPr>
          <w:rFonts w:eastAsia="Times New Roman"/>
          <w:color w:val="000000"/>
          <w:sz w:val="28"/>
          <w:szCs w:val="28"/>
          <w:lang w:val="uk-UA"/>
        </w:rPr>
        <w:t xml:space="preserve">стану </w:t>
      </w:r>
      <w:r w:rsidR="00B77EFD">
        <w:rPr>
          <w:rFonts w:eastAsia="Times New Roman"/>
          <w:color w:val="000000"/>
          <w:sz w:val="28"/>
          <w:szCs w:val="28"/>
          <w:lang w:val="uk-UA"/>
        </w:rPr>
        <w:t>дослі</w:t>
      </w:r>
      <w:r>
        <w:rPr>
          <w:rFonts w:eastAsia="Times New Roman"/>
          <w:color w:val="000000"/>
          <w:sz w:val="28"/>
          <w:szCs w:val="28"/>
          <w:lang w:val="uk-UA"/>
        </w:rPr>
        <w:t xml:space="preserve">джуваної проблеми, зазначення методів </w:t>
      </w:r>
      <w:r w:rsidRPr="00B77EFD">
        <w:rPr>
          <w:rFonts w:eastAsia="Times New Roman"/>
          <w:color w:val="000000"/>
          <w:sz w:val="28"/>
          <w:szCs w:val="28"/>
          <w:lang w:val="uk-UA"/>
        </w:rPr>
        <w:t xml:space="preserve">та </w:t>
      </w:r>
      <w:r>
        <w:rPr>
          <w:rFonts w:eastAsia="Times New Roman"/>
          <w:color w:val="000000"/>
          <w:sz w:val="28"/>
          <w:szCs w:val="28"/>
          <w:lang w:val="uk-UA"/>
        </w:rPr>
        <w:t>інформаційної бази дослідження;</w:t>
      </w:r>
    </w:p>
    <w:p w14:paraId="3B1BE6BE" w14:textId="77777777" w:rsidR="00551D32" w:rsidRDefault="00551D32" w:rsidP="00B77EFD">
      <w:pPr>
        <w:shd w:val="clear" w:color="auto" w:fill="FFFFFF"/>
        <w:ind w:firstLine="720"/>
        <w:jc w:val="both"/>
        <w:rPr>
          <w:sz w:val="24"/>
          <w:szCs w:val="24"/>
        </w:rPr>
      </w:pPr>
      <w:r>
        <w:rPr>
          <w:b/>
          <w:bCs/>
          <w:color w:val="000000"/>
          <w:sz w:val="28"/>
          <w:szCs w:val="28"/>
        </w:rPr>
        <w:t>-</w:t>
      </w:r>
      <w:r w:rsidR="00D07ACF">
        <w:rPr>
          <w:b/>
          <w:bCs/>
          <w:color w:val="000000"/>
          <w:sz w:val="28"/>
          <w:szCs w:val="28"/>
          <w:lang w:val="uk-UA"/>
        </w:rPr>
        <w:t> </w:t>
      </w:r>
      <w:r>
        <w:rPr>
          <w:rFonts w:eastAsia="Times New Roman"/>
          <w:color w:val="000000"/>
          <w:sz w:val="28"/>
          <w:szCs w:val="28"/>
        </w:rPr>
        <w:t xml:space="preserve">визначення теоретичних засад </w:t>
      </w:r>
      <w:r>
        <w:rPr>
          <w:rFonts w:eastAsia="Times New Roman"/>
          <w:color w:val="000000"/>
          <w:sz w:val="28"/>
          <w:szCs w:val="28"/>
          <w:lang w:val="uk-UA"/>
        </w:rPr>
        <w:t xml:space="preserve">дослідження (основних категорій, </w:t>
      </w:r>
      <w:r>
        <w:rPr>
          <w:rFonts w:eastAsia="Times New Roman"/>
          <w:color w:val="000000"/>
          <w:sz w:val="28"/>
          <w:szCs w:val="28"/>
        </w:rPr>
        <w:t xml:space="preserve">понять, </w:t>
      </w:r>
      <w:r>
        <w:rPr>
          <w:rFonts w:eastAsia="Times New Roman"/>
          <w:color w:val="000000"/>
          <w:sz w:val="28"/>
          <w:szCs w:val="28"/>
          <w:lang w:val="uk-UA"/>
        </w:rPr>
        <w:t xml:space="preserve">закономірностей розвитку </w:t>
      </w:r>
      <w:r>
        <w:rPr>
          <w:rFonts w:eastAsia="Times New Roman"/>
          <w:color w:val="000000"/>
          <w:sz w:val="28"/>
          <w:szCs w:val="28"/>
        </w:rPr>
        <w:t xml:space="preserve">явища, яке </w:t>
      </w:r>
      <w:r>
        <w:rPr>
          <w:rFonts w:eastAsia="Times New Roman"/>
          <w:color w:val="000000"/>
          <w:sz w:val="28"/>
          <w:szCs w:val="28"/>
          <w:lang w:val="uk-UA"/>
        </w:rPr>
        <w:t xml:space="preserve">вивчається, вивчення історії </w:t>
      </w:r>
      <w:r>
        <w:rPr>
          <w:rFonts w:eastAsia="Times New Roman"/>
          <w:color w:val="000000"/>
          <w:sz w:val="28"/>
          <w:szCs w:val="28"/>
        </w:rPr>
        <w:t>питан</w:t>
      </w:r>
      <w:r w:rsidR="0022202E">
        <w:rPr>
          <w:rFonts w:eastAsia="Times New Roman"/>
          <w:color w:val="000000"/>
          <w:sz w:val="28"/>
          <w:szCs w:val="28"/>
          <w:lang w:val="uk-UA"/>
        </w:rPr>
        <w:t>н</w:t>
      </w:r>
      <w:r>
        <w:rPr>
          <w:rFonts w:eastAsia="Times New Roman"/>
          <w:color w:val="000000"/>
          <w:sz w:val="28"/>
          <w:szCs w:val="28"/>
        </w:rPr>
        <w:t xml:space="preserve">я, </w:t>
      </w:r>
      <w:r>
        <w:rPr>
          <w:rFonts w:eastAsia="Times New Roman"/>
          <w:color w:val="000000"/>
          <w:sz w:val="28"/>
          <w:szCs w:val="28"/>
          <w:lang w:val="uk-UA"/>
        </w:rPr>
        <w:t>документів, нормативних актів, інших джерел інформації);</w:t>
      </w:r>
    </w:p>
    <w:p w14:paraId="386FE80E" w14:textId="77777777" w:rsidR="00551D32" w:rsidRDefault="00551D32" w:rsidP="00B77EFD">
      <w:pPr>
        <w:shd w:val="clear" w:color="auto" w:fill="FFFFFF"/>
        <w:ind w:firstLine="720"/>
        <w:jc w:val="both"/>
        <w:rPr>
          <w:sz w:val="24"/>
          <w:szCs w:val="24"/>
        </w:rPr>
      </w:pPr>
      <w:r>
        <w:rPr>
          <w:b/>
          <w:bCs/>
          <w:color w:val="000000"/>
          <w:sz w:val="28"/>
          <w:szCs w:val="28"/>
        </w:rPr>
        <w:t>-</w:t>
      </w:r>
      <w:r w:rsidR="00D07ACF">
        <w:rPr>
          <w:b/>
          <w:bCs/>
          <w:color w:val="000000"/>
          <w:sz w:val="28"/>
          <w:szCs w:val="28"/>
          <w:lang w:val="uk-UA"/>
        </w:rPr>
        <w:t> </w:t>
      </w:r>
      <w:r>
        <w:rPr>
          <w:rFonts w:eastAsia="Times New Roman"/>
          <w:color w:val="000000"/>
          <w:sz w:val="28"/>
          <w:szCs w:val="28"/>
          <w:lang w:val="uk-UA"/>
        </w:rPr>
        <w:t xml:space="preserve">аналіз </w:t>
      </w:r>
      <w:r>
        <w:rPr>
          <w:rFonts w:eastAsia="Times New Roman"/>
          <w:color w:val="000000"/>
          <w:sz w:val="28"/>
          <w:szCs w:val="28"/>
        </w:rPr>
        <w:t>конкретно</w:t>
      </w:r>
      <w:r w:rsidR="00D07ACF">
        <w:rPr>
          <w:rFonts w:eastAsia="Times New Roman"/>
          <w:color w:val="000000"/>
          <w:sz w:val="28"/>
          <w:szCs w:val="28"/>
          <w:lang w:val="uk-UA"/>
        </w:rPr>
        <w:t>ї</w:t>
      </w:r>
      <w:r>
        <w:rPr>
          <w:rFonts w:eastAsia="Times New Roman"/>
          <w:color w:val="000000"/>
          <w:sz w:val="28"/>
          <w:szCs w:val="28"/>
        </w:rPr>
        <w:t xml:space="preserve"> </w:t>
      </w:r>
      <w:r>
        <w:rPr>
          <w:rFonts w:eastAsia="Times New Roman"/>
          <w:color w:val="000000"/>
          <w:sz w:val="28"/>
          <w:szCs w:val="28"/>
          <w:lang w:val="uk-UA"/>
        </w:rPr>
        <w:t xml:space="preserve">проблемної ситуації і підтвердження логічними судженнями, розрахунками відповідних пропозицій </w:t>
      </w:r>
      <w:r>
        <w:rPr>
          <w:rFonts w:eastAsia="Times New Roman"/>
          <w:color w:val="000000"/>
          <w:sz w:val="28"/>
          <w:szCs w:val="28"/>
        </w:rPr>
        <w:t xml:space="preserve">та </w:t>
      </w:r>
      <w:r>
        <w:rPr>
          <w:rFonts w:eastAsia="Times New Roman"/>
          <w:color w:val="000000"/>
          <w:sz w:val="28"/>
          <w:szCs w:val="28"/>
          <w:lang w:val="uk-UA"/>
        </w:rPr>
        <w:t>рекомендацій.</w:t>
      </w:r>
    </w:p>
    <w:p w14:paraId="3826438B" w14:textId="77777777" w:rsidR="00551D32" w:rsidRDefault="00551D32" w:rsidP="00B77EFD">
      <w:pPr>
        <w:shd w:val="clear" w:color="auto" w:fill="FFFFFF"/>
        <w:ind w:firstLine="720"/>
        <w:jc w:val="both"/>
        <w:rPr>
          <w:sz w:val="24"/>
          <w:szCs w:val="24"/>
        </w:rPr>
      </w:pPr>
      <w:r w:rsidRPr="00D62BD2">
        <w:rPr>
          <w:bCs/>
          <w:color w:val="000000"/>
          <w:sz w:val="28"/>
          <w:szCs w:val="28"/>
        </w:rPr>
        <w:t xml:space="preserve">3 </w:t>
      </w:r>
      <w:r>
        <w:rPr>
          <w:rFonts w:eastAsia="Times New Roman"/>
          <w:color w:val="000000"/>
          <w:sz w:val="28"/>
          <w:szCs w:val="28"/>
          <w:lang w:val="uk-UA"/>
        </w:rPr>
        <w:t xml:space="preserve">урахуванням </w:t>
      </w:r>
      <w:r>
        <w:rPr>
          <w:rFonts w:eastAsia="Times New Roman"/>
          <w:color w:val="000000"/>
          <w:sz w:val="28"/>
          <w:szCs w:val="28"/>
        </w:rPr>
        <w:t xml:space="preserve">основних вимог до </w:t>
      </w:r>
      <w:r>
        <w:rPr>
          <w:rFonts w:eastAsia="Times New Roman"/>
          <w:color w:val="000000"/>
          <w:sz w:val="28"/>
          <w:szCs w:val="28"/>
          <w:lang w:val="uk-UA"/>
        </w:rPr>
        <w:t xml:space="preserve">змісту </w:t>
      </w:r>
      <w:r>
        <w:rPr>
          <w:rFonts w:eastAsia="Times New Roman"/>
          <w:color w:val="000000"/>
          <w:sz w:val="28"/>
          <w:szCs w:val="28"/>
        </w:rPr>
        <w:t xml:space="preserve">та структури </w:t>
      </w:r>
      <w:r w:rsidR="00B77EFD">
        <w:rPr>
          <w:rFonts w:eastAsia="Times New Roman"/>
          <w:color w:val="000000"/>
          <w:sz w:val="28"/>
          <w:szCs w:val="28"/>
          <w:lang w:val="uk-UA"/>
        </w:rPr>
        <w:t xml:space="preserve">кваліфікаційної </w:t>
      </w:r>
      <w:r>
        <w:rPr>
          <w:rFonts w:eastAsia="Times New Roman"/>
          <w:color w:val="000000"/>
          <w:sz w:val="28"/>
          <w:szCs w:val="28"/>
          <w:lang w:val="uk-UA"/>
        </w:rPr>
        <w:t xml:space="preserve">роботи складається </w:t>
      </w:r>
      <w:r>
        <w:rPr>
          <w:rFonts w:eastAsia="Times New Roman"/>
          <w:color w:val="000000"/>
          <w:sz w:val="28"/>
          <w:szCs w:val="28"/>
        </w:rPr>
        <w:t xml:space="preserve">план, що </w:t>
      </w:r>
      <w:r>
        <w:rPr>
          <w:rFonts w:eastAsia="Times New Roman"/>
          <w:color w:val="000000"/>
          <w:sz w:val="28"/>
          <w:szCs w:val="28"/>
          <w:lang w:val="uk-UA"/>
        </w:rPr>
        <w:t xml:space="preserve">є </w:t>
      </w:r>
      <w:r>
        <w:rPr>
          <w:rFonts w:eastAsia="Times New Roman"/>
          <w:color w:val="000000"/>
          <w:sz w:val="28"/>
          <w:szCs w:val="28"/>
        </w:rPr>
        <w:t xml:space="preserve">основою для </w:t>
      </w:r>
      <w:r>
        <w:rPr>
          <w:rFonts w:eastAsia="Times New Roman"/>
          <w:color w:val="000000"/>
          <w:sz w:val="28"/>
          <w:szCs w:val="28"/>
          <w:lang w:val="uk-UA"/>
        </w:rPr>
        <w:t xml:space="preserve">відбору </w:t>
      </w:r>
      <w:r>
        <w:rPr>
          <w:rFonts w:eastAsia="Times New Roman"/>
          <w:color w:val="000000"/>
          <w:sz w:val="28"/>
          <w:szCs w:val="28"/>
        </w:rPr>
        <w:t xml:space="preserve">та </w:t>
      </w:r>
      <w:r w:rsidR="00B77EFD">
        <w:rPr>
          <w:rFonts w:eastAsia="Times New Roman"/>
          <w:color w:val="000000"/>
          <w:sz w:val="28"/>
          <w:szCs w:val="28"/>
          <w:lang w:val="uk-UA"/>
        </w:rPr>
        <w:t>систематизації матері</w:t>
      </w:r>
      <w:r>
        <w:rPr>
          <w:rFonts w:eastAsia="Times New Roman"/>
          <w:color w:val="000000"/>
          <w:sz w:val="28"/>
          <w:szCs w:val="28"/>
          <w:lang w:val="uk-UA"/>
        </w:rPr>
        <w:t xml:space="preserve">алів, послідовного </w:t>
      </w:r>
      <w:r>
        <w:rPr>
          <w:rFonts w:eastAsia="Times New Roman"/>
          <w:color w:val="000000"/>
          <w:sz w:val="28"/>
          <w:szCs w:val="28"/>
        </w:rPr>
        <w:t xml:space="preserve">та </w:t>
      </w:r>
      <w:r>
        <w:rPr>
          <w:rFonts w:eastAsia="Times New Roman"/>
          <w:color w:val="000000"/>
          <w:sz w:val="28"/>
          <w:szCs w:val="28"/>
          <w:lang w:val="uk-UA"/>
        </w:rPr>
        <w:t>логічного викладу результатів дослідження.</w:t>
      </w:r>
    </w:p>
    <w:p w14:paraId="2EF9F8E6" w14:textId="77777777" w:rsidR="00551D32" w:rsidRDefault="00551D32" w:rsidP="00B77EFD">
      <w:pPr>
        <w:shd w:val="clear" w:color="auto" w:fill="FFFFFF"/>
        <w:ind w:firstLine="720"/>
        <w:jc w:val="both"/>
        <w:rPr>
          <w:sz w:val="24"/>
          <w:szCs w:val="24"/>
        </w:rPr>
      </w:pPr>
      <w:r>
        <w:rPr>
          <w:rFonts w:eastAsia="Times New Roman"/>
          <w:color w:val="000000"/>
          <w:sz w:val="28"/>
          <w:szCs w:val="28"/>
        </w:rPr>
        <w:t xml:space="preserve">В </w:t>
      </w:r>
      <w:r>
        <w:rPr>
          <w:rFonts w:eastAsia="Times New Roman"/>
          <w:color w:val="000000"/>
          <w:sz w:val="28"/>
          <w:szCs w:val="28"/>
          <w:lang w:val="uk-UA"/>
        </w:rPr>
        <w:t xml:space="preserve">кваліфікаційній роботі важливо щоб </w:t>
      </w:r>
      <w:r>
        <w:rPr>
          <w:rFonts w:eastAsia="Times New Roman"/>
          <w:color w:val="000000"/>
          <w:sz w:val="28"/>
          <w:szCs w:val="28"/>
        </w:rPr>
        <w:t xml:space="preserve">студент </w:t>
      </w:r>
      <w:r>
        <w:rPr>
          <w:rFonts w:eastAsia="Times New Roman"/>
          <w:color w:val="000000"/>
          <w:sz w:val="28"/>
          <w:szCs w:val="28"/>
          <w:lang w:val="uk-UA"/>
        </w:rPr>
        <w:t xml:space="preserve">самостійно </w:t>
      </w:r>
      <w:r w:rsidR="00C641D0">
        <w:rPr>
          <w:rFonts w:eastAsia="Times New Roman"/>
          <w:color w:val="000000"/>
          <w:sz w:val="28"/>
          <w:szCs w:val="28"/>
          <w:lang w:val="uk-UA"/>
        </w:rPr>
        <w:t>обґрунтував</w:t>
      </w:r>
      <w:r>
        <w:rPr>
          <w:rFonts w:eastAsia="Times New Roman"/>
          <w:color w:val="000000"/>
          <w:sz w:val="28"/>
          <w:szCs w:val="28"/>
          <w:lang w:val="uk-UA"/>
        </w:rPr>
        <w:t xml:space="preserve"> свої судження, узагальнення </w:t>
      </w:r>
      <w:r>
        <w:rPr>
          <w:rFonts w:eastAsia="Times New Roman"/>
          <w:color w:val="000000"/>
          <w:sz w:val="28"/>
          <w:szCs w:val="28"/>
        </w:rPr>
        <w:t xml:space="preserve">та </w:t>
      </w:r>
      <w:r>
        <w:rPr>
          <w:rFonts w:eastAsia="Times New Roman"/>
          <w:color w:val="000000"/>
          <w:sz w:val="28"/>
          <w:szCs w:val="28"/>
          <w:lang w:val="uk-UA"/>
        </w:rPr>
        <w:t xml:space="preserve">практичні рекомендації, аргументував </w:t>
      </w:r>
      <w:r>
        <w:rPr>
          <w:rFonts w:eastAsia="Times New Roman"/>
          <w:color w:val="000000"/>
          <w:sz w:val="28"/>
          <w:szCs w:val="28"/>
        </w:rPr>
        <w:t xml:space="preserve">усе це </w:t>
      </w:r>
      <w:r>
        <w:rPr>
          <w:rFonts w:eastAsia="Times New Roman"/>
          <w:color w:val="000000"/>
          <w:sz w:val="28"/>
          <w:szCs w:val="28"/>
          <w:lang w:val="uk-UA"/>
        </w:rPr>
        <w:t>достатнім фактичним матеріалом.</w:t>
      </w:r>
    </w:p>
    <w:p w14:paraId="46CE5B62" w14:textId="77777777" w:rsidR="00551D32" w:rsidRDefault="00551D32" w:rsidP="00B77EFD">
      <w:pPr>
        <w:shd w:val="clear" w:color="auto" w:fill="FFFFFF"/>
        <w:ind w:firstLine="720"/>
        <w:jc w:val="both"/>
        <w:rPr>
          <w:sz w:val="24"/>
          <w:szCs w:val="24"/>
        </w:rPr>
      </w:pPr>
      <w:r>
        <w:rPr>
          <w:rFonts w:eastAsia="Times New Roman"/>
          <w:color w:val="000000"/>
          <w:sz w:val="28"/>
          <w:szCs w:val="28"/>
          <w:lang w:val="uk-UA"/>
        </w:rPr>
        <w:t xml:space="preserve">Починаючи </w:t>
      </w:r>
      <w:r>
        <w:rPr>
          <w:rFonts w:eastAsia="Times New Roman"/>
          <w:color w:val="000000"/>
          <w:sz w:val="28"/>
          <w:szCs w:val="28"/>
        </w:rPr>
        <w:t xml:space="preserve">виконання </w:t>
      </w:r>
      <w:r>
        <w:rPr>
          <w:rFonts w:eastAsia="Times New Roman"/>
          <w:color w:val="000000"/>
          <w:sz w:val="28"/>
          <w:szCs w:val="28"/>
          <w:lang w:val="uk-UA"/>
        </w:rPr>
        <w:t>кваліфікаційної</w:t>
      </w:r>
      <w:r w:rsidR="00B77EFD">
        <w:rPr>
          <w:rFonts w:eastAsia="Times New Roman"/>
          <w:color w:val="000000"/>
          <w:sz w:val="28"/>
          <w:szCs w:val="28"/>
          <w:lang w:val="uk-UA"/>
        </w:rPr>
        <w:t xml:space="preserve"> </w:t>
      </w:r>
      <w:r>
        <w:rPr>
          <w:rFonts w:eastAsia="Times New Roman"/>
          <w:color w:val="000000"/>
          <w:sz w:val="28"/>
          <w:szCs w:val="28"/>
          <w:lang w:val="uk-UA"/>
        </w:rPr>
        <w:t xml:space="preserve">роботи </w:t>
      </w:r>
      <w:r>
        <w:rPr>
          <w:rFonts w:eastAsia="Times New Roman"/>
          <w:color w:val="000000"/>
          <w:sz w:val="28"/>
          <w:szCs w:val="28"/>
        </w:rPr>
        <w:t xml:space="preserve">студент повинен </w:t>
      </w:r>
      <w:r>
        <w:rPr>
          <w:rFonts w:eastAsia="Times New Roman"/>
          <w:color w:val="000000"/>
          <w:sz w:val="28"/>
          <w:szCs w:val="28"/>
          <w:lang w:val="uk-UA"/>
        </w:rPr>
        <w:t xml:space="preserve">чітко уявити її </w:t>
      </w:r>
      <w:r>
        <w:rPr>
          <w:rFonts w:eastAsia="Times New Roman"/>
          <w:color w:val="000000"/>
          <w:sz w:val="28"/>
          <w:szCs w:val="28"/>
        </w:rPr>
        <w:t xml:space="preserve">структуру та </w:t>
      </w:r>
      <w:r>
        <w:rPr>
          <w:rFonts w:eastAsia="Times New Roman"/>
          <w:color w:val="000000"/>
          <w:sz w:val="28"/>
          <w:szCs w:val="28"/>
          <w:lang w:val="uk-UA"/>
        </w:rPr>
        <w:t xml:space="preserve">зміст. </w:t>
      </w:r>
      <w:r>
        <w:rPr>
          <w:rFonts w:eastAsia="Times New Roman"/>
          <w:color w:val="000000"/>
          <w:sz w:val="28"/>
          <w:szCs w:val="28"/>
        </w:rPr>
        <w:t xml:space="preserve">При </w:t>
      </w:r>
      <w:r>
        <w:rPr>
          <w:rFonts w:eastAsia="Times New Roman"/>
          <w:color w:val="000000"/>
          <w:sz w:val="28"/>
          <w:szCs w:val="28"/>
          <w:lang w:val="uk-UA"/>
        </w:rPr>
        <w:t xml:space="preserve">цьому усі складові частини роботи повинні бути логічно взаємопов'язані </w:t>
      </w:r>
      <w:r>
        <w:rPr>
          <w:rFonts w:eastAsia="Times New Roman"/>
          <w:color w:val="000000"/>
          <w:sz w:val="28"/>
          <w:szCs w:val="28"/>
        </w:rPr>
        <w:t xml:space="preserve">та </w:t>
      </w:r>
      <w:r>
        <w:rPr>
          <w:rFonts w:eastAsia="Times New Roman"/>
          <w:color w:val="000000"/>
          <w:sz w:val="28"/>
          <w:szCs w:val="28"/>
          <w:lang w:val="uk-UA"/>
        </w:rPr>
        <w:t>переконливо аргументовані.</w:t>
      </w:r>
    </w:p>
    <w:p w14:paraId="7594918B" w14:textId="77777777" w:rsidR="00551D32" w:rsidRDefault="00551D32" w:rsidP="00D07ACF">
      <w:pPr>
        <w:shd w:val="clear" w:color="auto" w:fill="FFFFFF"/>
        <w:ind w:firstLine="709"/>
        <w:jc w:val="both"/>
        <w:rPr>
          <w:sz w:val="24"/>
          <w:szCs w:val="24"/>
        </w:rPr>
      </w:pPr>
      <w:r>
        <w:rPr>
          <w:rFonts w:eastAsia="Times New Roman"/>
          <w:color w:val="000000"/>
          <w:sz w:val="28"/>
          <w:szCs w:val="28"/>
          <w:lang w:val="uk-UA"/>
        </w:rPr>
        <w:t>Загальний обсяг кваліфікаційної</w:t>
      </w:r>
      <w:r w:rsidR="00B77EFD">
        <w:rPr>
          <w:rFonts w:eastAsia="Times New Roman"/>
          <w:color w:val="000000"/>
          <w:sz w:val="28"/>
          <w:szCs w:val="28"/>
          <w:lang w:val="uk-UA"/>
        </w:rPr>
        <w:t xml:space="preserve"> </w:t>
      </w:r>
      <w:r>
        <w:rPr>
          <w:rFonts w:eastAsia="Times New Roman"/>
          <w:color w:val="000000"/>
          <w:sz w:val="28"/>
          <w:szCs w:val="28"/>
          <w:lang w:val="uk-UA"/>
        </w:rPr>
        <w:t xml:space="preserve">роботи </w:t>
      </w:r>
      <w:r w:rsidR="00D07ACF">
        <w:rPr>
          <w:rFonts w:eastAsia="Times New Roman"/>
          <w:color w:val="000000"/>
          <w:sz w:val="28"/>
          <w:szCs w:val="28"/>
          <w:lang w:val="uk-UA"/>
        </w:rPr>
        <w:t xml:space="preserve">бакалавра повинен складати приблизно </w:t>
      </w:r>
      <w:r w:rsidR="00D62BD2">
        <w:rPr>
          <w:rFonts w:eastAsia="Times New Roman"/>
          <w:color w:val="000000"/>
          <w:sz w:val="28"/>
          <w:szCs w:val="28"/>
          <w:lang w:val="uk-UA"/>
        </w:rPr>
        <w:t>6</w:t>
      </w:r>
      <w:r>
        <w:rPr>
          <w:rFonts w:eastAsia="Times New Roman"/>
          <w:color w:val="000000"/>
          <w:sz w:val="28"/>
          <w:szCs w:val="28"/>
        </w:rPr>
        <w:t>0-</w:t>
      </w:r>
      <w:r w:rsidR="00D62BD2">
        <w:rPr>
          <w:rFonts w:eastAsia="Times New Roman"/>
          <w:color w:val="000000"/>
          <w:sz w:val="28"/>
          <w:szCs w:val="28"/>
          <w:lang w:val="uk-UA"/>
        </w:rPr>
        <w:t>8</w:t>
      </w:r>
      <w:r w:rsidR="009D3241">
        <w:rPr>
          <w:rFonts w:eastAsia="Times New Roman"/>
          <w:color w:val="000000"/>
          <w:sz w:val="28"/>
          <w:szCs w:val="28"/>
          <w:lang w:val="uk-UA"/>
        </w:rPr>
        <w:t>0</w:t>
      </w:r>
      <w:r>
        <w:rPr>
          <w:rFonts w:eastAsia="Times New Roman"/>
          <w:color w:val="000000"/>
          <w:sz w:val="28"/>
          <w:szCs w:val="28"/>
        </w:rPr>
        <w:t xml:space="preserve"> </w:t>
      </w:r>
      <w:r w:rsidR="00B77EFD">
        <w:rPr>
          <w:rFonts w:eastAsia="Times New Roman"/>
          <w:color w:val="000000"/>
          <w:sz w:val="28"/>
          <w:szCs w:val="28"/>
          <w:lang w:val="uk-UA"/>
        </w:rPr>
        <w:t>сто</w:t>
      </w:r>
      <w:r>
        <w:rPr>
          <w:rFonts w:eastAsia="Times New Roman"/>
          <w:color w:val="000000"/>
          <w:sz w:val="28"/>
          <w:szCs w:val="28"/>
          <w:lang w:val="uk-UA"/>
        </w:rPr>
        <w:t xml:space="preserve">рінок друкованого </w:t>
      </w:r>
      <w:r w:rsidR="00D07ACF">
        <w:rPr>
          <w:rFonts w:eastAsia="Times New Roman"/>
          <w:color w:val="000000"/>
          <w:sz w:val="28"/>
          <w:szCs w:val="28"/>
        </w:rPr>
        <w:t>тексту</w:t>
      </w:r>
      <w:r w:rsidR="00D07ACF">
        <w:rPr>
          <w:rFonts w:eastAsia="Times New Roman"/>
          <w:color w:val="000000"/>
          <w:sz w:val="28"/>
          <w:szCs w:val="28"/>
          <w:lang w:val="uk-UA"/>
        </w:rPr>
        <w:t xml:space="preserve"> без у</w:t>
      </w:r>
      <w:r>
        <w:rPr>
          <w:rFonts w:eastAsia="Times New Roman"/>
          <w:color w:val="000000"/>
          <w:sz w:val="28"/>
          <w:szCs w:val="28"/>
        </w:rPr>
        <w:t>рах</w:t>
      </w:r>
      <w:r w:rsidR="00D07ACF">
        <w:rPr>
          <w:rFonts w:eastAsia="Times New Roman"/>
          <w:color w:val="000000"/>
          <w:sz w:val="28"/>
          <w:szCs w:val="28"/>
          <w:lang w:val="uk-UA"/>
        </w:rPr>
        <w:t>ування</w:t>
      </w:r>
      <w:r>
        <w:rPr>
          <w:rFonts w:eastAsia="Times New Roman"/>
          <w:color w:val="000000"/>
          <w:sz w:val="28"/>
          <w:szCs w:val="28"/>
        </w:rPr>
        <w:t xml:space="preserve"> </w:t>
      </w:r>
      <w:r w:rsidR="00D07ACF">
        <w:rPr>
          <w:rFonts w:eastAsia="Times New Roman"/>
          <w:color w:val="000000"/>
          <w:sz w:val="28"/>
          <w:szCs w:val="28"/>
          <w:lang w:val="uk-UA"/>
        </w:rPr>
        <w:t>переліку використаних джерел</w:t>
      </w:r>
      <w:r>
        <w:rPr>
          <w:rFonts w:eastAsia="Times New Roman"/>
          <w:color w:val="000000"/>
          <w:sz w:val="28"/>
          <w:szCs w:val="28"/>
          <w:lang w:val="uk-UA"/>
        </w:rPr>
        <w:t xml:space="preserve"> і додатків.</w:t>
      </w:r>
    </w:p>
    <w:p w14:paraId="5FA0849E" w14:textId="77777777" w:rsidR="0022202E" w:rsidRPr="00D07ACF" w:rsidRDefault="009E39E9" w:rsidP="0022202E">
      <w:pPr>
        <w:pStyle w:val="Default"/>
        <w:ind w:firstLine="709"/>
        <w:jc w:val="both"/>
        <w:rPr>
          <w:sz w:val="28"/>
          <w:szCs w:val="28"/>
        </w:rPr>
      </w:pPr>
      <w:r w:rsidRPr="00D07ACF">
        <w:rPr>
          <w:sz w:val="28"/>
          <w:szCs w:val="28"/>
        </w:rPr>
        <w:t>Кваліфікаційна робота, яка подається студентом до захисту,</w:t>
      </w:r>
      <w:r w:rsidRPr="00D07ACF">
        <w:rPr>
          <w:b/>
          <w:sz w:val="28"/>
          <w:szCs w:val="28"/>
        </w:rPr>
        <w:t xml:space="preserve"> </w:t>
      </w:r>
      <w:r w:rsidR="0022202E" w:rsidRPr="00D07ACF">
        <w:rPr>
          <w:sz w:val="28"/>
          <w:szCs w:val="28"/>
        </w:rPr>
        <w:t>має містити опис усіх стадій і етапів життєвого циклу розробленого програмного засобу, починаючи з аналізу предметної області і закінчуючи його впровадженням, і, можливо, виведенням з експлуатації.</w:t>
      </w:r>
    </w:p>
    <w:p w14:paraId="2C0C9CCF" w14:textId="77777777" w:rsidR="00551D32" w:rsidRPr="00B438C3" w:rsidRDefault="009E39E9" w:rsidP="00B77EFD">
      <w:pPr>
        <w:shd w:val="clear" w:color="auto" w:fill="FFFFFF"/>
        <w:ind w:firstLine="720"/>
        <w:jc w:val="both"/>
        <w:rPr>
          <w:sz w:val="28"/>
          <w:szCs w:val="28"/>
        </w:rPr>
      </w:pPr>
      <w:r w:rsidRPr="00D62BD2">
        <w:rPr>
          <w:b/>
          <w:i/>
          <w:sz w:val="28"/>
          <w:szCs w:val="28"/>
        </w:rPr>
        <w:t>Пояснювальна записка</w:t>
      </w:r>
      <w:r w:rsidRPr="00B438C3">
        <w:rPr>
          <w:b/>
          <w:sz w:val="28"/>
          <w:szCs w:val="28"/>
          <w:lang w:val="uk-UA"/>
        </w:rPr>
        <w:t xml:space="preserve"> </w:t>
      </w:r>
      <w:r w:rsidRPr="00B438C3">
        <w:rPr>
          <w:sz w:val="28"/>
          <w:szCs w:val="28"/>
          <w:lang w:val="uk-UA"/>
        </w:rPr>
        <w:t>до кваліфікаційної роботи</w:t>
      </w:r>
      <w:r w:rsidR="00551D32" w:rsidRPr="00B438C3">
        <w:rPr>
          <w:rFonts w:eastAsia="Times New Roman"/>
          <w:color w:val="000000"/>
          <w:sz w:val="28"/>
          <w:szCs w:val="28"/>
        </w:rPr>
        <w:t xml:space="preserve"> </w:t>
      </w:r>
      <w:r w:rsidR="00D07ACF">
        <w:rPr>
          <w:rFonts w:eastAsia="Times New Roman"/>
          <w:color w:val="000000"/>
          <w:sz w:val="28"/>
          <w:szCs w:val="28"/>
          <w:lang w:val="uk-UA"/>
        </w:rPr>
        <w:t xml:space="preserve">бакалавра </w:t>
      </w:r>
      <w:r w:rsidR="00551D32" w:rsidRPr="00B438C3">
        <w:rPr>
          <w:rFonts w:eastAsia="Times New Roman"/>
          <w:color w:val="000000"/>
          <w:sz w:val="28"/>
          <w:szCs w:val="28"/>
        </w:rPr>
        <w:t xml:space="preserve">повинна </w:t>
      </w:r>
      <w:r w:rsidR="00B77EFD" w:rsidRPr="00B438C3">
        <w:rPr>
          <w:rFonts w:eastAsia="Times New Roman"/>
          <w:color w:val="000000"/>
          <w:sz w:val="28"/>
          <w:szCs w:val="28"/>
          <w:lang w:val="uk-UA"/>
        </w:rPr>
        <w:t>мі</w:t>
      </w:r>
      <w:r w:rsidR="00551D32" w:rsidRPr="00B438C3">
        <w:rPr>
          <w:rFonts w:eastAsia="Times New Roman"/>
          <w:color w:val="000000"/>
          <w:sz w:val="28"/>
          <w:szCs w:val="28"/>
          <w:lang w:val="uk-UA"/>
        </w:rPr>
        <w:t>стити:</w:t>
      </w:r>
    </w:p>
    <w:p w14:paraId="7AE86AE4"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титульний лист (додат</w:t>
      </w:r>
      <w:r w:rsidR="000C24E8">
        <w:rPr>
          <w:rFonts w:eastAsia="Times New Roman"/>
          <w:color w:val="000000"/>
          <w:sz w:val="28"/>
          <w:szCs w:val="28"/>
          <w:lang w:val="uk-UA"/>
        </w:rPr>
        <w:t xml:space="preserve">ок </w:t>
      </w:r>
      <w:r w:rsidR="00A467C7">
        <w:rPr>
          <w:rFonts w:eastAsia="Times New Roman"/>
          <w:color w:val="000000"/>
          <w:sz w:val="28"/>
          <w:szCs w:val="28"/>
          <w:lang w:val="uk-UA"/>
        </w:rPr>
        <w:t>В</w:t>
      </w:r>
      <w:r w:rsidRPr="00B438C3">
        <w:rPr>
          <w:rFonts w:eastAsia="Times New Roman"/>
          <w:color w:val="000000"/>
          <w:sz w:val="28"/>
          <w:szCs w:val="28"/>
          <w:lang w:val="uk-UA"/>
        </w:rPr>
        <w:t>);</w:t>
      </w:r>
    </w:p>
    <w:p w14:paraId="4159A7C9"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 xml:space="preserve">завдання </w:t>
      </w:r>
      <w:r w:rsidRPr="00B438C3">
        <w:rPr>
          <w:rFonts w:eastAsia="Times New Roman"/>
          <w:color w:val="000000"/>
          <w:sz w:val="28"/>
          <w:szCs w:val="28"/>
        </w:rPr>
        <w:t>на випускну роботу</w:t>
      </w:r>
      <w:r w:rsidR="0022419E">
        <w:rPr>
          <w:rFonts w:eastAsia="Times New Roman"/>
          <w:color w:val="000000"/>
          <w:sz w:val="28"/>
          <w:szCs w:val="28"/>
          <w:lang w:val="uk-UA"/>
        </w:rPr>
        <w:t xml:space="preserve"> </w:t>
      </w:r>
      <w:r w:rsidR="0022419E" w:rsidRPr="00B438C3">
        <w:rPr>
          <w:rFonts w:eastAsia="Times New Roman"/>
          <w:color w:val="000000"/>
          <w:sz w:val="28"/>
          <w:szCs w:val="28"/>
          <w:lang w:val="uk-UA"/>
        </w:rPr>
        <w:t>(додат</w:t>
      </w:r>
      <w:r w:rsidR="000C24E8">
        <w:rPr>
          <w:rFonts w:eastAsia="Times New Roman"/>
          <w:color w:val="000000"/>
          <w:sz w:val="28"/>
          <w:szCs w:val="28"/>
          <w:lang w:val="uk-UA"/>
        </w:rPr>
        <w:t>ок Б</w:t>
      </w:r>
      <w:r w:rsidR="0022419E" w:rsidRPr="00B438C3">
        <w:rPr>
          <w:rFonts w:eastAsia="Times New Roman"/>
          <w:color w:val="000000"/>
          <w:sz w:val="28"/>
          <w:szCs w:val="28"/>
          <w:lang w:val="uk-UA"/>
        </w:rPr>
        <w:t>)</w:t>
      </w:r>
      <w:r w:rsidRPr="00B438C3">
        <w:rPr>
          <w:rFonts w:eastAsia="Times New Roman"/>
          <w:color w:val="000000"/>
          <w:sz w:val="28"/>
          <w:szCs w:val="28"/>
        </w:rPr>
        <w:t>;</w:t>
      </w:r>
    </w:p>
    <w:p w14:paraId="2786A6B5"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rPr>
        <w:t>реферат</w:t>
      </w:r>
      <w:r w:rsidR="0022419E">
        <w:rPr>
          <w:rFonts w:eastAsia="Times New Roman"/>
          <w:color w:val="000000"/>
          <w:sz w:val="28"/>
          <w:szCs w:val="28"/>
          <w:lang w:val="uk-UA"/>
        </w:rPr>
        <w:t xml:space="preserve"> </w:t>
      </w:r>
      <w:r w:rsidR="0022419E" w:rsidRPr="00B438C3">
        <w:rPr>
          <w:rFonts w:eastAsia="Times New Roman"/>
          <w:color w:val="000000"/>
          <w:sz w:val="28"/>
          <w:szCs w:val="28"/>
          <w:lang w:val="uk-UA"/>
        </w:rPr>
        <w:t>(додат</w:t>
      </w:r>
      <w:r w:rsidR="00A467C7">
        <w:rPr>
          <w:rFonts w:eastAsia="Times New Roman"/>
          <w:color w:val="000000"/>
          <w:sz w:val="28"/>
          <w:szCs w:val="28"/>
          <w:lang w:val="uk-UA"/>
        </w:rPr>
        <w:t>ок Д</w:t>
      </w:r>
      <w:r w:rsidR="0022419E" w:rsidRPr="00B438C3">
        <w:rPr>
          <w:rFonts w:eastAsia="Times New Roman"/>
          <w:color w:val="000000"/>
          <w:sz w:val="28"/>
          <w:szCs w:val="28"/>
          <w:lang w:val="uk-UA"/>
        </w:rPr>
        <w:t>)</w:t>
      </w:r>
      <w:r w:rsidRPr="00B438C3">
        <w:rPr>
          <w:rFonts w:eastAsia="Times New Roman"/>
          <w:color w:val="000000"/>
          <w:sz w:val="28"/>
          <w:szCs w:val="28"/>
        </w:rPr>
        <w:t>;</w:t>
      </w:r>
    </w:p>
    <w:p w14:paraId="73B63BAD" w14:textId="77777777" w:rsidR="00551D32" w:rsidRPr="00B438C3" w:rsidRDefault="00551D32" w:rsidP="00B77EFD">
      <w:pPr>
        <w:shd w:val="clear" w:color="auto" w:fill="FFFFFF"/>
        <w:ind w:firstLine="709"/>
        <w:jc w:val="both"/>
        <w:rPr>
          <w:rFonts w:eastAsia="Times New Roman"/>
          <w:color w:val="000000"/>
          <w:sz w:val="28"/>
          <w:szCs w:val="28"/>
          <w:lang w:val="uk-UA"/>
        </w:rPr>
      </w:pPr>
      <w:r w:rsidRPr="00B438C3">
        <w:rPr>
          <w:b/>
          <w:bCs/>
          <w:color w:val="000000"/>
          <w:sz w:val="28"/>
          <w:szCs w:val="28"/>
        </w:rPr>
        <w:t xml:space="preserve">- </w:t>
      </w:r>
      <w:r w:rsidRPr="00B438C3">
        <w:rPr>
          <w:rFonts w:eastAsia="Times New Roman"/>
          <w:color w:val="000000"/>
          <w:sz w:val="28"/>
          <w:szCs w:val="28"/>
          <w:lang w:val="uk-UA"/>
        </w:rPr>
        <w:t>зміст</w:t>
      </w:r>
      <w:r w:rsidR="0022419E">
        <w:rPr>
          <w:rFonts w:eastAsia="Times New Roman"/>
          <w:color w:val="000000"/>
          <w:sz w:val="28"/>
          <w:szCs w:val="28"/>
          <w:lang w:val="uk-UA"/>
        </w:rPr>
        <w:t xml:space="preserve"> </w:t>
      </w:r>
      <w:r w:rsidR="0022419E" w:rsidRPr="00B438C3">
        <w:rPr>
          <w:rFonts w:eastAsia="Times New Roman"/>
          <w:color w:val="000000"/>
          <w:sz w:val="28"/>
          <w:szCs w:val="28"/>
          <w:lang w:val="uk-UA"/>
        </w:rPr>
        <w:t>(додат</w:t>
      </w:r>
      <w:r w:rsidR="00C641D0">
        <w:rPr>
          <w:rFonts w:eastAsia="Times New Roman"/>
          <w:color w:val="000000"/>
          <w:sz w:val="28"/>
          <w:szCs w:val="28"/>
          <w:lang w:val="uk-UA"/>
        </w:rPr>
        <w:t>ок Е</w:t>
      </w:r>
      <w:r w:rsidR="0022419E" w:rsidRPr="00B438C3">
        <w:rPr>
          <w:rFonts w:eastAsia="Times New Roman"/>
          <w:color w:val="000000"/>
          <w:sz w:val="28"/>
          <w:szCs w:val="28"/>
          <w:lang w:val="uk-UA"/>
        </w:rPr>
        <w:t>)</w:t>
      </w:r>
      <w:r w:rsidRPr="00B438C3">
        <w:rPr>
          <w:rFonts w:eastAsia="Times New Roman"/>
          <w:color w:val="000000"/>
          <w:sz w:val="28"/>
          <w:szCs w:val="28"/>
          <w:lang w:val="uk-UA"/>
        </w:rPr>
        <w:t>;</w:t>
      </w:r>
    </w:p>
    <w:p w14:paraId="311C5874" w14:textId="77777777" w:rsidR="00B438C3" w:rsidRPr="00B438C3" w:rsidRDefault="00B438C3" w:rsidP="00B77EFD">
      <w:pPr>
        <w:shd w:val="clear" w:color="auto" w:fill="FFFFFF"/>
        <w:ind w:firstLine="709"/>
        <w:jc w:val="both"/>
        <w:rPr>
          <w:sz w:val="28"/>
          <w:szCs w:val="28"/>
        </w:rPr>
      </w:pPr>
      <w:r w:rsidRPr="00B438C3">
        <w:rPr>
          <w:sz w:val="28"/>
          <w:szCs w:val="28"/>
        </w:rPr>
        <w:t>–</w:t>
      </w:r>
      <w:r w:rsidRPr="00B438C3">
        <w:rPr>
          <w:sz w:val="28"/>
          <w:szCs w:val="28"/>
          <w:lang w:val="uk-UA"/>
        </w:rPr>
        <w:t xml:space="preserve"> </w:t>
      </w:r>
      <w:r w:rsidRPr="00B438C3">
        <w:rPr>
          <w:sz w:val="28"/>
          <w:szCs w:val="28"/>
        </w:rPr>
        <w:t>перелік умовних позначень, символів, скорочень і термінів;</w:t>
      </w:r>
    </w:p>
    <w:p w14:paraId="277A36AE"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вступ;</w:t>
      </w:r>
    </w:p>
    <w:p w14:paraId="16907134"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основну частину;</w:t>
      </w:r>
    </w:p>
    <w:p w14:paraId="3E539003"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висновки;</w:t>
      </w:r>
    </w:p>
    <w:p w14:paraId="26C89ECE"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 xml:space="preserve">перелік використаної літератури </w:t>
      </w:r>
      <w:r w:rsidRPr="00B438C3">
        <w:rPr>
          <w:rFonts w:eastAsia="Times New Roman"/>
          <w:color w:val="000000"/>
          <w:sz w:val="28"/>
          <w:szCs w:val="28"/>
        </w:rPr>
        <w:t xml:space="preserve">та </w:t>
      </w:r>
      <w:r w:rsidRPr="00B438C3">
        <w:rPr>
          <w:rFonts w:eastAsia="Times New Roman"/>
          <w:color w:val="000000"/>
          <w:sz w:val="28"/>
          <w:szCs w:val="28"/>
          <w:lang w:val="uk-UA"/>
        </w:rPr>
        <w:t>інформаційних джерел</w:t>
      </w:r>
      <w:r w:rsidR="0022419E">
        <w:rPr>
          <w:rFonts w:eastAsia="Times New Roman"/>
          <w:color w:val="000000"/>
          <w:sz w:val="28"/>
          <w:szCs w:val="28"/>
          <w:lang w:val="uk-UA"/>
        </w:rPr>
        <w:t xml:space="preserve"> </w:t>
      </w:r>
      <w:r w:rsidR="0022419E" w:rsidRPr="00B438C3">
        <w:rPr>
          <w:rFonts w:eastAsia="Times New Roman"/>
          <w:color w:val="000000"/>
          <w:sz w:val="28"/>
          <w:szCs w:val="28"/>
          <w:lang w:val="uk-UA"/>
        </w:rPr>
        <w:t>(додат</w:t>
      </w:r>
      <w:r w:rsidR="000C24E8">
        <w:rPr>
          <w:rFonts w:eastAsia="Times New Roman"/>
          <w:color w:val="000000"/>
          <w:sz w:val="28"/>
          <w:szCs w:val="28"/>
          <w:lang w:val="uk-UA"/>
        </w:rPr>
        <w:t>ок Ж</w:t>
      </w:r>
      <w:r w:rsidR="0022419E" w:rsidRPr="00B438C3">
        <w:rPr>
          <w:rFonts w:eastAsia="Times New Roman"/>
          <w:color w:val="000000"/>
          <w:sz w:val="28"/>
          <w:szCs w:val="28"/>
          <w:lang w:val="uk-UA"/>
        </w:rPr>
        <w:t>)</w:t>
      </w:r>
      <w:r w:rsidRPr="00B438C3">
        <w:rPr>
          <w:rFonts w:eastAsia="Times New Roman"/>
          <w:color w:val="000000"/>
          <w:sz w:val="28"/>
          <w:szCs w:val="28"/>
          <w:lang w:val="uk-UA"/>
        </w:rPr>
        <w:t>;</w:t>
      </w:r>
    </w:p>
    <w:p w14:paraId="798104E5" w14:textId="77777777" w:rsidR="00551D32" w:rsidRPr="00B438C3" w:rsidRDefault="00551D32" w:rsidP="00B77EFD">
      <w:pPr>
        <w:shd w:val="clear" w:color="auto" w:fill="FFFFFF"/>
        <w:ind w:firstLine="709"/>
        <w:jc w:val="both"/>
        <w:rPr>
          <w:sz w:val="28"/>
          <w:szCs w:val="28"/>
        </w:rPr>
      </w:pPr>
      <w:r w:rsidRPr="00B438C3">
        <w:rPr>
          <w:b/>
          <w:bCs/>
          <w:color w:val="000000"/>
          <w:sz w:val="28"/>
          <w:szCs w:val="28"/>
        </w:rPr>
        <w:t xml:space="preserve">- </w:t>
      </w:r>
      <w:r w:rsidRPr="00B438C3">
        <w:rPr>
          <w:rFonts w:eastAsia="Times New Roman"/>
          <w:color w:val="000000"/>
          <w:sz w:val="28"/>
          <w:szCs w:val="28"/>
          <w:lang w:val="uk-UA"/>
        </w:rPr>
        <w:t>додатки.</w:t>
      </w:r>
    </w:p>
    <w:p w14:paraId="65A5D101" w14:textId="77777777" w:rsidR="00551D32" w:rsidRDefault="00551D32" w:rsidP="00B438C3">
      <w:pPr>
        <w:shd w:val="clear" w:color="auto" w:fill="FFFFFF"/>
        <w:ind w:firstLine="709"/>
        <w:jc w:val="both"/>
        <w:rPr>
          <w:rFonts w:eastAsia="Times New Roman"/>
          <w:color w:val="000000"/>
          <w:sz w:val="28"/>
          <w:szCs w:val="28"/>
          <w:lang w:val="uk-UA"/>
        </w:rPr>
      </w:pPr>
      <w:r>
        <w:rPr>
          <w:rFonts w:eastAsia="Times New Roman"/>
          <w:color w:val="000000"/>
          <w:sz w:val="28"/>
          <w:szCs w:val="28"/>
        </w:rPr>
        <w:t xml:space="preserve">В </w:t>
      </w:r>
      <w:r>
        <w:rPr>
          <w:rFonts w:eastAsia="Times New Roman"/>
          <w:b/>
          <w:bCs/>
          <w:i/>
          <w:iCs/>
          <w:color w:val="000000"/>
          <w:sz w:val="28"/>
          <w:szCs w:val="28"/>
          <w:lang w:val="uk-UA"/>
        </w:rPr>
        <w:t>рефераті</w:t>
      </w:r>
      <w:r w:rsidR="0022202E">
        <w:rPr>
          <w:rFonts w:eastAsia="Times New Roman"/>
          <w:b/>
          <w:bCs/>
          <w:i/>
          <w:iCs/>
          <w:color w:val="000000"/>
          <w:sz w:val="28"/>
          <w:szCs w:val="28"/>
          <w:lang w:val="uk-UA"/>
        </w:rPr>
        <w:t xml:space="preserve"> </w:t>
      </w:r>
      <w:r w:rsidRPr="00D62BD2">
        <w:rPr>
          <w:rFonts w:eastAsia="Times New Roman"/>
          <w:iCs/>
          <w:color w:val="000000"/>
          <w:sz w:val="28"/>
          <w:szCs w:val="28"/>
          <w:lang w:val="uk-UA"/>
        </w:rPr>
        <w:t>(</w:t>
      </w:r>
      <w:r w:rsidR="0022202E" w:rsidRPr="009E39E9">
        <w:rPr>
          <w:rFonts w:eastAsia="Times New Roman"/>
          <w:iCs/>
          <w:color w:val="000000"/>
          <w:sz w:val="28"/>
          <w:szCs w:val="28"/>
          <w:lang w:val="uk-UA"/>
        </w:rPr>
        <w:t>1 с</w:t>
      </w:r>
      <w:r w:rsidRPr="009E39E9">
        <w:rPr>
          <w:rFonts w:eastAsia="Times New Roman"/>
          <w:color w:val="000000"/>
          <w:sz w:val="28"/>
          <w:szCs w:val="28"/>
          <w:lang w:val="uk-UA"/>
        </w:rPr>
        <w:t>торінка</w:t>
      </w:r>
      <w:r>
        <w:rPr>
          <w:rFonts w:eastAsia="Times New Roman"/>
          <w:color w:val="000000"/>
          <w:sz w:val="28"/>
          <w:szCs w:val="28"/>
          <w:lang w:val="uk-UA"/>
        </w:rPr>
        <w:t xml:space="preserve">) </w:t>
      </w:r>
      <w:r w:rsidR="009E39E9">
        <w:rPr>
          <w:rFonts w:eastAsia="Times New Roman"/>
          <w:color w:val="000000"/>
          <w:sz w:val="28"/>
          <w:szCs w:val="28"/>
          <w:lang w:val="uk-UA"/>
        </w:rPr>
        <w:t>в</w:t>
      </w:r>
      <w:r>
        <w:rPr>
          <w:rFonts w:eastAsia="Times New Roman"/>
          <w:color w:val="000000"/>
          <w:sz w:val="28"/>
          <w:szCs w:val="28"/>
          <w:lang w:val="uk-UA"/>
        </w:rPr>
        <w:t xml:space="preserve">казують </w:t>
      </w:r>
      <w:r>
        <w:rPr>
          <w:rFonts w:eastAsia="Times New Roman"/>
          <w:color w:val="000000"/>
          <w:sz w:val="28"/>
          <w:szCs w:val="28"/>
        </w:rPr>
        <w:t xml:space="preserve">загальний обсяг роботи, </w:t>
      </w:r>
      <w:r>
        <w:rPr>
          <w:rFonts w:eastAsia="Times New Roman"/>
          <w:color w:val="000000"/>
          <w:sz w:val="28"/>
          <w:szCs w:val="28"/>
          <w:lang w:val="uk-UA"/>
        </w:rPr>
        <w:t xml:space="preserve">кількість </w:t>
      </w:r>
      <w:r w:rsidR="00B438C3" w:rsidRPr="00B438C3">
        <w:rPr>
          <w:rFonts w:eastAsia="Times New Roman"/>
          <w:color w:val="000000"/>
          <w:sz w:val="28"/>
          <w:szCs w:val="28"/>
          <w:lang w:val="uk-UA"/>
        </w:rPr>
        <w:t>ілюстрацій, таблиць, додатків, джерел за переліком посилань</w:t>
      </w:r>
      <w:r w:rsidR="00B438C3">
        <w:rPr>
          <w:rFonts w:eastAsia="Times New Roman"/>
          <w:color w:val="000000"/>
          <w:sz w:val="28"/>
          <w:szCs w:val="28"/>
          <w:lang w:val="uk-UA"/>
        </w:rPr>
        <w:t>. Т</w:t>
      </w:r>
      <w:r w:rsidR="00B438C3" w:rsidRPr="00B438C3">
        <w:rPr>
          <w:rFonts w:eastAsia="Times New Roman"/>
          <w:color w:val="000000"/>
          <w:sz w:val="28"/>
          <w:szCs w:val="28"/>
          <w:lang w:val="uk-UA"/>
        </w:rPr>
        <w:t>екст реферату</w:t>
      </w:r>
      <w:r w:rsidR="00B438C3" w:rsidRPr="00B438C3">
        <w:rPr>
          <w:color w:val="000000"/>
          <w:sz w:val="28"/>
          <w:szCs w:val="28"/>
        </w:rPr>
        <w:t xml:space="preserve"> </w:t>
      </w:r>
      <w:r w:rsidR="00B438C3">
        <w:rPr>
          <w:rFonts w:eastAsia="Times New Roman"/>
          <w:color w:val="000000"/>
          <w:sz w:val="28"/>
          <w:szCs w:val="28"/>
        </w:rPr>
        <w:t xml:space="preserve">має </w:t>
      </w:r>
      <w:r w:rsidR="00B438C3">
        <w:rPr>
          <w:rFonts w:eastAsia="Times New Roman"/>
          <w:sz w:val="28"/>
          <w:szCs w:val="28"/>
        </w:rPr>
        <w:t xml:space="preserve">відображати </w:t>
      </w:r>
      <w:r w:rsidR="00B438C3">
        <w:rPr>
          <w:rFonts w:eastAsia="Times New Roman"/>
          <w:color w:val="000000"/>
          <w:sz w:val="28"/>
          <w:szCs w:val="28"/>
        </w:rPr>
        <w:t xml:space="preserve">в дуже </w:t>
      </w:r>
      <w:r w:rsidR="00B438C3">
        <w:rPr>
          <w:rFonts w:eastAsia="Times New Roman"/>
          <w:color w:val="000000"/>
          <w:sz w:val="28"/>
          <w:szCs w:val="28"/>
          <w:lang w:val="uk-UA"/>
        </w:rPr>
        <w:t xml:space="preserve">стислій формі сутність </w:t>
      </w:r>
      <w:r w:rsidR="00B438C3">
        <w:rPr>
          <w:rFonts w:eastAsia="Times New Roman"/>
          <w:color w:val="000000"/>
          <w:sz w:val="28"/>
          <w:szCs w:val="28"/>
        </w:rPr>
        <w:t>роботи</w:t>
      </w:r>
      <w:r w:rsidR="00B438C3">
        <w:rPr>
          <w:rFonts w:eastAsia="Times New Roman"/>
          <w:color w:val="000000"/>
          <w:sz w:val="28"/>
          <w:szCs w:val="28"/>
          <w:lang w:val="uk-UA"/>
        </w:rPr>
        <w:t xml:space="preserve">. Наприкінці реферату наводяться </w:t>
      </w:r>
      <w:r w:rsidR="00B438C3" w:rsidRPr="00B438C3">
        <w:rPr>
          <w:rFonts w:eastAsia="Times New Roman"/>
          <w:color w:val="000000"/>
          <w:sz w:val="28"/>
          <w:szCs w:val="28"/>
          <w:lang w:val="uk-UA"/>
        </w:rPr>
        <w:t>ключові слова</w:t>
      </w:r>
      <w:r w:rsidR="00B438C3">
        <w:rPr>
          <w:rFonts w:eastAsia="Times New Roman"/>
          <w:color w:val="000000"/>
          <w:sz w:val="28"/>
          <w:szCs w:val="28"/>
          <w:lang w:val="uk-UA"/>
        </w:rPr>
        <w:t xml:space="preserve"> </w:t>
      </w:r>
      <w:r>
        <w:rPr>
          <w:rFonts w:eastAsia="Times New Roman"/>
          <w:color w:val="000000"/>
          <w:sz w:val="28"/>
          <w:szCs w:val="28"/>
        </w:rPr>
        <w:t xml:space="preserve">(зразок наведено в додатку </w:t>
      </w:r>
      <w:r w:rsidR="00A467C7">
        <w:rPr>
          <w:rFonts w:eastAsia="Times New Roman"/>
          <w:color w:val="000000"/>
          <w:sz w:val="28"/>
          <w:szCs w:val="28"/>
          <w:lang w:val="uk-UA"/>
        </w:rPr>
        <w:t>Д</w:t>
      </w:r>
      <w:r>
        <w:rPr>
          <w:rFonts w:eastAsia="Times New Roman"/>
          <w:color w:val="000000"/>
          <w:sz w:val="28"/>
          <w:szCs w:val="28"/>
        </w:rPr>
        <w:t>)</w:t>
      </w:r>
      <w:r w:rsidR="00B438C3">
        <w:rPr>
          <w:rFonts w:eastAsia="Times New Roman"/>
          <w:color w:val="000000"/>
          <w:sz w:val="28"/>
          <w:szCs w:val="28"/>
          <w:lang w:val="uk-UA"/>
        </w:rPr>
        <w:t>.</w:t>
      </w:r>
    </w:p>
    <w:p w14:paraId="25501178" w14:textId="77777777" w:rsidR="00D62BD2" w:rsidRPr="00D62BD2" w:rsidRDefault="00D62BD2" w:rsidP="00D62BD2">
      <w:pPr>
        <w:shd w:val="clear" w:color="auto" w:fill="FFFFFF"/>
        <w:ind w:firstLine="709"/>
        <w:jc w:val="both"/>
        <w:rPr>
          <w:rFonts w:eastAsia="Times New Roman"/>
          <w:b/>
          <w:sz w:val="28"/>
          <w:szCs w:val="28"/>
          <w:lang w:val="uk-UA"/>
        </w:rPr>
      </w:pPr>
      <w:r w:rsidRPr="00D62BD2">
        <w:rPr>
          <w:rFonts w:eastAsia="Times New Roman"/>
          <w:b/>
          <w:i/>
          <w:sz w:val="28"/>
          <w:szCs w:val="28"/>
          <w:lang w:val="uk-UA"/>
        </w:rPr>
        <w:t>Перелік умовних позначень, символів, скорочень і термінів</w:t>
      </w:r>
      <w:r>
        <w:rPr>
          <w:b/>
          <w:i/>
          <w:sz w:val="28"/>
          <w:szCs w:val="28"/>
          <w:lang w:val="uk-UA"/>
        </w:rPr>
        <w:t xml:space="preserve"> </w:t>
      </w:r>
      <w:r w:rsidRPr="00D62BD2">
        <w:rPr>
          <w:sz w:val="28"/>
          <w:szCs w:val="28"/>
          <w:lang w:val="uk-UA"/>
        </w:rPr>
        <w:t>(</w:t>
      </w:r>
      <w:r>
        <w:rPr>
          <w:rFonts w:eastAsia="Times New Roman"/>
          <w:color w:val="000000"/>
          <w:sz w:val="28"/>
          <w:szCs w:val="28"/>
        </w:rPr>
        <w:t xml:space="preserve">1 </w:t>
      </w:r>
      <w:r>
        <w:rPr>
          <w:rFonts w:eastAsia="Times New Roman"/>
          <w:color w:val="000000"/>
          <w:sz w:val="28"/>
          <w:szCs w:val="28"/>
          <w:lang w:val="uk-UA"/>
        </w:rPr>
        <w:t xml:space="preserve">сторінка) </w:t>
      </w:r>
      <w:r>
        <w:rPr>
          <w:sz w:val="28"/>
          <w:szCs w:val="28"/>
          <w:lang w:val="uk-UA"/>
        </w:rPr>
        <w:t xml:space="preserve">наводиться за необхідності. </w:t>
      </w:r>
      <w:r w:rsidRPr="00D62BD2">
        <w:rPr>
          <w:rFonts w:eastAsia="Times New Roman"/>
          <w:sz w:val="28"/>
          <w:szCs w:val="28"/>
          <w:lang w:val="uk-UA"/>
        </w:rPr>
        <w:t xml:space="preserve">Якщо в </w:t>
      </w:r>
      <w:r>
        <w:rPr>
          <w:sz w:val="28"/>
          <w:szCs w:val="28"/>
          <w:lang w:val="uk-UA"/>
        </w:rPr>
        <w:t>роботі</w:t>
      </w:r>
      <w:r w:rsidRPr="00D62BD2">
        <w:rPr>
          <w:rFonts w:eastAsia="Times New Roman"/>
          <w:sz w:val="28"/>
          <w:szCs w:val="28"/>
          <w:lang w:val="uk-UA"/>
        </w:rPr>
        <w:t xml:space="preserve"> вжита специфічна термінологія, а також використано маловідомі скорочення, нові символи, позначення й таке інше, то їхній перелік може бути поданий у вигляді окремого списку. Перелік треба друкувати двома колонками, у яких зліва за абеткою наводять, наприклад, скорочення, справа – їхню детальну розшифровку.</w:t>
      </w:r>
      <w:r>
        <w:rPr>
          <w:sz w:val="28"/>
          <w:szCs w:val="28"/>
          <w:lang w:val="uk-UA"/>
        </w:rPr>
        <w:t xml:space="preserve"> </w:t>
      </w:r>
      <w:r w:rsidRPr="00D62BD2">
        <w:rPr>
          <w:rFonts w:eastAsia="Times New Roman"/>
          <w:sz w:val="28"/>
          <w:szCs w:val="28"/>
          <w:lang w:val="uk-UA"/>
        </w:rPr>
        <w:t xml:space="preserve">Якщо в </w:t>
      </w:r>
      <w:r>
        <w:rPr>
          <w:sz w:val="28"/>
          <w:szCs w:val="28"/>
          <w:lang w:val="uk-UA"/>
        </w:rPr>
        <w:t>роботі</w:t>
      </w:r>
      <w:r w:rsidRPr="00D62BD2">
        <w:rPr>
          <w:rFonts w:eastAsia="Times New Roman"/>
          <w:sz w:val="28"/>
          <w:szCs w:val="28"/>
          <w:lang w:val="uk-UA"/>
        </w:rPr>
        <w:t xml:space="preserve"> спеціальні терміни, скорочення, символи, позначення й таке інше повторюються менше трьох разів, перелік не складають, а їхню розшифровку наводять у тексті при першому згадуванні.</w:t>
      </w:r>
    </w:p>
    <w:p w14:paraId="0BBAF6F9" w14:textId="77777777" w:rsidR="00551D32" w:rsidRDefault="00551D32" w:rsidP="009E39E9">
      <w:pPr>
        <w:shd w:val="clear" w:color="auto" w:fill="FFFFFF"/>
        <w:ind w:firstLine="709"/>
        <w:jc w:val="both"/>
        <w:rPr>
          <w:sz w:val="24"/>
          <w:szCs w:val="24"/>
        </w:rPr>
      </w:pPr>
      <w:r w:rsidRPr="0022202E">
        <w:rPr>
          <w:rFonts w:eastAsia="Times New Roman"/>
          <w:b/>
          <w:bCs/>
          <w:i/>
          <w:iCs/>
          <w:color w:val="000000"/>
          <w:sz w:val="28"/>
          <w:szCs w:val="28"/>
          <w:lang w:val="uk-UA"/>
        </w:rPr>
        <w:t>З</w:t>
      </w:r>
      <w:r w:rsidR="0022202E" w:rsidRPr="0022202E">
        <w:rPr>
          <w:rFonts w:eastAsia="Times New Roman"/>
          <w:b/>
          <w:i/>
          <w:color w:val="000000"/>
          <w:sz w:val="28"/>
          <w:szCs w:val="28"/>
          <w:lang w:val="uk-UA"/>
        </w:rPr>
        <w:t>мі</w:t>
      </w:r>
      <w:r w:rsidRPr="0022202E">
        <w:rPr>
          <w:rFonts w:eastAsia="Times New Roman"/>
          <w:b/>
          <w:bCs/>
          <w:i/>
          <w:iCs/>
          <w:color w:val="000000"/>
          <w:sz w:val="28"/>
          <w:szCs w:val="28"/>
          <w:lang w:val="uk-UA"/>
        </w:rPr>
        <w:t>с</w:t>
      </w:r>
      <w:r>
        <w:rPr>
          <w:rFonts w:eastAsia="Times New Roman"/>
          <w:b/>
          <w:bCs/>
          <w:i/>
          <w:iCs/>
          <w:color w:val="000000"/>
          <w:sz w:val="28"/>
          <w:szCs w:val="28"/>
          <w:lang w:val="uk-UA"/>
        </w:rPr>
        <w:t>т</w:t>
      </w:r>
      <w:r w:rsidR="0022202E">
        <w:rPr>
          <w:rFonts w:eastAsia="Times New Roman"/>
          <w:b/>
          <w:bCs/>
          <w:i/>
          <w:iCs/>
          <w:color w:val="000000"/>
          <w:sz w:val="28"/>
          <w:szCs w:val="28"/>
          <w:lang w:val="uk-UA"/>
        </w:rPr>
        <w:t xml:space="preserve"> </w:t>
      </w:r>
      <w:r>
        <w:rPr>
          <w:rFonts w:eastAsia="Times New Roman"/>
          <w:color w:val="000000"/>
          <w:sz w:val="28"/>
          <w:szCs w:val="28"/>
          <w:lang w:val="uk-UA"/>
        </w:rPr>
        <w:t>ква</w:t>
      </w:r>
      <w:r w:rsidR="0022202E">
        <w:rPr>
          <w:rFonts w:eastAsia="Times New Roman"/>
          <w:color w:val="000000"/>
          <w:sz w:val="28"/>
          <w:szCs w:val="28"/>
          <w:lang w:val="uk-UA"/>
        </w:rPr>
        <w:t xml:space="preserve">ліфікаційної </w:t>
      </w:r>
      <w:r>
        <w:rPr>
          <w:rFonts w:eastAsia="Times New Roman"/>
          <w:color w:val="000000"/>
          <w:sz w:val="28"/>
          <w:szCs w:val="28"/>
          <w:lang w:val="uk-UA"/>
        </w:rPr>
        <w:t xml:space="preserve">роботи може займати </w:t>
      </w:r>
      <w:r>
        <w:rPr>
          <w:rFonts w:eastAsia="Times New Roman"/>
          <w:color w:val="000000"/>
          <w:sz w:val="28"/>
          <w:szCs w:val="28"/>
        </w:rPr>
        <w:t xml:space="preserve">1-2 </w:t>
      </w:r>
      <w:r>
        <w:rPr>
          <w:rFonts w:eastAsia="Times New Roman"/>
          <w:color w:val="000000"/>
          <w:sz w:val="28"/>
          <w:szCs w:val="28"/>
          <w:lang w:val="uk-UA"/>
        </w:rPr>
        <w:t xml:space="preserve">сторінки (додаток </w:t>
      </w:r>
      <w:r w:rsidR="00C641D0">
        <w:rPr>
          <w:rFonts w:eastAsia="Times New Roman"/>
          <w:color w:val="000000"/>
          <w:sz w:val="28"/>
          <w:szCs w:val="28"/>
          <w:lang w:val="uk-UA"/>
        </w:rPr>
        <w:t>Е</w:t>
      </w:r>
      <w:r>
        <w:rPr>
          <w:rFonts w:eastAsia="Times New Roman"/>
          <w:color w:val="000000"/>
          <w:sz w:val="28"/>
          <w:szCs w:val="28"/>
          <w:lang w:val="uk-UA"/>
        </w:rPr>
        <w:t xml:space="preserve">). </w:t>
      </w:r>
      <w:r>
        <w:rPr>
          <w:rFonts w:eastAsia="Times New Roman"/>
          <w:color w:val="000000"/>
          <w:sz w:val="28"/>
          <w:szCs w:val="28"/>
        </w:rPr>
        <w:t xml:space="preserve">В </w:t>
      </w:r>
      <w:r>
        <w:rPr>
          <w:rFonts w:eastAsia="Times New Roman"/>
          <w:color w:val="000000"/>
          <w:sz w:val="28"/>
          <w:szCs w:val="28"/>
          <w:lang w:val="uk-UA"/>
        </w:rPr>
        <w:t xml:space="preserve">ньому записуються назви всіх розділів і підрозділів (параграфів) із зазначенням початкових сторінок. </w:t>
      </w:r>
      <w:r>
        <w:rPr>
          <w:rFonts w:eastAsia="Times New Roman"/>
          <w:color w:val="000000"/>
          <w:sz w:val="28"/>
          <w:szCs w:val="28"/>
        </w:rPr>
        <w:t xml:space="preserve">План </w:t>
      </w:r>
      <w:r>
        <w:rPr>
          <w:rFonts w:eastAsia="Times New Roman"/>
          <w:color w:val="000000"/>
          <w:sz w:val="28"/>
          <w:szCs w:val="28"/>
          <w:lang w:val="uk-UA"/>
        </w:rPr>
        <w:t xml:space="preserve">роботи має відображати </w:t>
      </w:r>
      <w:r>
        <w:rPr>
          <w:rFonts w:eastAsia="Times New Roman"/>
          <w:color w:val="000000"/>
          <w:sz w:val="28"/>
          <w:szCs w:val="28"/>
        </w:rPr>
        <w:t xml:space="preserve">суть </w:t>
      </w:r>
      <w:r>
        <w:rPr>
          <w:rFonts w:eastAsia="Times New Roman"/>
          <w:color w:val="000000"/>
          <w:sz w:val="28"/>
          <w:szCs w:val="28"/>
          <w:lang w:val="uk-UA"/>
        </w:rPr>
        <w:t xml:space="preserve">проблеми, її складність </w:t>
      </w:r>
      <w:r>
        <w:rPr>
          <w:rFonts w:eastAsia="Times New Roman"/>
          <w:color w:val="000000"/>
          <w:sz w:val="28"/>
          <w:szCs w:val="28"/>
        </w:rPr>
        <w:t xml:space="preserve">та </w:t>
      </w:r>
      <w:r>
        <w:rPr>
          <w:rFonts w:eastAsia="Times New Roman"/>
          <w:color w:val="000000"/>
          <w:sz w:val="28"/>
          <w:szCs w:val="28"/>
          <w:lang w:val="uk-UA"/>
        </w:rPr>
        <w:t xml:space="preserve">логіку дослідження. Назви розділів і підрозділів повинні </w:t>
      </w:r>
      <w:r>
        <w:rPr>
          <w:rFonts w:eastAsia="Times New Roman"/>
          <w:color w:val="000000"/>
          <w:sz w:val="28"/>
          <w:szCs w:val="28"/>
        </w:rPr>
        <w:t xml:space="preserve">бути </w:t>
      </w:r>
      <w:r>
        <w:rPr>
          <w:rFonts w:eastAsia="Times New Roman"/>
          <w:color w:val="000000"/>
          <w:sz w:val="28"/>
          <w:szCs w:val="28"/>
          <w:lang w:val="uk-UA"/>
        </w:rPr>
        <w:t xml:space="preserve">стислими і зрозумілими, літературно грамотними, тісно пов’язаними з </w:t>
      </w:r>
      <w:r>
        <w:rPr>
          <w:rFonts w:eastAsia="Times New Roman"/>
          <w:color w:val="000000"/>
          <w:sz w:val="28"/>
          <w:szCs w:val="28"/>
        </w:rPr>
        <w:t>на</w:t>
      </w:r>
      <w:r>
        <w:rPr>
          <w:rFonts w:eastAsia="Times New Roman"/>
          <w:color w:val="000000"/>
          <w:sz w:val="28"/>
          <w:szCs w:val="28"/>
          <w:lang w:val="uk-UA"/>
        </w:rPr>
        <w:t xml:space="preserve">звою роботи, </w:t>
      </w:r>
      <w:r>
        <w:rPr>
          <w:rFonts w:eastAsia="Times New Roman"/>
          <w:color w:val="000000"/>
          <w:sz w:val="28"/>
          <w:szCs w:val="28"/>
        </w:rPr>
        <w:t xml:space="preserve">але не </w:t>
      </w:r>
      <w:r>
        <w:rPr>
          <w:rFonts w:eastAsia="Times New Roman"/>
          <w:color w:val="000000"/>
          <w:sz w:val="28"/>
          <w:szCs w:val="28"/>
          <w:lang w:val="uk-UA"/>
        </w:rPr>
        <w:t>повторювати її.</w:t>
      </w:r>
    </w:p>
    <w:p w14:paraId="1EA161C9" w14:textId="77777777" w:rsidR="00551D32" w:rsidRDefault="00551D32" w:rsidP="009E39E9">
      <w:pPr>
        <w:shd w:val="clear" w:color="auto" w:fill="FFFFFF"/>
        <w:ind w:firstLine="709"/>
        <w:jc w:val="both"/>
        <w:rPr>
          <w:sz w:val="24"/>
          <w:szCs w:val="24"/>
        </w:rPr>
      </w:pPr>
      <w:r>
        <w:rPr>
          <w:rFonts w:eastAsia="Times New Roman"/>
          <w:color w:val="000000"/>
          <w:sz w:val="28"/>
          <w:szCs w:val="28"/>
        </w:rPr>
        <w:t xml:space="preserve">У </w:t>
      </w:r>
      <w:r>
        <w:rPr>
          <w:rFonts w:eastAsia="Times New Roman"/>
          <w:b/>
          <w:bCs/>
          <w:i/>
          <w:iCs/>
          <w:color w:val="000000"/>
          <w:sz w:val="28"/>
          <w:szCs w:val="28"/>
          <w:lang w:val="uk-UA"/>
        </w:rPr>
        <w:t xml:space="preserve">вступі </w:t>
      </w:r>
      <w:r>
        <w:rPr>
          <w:rFonts w:eastAsia="Times New Roman"/>
          <w:color w:val="000000"/>
          <w:sz w:val="28"/>
          <w:szCs w:val="28"/>
          <w:lang w:val="uk-UA"/>
        </w:rPr>
        <w:t>(</w:t>
      </w:r>
      <w:r w:rsidR="00D62BD2">
        <w:rPr>
          <w:rFonts w:eastAsia="Times New Roman"/>
          <w:color w:val="000000"/>
          <w:sz w:val="28"/>
          <w:szCs w:val="28"/>
          <w:lang w:val="uk-UA"/>
        </w:rPr>
        <w:t xml:space="preserve"> до </w:t>
      </w:r>
      <w:r>
        <w:rPr>
          <w:rFonts w:eastAsia="Times New Roman"/>
          <w:color w:val="000000"/>
          <w:sz w:val="28"/>
          <w:szCs w:val="28"/>
          <w:lang w:val="uk-UA"/>
        </w:rPr>
        <w:t>2</w:t>
      </w:r>
      <w:r w:rsidR="00D62BD2">
        <w:rPr>
          <w:rFonts w:eastAsia="Times New Roman"/>
          <w:color w:val="000000"/>
          <w:sz w:val="28"/>
          <w:szCs w:val="28"/>
          <w:lang w:val="uk-UA"/>
        </w:rPr>
        <w:t>-х</w:t>
      </w:r>
      <w:r>
        <w:rPr>
          <w:rFonts w:eastAsia="Times New Roman"/>
          <w:color w:val="000000"/>
          <w:sz w:val="28"/>
          <w:szCs w:val="28"/>
          <w:lang w:val="uk-UA"/>
        </w:rPr>
        <w:t xml:space="preserve"> сторін</w:t>
      </w:r>
      <w:r w:rsidR="00D62BD2">
        <w:rPr>
          <w:rFonts w:eastAsia="Times New Roman"/>
          <w:color w:val="000000"/>
          <w:sz w:val="28"/>
          <w:szCs w:val="28"/>
          <w:lang w:val="uk-UA"/>
        </w:rPr>
        <w:t>ок)</w:t>
      </w:r>
      <w:r>
        <w:rPr>
          <w:rFonts w:eastAsia="Times New Roman"/>
          <w:color w:val="000000"/>
          <w:sz w:val="28"/>
          <w:szCs w:val="28"/>
          <w:lang w:val="uk-UA"/>
        </w:rPr>
        <w:t xml:space="preserve"> дається наукове обґрунтування актуальності і значення обраної </w:t>
      </w:r>
      <w:r>
        <w:rPr>
          <w:rFonts w:eastAsia="Times New Roman"/>
          <w:color w:val="000000"/>
          <w:sz w:val="28"/>
          <w:szCs w:val="28"/>
        </w:rPr>
        <w:t xml:space="preserve">теми; </w:t>
      </w:r>
      <w:r>
        <w:rPr>
          <w:rFonts w:eastAsia="Times New Roman"/>
          <w:color w:val="000000"/>
          <w:sz w:val="28"/>
          <w:szCs w:val="28"/>
          <w:lang w:val="uk-UA"/>
        </w:rPr>
        <w:t xml:space="preserve">формулюються </w:t>
      </w:r>
      <w:r>
        <w:rPr>
          <w:rFonts w:eastAsia="Times New Roman"/>
          <w:color w:val="000000"/>
          <w:sz w:val="28"/>
          <w:szCs w:val="28"/>
        </w:rPr>
        <w:t xml:space="preserve">мета, </w:t>
      </w:r>
      <w:r>
        <w:rPr>
          <w:rFonts w:eastAsia="Times New Roman"/>
          <w:color w:val="000000"/>
          <w:sz w:val="28"/>
          <w:szCs w:val="28"/>
          <w:lang w:val="uk-UA"/>
        </w:rPr>
        <w:t xml:space="preserve">завдання і об’єкт дослідження; </w:t>
      </w:r>
      <w:r>
        <w:rPr>
          <w:rFonts w:eastAsia="Times New Roman"/>
          <w:color w:val="000000"/>
          <w:sz w:val="28"/>
          <w:szCs w:val="28"/>
        </w:rPr>
        <w:t xml:space="preserve">наводиться </w:t>
      </w:r>
      <w:r>
        <w:rPr>
          <w:rFonts w:eastAsia="Times New Roman"/>
          <w:color w:val="000000"/>
          <w:sz w:val="28"/>
          <w:szCs w:val="28"/>
          <w:lang w:val="uk-UA"/>
        </w:rPr>
        <w:t>перелік застосованих методів дослідження; повідомляється</w:t>
      </w:r>
      <w:r w:rsidR="0022202E">
        <w:rPr>
          <w:rFonts w:eastAsia="Times New Roman"/>
          <w:color w:val="000000"/>
          <w:sz w:val="28"/>
          <w:szCs w:val="28"/>
          <w:lang w:val="uk-UA"/>
        </w:rPr>
        <w:t xml:space="preserve"> про</w:t>
      </w:r>
      <w:r>
        <w:rPr>
          <w:rFonts w:eastAsia="Times New Roman"/>
          <w:color w:val="000000"/>
          <w:sz w:val="28"/>
          <w:szCs w:val="28"/>
          <w:lang w:val="uk-UA"/>
        </w:rPr>
        <w:t xml:space="preserve"> апробацію </w:t>
      </w:r>
      <w:r w:rsidR="0022202E">
        <w:rPr>
          <w:rFonts w:eastAsia="Times New Roman"/>
          <w:color w:val="000000"/>
          <w:sz w:val="28"/>
          <w:szCs w:val="28"/>
          <w:lang w:val="uk-UA"/>
        </w:rPr>
        <w:t xml:space="preserve">роботи </w:t>
      </w:r>
      <w:r>
        <w:rPr>
          <w:rFonts w:eastAsia="Times New Roman"/>
          <w:color w:val="000000"/>
          <w:sz w:val="28"/>
          <w:szCs w:val="28"/>
        </w:rPr>
        <w:t xml:space="preserve">на </w:t>
      </w:r>
      <w:r>
        <w:rPr>
          <w:rFonts w:eastAsia="Times New Roman"/>
          <w:color w:val="000000"/>
          <w:sz w:val="28"/>
          <w:szCs w:val="28"/>
          <w:lang w:val="uk-UA"/>
        </w:rPr>
        <w:t xml:space="preserve">базі </w:t>
      </w:r>
      <w:r>
        <w:rPr>
          <w:rFonts w:eastAsia="Times New Roman"/>
          <w:color w:val="000000"/>
          <w:sz w:val="28"/>
          <w:szCs w:val="28"/>
        </w:rPr>
        <w:t xml:space="preserve">практики </w:t>
      </w:r>
      <w:r>
        <w:rPr>
          <w:rFonts w:eastAsia="Times New Roman"/>
          <w:color w:val="000000"/>
          <w:sz w:val="28"/>
          <w:szCs w:val="28"/>
          <w:lang w:val="uk-UA"/>
        </w:rPr>
        <w:t xml:space="preserve">чи </w:t>
      </w:r>
      <w:r>
        <w:rPr>
          <w:rFonts w:eastAsia="Times New Roman"/>
          <w:color w:val="000000"/>
          <w:sz w:val="28"/>
          <w:szCs w:val="28"/>
        </w:rPr>
        <w:t xml:space="preserve">в </w:t>
      </w:r>
      <w:r>
        <w:rPr>
          <w:rFonts w:eastAsia="Times New Roman"/>
          <w:color w:val="000000"/>
          <w:sz w:val="28"/>
          <w:szCs w:val="28"/>
          <w:lang w:val="uk-UA"/>
        </w:rPr>
        <w:t>іншій організації.</w:t>
      </w:r>
    </w:p>
    <w:p w14:paraId="30311FC2" w14:textId="77777777" w:rsidR="009E39E9" w:rsidRDefault="009E39E9" w:rsidP="009E39E9">
      <w:pPr>
        <w:shd w:val="clear" w:color="auto" w:fill="FFFFFF"/>
        <w:ind w:firstLine="709"/>
        <w:jc w:val="both"/>
        <w:rPr>
          <w:rFonts w:eastAsia="Times New Roman"/>
          <w:color w:val="000000"/>
          <w:sz w:val="28"/>
          <w:szCs w:val="28"/>
          <w:lang w:val="uk-UA"/>
        </w:rPr>
      </w:pPr>
      <w:r w:rsidRPr="009E39E9">
        <w:rPr>
          <w:rFonts w:eastAsia="Times New Roman"/>
          <w:color w:val="000000"/>
          <w:sz w:val="28"/>
          <w:szCs w:val="28"/>
          <w:lang w:val="uk-UA"/>
        </w:rPr>
        <w:t xml:space="preserve">У вступ </w:t>
      </w:r>
      <w:r w:rsidRPr="009E39E9">
        <w:rPr>
          <w:rFonts w:eastAsia="Times New Roman"/>
          <w:b/>
          <w:color w:val="000000"/>
          <w:sz w:val="28"/>
          <w:szCs w:val="28"/>
          <w:u w:val="single"/>
          <w:lang w:val="uk-UA"/>
        </w:rPr>
        <w:t>не слід</w:t>
      </w:r>
      <w:r w:rsidRPr="009E39E9">
        <w:rPr>
          <w:rFonts w:eastAsia="Times New Roman"/>
          <w:color w:val="000000"/>
          <w:sz w:val="28"/>
          <w:szCs w:val="28"/>
          <w:lang w:val="uk-UA"/>
        </w:rPr>
        <w:t xml:space="preserve"> включати формулювання загального характеру про перспективність використання програмних засобів у різних сферах людського життя і т.</w:t>
      </w:r>
      <w:r w:rsidR="009D5755">
        <w:rPr>
          <w:rFonts w:eastAsia="Times New Roman"/>
          <w:color w:val="000000"/>
          <w:sz w:val="28"/>
          <w:szCs w:val="28"/>
          <w:lang w:val="uk-UA"/>
        </w:rPr>
        <w:t xml:space="preserve"> </w:t>
      </w:r>
      <w:r w:rsidRPr="009E39E9">
        <w:rPr>
          <w:rFonts w:eastAsia="Times New Roman"/>
          <w:color w:val="000000"/>
          <w:sz w:val="28"/>
          <w:szCs w:val="28"/>
          <w:lang w:val="uk-UA"/>
        </w:rPr>
        <w:t>ін.</w:t>
      </w:r>
    </w:p>
    <w:p w14:paraId="679C10BE" w14:textId="77777777" w:rsidR="009E39E9" w:rsidRDefault="00551D32" w:rsidP="009E39E9">
      <w:pPr>
        <w:shd w:val="clear" w:color="auto" w:fill="FFFFFF"/>
        <w:ind w:firstLine="709"/>
        <w:jc w:val="both"/>
        <w:rPr>
          <w:rFonts w:eastAsia="Times New Roman"/>
          <w:color w:val="000000"/>
          <w:sz w:val="28"/>
          <w:szCs w:val="28"/>
          <w:lang w:val="uk-UA"/>
        </w:rPr>
      </w:pPr>
      <w:r>
        <w:rPr>
          <w:rFonts w:eastAsia="Times New Roman"/>
          <w:color w:val="000000"/>
          <w:sz w:val="28"/>
          <w:szCs w:val="28"/>
        </w:rPr>
        <w:t xml:space="preserve">У </w:t>
      </w:r>
      <w:r>
        <w:rPr>
          <w:rFonts w:eastAsia="Times New Roman"/>
          <w:b/>
          <w:bCs/>
          <w:i/>
          <w:iCs/>
          <w:color w:val="000000"/>
          <w:sz w:val="28"/>
          <w:szCs w:val="28"/>
          <w:lang w:val="uk-UA"/>
        </w:rPr>
        <w:t xml:space="preserve">першому розділі </w:t>
      </w:r>
      <w:r>
        <w:rPr>
          <w:rFonts w:eastAsia="Times New Roman"/>
          <w:color w:val="000000"/>
          <w:sz w:val="28"/>
          <w:szCs w:val="28"/>
          <w:lang w:val="uk-UA"/>
        </w:rPr>
        <w:t>(</w:t>
      </w:r>
      <w:r w:rsidR="009E39E9">
        <w:rPr>
          <w:rFonts w:eastAsia="Times New Roman"/>
          <w:color w:val="000000"/>
          <w:sz w:val="28"/>
          <w:szCs w:val="28"/>
          <w:lang w:val="uk-UA"/>
        </w:rPr>
        <w:t>1</w:t>
      </w:r>
      <w:r w:rsidR="009D3241">
        <w:rPr>
          <w:rFonts w:eastAsia="Times New Roman"/>
          <w:color w:val="000000"/>
          <w:sz w:val="28"/>
          <w:szCs w:val="28"/>
          <w:lang w:val="uk-UA"/>
        </w:rPr>
        <w:t>0</w:t>
      </w:r>
      <w:r>
        <w:rPr>
          <w:rFonts w:eastAsia="Times New Roman"/>
          <w:color w:val="000000"/>
          <w:sz w:val="28"/>
          <w:szCs w:val="28"/>
          <w:lang w:val="uk-UA"/>
        </w:rPr>
        <w:t>-</w:t>
      </w:r>
      <w:r w:rsidR="009D3241">
        <w:rPr>
          <w:rFonts w:eastAsia="Times New Roman"/>
          <w:color w:val="000000"/>
          <w:sz w:val="28"/>
          <w:szCs w:val="28"/>
          <w:lang w:val="uk-UA"/>
        </w:rPr>
        <w:t>1</w:t>
      </w:r>
      <w:r w:rsidR="00A3286C">
        <w:rPr>
          <w:rFonts w:eastAsia="Times New Roman"/>
          <w:color w:val="000000"/>
          <w:sz w:val="28"/>
          <w:szCs w:val="28"/>
          <w:lang w:val="uk-UA"/>
        </w:rPr>
        <w:t>5</w:t>
      </w:r>
      <w:r>
        <w:rPr>
          <w:rFonts w:eastAsia="Times New Roman"/>
          <w:color w:val="000000"/>
          <w:sz w:val="28"/>
          <w:szCs w:val="28"/>
          <w:lang w:val="uk-UA"/>
        </w:rPr>
        <w:t xml:space="preserve"> сторінок) </w:t>
      </w:r>
      <w:r w:rsidR="00FE6D0F">
        <w:rPr>
          <w:rFonts w:eastAsia="Times New Roman"/>
          <w:color w:val="000000"/>
          <w:sz w:val="28"/>
          <w:szCs w:val="28"/>
          <w:lang w:val="uk-UA"/>
        </w:rPr>
        <w:t>проводиться с</w:t>
      </w:r>
      <w:r w:rsidR="00FE6D0F" w:rsidRPr="00FE6D0F">
        <w:rPr>
          <w:rFonts w:eastAsia="Times New Roman"/>
          <w:color w:val="000000"/>
          <w:sz w:val="28"/>
          <w:szCs w:val="28"/>
          <w:lang w:val="uk-UA"/>
        </w:rPr>
        <w:t xml:space="preserve">истемний аналіз проблемної ситуації, </w:t>
      </w:r>
      <w:r w:rsidR="00FE6D0F">
        <w:rPr>
          <w:rFonts w:eastAsia="Times New Roman"/>
          <w:color w:val="000000"/>
          <w:sz w:val="28"/>
          <w:szCs w:val="28"/>
          <w:lang w:val="uk-UA"/>
        </w:rPr>
        <w:t xml:space="preserve">визначається </w:t>
      </w:r>
      <w:r w:rsidR="00FE6D0F" w:rsidRPr="00FE6D0F">
        <w:rPr>
          <w:rFonts w:eastAsia="Times New Roman"/>
          <w:color w:val="000000"/>
          <w:sz w:val="28"/>
          <w:szCs w:val="28"/>
          <w:lang w:val="uk-UA"/>
        </w:rPr>
        <w:t>загальн</w:t>
      </w:r>
      <w:r w:rsidR="00FE6D0F">
        <w:rPr>
          <w:rFonts w:eastAsia="Times New Roman"/>
          <w:color w:val="000000"/>
          <w:sz w:val="28"/>
          <w:szCs w:val="28"/>
          <w:lang w:val="uk-UA"/>
        </w:rPr>
        <w:t>а</w:t>
      </w:r>
      <w:r w:rsidR="00FE6D0F" w:rsidRPr="00FE6D0F">
        <w:rPr>
          <w:rFonts w:eastAsia="Times New Roman"/>
          <w:color w:val="000000"/>
          <w:sz w:val="28"/>
          <w:szCs w:val="28"/>
          <w:lang w:val="uk-UA"/>
        </w:rPr>
        <w:t xml:space="preserve"> задач</w:t>
      </w:r>
      <w:r w:rsidR="00FE6D0F">
        <w:rPr>
          <w:rFonts w:eastAsia="Times New Roman"/>
          <w:color w:val="000000"/>
          <w:sz w:val="28"/>
          <w:szCs w:val="28"/>
          <w:lang w:val="uk-UA"/>
        </w:rPr>
        <w:t>а</w:t>
      </w:r>
      <w:r w:rsidR="00FE6D0F" w:rsidRPr="00FE6D0F">
        <w:rPr>
          <w:rFonts w:eastAsia="Times New Roman"/>
          <w:color w:val="000000"/>
          <w:sz w:val="28"/>
          <w:szCs w:val="28"/>
          <w:lang w:val="uk-UA"/>
        </w:rPr>
        <w:t xml:space="preserve"> проектування програмної системи</w:t>
      </w:r>
      <w:r w:rsidR="00FE6D0F">
        <w:rPr>
          <w:rFonts w:eastAsia="Times New Roman"/>
          <w:color w:val="000000"/>
          <w:sz w:val="28"/>
          <w:szCs w:val="28"/>
          <w:lang w:val="uk-UA"/>
        </w:rPr>
        <w:t>. Також у розділі</w:t>
      </w:r>
      <w:r w:rsidR="00FE6D0F" w:rsidRPr="00FE6D0F">
        <w:rPr>
          <w:rFonts w:eastAsia="Times New Roman"/>
          <w:color w:val="000000"/>
          <w:sz w:val="28"/>
          <w:szCs w:val="28"/>
          <w:lang w:val="uk-UA"/>
        </w:rPr>
        <w:t xml:space="preserve"> </w:t>
      </w:r>
      <w:r>
        <w:rPr>
          <w:rFonts w:eastAsia="Times New Roman"/>
          <w:color w:val="000000"/>
          <w:sz w:val="28"/>
          <w:szCs w:val="28"/>
          <w:lang w:val="uk-UA"/>
        </w:rPr>
        <w:t xml:space="preserve">подається критичний огляд літературних джерел, викладаються дискусійні </w:t>
      </w:r>
      <w:r>
        <w:rPr>
          <w:rFonts w:eastAsia="Times New Roman"/>
          <w:color w:val="000000"/>
          <w:sz w:val="28"/>
          <w:szCs w:val="28"/>
        </w:rPr>
        <w:t xml:space="preserve">та </w:t>
      </w:r>
      <w:r>
        <w:rPr>
          <w:rFonts w:eastAsia="Times New Roman"/>
          <w:color w:val="000000"/>
          <w:sz w:val="28"/>
          <w:szCs w:val="28"/>
          <w:lang w:val="uk-UA"/>
        </w:rPr>
        <w:t xml:space="preserve">невирішені аспекти </w:t>
      </w:r>
      <w:r>
        <w:rPr>
          <w:rFonts w:eastAsia="Times New Roman"/>
          <w:color w:val="000000"/>
          <w:sz w:val="28"/>
          <w:szCs w:val="28"/>
        </w:rPr>
        <w:t xml:space="preserve">теми. Перший </w:t>
      </w:r>
      <w:r>
        <w:rPr>
          <w:rFonts w:eastAsia="Times New Roman"/>
          <w:color w:val="000000"/>
          <w:sz w:val="28"/>
          <w:szCs w:val="28"/>
          <w:lang w:val="uk-UA"/>
        </w:rPr>
        <w:t xml:space="preserve">розділ </w:t>
      </w:r>
      <w:r>
        <w:rPr>
          <w:rFonts w:eastAsia="Times New Roman"/>
          <w:color w:val="000000"/>
          <w:sz w:val="28"/>
          <w:szCs w:val="28"/>
        </w:rPr>
        <w:t xml:space="preserve">повинен </w:t>
      </w:r>
      <w:r>
        <w:rPr>
          <w:rFonts w:eastAsia="Times New Roman"/>
          <w:color w:val="000000"/>
          <w:sz w:val="28"/>
          <w:szCs w:val="28"/>
          <w:lang w:val="uk-UA"/>
        </w:rPr>
        <w:t xml:space="preserve">відображати теоретичну </w:t>
      </w:r>
      <w:r>
        <w:rPr>
          <w:rFonts w:eastAsia="Times New Roman"/>
          <w:color w:val="000000"/>
          <w:sz w:val="28"/>
          <w:szCs w:val="28"/>
        </w:rPr>
        <w:t xml:space="preserve">базу </w:t>
      </w:r>
      <w:r>
        <w:rPr>
          <w:rFonts w:eastAsia="Times New Roman"/>
          <w:color w:val="000000"/>
          <w:sz w:val="28"/>
          <w:szCs w:val="28"/>
          <w:lang w:val="uk-UA"/>
        </w:rPr>
        <w:t xml:space="preserve">і методологію дослідження, що </w:t>
      </w:r>
      <w:r>
        <w:rPr>
          <w:rFonts w:eastAsia="Times New Roman"/>
          <w:color w:val="000000"/>
          <w:sz w:val="28"/>
          <w:szCs w:val="28"/>
        </w:rPr>
        <w:t xml:space="preserve">проводиться. </w:t>
      </w:r>
    </w:p>
    <w:p w14:paraId="693B3CDC" w14:textId="77777777" w:rsidR="009E39E9" w:rsidRPr="009E39E9" w:rsidRDefault="009E39E9" w:rsidP="009E39E9">
      <w:pPr>
        <w:pStyle w:val="Default"/>
        <w:ind w:firstLine="709"/>
        <w:jc w:val="both"/>
        <w:rPr>
          <w:sz w:val="28"/>
          <w:szCs w:val="28"/>
        </w:rPr>
      </w:pPr>
      <w:r w:rsidRPr="00D62BD2">
        <w:rPr>
          <w:sz w:val="28"/>
          <w:szCs w:val="28"/>
        </w:rPr>
        <w:t>У цьому розділі варто описати особливості предметної області з точки зору реалізації дій різних користувачів, обміну даними між ними. Слід вказати на необхідність використання бази даних, ресурсів комп’ютерної мережі. Завершити розділ слід переліком вимог до функцій програмного засобу, людино- машинного інтерфейсу, часових характеристик, витрат пам</w:t>
      </w:r>
      <w:r w:rsidRPr="00D62BD2">
        <w:rPr>
          <w:sz w:val="28"/>
          <w:szCs w:val="28"/>
          <w:lang w:val="ru-RU"/>
        </w:rPr>
        <w:t>’</w:t>
      </w:r>
      <w:r w:rsidRPr="00D62BD2">
        <w:rPr>
          <w:sz w:val="28"/>
          <w:szCs w:val="28"/>
        </w:rPr>
        <w:t>яті</w:t>
      </w:r>
      <w:r w:rsidR="00FE6D0F">
        <w:rPr>
          <w:sz w:val="28"/>
          <w:szCs w:val="28"/>
        </w:rPr>
        <w:t>, безпеці</w:t>
      </w:r>
      <w:r w:rsidRPr="00D62BD2">
        <w:rPr>
          <w:sz w:val="28"/>
          <w:szCs w:val="28"/>
        </w:rPr>
        <w:t>. Якщо випускна робота пов’язана з реінжинірингом програмного засобу, слід докладно описати функції та елементи інтерфейсу, до яких застосовується реінжиніринг.</w:t>
      </w:r>
    </w:p>
    <w:p w14:paraId="209ABD15" w14:textId="77777777" w:rsidR="00D62BD2" w:rsidRPr="009D5755" w:rsidRDefault="00551D32" w:rsidP="00D62BD2">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 xml:space="preserve">Теоретичні положення першого розділу мають </w:t>
      </w:r>
      <w:r>
        <w:rPr>
          <w:rFonts w:eastAsia="Times New Roman"/>
          <w:color w:val="000000"/>
          <w:sz w:val="28"/>
          <w:szCs w:val="28"/>
        </w:rPr>
        <w:t xml:space="preserve">бути </w:t>
      </w:r>
      <w:r>
        <w:rPr>
          <w:rFonts w:eastAsia="Times New Roman"/>
          <w:color w:val="000000"/>
          <w:sz w:val="28"/>
          <w:szCs w:val="28"/>
          <w:lang w:val="uk-UA"/>
        </w:rPr>
        <w:t xml:space="preserve">покладені </w:t>
      </w:r>
      <w:r>
        <w:rPr>
          <w:rFonts w:eastAsia="Times New Roman"/>
          <w:color w:val="000000"/>
          <w:sz w:val="28"/>
          <w:szCs w:val="28"/>
        </w:rPr>
        <w:t xml:space="preserve">в основу </w:t>
      </w:r>
      <w:r w:rsidR="00FE6D0F">
        <w:rPr>
          <w:rFonts w:eastAsia="Times New Roman"/>
          <w:color w:val="000000"/>
          <w:sz w:val="28"/>
          <w:szCs w:val="28"/>
          <w:lang w:val="uk-UA"/>
        </w:rPr>
        <w:t>наступних</w:t>
      </w:r>
      <w:r>
        <w:rPr>
          <w:rFonts w:eastAsia="Times New Roman"/>
          <w:color w:val="000000"/>
          <w:sz w:val="28"/>
          <w:szCs w:val="28"/>
        </w:rPr>
        <w:t xml:space="preserve"> </w:t>
      </w:r>
      <w:r>
        <w:rPr>
          <w:rFonts w:eastAsia="Times New Roman"/>
          <w:color w:val="000000"/>
          <w:sz w:val="28"/>
          <w:szCs w:val="28"/>
          <w:lang w:val="uk-UA"/>
        </w:rPr>
        <w:t>розділ</w:t>
      </w:r>
      <w:r w:rsidR="00FE6D0F">
        <w:rPr>
          <w:rFonts w:eastAsia="Times New Roman"/>
          <w:color w:val="000000"/>
          <w:sz w:val="28"/>
          <w:szCs w:val="28"/>
          <w:lang w:val="uk-UA"/>
        </w:rPr>
        <w:t>ів</w:t>
      </w:r>
      <w:r>
        <w:rPr>
          <w:rFonts w:eastAsia="Times New Roman"/>
          <w:color w:val="000000"/>
          <w:sz w:val="28"/>
          <w:szCs w:val="28"/>
          <w:lang w:val="uk-UA"/>
        </w:rPr>
        <w:t xml:space="preserve"> </w:t>
      </w:r>
      <w:r>
        <w:rPr>
          <w:rFonts w:eastAsia="Times New Roman"/>
          <w:color w:val="000000"/>
          <w:sz w:val="28"/>
          <w:szCs w:val="28"/>
        </w:rPr>
        <w:t xml:space="preserve">основного </w:t>
      </w:r>
      <w:r>
        <w:rPr>
          <w:rFonts w:eastAsia="Times New Roman"/>
          <w:color w:val="000000"/>
          <w:sz w:val="28"/>
          <w:szCs w:val="28"/>
          <w:lang w:val="uk-UA"/>
        </w:rPr>
        <w:t xml:space="preserve">змісту роботи. З цією </w:t>
      </w:r>
      <w:r>
        <w:rPr>
          <w:rFonts w:eastAsia="Times New Roman"/>
          <w:color w:val="000000"/>
          <w:sz w:val="28"/>
          <w:szCs w:val="28"/>
        </w:rPr>
        <w:t xml:space="preserve">метою студент </w:t>
      </w:r>
      <w:r>
        <w:rPr>
          <w:rFonts w:eastAsia="Times New Roman"/>
          <w:color w:val="000000"/>
          <w:sz w:val="28"/>
          <w:szCs w:val="28"/>
          <w:lang w:val="uk-UA"/>
        </w:rPr>
        <w:t xml:space="preserve">подає тільки </w:t>
      </w:r>
      <w:r>
        <w:rPr>
          <w:rFonts w:eastAsia="Times New Roman"/>
          <w:color w:val="000000"/>
          <w:sz w:val="28"/>
          <w:szCs w:val="28"/>
        </w:rPr>
        <w:t xml:space="preserve">той </w:t>
      </w:r>
      <w:r>
        <w:rPr>
          <w:rFonts w:eastAsia="Times New Roman"/>
          <w:color w:val="000000"/>
          <w:sz w:val="28"/>
          <w:szCs w:val="28"/>
          <w:lang w:val="uk-UA"/>
        </w:rPr>
        <w:t xml:space="preserve">теоретичний матеріал, який є необхідним </w:t>
      </w:r>
      <w:r>
        <w:rPr>
          <w:rFonts w:eastAsia="Times New Roman"/>
          <w:color w:val="000000"/>
          <w:sz w:val="28"/>
          <w:szCs w:val="28"/>
        </w:rPr>
        <w:t xml:space="preserve">для </w:t>
      </w:r>
      <w:r>
        <w:rPr>
          <w:rFonts w:eastAsia="Times New Roman"/>
          <w:color w:val="000000"/>
          <w:sz w:val="28"/>
          <w:szCs w:val="28"/>
          <w:lang w:val="uk-UA"/>
        </w:rPr>
        <w:t>розв'язання практичних</w:t>
      </w:r>
      <w:r w:rsidRPr="009D5755">
        <w:rPr>
          <w:rFonts w:eastAsia="Times New Roman"/>
          <w:color w:val="000000"/>
          <w:sz w:val="28"/>
          <w:szCs w:val="28"/>
          <w:lang w:val="uk-UA"/>
        </w:rPr>
        <w:t xml:space="preserve"> </w:t>
      </w:r>
      <w:r w:rsidR="00B77EFD" w:rsidRPr="009D5755">
        <w:rPr>
          <w:rFonts w:eastAsia="Times New Roman"/>
          <w:color w:val="000000"/>
          <w:sz w:val="28"/>
          <w:szCs w:val="28"/>
          <w:lang w:val="uk-UA"/>
        </w:rPr>
        <w:t>пи</w:t>
      </w:r>
      <w:r w:rsidRPr="009D5755">
        <w:rPr>
          <w:rFonts w:eastAsia="Times New Roman"/>
          <w:color w:val="000000"/>
          <w:sz w:val="28"/>
          <w:szCs w:val="28"/>
          <w:lang w:val="uk-UA"/>
        </w:rPr>
        <w:t>тань</w:t>
      </w:r>
      <w:r>
        <w:rPr>
          <w:rFonts w:eastAsia="Times New Roman"/>
          <w:color w:val="000000"/>
          <w:sz w:val="28"/>
          <w:szCs w:val="28"/>
        </w:rPr>
        <w:t xml:space="preserve">, </w:t>
      </w:r>
      <w:r>
        <w:rPr>
          <w:rFonts w:eastAsia="Times New Roman"/>
          <w:color w:val="000000"/>
          <w:sz w:val="28"/>
          <w:szCs w:val="28"/>
          <w:lang w:val="uk-UA"/>
        </w:rPr>
        <w:t xml:space="preserve">визначених </w:t>
      </w:r>
      <w:r w:rsidR="007C3CD0">
        <w:rPr>
          <w:rFonts w:eastAsia="Times New Roman"/>
          <w:color w:val="000000"/>
          <w:sz w:val="28"/>
          <w:szCs w:val="28"/>
          <w:lang w:val="uk-UA"/>
        </w:rPr>
        <w:t>метою</w:t>
      </w:r>
      <w:r>
        <w:rPr>
          <w:rFonts w:eastAsia="Times New Roman"/>
          <w:color w:val="000000"/>
          <w:sz w:val="28"/>
          <w:szCs w:val="28"/>
          <w:lang w:val="uk-UA"/>
        </w:rPr>
        <w:t xml:space="preserve"> </w:t>
      </w:r>
      <w:r>
        <w:rPr>
          <w:rFonts w:eastAsia="Times New Roman"/>
          <w:color w:val="000000"/>
          <w:sz w:val="28"/>
          <w:szCs w:val="28"/>
        </w:rPr>
        <w:t xml:space="preserve">та </w:t>
      </w:r>
      <w:r>
        <w:rPr>
          <w:rFonts w:eastAsia="Times New Roman"/>
          <w:color w:val="000000"/>
          <w:sz w:val="28"/>
          <w:szCs w:val="28"/>
          <w:lang w:val="uk-UA"/>
        </w:rPr>
        <w:t>завданнями кваліфікаційної</w:t>
      </w:r>
      <w:r w:rsidR="00B77EFD">
        <w:rPr>
          <w:rFonts w:eastAsia="Times New Roman"/>
          <w:color w:val="000000"/>
          <w:sz w:val="28"/>
          <w:szCs w:val="28"/>
          <w:lang w:val="uk-UA"/>
        </w:rPr>
        <w:t xml:space="preserve"> </w:t>
      </w:r>
      <w:r>
        <w:rPr>
          <w:rFonts w:eastAsia="Times New Roman"/>
          <w:color w:val="000000"/>
          <w:sz w:val="28"/>
          <w:szCs w:val="28"/>
          <w:lang w:val="uk-UA"/>
        </w:rPr>
        <w:t xml:space="preserve">роботи. Невиконання цієї вимоги призводить або </w:t>
      </w:r>
      <w:r w:rsidRPr="003F23E8">
        <w:rPr>
          <w:rFonts w:eastAsia="Times New Roman"/>
          <w:color w:val="000000"/>
          <w:sz w:val="28"/>
          <w:szCs w:val="28"/>
          <w:lang w:val="uk-UA"/>
        </w:rPr>
        <w:t xml:space="preserve">до </w:t>
      </w:r>
      <w:r>
        <w:rPr>
          <w:rFonts w:eastAsia="Times New Roman"/>
          <w:color w:val="000000"/>
          <w:sz w:val="28"/>
          <w:szCs w:val="28"/>
          <w:lang w:val="uk-UA"/>
        </w:rPr>
        <w:t xml:space="preserve">надмірного </w:t>
      </w:r>
      <w:r w:rsidR="00B77EFD">
        <w:rPr>
          <w:rFonts w:eastAsia="Times New Roman"/>
          <w:color w:val="000000"/>
          <w:sz w:val="28"/>
          <w:szCs w:val="28"/>
          <w:lang w:val="uk-UA"/>
        </w:rPr>
        <w:t>збільшення обсягу першого розді</w:t>
      </w:r>
      <w:r>
        <w:rPr>
          <w:rFonts w:eastAsia="Times New Roman"/>
          <w:color w:val="000000"/>
          <w:sz w:val="28"/>
          <w:szCs w:val="28"/>
          <w:lang w:val="uk-UA"/>
        </w:rPr>
        <w:t xml:space="preserve">лу, або </w:t>
      </w:r>
      <w:r w:rsidRPr="003F23E8">
        <w:rPr>
          <w:rFonts w:eastAsia="Times New Roman"/>
          <w:color w:val="000000"/>
          <w:sz w:val="28"/>
          <w:szCs w:val="28"/>
          <w:lang w:val="uk-UA"/>
        </w:rPr>
        <w:t xml:space="preserve">до </w:t>
      </w:r>
      <w:r>
        <w:rPr>
          <w:rFonts w:eastAsia="Times New Roman"/>
          <w:color w:val="000000"/>
          <w:sz w:val="28"/>
          <w:szCs w:val="28"/>
          <w:lang w:val="uk-UA"/>
        </w:rPr>
        <w:t xml:space="preserve">відриву від змісту </w:t>
      </w:r>
      <w:r w:rsidR="00D62BD2">
        <w:rPr>
          <w:rFonts w:eastAsia="Times New Roman"/>
          <w:color w:val="000000"/>
          <w:sz w:val="28"/>
          <w:szCs w:val="28"/>
          <w:lang w:val="uk-UA"/>
        </w:rPr>
        <w:t>інших</w:t>
      </w:r>
      <w:r>
        <w:rPr>
          <w:rFonts w:eastAsia="Times New Roman"/>
          <w:color w:val="000000"/>
          <w:sz w:val="28"/>
          <w:szCs w:val="28"/>
          <w:lang w:val="uk-UA"/>
        </w:rPr>
        <w:t xml:space="preserve"> розділів. </w:t>
      </w:r>
    </w:p>
    <w:p w14:paraId="6B549D73" w14:textId="77777777" w:rsidR="00D62BD2" w:rsidRDefault="00D62BD2" w:rsidP="00D62BD2">
      <w:pPr>
        <w:shd w:val="clear" w:color="auto" w:fill="FFFFFF"/>
        <w:ind w:firstLine="709"/>
        <w:jc w:val="both"/>
        <w:rPr>
          <w:color w:val="000000"/>
          <w:sz w:val="28"/>
          <w:szCs w:val="28"/>
          <w:lang w:val="uk-UA"/>
        </w:rPr>
      </w:pPr>
      <w:r w:rsidRPr="009D5755">
        <w:rPr>
          <w:rFonts w:eastAsia="Times New Roman"/>
          <w:color w:val="000000"/>
          <w:sz w:val="28"/>
          <w:szCs w:val="28"/>
          <w:lang w:val="uk-UA"/>
        </w:rPr>
        <w:t>Загальний</w:t>
      </w:r>
      <w:r>
        <w:rPr>
          <w:rFonts w:eastAsia="Times New Roman"/>
          <w:color w:val="000000"/>
          <w:sz w:val="28"/>
          <w:szCs w:val="28"/>
        </w:rPr>
        <w:t xml:space="preserve"> обсяг першого розділу не повинен перевищувати 20 % обсягу основної частини </w:t>
      </w:r>
      <w:r>
        <w:rPr>
          <w:color w:val="000000"/>
          <w:sz w:val="28"/>
          <w:szCs w:val="28"/>
          <w:lang w:val="uk-UA"/>
        </w:rPr>
        <w:t>пояснювальної записки</w:t>
      </w:r>
      <w:r>
        <w:rPr>
          <w:rFonts w:eastAsia="Times New Roman"/>
          <w:color w:val="000000"/>
          <w:sz w:val="28"/>
          <w:szCs w:val="28"/>
        </w:rPr>
        <w:t>.</w:t>
      </w:r>
    </w:p>
    <w:p w14:paraId="28294847" w14:textId="77777777" w:rsidR="007275E3" w:rsidRDefault="00551D32" w:rsidP="00D62BD2">
      <w:pPr>
        <w:shd w:val="clear" w:color="auto" w:fill="FFFFFF"/>
        <w:ind w:firstLine="709"/>
        <w:jc w:val="both"/>
        <w:rPr>
          <w:rFonts w:eastAsia="Times New Roman"/>
          <w:color w:val="000000"/>
          <w:sz w:val="28"/>
          <w:szCs w:val="28"/>
          <w:lang w:val="uk-UA"/>
        </w:rPr>
      </w:pPr>
      <w:r>
        <w:rPr>
          <w:rFonts w:eastAsia="Times New Roman"/>
          <w:color w:val="000000"/>
          <w:sz w:val="28"/>
          <w:szCs w:val="28"/>
        </w:rPr>
        <w:t xml:space="preserve">У </w:t>
      </w:r>
      <w:r>
        <w:rPr>
          <w:rFonts w:eastAsia="Times New Roman"/>
          <w:b/>
          <w:bCs/>
          <w:i/>
          <w:iCs/>
          <w:color w:val="000000"/>
          <w:sz w:val="28"/>
          <w:szCs w:val="28"/>
        </w:rPr>
        <w:t xml:space="preserve">другому </w:t>
      </w:r>
      <w:r>
        <w:rPr>
          <w:rFonts w:eastAsia="Times New Roman"/>
          <w:b/>
          <w:bCs/>
          <w:i/>
          <w:iCs/>
          <w:color w:val="000000"/>
          <w:sz w:val="28"/>
          <w:szCs w:val="28"/>
          <w:lang w:val="uk-UA"/>
        </w:rPr>
        <w:t>розділі</w:t>
      </w:r>
      <w:r w:rsidR="007275E3">
        <w:rPr>
          <w:rFonts w:eastAsia="Times New Roman"/>
          <w:b/>
          <w:bCs/>
          <w:i/>
          <w:iCs/>
          <w:color w:val="000000"/>
          <w:sz w:val="28"/>
          <w:szCs w:val="28"/>
          <w:lang w:val="uk-UA"/>
        </w:rPr>
        <w:t xml:space="preserve"> </w:t>
      </w:r>
      <w:r>
        <w:rPr>
          <w:rFonts w:eastAsia="Times New Roman"/>
          <w:color w:val="000000"/>
          <w:sz w:val="28"/>
          <w:szCs w:val="28"/>
          <w:lang w:val="uk-UA"/>
        </w:rPr>
        <w:t>(</w:t>
      </w:r>
      <w:r w:rsidR="009D3241">
        <w:rPr>
          <w:rFonts w:eastAsia="Times New Roman"/>
          <w:color w:val="000000"/>
          <w:sz w:val="28"/>
          <w:szCs w:val="28"/>
          <w:lang w:val="uk-UA"/>
        </w:rPr>
        <w:t>1</w:t>
      </w:r>
      <w:r w:rsidR="00D62BD2">
        <w:rPr>
          <w:rFonts w:eastAsia="Times New Roman"/>
          <w:color w:val="000000"/>
          <w:sz w:val="28"/>
          <w:szCs w:val="28"/>
          <w:lang w:val="uk-UA"/>
        </w:rPr>
        <w:t>2</w:t>
      </w:r>
      <w:r>
        <w:rPr>
          <w:rFonts w:eastAsia="Times New Roman"/>
          <w:color w:val="000000"/>
          <w:sz w:val="28"/>
          <w:szCs w:val="28"/>
          <w:lang w:val="uk-UA"/>
        </w:rPr>
        <w:t>-</w:t>
      </w:r>
      <w:r w:rsidR="00D62BD2">
        <w:rPr>
          <w:rFonts w:eastAsia="Times New Roman"/>
          <w:color w:val="000000"/>
          <w:sz w:val="28"/>
          <w:szCs w:val="28"/>
          <w:lang w:val="uk-UA"/>
        </w:rPr>
        <w:t>15</w:t>
      </w:r>
      <w:r>
        <w:rPr>
          <w:rFonts w:eastAsia="Times New Roman"/>
          <w:color w:val="000000"/>
          <w:sz w:val="28"/>
          <w:szCs w:val="28"/>
          <w:lang w:val="uk-UA"/>
        </w:rPr>
        <w:t xml:space="preserve"> сторінок) </w:t>
      </w:r>
      <w:r w:rsidR="007275E3" w:rsidRPr="007275E3">
        <w:rPr>
          <w:rFonts w:eastAsia="Times New Roman"/>
          <w:color w:val="000000"/>
          <w:sz w:val="28"/>
          <w:szCs w:val="28"/>
          <w:lang w:val="uk-UA"/>
        </w:rPr>
        <w:t>описується процес проектування програмного засобу. При написанні цього розділу доцільно використовувати уніфіковану мову моделювання UML. Другий розділ має описувати варіанти використання програмної системи, апарат</w:t>
      </w:r>
      <w:r w:rsidR="007C3CD0">
        <w:rPr>
          <w:rFonts w:eastAsia="Times New Roman"/>
          <w:color w:val="000000"/>
          <w:sz w:val="28"/>
          <w:szCs w:val="28"/>
          <w:lang w:val="uk-UA"/>
        </w:rPr>
        <w:t>н</w:t>
      </w:r>
      <w:r w:rsidR="007275E3" w:rsidRPr="007275E3">
        <w:rPr>
          <w:rFonts w:eastAsia="Times New Roman"/>
          <w:color w:val="000000"/>
          <w:sz w:val="28"/>
          <w:szCs w:val="28"/>
          <w:lang w:val="uk-UA"/>
        </w:rPr>
        <w:t>у складову, принципи взаємодії дійових осіб і т.</w:t>
      </w:r>
      <w:r w:rsidR="00C641D0">
        <w:rPr>
          <w:rFonts w:eastAsia="Times New Roman"/>
          <w:color w:val="000000"/>
          <w:sz w:val="28"/>
          <w:szCs w:val="28"/>
          <w:lang w:val="uk-UA"/>
        </w:rPr>
        <w:t xml:space="preserve"> </w:t>
      </w:r>
      <w:r w:rsidR="007275E3" w:rsidRPr="007275E3">
        <w:rPr>
          <w:rFonts w:eastAsia="Times New Roman"/>
          <w:color w:val="000000"/>
          <w:sz w:val="28"/>
          <w:szCs w:val="28"/>
          <w:lang w:val="uk-UA"/>
        </w:rPr>
        <w:t>ін. В цьому ж розділі варто описати архітектуру програмного засобу. Виходячи з результатів проектування, слід виконати вибір інструментальних засобів для розробки програми та сформулювати вимоги до програмного і апаратного забезпечення, необхідних для ефективного фун</w:t>
      </w:r>
      <w:r w:rsidR="007C3CD0">
        <w:rPr>
          <w:rFonts w:eastAsia="Times New Roman"/>
          <w:color w:val="000000"/>
          <w:sz w:val="28"/>
          <w:szCs w:val="28"/>
          <w:lang w:val="uk-UA"/>
        </w:rPr>
        <w:t>кціонування програмного засобу.</w:t>
      </w:r>
    </w:p>
    <w:p w14:paraId="52C69D3D" w14:textId="77777777" w:rsidR="00551D32" w:rsidRDefault="00551D32" w:rsidP="007275E3">
      <w:pPr>
        <w:shd w:val="clear" w:color="auto" w:fill="FFFFFF"/>
        <w:ind w:firstLine="709"/>
        <w:jc w:val="both"/>
        <w:rPr>
          <w:sz w:val="24"/>
          <w:szCs w:val="24"/>
        </w:rPr>
      </w:pPr>
      <w:r>
        <w:rPr>
          <w:rFonts w:eastAsia="Times New Roman"/>
          <w:color w:val="000000"/>
          <w:sz w:val="28"/>
          <w:szCs w:val="28"/>
          <w:lang w:val="uk-UA"/>
        </w:rPr>
        <w:t xml:space="preserve">Зміст </w:t>
      </w:r>
      <w:r>
        <w:rPr>
          <w:rFonts w:eastAsia="Times New Roman"/>
          <w:color w:val="000000"/>
          <w:sz w:val="28"/>
          <w:szCs w:val="28"/>
        </w:rPr>
        <w:t xml:space="preserve">та характер </w:t>
      </w:r>
      <w:r>
        <w:rPr>
          <w:rFonts w:eastAsia="Times New Roman"/>
          <w:color w:val="000000"/>
          <w:sz w:val="28"/>
          <w:szCs w:val="28"/>
          <w:lang w:val="uk-UA"/>
        </w:rPr>
        <w:t xml:space="preserve">розроблюваних </w:t>
      </w:r>
      <w:r>
        <w:rPr>
          <w:rFonts w:eastAsia="Times New Roman"/>
          <w:color w:val="000000"/>
          <w:sz w:val="28"/>
          <w:szCs w:val="28"/>
        </w:rPr>
        <w:t xml:space="preserve">студентом </w:t>
      </w:r>
      <w:r>
        <w:rPr>
          <w:rFonts w:eastAsia="Times New Roman"/>
          <w:color w:val="000000"/>
          <w:sz w:val="28"/>
          <w:szCs w:val="28"/>
          <w:lang w:val="uk-UA"/>
        </w:rPr>
        <w:t xml:space="preserve">пропозицій визначаються </w:t>
      </w:r>
      <w:r>
        <w:rPr>
          <w:rFonts w:eastAsia="Times New Roman"/>
          <w:color w:val="000000"/>
          <w:sz w:val="28"/>
          <w:szCs w:val="28"/>
        </w:rPr>
        <w:t xml:space="preserve">темою, </w:t>
      </w:r>
      <w:r>
        <w:rPr>
          <w:rFonts w:eastAsia="Times New Roman"/>
          <w:color w:val="000000"/>
          <w:sz w:val="28"/>
          <w:szCs w:val="28"/>
          <w:lang w:val="uk-UA"/>
        </w:rPr>
        <w:t xml:space="preserve">цілями </w:t>
      </w:r>
      <w:r>
        <w:rPr>
          <w:rFonts w:eastAsia="Times New Roman"/>
          <w:color w:val="000000"/>
          <w:sz w:val="28"/>
          <w:szCs w:val="28"/>
        </w:rPr>
        <w:t xml:space="preserve">та </w:t>
      </w:r>
      <w:r>
        <w:rPr>
          <w:rFonts w:eastAsia="Times New Roman"/>
          <w:color w:val="000000"/>
          <w:sz w:val="28"/>
          <w:szCs w:val="28"/>
          <w:lang w:val="uk-UA"/>
        </w:rPr>
        <w:t>завданнями кваліфікаційної</w:t>
      </w:r>
      <w:r w:rsidR="00B77EFD">
        <w:rPr>
          <w:rFonts w:eastAsia="Times New Roman"/>
          <w:color w:val="000000"/>
          <w:sz w:val="28"/>
          <w:szCs w:val="28"/>
          <w:lang w:val="uk-UA"/>
        </w:rPr>
        <w:t xml:space="preserve"> </w:t>
      </w:r>
      <w:r>
        <w:rPr>
          <w:rFonts w:eastAsia="Times New Roman"/>
          <w:color w:val="000000"/>
          <w:sz w:val="28"/>
          <w:szCs w:val="28"/>
          <w:lang w:val="uk-UA"/>
        </w:rPr>
        <w:t xml:space="preserve">роботи. </w:t>
      </w:r>
      <w:r w:rsidR="00B77EFD">
        <w:rPr>
          <w:rFonts w:eastAsia="Times New Roman"/>
          <w:color w:val="000000"/>
          <w:sz w:val="28"/>
          <w:szCs w:val="28"/>
        </w:rPr>
        <w:t>При роз</w:t>
      </w:r>
      <w:r>
        <w:rPr>
          <w:rFonts w:eastAsia="Times New Roman"/>
          <w:color w:val="000000"/>
          <w:sz w:val="28"/>
          <w:szCs w:val="28"/>
          <w:lang w:val="uk-UA"/>
        </w:rPr>
        <w:t xml:space="preserve">робці окремих заходів </w:t>
      </w:r>
      <w:r>
        <w:rPr>
          <w:rFonts w:eastAsia="Times New Roman"/>
          <w:color w:val="000000"/>
          <w:sz w:val="28"/>
          <w:szCs w:val="28"/>
        </w:rPr>
        <w:t xml:space="preserve">для </w:t>
      </w:r>
      <w:r>
        <w:rPr>
          <w:rFonts w:eastAsia="Times New Roman"/>
          <w:color w:val="000000"/>
          <w:sz w:val="28"/>
          <w:szCs w:val="28"/>
          <w:lang w:val="uk-UA"/>
        </w:rPr>
        <w:t>доказу їх доцільності рекомендується порівнювати декілька варіантів рішень.</w:t>
      </w:r>
      <w:r w:rsidR="007275E3">
        <w:rPr>
          <w:rFonts w:eastAsia="Times New Roman"/>
          <w:color w:val="000000"/>
          <w:sz w:val="28"/>
          <w:szCs w:val="28"/>
          <w:lang w:val="uk-UA"/>
        </w:rPr>
        <w:t xml:space="preserve"> </w:t>
      </w:r>
      <w:r>
        <w:rPr>
          <w:rFonts w:eastAsia="Times New Roman"/>
          <w:color w:val="000000"/>
          <w:sz w:val="28"/>
          <w:szCs w:val="28"/>
        </w:rPr>
        <w:t xml:space="preserve">Характер </w:t>
      </w:r>
      <w:r>
        <w:rPr>
          <w:rFonts w:eastAsia="Times New Roman"/>
          <w:color w:val="000000"/>
          <w:sz w:val="28"/>
          <w:szCs w:val="28"/>
          <w:lang w:val="uk-UA"/>
        </w:rPr>
        <w:t xml:space="preserve">і зміст заходів, що пропонуються, повинні базуватися </w:t>
      </w:r>
      <w:r>
        <w:rPr>
          <w:rFonts w:eastAsia="Times New Roman"/>
          <w:color w:val="000000"/>
          <w:sz w:val="28"/>
          <w:szCs w:val="28"/>
        </w:rPr>
        <w:t xml:space="preserve">на </w:t>
      </w:r>
      <w:r w:rsidR="00B77EFD">
        <w:rPr>
          <w:rFonts w:eastAsia="Times New Roman"/>
          <w:color w:val="000000"/>
          <w:sz w:val="28"/>
          <w:szCs w:val="28"/>
          <w:lang w:val="uk-UA"/>
        </w:rPr>
        <w:t>ана</w:t>
      </w:r>
      <w:r>
        <w:rPr>
          <w:rFonts w:eastAsia="Times New Roman"/>
          <w:color w:val="000000"/>
          <w:sz w:val="28"/>
          <w:szCs w:val="28"/>
          <w:lang w:val="uk-UA"/>
        </w:rPr>
        <w:t xml:space="preserve">лізі, проведеному під </w:t>
      </w:r>
      <w:r>
        <w:rPr>
          <w:rFonts w:eastAsia="Times New Roman"/>
          <w:color w:val="000000"/>
          <w:sz w:val="28"/>
          <w:szCs w:val="28"/>
        </w:rPr>
        <w:t xml:space="preserve">час </w:t>
      </w:r>
      <w:r>
        <w:rPr>
          <w:rFonts w:eastAsia="Times New Roman"/>
          <w:color w:val="000000"/>
          <w:sz w:val="28"/>
          <w:szCs w:val="28"/>
          <w:lang w:val="uk-UA"/>
        </w:rPr>
        <w:t xml:space="preserve">переддипломної </w:t>
      </w:r>
      <w:r>
        <w:rPr>
          <w:rFonts w:eastAsia="Times New Roman"/>
          <w:color w:val="000000"/>
          <w:sz w:val="28"/>
          <w:szCs w:val="28"/>
        </w:rPr>
        <w:t xml:space="preserve">практики. </w:t>
      </w:r>
    </w:p>
    <w:p w14:paraId="288B1802" w14:textId="77777777" w:rsidR="00551D32" w:rsidRDefault="009D3241" w:rsidP="009D3241">
      <w:pPr>
        <w:shd w:val="clear" w:color="auto" w:fill="FFFFFF"/>
        <w:ind w:firstLine="720"/>
        <w:jc w:val="both"/>
        <w:rPr>
          <w:rFonts w:eastAsia="Times New Roman"/>
          <w:color w:val="000000"/>
          <w:sz w:val="28"/>
          <w:szCs w:val="28"/>
          <w:lang w:val="uk-UA"/>
        </w:rPr>
      </w:pPr>
      <w:r>
        <w:rPr>
          <w:rFonts w:eastAsia="Times New Roman"/>
          <w:b/>
          <w:bCs/>
          <w:i/>
          <w:iCs/>
          <w:color w:val="000000"/>
          <w:sz w:val="28"/>
          <w:szCs w:val="28"/>
          <w:lang w:val="uk-UA"/>
        </w:rPr>
        <w:t>Третій р</w:t>
      </w:r>
      <w:r w:rsidR="00551D32">
        <w:rPr>
          <w:rFonts w:eastAsia="Times New Roman"/>
          <w:b/>
          <w:bCs/>
          <w:i/>
          <w:iCs/>
          <w:color w:val="000000"/>
          <w:sz w:val="28"/>
          <w:szCs w:val="28"/>
          <w:lang w:val="uk-UA"/>
        </w:rPr>
        <w:t xml:space="preserve">озділ </w:t>
      </w:r>
      <w:r w:rsidR="00551D32">
        <w:rPr>
          <w:rFonts w:eastAsia="Times New Roman"/>
          <w:color w:val="000000"/>
          <w:sz w:val="28"/>
          <w:szCs w:val="28"/>
          <w:lang w:val="uk-UA"/>
        </w:rPr>
        <w:t xml:space="preserve">(до </w:t>
      </w:r>
      <w:r w:rsidR="00D62BD2">
        <w:rPr>
          <w:rFonts w:eastAsia="Times New Roman"/>
          <w:color w:val="000000"/>
          <w:sz w:val="28"/>
          <w:szCs w:val="28"/>
          <w:lang w:val="uk-UA"/>
        </w:rPr>
        <w:t>15</w:t>
      </w:r>
      <w:r w:rsidR="00551D32">
        <w:rPr>
          <w:rFonts w:eastAsia="Times New Roman"/>
          <w:color w:val="000000"/>
          <w:sz w:val="28"/>
          <w:szCs w:val="28"/>
          <w:lang w:val="uk-UA"/>
        </w:rPr>
        <w:t xml:space="preserve"> сторінок) кваліфікаційної роботи </w:t>
      </w:r>
      <w:r w:rsidR="00551D32" w:rsidRPr="00B77EFD">
        <w:rPr>
          <w:rFonts w:eastAsia="Times New Roman"/>
          <w:color w:val="000000"/>
          <w:sz w:val="28"/>
          <w:szCs w:val="28"/>
          <w:lang w:val="uk-UA"/>
        </w:rPr>
        <w:t xml:space="preserve">бакалавра </w:t>
      </w:r>
      <w:r w:rsidRPr="009D3241">
        <w:rPr>
          <w:rFonts w:eastAsia="Times New Roman"/>
          <w:color w:val="000000"/>
          <w:sz w:val="28"/>
          <w:szCs w:val="28"/>
          <w:lang w:val="uk-UA"/>
        </w:rPr>
        <w:t>описує розробку програмного засобу. В ньому описуються подробиці реалізації окремих модулів та підсистем. Так, обов’язково слід навести концептуальну модель бази даних (якщо це передбачено темою), структури даних, що використовуються при розробці підсистем, та алгоритми їх обробки. При виборі алгоритмів слід виконати їх аналіз. Не слід наводити фрагменти програмного коду. Текст програми наводиться окремо, у додатк</w:t>
      </w:r>
      <w:r w:rsidR="007C3CD0">
        <w:rPr>
          <w:rFonts w:eastAsia="Times New Roman"/>
          <w:color w:val="000000"/>
          <w:sz w:val="28"/>
          <w:szCs w:val="28"/>
          <w:lang w:val="uk-UA"/>
        </w:rPr>
        <w:t>ах</w:t>
      </w:r>
      <w:r w:rsidRPr="009D3241">
        <w:rPr>
          <w:rFonts w:eastAsia="Times New Roman"/>
          <w:color w:val="000000"/>
          <w:sz w:val="28"/>
          <w:szCs w:val="28"/>
          <w:lang w:val="uk-UA"/>
        </w:rPr>
        <w:t xml:space="preserve"> до пояснювальної записки, за потреби можна робити посилання на додатки. Обов’язково слід навести опис класів, що використовуються в програмі, детально охарактеризувавши їх поля і методи. Якщо при розробці програмного засобу використовувались певні паттерни проектування, слід вказати, які саме. Також у даному розділі слід </w:t>
      </w:r>
      <w:r w:rsidR="007C3CD0">
        <w:rPr>
          <w:rFonts w:eastAsia="Times New Roman"/>
          <w:color w:val="000000"/>
          <w:sz w:val="28"/>
          <w:szCs w:val="28"/>
          <w:lang w:val="uk-UA"/>
        </w:rPr>
        <w:t xml:space="preserve">навести </w:t>
      </w:r>
      <w:r w:rsidRPr="009D3241">
        <w:rPr>
          <w:rFonts w:eastAsia="Times New Roman"/>
          <w:color w:val="000000"/>
          <w:sz w:val="28"/>
          <w:szCs w:val="28"/>
          <w:lang w:val="uk-UA"/>
        </w:rPr>
        <w:t xml:space="preserve">аналіз, проектування та прототипування людино-машинного інтерфейсу, оцінити його якість. </w:t>
      </w:r>
    </w:p>
    <w:p w14:paraId="7B24DF50" w14:textId="77777777" w:rsidR="009D3241" w:rsidRPr="009D3241" w:rsidRDefault="009D3241" w:rsidP="009D3241">
      <w:pPr>
        <w:shd w:val="clear" w:color="auto" w:fill="FFFFFF"/>
        <w:ind w:firstLine="709"/>
        <w:jc w:val="both"/>
        <w:rPr>
          <w:sz w:val="28"/>
          <w:szCs w:val="28"/>
          <w:lang w:val="uk-UA"/>
        </w:rPr>
      </w:pPr>
      <w:r w:rsidRPr="00D62BD2">
        <w:rPr>
          <w:b/>
          <w:i/>
          <w:sz w:val="28"/>
          <w:szCs w:val="28"/>
          <w:lang w:val="uk-UA"/>
        </w:rPr>
        <w:t>Четвертий розділ</w:t>
      </w:r>
      <w:r w:rsidRPr="009D3241">
        <w:rPr>
          <w:sz w:val="28"/>
          <w:szCs w:val="28"/>
          <w:lang w:val="uk-UA"/>
        </w:rPr>
        <w:t xml:space="preserve"> </w:t>
      </w:r>
      <w:r>
        <w:rPr>
          <w:sz w:val="28"/>
          <w:szCs w:val="28"/>
          <w:lang w:val="uk-UA"/>
        </w:rPr>
        <w:t>(10-1</w:t>
      </w:r>
      <w:r w:rsidR="00D62BD2">
        <w:rPr>
          <w:sz w:val="28"/>
          <w:szCs w:val="28"/>
          <w:lang w:val="uk-UA"/>
        </w:rPr>
        <w:t>2</w:t>
      </w:r>
      <w:r>
        <w:rPr>
          <w:sz w:val="28"/>
          <w:szCs w:val="28"/>
          <w:lang w:val="uk-UA"/>
        </w:rPr>
        <w:t xml:space="preserve"> сторінок) </w:t>
      </w:r>
      <w:r w:rsidR="007C3CD0">
        <w:rPr>
          <w:sz w:val="28"/>
          <w:szCs w:val="28"/>
          <w:lang w:val="uk-UA"/>
        </w:rPr>
        <w:t>рекомендується</w:t>
      </w:r>
      <w:r w:rsidRPr="009D3241">
        <w:rPr>
          <w:sz w:val="28"/>
          <w:szCs w:val="28"/>
          <w:lang w:val="uk-UA"/>
        </w:rPr>
        <w:t xml:space="preserve"> присвятити опису роботи розробленої програмної системи</w:t>
      </w:r>
      <w:r w:rsidR="007C3CD0">
        <w:rPr>
          <w:sz w:val="28"/>
          <w:szCs w:val="28"/>
          <w:lang w:val="uk-UA"/>
        </w:rPr>
        <w:t>, засобам безпеки</w:t>
      </w:r>
      <w:r w:rsidRPr="009D3241">
        <w:rPr>
          <w:sz w:val="28"/>
          <w:szCs w:val="28"/>
          <w:lang w:val="uk-UA"/>
        </w:rPr>
        <w:t xml:space="preserve">. Слід </w:t>
      </w:r>
      <w:r w:rsidR="007C3CD0">
        <w:rPr>
          <w:sz w:val="28"/>
          <w:szCs w:val="28"/>
          <w:lang w:val="uk-UA"/>
        </w:rPr>
        <w:t>визначити</w:t>
      </w:r>
      <w:r w:rsidRPr="009D3241">
        <w:rPr>
          <w:sz w:val="28"/>
          <w:szCs w:val="28"/>
          <w:lang w:val="uk-UA"/>
        </w:rPr>
        <w:t xml:space="preserve"> послідовність дій при виконанні основних операцій, </w:t>
      </w:r>
      <w:r w:rsidR="007C3CD0">
        <w:rPr>
          <w:sz w:val="28"/>
          <w:szCs w:val="28"/>
          <w:lang w:val="uk-UA"/>
        </w:rPr>
        <w:t>навести</w:t>
      </w:r>
      <w:r w:rsidRPr="009D3241">
        <w:rPr>
          <w:sz w:val="28"/>
          <w:szCs w:val="28"/>
          <w:lang w:val="uk-UA"/>
        </w:rPr>
        <w:t xml:space="preserve"> зовнішній вигляд елементів інтерфейсу. </w:t>
      </w:r>
    </w:p>
    <w:p w14:paraId="5097F10E" w14:textId="77777777" w:rsidR="009D3241" w:rsidRPr="009D3241" w:rsidRDefault="009D3241" w:rsidP="009D3241">
      <w:pPr>
        <w:shd w:val="clear" w:color="auto" w:fill="FFFFFF"/>
        <w:ind w:firstLine="709"/>
        <w:jc w:val="both"/>
        <w:rPr>
          <w:sz w:val="28"/>
          <w:szCs w:val="28"/>
          <w:lang w:val="uk-UA"/>
        </w:rPr>
      </w:pPr>
      <w:r w:rsidRPr="009D3241">
        <w:rPr>
          <w:sz w:val="28"/>
          <w:szCs w:val="28"/>
          <w:lang w:val="uk-UA"/>
        </w:rPr>
        <w:t xml:space="preserve">У </w:t>
      </w:r>
      <w:r w:rsidRPr="00D62BD2">
        <w:rPr>
          <w:b/>
          <w:i/>
          <w:sz w:val="28"/>
          <w:szCs w:val="28"/>
          <w:lang w:val="uk-UA"/>
        </w:rPr>
        <w:t>п’ятому розділі</w:t>
      </w:r>
      <w:r w:rsidRPr="009D3241">
        <w:rPr>
          <w:sz w:val="28"/>
          <w:szCs w:val="28"/>
          <w:lang w:val="uk-UA"/>
        </w:rPr>
        <w:t xml:space="preserve"> </w:t>
      </w:r>
      <w:r>
        <w:rPr>
          <w:sz w:val="28"/>
          <w:szCs w:val="28"/>
          <w:lang w:val="uk-UA"/>
        </w:rPr>
        <w:t xml:space="preserve">(до 10 сторінок) </w:t>
      </w:r>
      <w:r w:rsidRPr="009D3241">
        <w:rPr>
          <w:sz w:val="28"/>
          <w:szCs w:val="28"/>
          <w:lang w:val="uk-UA"/>
        </w:rPr>
        <w:t>описується тестування програмної системи. Вказується, які методи тестування використовувались, які методи використовувались для побудови тестів, які помилки було виявлено в процесі тестування.</w:t>
      </w:r>
    </w:p>
    <w:p w14:paraId="70077CA0" w14:textId="77777777" w:rsidR="009D3241" w:rsidRPr="009D3241" w:rsidRDefault="009D3241" w:rsidP="009D3241">
      <w:pPr>
        <w:shd w:val="clear" w:color="auto" w:fill="FFFFFF"/>
        <w:ind w:firstLine="709"/>
        <w:jc w:val="both"/>
        <w:rPr>
          <w:sz w:val="28"/>
          <w:szCs w:val="28"/>
          <w:lang w:val="uk-UA"/>
        </w:rPr>
      </w:pPr>
      <w:r w:rsidRPr="009D3241">
        <w:rPr>
          <w:sz w:val="28"/>
          <w:szCs w:val="28"/>
          <w:lang w:val="uk-UA"/>
        </w:rPr>
        <w:t xml:space="preserve">Завершується пояснювальна записка </w:t>
      </w:r>
      <w:r w:rsidRPr="00D62BD2">
        <w:rPr>
          <w:b/>
          <w:i/>
          <w:sz w:val="28"/>
          <w:szCs w:val="28"/>
          <w:lang w:val="uk-UA"/>
        </w:rPr>
        <w:t>висновками</w:t>
      </w:r>
      <w:r>
        <w:rPr>
          <w:b/>
          <w:sz w:val="28"/>
          <w:szCs w:val="28"/>
          <w:lang w:val="uk-UA"/>
        </w:rPr>
        <w:t xml:space="preserve"> </w:t>
      </w:r>
      <w:r>
        <w:rPr>
          <w:rFonts w:eastAsia="Times New Roman"/>
          <w:color w:val="000000"/>
          <w:sz w:val="28"/>
          <w:szCs w:val="28"/>
          <w:lang w:val="uk-UA"/>
        </w:rPr>
        <w:t>(</w:t>
      </w:r>
      <w:r w:rsidR="00D62BD2">
        <w:rPr>
          <w:rFonts w:eastAsia="Times New Roman"/>
          <w:color w:val="000000"/>
          <w:sz w:val="28"/>
          <w:szCs w:val="28"/>
          <w:lang w:val="uk-UA"/>
        </w:rPr>
        <w:t xml:space="preserve">до </w:t>
      </w:r>
      <w:r>
        <w:rPr>
          <w:rFonts w:eastAsia="Times New Roman"/>
          <w:color w:val="000000"/>
          <w:sz w:val="28"/>
          <w:szCs w:val="28"/>
          <w:lang w:val="uk-UA"/>
        </w:rPr>
        <w:t>2-</w:t>
      </w:r>
      <w:r w:rsidR="00D62BD2">
        <w:rPr>
          <w:rFonts w:eastAsia="Times New Roman"/>
          <w:color w:val="000000"/>
          <w:sz w:val="28"/>
          <w:szCs w:val="28"/>
          <w:lang w:val="uk-UA"/>
        </w:rPr>
        <w:t>х</w:t>
      </w:r>
      <w:r>
        <w:rPr>
          <w:rFonts w:eastAsia="Times New Roman"/>
          <w:color w:val="000000"/>
          <w:sz w:val="28"/>
          <w:szCs w:val="28"/>
          <w:lang w:val="uk-UA"/>
        </w:rPr>
        <w:t xml:space="preserve"> сторін</w:t>
      </w:r>
      <w:r w:rsidR="00D62BD2">
        <w:rPr>
          <w:rFonts w:eastAsia="Times New Roman"/>
          <w:color w:val="000000"/>
          <w:sz w:val="28"/>
          <w:szCs w:val="28"/>
          <w:lang w:val="uk-UA"/>
        </w:rPr>
        <w:t>о</w:t>
      </w:r>
      <w:r>
        <w:rPr>
          <w:rFonts w:eastAsia="Times New Roman"/>
          <w:color w:val="000000"/>
          <w:sz w:val="28"/>
          <w:szCs w:val="28"/>
          <w:lang w:val="uk-UA"/>
        </w:rPr>
        <w:t>к)</w:t>
      </w:r>
      <w:r w:rsidRPr="009D3241">
        <w:rPr>
          <w:sz w:val="28"/>
          <w:szCs w:val="28"/>
          <w:lang w:val="uk-UA"/>
        </w:rPr>
        <w:t>, в яких підсумовується виконана студентом робота: вказується, які задачі вирішено, а які- ні, аналізуються виявлені проблеми.</w:t>
      </w:r>
    </w:p>
    <w:p w14:paraId="6A44FE75" w14:textId="77777777" w:rsidR="009D3241" w:rsidRPr="009D3241" w:rsidRDefault="009D3241" w:rsidP="009D3241">
      <w:pPr>
        <w:shd w:val="clear" w:color="auto" w:fill="FFFFFF"/>
        <w:ind w:firstLine="709"/>
        <w:jc w:val="both"/>
        <w:rPr>
          <w:sz w:val="28"/>
          <w:szCs w:val="28"/>
          <w:lang w:val="uk-UA"/>
        </w:rPr>
      </w:pPr>
      <w:r w:rsidRPr="009D3241">
        <w:rPr>
          <w:sz w:val="28"/>
          <w:szCs w:val="28"/>
          <w:lang w:val="uk-UA"/>
        </w:rPr>
        <w:t xml:space="preserve">Після висновків розміщується </w:t>
      </w:r>
      <w:r w:rsidRPr="00D62BD2">
        <w:rPr>
          <w:b/>
          <w:i/>
          <w:sz w:val="28"/>
          <w:szCs w:val="28"/>
          <w:lang w:val="uk-UA"/>
        </w:rPr>
        <w:t>список використаних джерел</w:t>
      </w:r>
      <w:r w:rsidR="00FE6D0F">
        <w:rPr>
          <w:b/>
          <w:i/>
          <w:sz w:val="28"/>
          <w:szCs w:val="28"/>
          <w:lang w:val="uk-UA"/>
        </w:rPr>
        <w:t xml:space="preserve"> </w:t>
      </w:r>
      <w:r w:rsidR="00FE6D0F" w:rsidRPr="00FE6D0F">
        <w:rPr>
          <w:b/>
          <w:sz w:val="28"/>
          <w:szCs w:val="28"/>
          <w:lang w:val="uk-UA"/>
        </w:rPr>
        <w:t>(</w:t>
      </w:r>
      <w:r w:rsidR="00FE6D0F" w:rsidRPr="00FE6D0F">
        <w:rPr>
          <w:sz w:val="28"/>
          <w:szCs w:val="28"/>
          <w:lang w:val="uk-UA"/>
        </w:rPr>
        <w:t>не менш</w:t>
      </w:r>
      <w:r w:rsidR="00FE6D0F">
        <w:rPr>
          <w:sz w:val="28"/>
          <w:szCs w:val="28"/>
          <w:lang w:val="uk-UA"/>
        </w:rPr>
        <w:t>е</w:t>
      </w:r>
      <w:r w:rsidR="00FE6D0F" w:rsidRPr="00FE6D0F">
        <w:rPr>
          <w:sz w:val="28"/>
          <w:szCs w:val="28"/>
          <w:lang w:val="uk-UA"/>
        </w:rPr>
        <w:t xml:space="preserve"> 20 джерел)</w:t>
      </w:r>
      <w:r w:rsidRPr="00FE6D0F">
        <w:rPr>
          <w:sz w:val="28"/>
          <w:szCs w:val="28"/>
          <w:lang w:val="uk-UA"/>
        </w:rPr>
        <w:t xml:space="preserve">, </w:t>
      </w:r>
      <w:r w:rsidRPr="009D3241">
        <w:rPr>
          <w:sz w:val="28"/>
          <w:szCs w:val="28"/>
          <w:lang w:val="uk-UA"/>
        </w:rPr>
        <w:t>серед яких вказується література, нормативні документи, адреси інтернет- ресурсів, що використовувались при виконанні роботи. На джерела в тексті пояснювальної записки повинні бути посилання, оформлені згідно з існуючими вимогами.</w:t>
      </w:r>
    </w:p>
    <w:p w14:paraId="73E2C3EA" w14:textId="77777777" w:rsidR="009D3241" w:rsidRPr="009D3241" w:rsidRDefault="009D3241" w:rsidP="009D3241">
      <w:pPr>
        <w:shd w:val="clear" w:color="auto" w:fill="FFFFFF"/>
        <w:ind w:firstLine="709"/>
        <w:jc w:val="both"/>
        <w:rPr>
          <w:sz w:val="28"/>
          <w:szCs w:val="28"/>
          <w:lang w:val="uk-UA"/>
        </w:rPr>
      </w:pPr>
      <w:r w:rsidRPr="009D3241">
        <w:rPr>
          <w:sz w:val="28"/>
          <w:szCs w:val="28"/>
          <w:lang w:val="uk-UA"/>
        </w:rPr>
        <w:t xml:space="preserve">У </w:t>
      </w:r>
      <w:r w:rsidRPr="00D62BD2">
        <w:rPr>
          <w:b/>
          <w:i/>
          <w:sz w:val="28"/>
          <w:szCs w:val="28"/>
          <w:lang w:val="uk-UA"/>
        </w:rPr>
        <w:t>додатках</w:t>
      </w:r>
      <w:r w:rsidRPr="009D3241">
        <w:rPr>
          <w:sz w:val="28"/>
          <w:szCs w:val="28"/>
          <w:lang w:val="uk-UA"/>
        </w:rPr>
        <w:t xml:space="preserve"> розміщують інформацію, що дає можливість оцінити додаткові аспекти роботи: </w:t>
      </w:r>
      <w:r w:rsidR="002C5772">
        <w:rPr>
          <w:sz w:val="28"/>
          <w:szCs w:val="28"/>
          <w:lang w:val="uk-UA"/>
        </w:rPr>
        <w:t>ф</w:t>
      </w:r>
      <w:r w:rsidR="002C5772" w:rsidRPr="002C5772">
        <w:rPr>
          <w:sz w:val="28"/>
          <w:szCs w:val="28"/>
          <w:lang w:val="uk-UA"/>
        </w:rPr>
        <w:t xml:space="preserve">рагменти вихідних кодів програмної системи </w:t>
      </w:r>
      <w:r w:rsidR="002C5772">
        <w:rPr>
          <w:sz w:val="28"/>
          <w:szCs w:val="28"/>
          <w:lang w:val="uk-UA"/>
        </w:rPr>
        <w:t>(</w:t>
      </w:r>
      <w:r w:rsidR="002C5772" w:rsidRPr="002C5772">
        <w:rPr>
          <w:sz w:val="28"/>
          <w:szCs w:val="28"/>
          <w:lang w:val="uk-UA"/>
        </w:rPr>
        <w:t>тільки особисто розроб</w:t>
      </w:r>
      <w:r w:rsidR="002C5772">
        <w:rPr>
          <w:sz w:val="28"/>
          <w:szCs w:val="28"/>
          <w:lang w:val="uk-UA"/>
        </w:rPr>
        <w:t>лені коди</w:t>
      </w:r>
      <w:r w:rsidR="002C5772" w:rsidRPr="002C5772">
        <w:rPr>
          <w:sz w:val="28"/>
          <w:szCs w:val="28"/>
          <w:lang w:val="uk-UA"/>
        </w:rPr>
        <w:t>)</w:t>
      </w:r>
      <w:r w:rsidRPr="009D3241">
        <w:rPr>
          <w:sz w:val="28"/>
          <w:szCs w:val="28"/>
          <w:lang w:val="uk-UA"/>
        </w:rPr>
        <w:t xml:space="preserve">, </w:t>
      </w:r>
      <w:r w:rsidR="002C5772">
        <w:rPr>
          <w:sz w:val="28"/>
          <w:szCs w:val="28"/>
          <w:lang w:val="uk-UA"/>
        </w:rPr>
        <w:t>д</w:t>
      </w:r>
      <w:r w:rsidR="002C5772" w:rsidRPr="002C5772">
        <w:rPr>
          <w:sz w:val="28"/>
          <w:szCs w:val="28"/>
          <w:lang w:val="uk-UA"/>
        </w:rPr>
        <w:t xml:space="preserve">окументи про використання програмної системи </w:t>
      </w:r>
      <w:r w:rsidR="002C5772">
        <w:rPr>
          <w:sz w:val="28"/>
          <w:szCs w:val="28"/>
          <w:lang w:val="uk-UA"/>
        </w:rPr>
        <w:t>(акти впровадження</w:t>
      </w:r>
      <w:r w:rsidR="009D5755">
        <w:rPr>
          <w:sz w:val="28"/>
          <w:szCs w:val="28"/>
          <w:lang w:val="uk-UA"/>
        </w:rPr>
        <w:t>, додаток И</w:t>
      </w:r>
      <w:r w:rsidR="002C5772">
        <w:rPr>
          <w:sz w:val="28"/>
          <w:szCs w:val="28"/>
          <w:lang w:val="uk-UA"/>
        </w:rPr>
        <w:t xml:space="preserve">), </w:t>
      </w:r>
      <w:r w:rsidRPr="009D3241">
        <w:rPr>
          <w:sz w:val="28"/>
          <w:szCs w:val="28"/>
          <w:lang w:val="uk-UA"/>
        </w:rPr>
        <w:t>приклади друкованих документів, що створюються системою, нормативні документи, якими керувався розробник</w:t>
      </w:r>
      <w:r w:rsidR="002C5772">
        <w:rPr>
          <w:sz w:val="28"/>
          <w:szCs w:val="28"/>
          <w:lang w:val="uk-UA"/>
        </w:rPr>
        <w:t>, п</w:t>
      </w:r>
      <w:r w:rsidR="002C5772" w:rsidRPr="002C5772">
        <w:rPr>
          <w:sz w:val="28"/>
          <w:szCs w:val="28"/>
          <w:lang w:val="uk-UA"/>
        </w:rPr>
        <w:t xml:space="preserve">резентація для захисту </w:t>
      </w:r>
      <w:r w:rsidR="002C5772">
        <w:rPr>
          <w:sz w:val="28"/>
          <w:szCs w:val="28"/>
          <w:lang w:val="uk-UA"/>
        </w:rPr>
        <w:t>випускної</w:t>
      </w:r>
      <w:r w:rsidR="002C5772" w:rsidRPr="002C5772">
        <w:rPr>
          <w:sz w:val="28"/>
          <w:szCs w:val="28"/>
          <w:lang w:val="uk-UA"/>
        </w:rPr>
        <w:t xml:space="preserve"> </w:t>
      </w:r>
      <w:r w:rsidR="002C5772">
        <w:rPr>
          <w:sz w:val="28"/>
          <w:szCs w:val="28"/>
          <w:lang w:val="uk-UA"/>
        </w:rPr>
        <w:t>роботи</w:t>
      </w:r>
      <w:r w:rsidR="002C5772" w:rsidRPr="002C5772">
        <w:rPr>
          <w:sz w:val="28"/>
          <w:szCs w:val="28"/>
          <w:lang w:val="uk-UA"/>
        </w:rPr>
        <w:t xml:space="preserve"> </w:t>
      </w:r>
      <w:r w:rsidR="002C5772">
        <w:rPr>
          <w:sz w:val="28"/>
          <w:szCs w:val="28"/>
          <w:lang w:val="uk-UA"/>
        </w:rPr>
        <w:t>(</w:t>
      </w:r>
      <w:r w:rsidR="002C5772" w:rsidRPr="002C5772">
        <w:rPr>
          <w:sz w:val="28"/>
          <w:szCs w:val="28"/>
          <w:lang w:val="uk-UA"/>
        </w:rPr>
        <w:t>12-1</w:t>
      </w:r>
      <w:r w:rsidR="002C5772">
        <w:rPr>
          <w:sz w:val="28"/>
          <w:szCs w:val="28"/>
          <w:lang w:val="uk-UA"/>
        </w:rPr>
        <w:t>6</w:t>
      </w:r>
      <w:r w:rsidR="002C5772" w:rsidRPr="002C5772">
        <w:rPr>
          <w:sz w:val="28"/>
          <w:szCs w:val="28"/>
          <w:lang w:val="uk-UA"/>
        </w:rPr>
        <w:t xml:space="preserve"> слайдів MS PowerPoint</w:t>
      </w:r>
      <w:r w:rsidR="002C5772">
        <w:rPr>
          <w:sz w:val="28"/>
          <w:szCs w:val="28"/>
          <w:lang w:val="uk-UA"/>
        </w:rPr>
        <w:t>,</w:t>
      </w:r>
      <w:r w:rsidR="002C5772" w:rsidRPr="002C5772">
        <w:rPr>
          <w:sz w:val="28"/>
          <w:szCs w:val="28"/>
          <w:lang w:val="uk-UA"/>
        </w:rPr>
        <w:t xml:space="preserve"> 6-8 стор.</w:t>
      </w:r>
      <w:r w:rsidR="002C5772">
        <w:rPr>
          <w:sz w:val="28"/>
          <w:szCs w:val="28"/>
          <w:lang w:val="uk-UA"/>
        </w:rPr>
        <w:t xml:space="preserve">, </w:t>
      </w:r>
      <w:r w:rsidR="002C5772" w:rsidRPr="002C5772">
        <w:rPr>
          <w:sz w:val="28"/>
          <w:szCs w:val="28"/>
          <w:lang w:val="uk-UA"/>
        </w:rPr>
        <w:t>по 2 слайди на сторінці)</w:t>
      </w:r>
      <w:r w:rsidRPr="009D3241">
        <w:rPr>
          <w:sz w:val="28"/>
          <w:szCs w:val="28"/>
          <w:lang w:val="uk-UA"/>
        </w:rPr>
        <w:t xml:space="preserve"> та ін.</w:t>
      </w:r>
    </w:p>
    <w:p w14:paraId="5D82DA0C" w14:textId="77777777" w:rsidR="00551D32" w:rsidRDefault="00551D32" w:rsidP="00B77EFD">
      <w:pPr>
        <w:shd w:val="clear" w:color="auto" w:fill="FFFFFF"/>
        <w:ind w:firstLine="720"/>
        <w:jc w:val="both"/>
        <w:rPr>
          <w:sz w:val="24"/>
          <w:szCs w:val="24"/>
        </w:rPr>
      </w:pPr>
      <w:r>
        <w:rPr>
          <w:rFonts w:eastAsia="Times New Roman"/>
          <w:color w:val="000000"/>
          <w:sz w:val="30"/>
          <w:szCs w:val="30"/>
          <w:lang w:val="uk-UA"/>
        </w:rPr>
        <w:t xml:space="preserve">Кваліфікаційна </w:t>
      </w:r>
      <w:r>
        <w:rPr>
          <w:rFonts w:eastAsia="Times New Roman"/>
          <w:color w:val="000000"/>
          <w:sz w:val="30"/>
          <w:szCs w:val="30"/>
        </w:rPr>
        <w:t xml:space="preserve">робота повинна </w:t>
      </w:r>
      <w:r>
        <w:rPr>
          <w:rFonts w:eastAsia="Times New Roman"/>
          <w:color w:val="000000"/>
          <w:sz w:val="30"/>
          <w:szCs w:val="30"/>
          <w:lang w:val="uk-UA"/>
        </w:rPr>
        <w:t xml:space="preserve">відповідати певним вимогам </w:t>
      </w:r>
      <w:r>
        <w:rPr>
          <w:rFonts w:eastAsia="Times New Roman"/>
          <w:color w:val="000000"/>
          <w:sz w:val="30"/>
          <w:szCs w:val="30"/>
        </w:rPr>
        <w:t xml:space="preserve">за стилем </w:t>
      </w:r>
      <w:r>
        <w:rPr>
          <w:rFonts w:eastAsia="Times New Roman"/>
          <w:color w:val="000000"/>
          <w:sz w:val="30"/>
          <w:szCs w:val="30"/>
          <w:lang w:val="uk-UA"/>
        </w:rPr>
        <w:t>виклад</w:t>
      </w:r>
      <w:r w:rsidR="007C3CD0">
        <w:rPr>
          <w:rFonts w:eastAsia="Times New Roman"/>
          <w:color w:val="000000"/>
          <w:sz w:val="30"/>
          <w:szCs w:val="30"/>
          <w:lang w:val="uk-UA"/>
        </w:rPr>
        <w:t>ення</w:t>
      </w:r>
      <w:r>
        <w:rPr>
          <w:rFonts w:eastAsia="Times New Roman"/>
          <w:color w:val="000000"/>
          <w:sz w:val="30"/>
          <w:szCs w:val="30"/>
          <w:lang w:val="uk-UA"/>
        </w:rPr>
        <w:t xml:space="preserve"> матеріалу. Матеріал </w:t>
      </w:r>
      <w:r>
        <w:rPr>
          <w:rFonts w:eastAsia="Times New Roman"/>
          <w:color w:val="000000"/>
          <w:sz w:val="28"/>
          <w:szCs w:val="28"/>
        </w:rPr>
        <w:t xml:space="preserve">не повинен </w:t>
      </w:r>
      <w:r>
        <w:rPr>
          <w:rFonts w:eastAsia="Times New Roman"/>
          <w:color w:val="000000"/>
          <w:sz w:val="28"/>
          <w:szCs w:val="28"/>
          <w:lang w:val="uk-UA"/>
        </w:rPr>
        <w:t xml:space="preserve">містити повторів </w:t>
      </w:r>
      <w:r>
        <w:rPr>
          <w:rFonts w:eastAsia="Times New Roman"/>
          <w:color w:val="000000"/>
          <w:sz w:val="28"/>
          <w:szCs w:val="28"/>
        </w:rPr>
        <w:t xml:space="preserve">та не бути </w:t>
      </w:r>
      <w:r>
        <w:rPr>
          <w:rFonts w:eastAsia="Times New Roman"/>
          <w:color w:val="000000"/>
          <w:sz w:val="28"/>
          <w:szCs w:val="28"/>
          <w:lang w:val="uk-UA"/>
        </w:rPr>
        <w:t xml:space="preserve">перевантаженим </w:t>
      </w:r>
      <w:r>
        <w:rPr>
          <w:rFonts w:eastAsia="Times New Roman"/>
          <w:color w:val="000000"/>
          <w:sz w:val="28"/>
          <w:szCs w:val="28"/>
        </w:rPr>
        <w:t xml:space="preserve">цитатами. Не </w:t>
      </w:r>
      <w:r>
        <w:rPr>
          <w:rFonts w:eastAsia="Times New Roman"/>
          <w:color w:val="000000"/>
          <w:sz w:val="28"/>
          <w:szCs w:val="28"/>
          <w:lang w:val="uk-UA"/>
        </w:rPr>
        <w:t xml:space="preserve">допускається просте переписування літературних джерел, їх цитування </w:t>
      </w:r>
      <w:r>
        <w:rPr>
          <w:rFonts w:eastAsia="Times New Roman"/>
          <w:color w:val="000000"/>
          <w:sz w:val="28"/>
          <w:szCs w:val="28"/>
        </w:rPr>
        <w:t xml:space="preserve">без </w:t>
      </w:r>
      <w:r>
        <w:rPr>
          <w:rFonts w:eastAsia="Times New Roman"/>
          <w:color w:val="000000"/>
          <w:sz w:val="28"/>
          <w:szCs w:val="28"/>
          <w:lang w:val="uk-UA"/>
        </w:rPr>
        <w:t>посилання.</w:t>
      </w:r>
    </w:p>
    <w:p w14:paraId="7FF3E9E1" w14:textId="77777777" w:rsidR="009D3241" w:rsidRDefault="009D3241" w:rsidP="009D3241">
      <w:pPr>
        <w:pStyle w:val="Default"/>
        <w:ind w:firstLine="709"/>
        <w:jc w:val="both"/>
        <w:rPr>
          <w:sz w:val="28"/>
          <w:szCs w:val="28"/>
        </w:rPr>
      </w:pPr>
      <w:r w:rsidRPr="00D62BD2">
        <w:rPr>
          <w:b/>
          <w:sz w:val="28"/>
          <w:szCs w:val="28"/>
        </w:rPr>
        <w:t>Захист</w:t>
      </w:r>
      <w:r w:rsidRPr="00D62BD2">
        <w:rPr>
          <w:sz w:val="28"/>
          <w:szCs w:val="28"/>
        </w:rPr>
        <w:t xml:space="preserve"> випускної кваліфікаційної роботи бакалавра на засіданні державної екзаменаційної комісії є обов’язковим. В ході захисту студент робить </w:t>
      </w:r>
      <w:r w:rsidRPr="00D62BD2">
        <w:rPr>
          <w:b/>
          <w:sz w:val="28"/>
          <w:szCs w:val="28"/>
        </w:rPr>
        <w:t>доповідь</w:t>
      </w:r>
      <w:r w:rsidRPr="00D62BD2">
        <w:rPr>
          <w:sz w:val="28"/>
          <w:szCs w:val="28"/>
        </w:rPr>
        <w:t xml:space="preserve">, у якій стисло описує зміст і обсяг виконаної ним роботи. Доповідь має супроводжуватись </w:t>
      </w:r>
      <w:r w:rsidRPr="00D62BD2">
        <w:rPr>
          <w:b/>
          <w:sz w:val="28"/>
          <w:szCs w:val="28"/>
        </w:rPr>
        <w:t>презентацією</w:t>
      </w:r>
      <w:r w:rsidRPr="00D62BD2">
        <w:rPr>
          <w:sz w:val="28"/>
          <w:szCs w:val="28"/>
        </w:rPr>
        <w:t>, що містить основні ілюстрації, необхідні для розкриття</w:t>
      </w:r>
      <w:r>
        <w:rPr>
          <w:sz w:val="28"/>
          <w:szCs w:val="28"/>
        </w:rPr>
        <w:t xml:space="preserve"> змісту роботи. Текст доповіді має бути написаний грамотною технічною мовою, не містити зайвих подробиць.</w:t>
      </w:r>
    </w:p>
    <w:p w14:paraId="4B604FAE" w14:textId="77777777" w:rsidR="00F93AE9" w:rsidRDefault="00F93AE9" w:rsidP="003F55EF">
      <w:pPr>
        <w:widowControl/>
        <w:autoSpaceDE/>
        <w:autoSpaceDN/>
        <w:adjustRightInd/>
        <w:spacing w:after="200" w:line="276" w:lineRule="auto"/>
        <w:jc w:val="both"/>
        <w:rPr>
          <w:color w:val="000000"/>
          <w:sz w:val="24"/>
          <w:szCs w:val="24"/>
        </w:rPr>
      </w:pPr>
      <w:r>
        <w:rPr>
          <w:color w:val="000000"/>
          <w:sz w:val="24"/>
          <w:szCs w:val="24"/>
        </w:rPr>
        <w:br w:type="page"/>
      </w:r>
    </w:p>
    <w:p w14:paraId="48DD9243" w14:textId="77777777" w:rsidR="00551D32" w:rsidRDefault="00551D32" w:rsidP="00F963D6">
      <w:pPr>
        <w:shd w:val="clear" w:color="auto" w:fill="FFFFFF"/>
        <w:jc w:val="center"/>
        <w:rPr>
          <w:sz w:val="24"/>
          <w:szCs w:val="24"/>
        </w:rPr>
      </w:pPr>
      <w:r>
        <w:rPr>
          <w:b/>
          <w:bCs/>
          <w:color w:val="000000"/>
          <w:sz w:val="28"/>
          <w:szCs w:val="28"/>
        </w:rPr>
        <w:t xml:space="preserve">4. </w:t>
      </w:r>
      <w:r>
        <w:rPr>
          <w:rFonts w:eastAsia="Times New Roman"/>
          <w:b/>
          <w:bCs/>
          <w:color w:val="000000"/>
          <w:sz w:val="28"/>
          <w:szCs w:val="28"/>
        </w:rPr>
        <w:t xml:space="preserve">СТРУКТУРА ТА </w:t>
      </w:r>
      <w:r>
        <w:rPr>
          <w:rFonts w:eastAsia="Times New Roman"/>
          <w:b/>
          <w:bCs/>
          <w:color w:val="000000"/>
          <w:sz w:val="28"/>
          <w:szCs w:val="28"/>
          <w:lang w:val="uk-UA"/>
        </w:rPr>
        <w:t>ЗМІСТ КВАЛІФІКАЦІЙНОЇ РОБОТИ</w:t>
      </w:r>
    </w:p>
    <w:p w14:paraId="7740FC30" w14:textId="77777777" w:rsidR="00551D32" w:rsidRDefault="00551D32" w:rsidP="00F963D6">
      <w:pPr>
        <w:shd w:val="clear" w:color="auto" w:fill="FFFFFF"/>
        <w:jc w:val="center"/>
        <w:rPr>
          <w:rFonts w:eastAsia="Times New Roman"/>
          <w:b/>
          <w:bCs/>
          <w:color w:val="000000"/>
          <w:sz w:val="28"/>
          <w:szCs w:val="28"/>
          <w:lang w:val="uk-UA"/>
        </w:rPr>
      </w:pPr>
      <w:r>
        <w:rPr>
          <w:rFonts w:eastAsia="Times New Roman"/>
          <w:b/>
          <w:bCs/>
          <w:color w:val="000000"/>
          <w:sz w:val="28"/>
          <w:szCs w:val="28"/>
          <w:lang w:val="uk-UA"/>
        </w:rPr>
        <w:t>СПЕЦІАЛІСТА</w:t>
      </w:r>
    </w:p>
    <w:p w14:paraId="1317B434" w14:textId="77777777" w:rsidR="00F93AE9" w:rsidRDefault="00F93AE9" w:rsidP="003F55EF">
      <w:pPr>
        <w:shd w:val="clear" w:color="auto" w:fill="FFFFFF"/>
        <w:jc w:val="both"/>
        <w:rPr>
          <w:rFonts w:eastAsia="Times New Roman"/>
          <w:b/>
          <w:bCs/>
          <w:color w:val="000000"/>
          <w:sz w:val="28"/>
          <w:szCs w:val="28"/>
          <w:lang w:val="uk-UA"/>
        </w:rPr>
      </w:pPr>
    </w:p>
    <w:p w14:paraId="0F68DEA0" w14:textId="77777777" w:rsidR="00D62BD2" w:rsidRPr="00F963D6" w:rsidRDefault="00D62BD2" w:rsidP="00D62BD2">
      <w:pPr>
        <w:shd w:val="clear" w:color="auto" w:fill="FFFFFF"/>
        <w:ind w:firstLine="720"/>
        <w:jc w:val="both"/>
        <w:rPr>
          <w:sz w:val="24"/>
          <w:szCs w:val="24"/>
          <w:lang w:val="uk-UA"/>
        </w:rPr>
      </w:pPr>
      <w:r>
        <w:rPr>
          <w:rFonts w:eastAsia="Times New Roman"/>
          <w:color w:val="000000"/>
          <w:sz w:val="28"/>
          <w:szCs w:val="28"/>
          <w:lang w:val="uk-UA"/>
        </w:rPr>
        <w:t xml:space="preserve">Кваліфікаційна </w:t>
      </w:r>
      <w:r w:rsidRPr="00F963D6">
        <w:rPr>
          <w:rFonts w:eastAsia="Times New Roman"/>
          <w:color w:val="000000"/>
          <w:sz w:val="28"/>
          <w:szCs w:val="28"/>
          <w:lang w:val="uk-UA"/>
        </w:rPr>
        <w:t xml:space="preserve">робота </w:t>
      </w:r>
      <w:r>
        <w:rPr>
          <w:rFonts w:eastAsia="Times New Roman"/>
          <w:color w:val="000000"/>
          <w:sz w:val="28"/>
          <w:szCs w:val="28"/>
          <w:lang w:val="uk-UA"/>
        </w:rPr>
        <w:t xml:space="preserve">спеціаліста </w:t>
      </w:r>
      <w:r w:rsidRPr="00F963D6">
        <w:rPr>
          <w:rFonts w:eastAsia="Times New Roman"/>
          <w:color w:val="000000"/>
          <w:sz w:val="28"/>
          <w:szCs w:val="28"/>
          <w:lang w:val="uk-UA"/>
        </w:rPr>
        <w:t xml:space="preserve">як </w:t>
      </w:r>
      <w:r>
        <w:rPr>
          <w:rFonts w:eastAsia="Times New Roman"/>
          <w:color w:val="000000"/>
          <w:sz w:val="28"/>
          <w:szCs w:val="28"/>
          <w:lang w:val="uk-UA"/>
        </w:rPr>
        <w:t xml:space="preserve">оригінальне теоретично-прикладне дослідження </w:t>
      </w:r>
      <w:r w:rsidRPr="00F963D6">
        <w:rPr>
          <w:rFonts w:eastAsia="Times New Roman"/>
          <w:color w:val="000000"/>
          <w:sz w:val="28"/>
          <w:szCs w:val="28"/>
          <w:lang w:val="uk-UA"/>
        </w:rPr>
        <w:t xml:space="preserve">повинна мати певну </w:t>
      </w:r>
      <w:r>
        <w:rPr>
          <w:rFonts w:eastAsia="Times New Roman"/>
          <w:color w:val="000000"/>
          <w:sz w:val="28"/>
          <w:szCs w:val="28"/>
          <w:lang w:val="uk-UA"/>
        </w:rPr>
        <w:t>логіку побудови, послідовність і завершеність.</w:t>
      </w:r>
    </w:p>
    <w:p w14:paraId="45314849" w14:textId="77777777" w:rsidR="00A3286C" w:rsidRPr="00B77EFD" w:rsidRDefault="00A3286C" w:rsidP="00A3286C">
      <w:pPr>
        <w:shd w:val="clear" w:color="auto" w:fill="FFFFFF"/>
        <w:ind w:firstLine="720"/>
        <w:jc w:val="both"/>
        <w:rPr>
          <w:sz w:val="24"/>
          <w:szCs w:val="24"/>
          <w:lang w:val="uk-UA"/>
        </w:rPr>
      </w:pPr>
      <w:r w:rsidRPr="00B77EFD">
        <w:rPr>
          <w:rFonts w:eastAsia="Times New Roman"/>
          <w:color w:val="000000"/>
          <w:sz w:val="28"/>
          <w:szCs w:val="28"/>
          <w:lang w:val="uk-UA"/>
        </w:rPr>
        <w:t xml:space="preserve">Виконання </w:t>
      </w:r>
      <w:r>
        <w:rPr>
          <w:rFonts w:eastAsia="Times New Roman"/>
          <w:color w:val="000000"/>
          <w:sz w:val="28"/>
          <w:szCs w:val="28"/>
          <w:lang w:val="uk-UA"/>
        </w:rPr>
        <w:t>кваліфікаційної роботи передбачає:</w:t>
      </w:r>
    </w:p>
    <w:p w14:paraId="0EAF0026" w14:textId="77777777" w:rsidR="00A3286C" w:rsidRPr="00B77EFD" w:rsidRDefault="00A3286C" w:rsidP="00A3286C">
      <w:pPr>
        <w:shd w:val="clear" w:color="auto" w:fill="FFFFFF"/>
        <w:ind w:firstLine="720"/>
        <w:jc w:val="both"/>
        <w:rPr>
          <w:sz w:val="24"/>
          <w:szCs w:val="24"/>
          <w:lang w:val="uk-UA"/>
        </w:rPr>
      </w:pPr>
      <w:r w:rsidRPr="00B77EFD">
        <w:rPr>
          <w:b/>
          <w:bCs/>
          <w:color w:val="000000"/>
          <w:sz w:val="28"/>
          <w:szCs w:val="28"/>
          <w:lang w:val="uk-UA"/>
        </w:rPr>
        <w:t>-</w:t>
      </w:r>
      <w:r>
        <w:rPr>
          <w:b/>
          <w:bCs/>
          <w:color w:val="000000"/>
          <w:sz w:val="28"/>
          <w:szCs w:val="28"/>
          <w:lang w:val="uk-UA"/>
        </w:rPr>
        <w:t> </w:t>
      </w:r>
      <w:r w:rsidR="00AC2071" w:rsidRPr="00B77EFD">
        <w:rPr>
          <w:rFonts w:eastAsia="Times New Roman"/>
          <w:color w:val="000000"/>
          <w:sz w:val="28"/>
          <w:szCs w:val="28"/>
          <w:lang w:val="uk-UA"/>
        </w:rPr>
        <w:t>обґрунтування</w:t>
      </w:r>
      <w:r w:rsidRPr="00B77EFD">
        <w:rPr>
          <w:rFonts w:eastAsia="Times New Roman"/>
          <w:color w:val="000000"/>
          <w:sz w:val="28"/>
          <w:szCs w:val="28"/>
          <w:lang w:val="uk-UA"/>
        </w:rPr>
        <w:t xml:space="preserve"> </w:t>
      </w:r>
      <w:r>
        <w:rPr>
          <w:rFonts w:eastAsia="Times New Roman"/>
          <w:color w:val="000000"/>
          <w:sz w:val="28"/>
          <w:szCs w:val="28"/>
          <w:lang w:val="uk-UA"/>
        </w:rPr>
        <w:t xml:space="preserve">актуальності </w:t>
      </w:r>
      <w:r w:rsidRPr="00B77EFD">
        <w:rPr>
          <w:rFonts w:eastAsia="Times New Roman"/>
          <w:color w:val="000000"/>
          <w:sz w:val="28"/>
          <w:szCs w:val="28"/>
          <w:lang w:val="uk-UA"/>
        </w:rPr>
        <w:t xml:space="preserve">теми, </w:t>
      </w:r>
      <w:r>
        <w:rPr>
          <w:rFonts w:eastAsia="Times New Roman"/>
          <w:color w:val="000000"/>
          <w:sz w:val="28"/>
          <w:szCs w:val="28"/>
          <w:lang w:val="uk-UA"/>
        </w:rPr>
        <w:t xml:space="preserve">мети </w:t>
      </w:r>
      <w:r w:rsidRPr="00B77EFD">
        <w:rPr>
          <w:rFonts w:eastAsia="Times New Roman"/>
          <w:color w:val="000000"/>
          <w:sz w:val="28"/>
          <w:szCs w:val="28"/>
          <w:lang w:val="uk-UA"/>
        </w:rPr>
        <w:t xml:space="preserve">та завдань </w:t>
      </w:r>
      <w:r>
        <w:rPr>
          <w:rFonts w:eastAsia="Times New Roman"/>
          <w:color w:val="000000"/>
          <w:sz w:val="28"/>
          <w:szCs w:val="28"/>
          <w:lang w:val="uk-UA"/>
        </w:rPr>
        <w:t>дослідження, фо</w:t>
      </w:r>
      <w:r w:rsidRPr="00B77EFD">
        <w:rPr>
          <w:rFonts w:eastAsia="Times New Roman"/>
          <w:color w:val="000000"/>
          <w:sz w:val="28"/>
          <w:szCs w:val="28"/>
          <w:lang w:val="uk-UA"/>
        </w:rPr>
        <w:t xml:space="preserve">рмулювання </w:t>
      </w:r>
      <w:r>
        <w:rPr>
          <w:rFonts w:eastAsia="Times New Roman"/>
          <w:color w:val="000000"/>
          <w:sz w:val="28"/>
          <w:szCs w:val="28"/>
          <w:lang w:val="uk-UA"/>
        </w:rPr>
        <w:t xml:space="preserve">об’єкту і </w:t>
      </w:r>
      <w:r w:rsidRPr="00B77EFD">
        <w:rPr>
          <w:rFonts w:eastAsia="Times New Roman"/>
          <w:color w:val="000000"/>
          <w:sz w:val="28"/>
          <w:szCs w:val="28"/>
          <w:lang w:val="uk-UA"/>
        </w:rPr>
        <w:t xml:space="preserve">предмету </w:t>
      </w:r>
      <w:r>
        <w:rPr>
          <w:rFonts w:eastAsia="Times New Roman"/>
          <w:color w:val="000000"/>
          <w:sz w:val="28"/>
          <w:szCs w:val="28"/>
          <w:lang w:val="uk-UA"/>
        </w:rPr>
        <w:t xml:space="preserve">дослідження, оцінку сучасного </w:t>
      </w:r>
      <w:r w:rsidRPr="00B77EFD">
        <w:rPr>
          <w:rFonts w:eastAsia="Times New Roman"/>
          <w:color w:val="000000"/>
          <w:sz w:val="28"/>
          <w:szCs w:val="28"/>
          <w:lang w:val="uk-UA"/>
        </w:rPr>
        <w:t xml:space="preserve">стану </w:t>
      </w:r>
      <w:r>
        <w:rPr>
          <w:rFonts w:eastAsia="Times New Roman"/>
          <w:color w:val="000000"/>
          <w:sz w:val="28"/>
          <w:szCs w:val="28"/>
          <w:lang w:val="uk-UA"/>
        </w:rPr>
        <w:t xml:space="preserve">досліджуваної проблеми, зазначення методів </w:t>
      </w:r>
      <w:r w:rsidRPr="00B77EFD">
        <w:rPr>
          <w:rFonts w:eastAsia="Times New Roman"/>
          <w:color w:val="000000"/>
          <w:sz w:val="28"/>
          <w:szCs w:val="28"/>
          <w:lang w:val="uk-UA"/>
        </w:rPr>
        <w:t xml:space="preserve">та </w:t>
      </w:r>
      <w:r>
        <w:rPr>
          <w:rFonts w:eastAsia="Times New Roman"/>
          <w:color w:val="000000"/>
          <w:sz w:val="28"/>
          <w:szCs w:val="28"/>
          <w:lang w:val="uk-UA"/>
        </w:rPr>
        <w:t>інформаційної бази дослідження;</w:t>
      </w:r>
    </w:p>
    <w:p w14:paraId="6AA56D4C" w14:textId="77777777" w:rsidR="00A3286C" w:rsidRPr="00AC2071" w:rsidRDefault="00A3286C" w:rsidP="00A3286C">
      <w:pPr>
        <w:shd w:val="clear" w:color="auto" w:fill="FFFFFF"/>
        <w:ind w:firstLine="720"/>
        <w:jc w:val="both"/>
        <w:rPr>
          <w:sz w:val="24"/>
          <w:szCs w:val="24"/>
          <w:lang w:val="uk-UA"/>
        </w:rPr>
      </w:pPr>
      <w:r w:rsidRPr="00AC2071">
        <w:rPr>
          <w:b/>
          <w:bCs/>
          <w:color w:val="000000"/>
          <w:sz w:val="28"/>
          <w:szCs w:val="28"/>
          <w:lang w:val="uk-UA"/>
        </w:rPr>
        <w:t>- </w:t>
      </w:r>
      <w:r w:rsidRPr="00AC2071">
        <w:rPr>
          <w:rFonts w:eastAsia="Times New Roman"/>
          <w:color w:val="000000"/>
          <w:sz w:val="28"/>
          <w:szCs w:val="28"/>
          <w:lang w:val="uk-UA"/>
        </w:rPr>
        <w:t>визначення теоретичних засад дослідження (основних категорій, понять, закономірностей розвитку явища, яке вивчається, вивчення історії питання, документів, нормативних актів, інших джерел інформації);</w:t>
      </w:r>
    </w:p>
    <w:p w14:paraId="675EDEFD" w14:textId="77777777" w:rsidR="00A3286C" w:rsidRPr="00AC2071" w:rsidRDefault="00A3286C" w:rsidP="00A3286C">
      <w:pPr>
        <w:shd w:val="clear" w:color="auto" w:fill="FFFFFF"/>
        <w:ind w:firstLine="720"/>
        <w:jc w:val="both"/>
        <w:rPr>
          <w:sz w:val="24"/>
          <w:szCs w:val="24"/>
          <w:lang w:val="uk-UA"/>
        </w:rPr>
      </w:pPr>
      <w:r w:rsidRPr="00AC2071">
        <w:rPr>
          <w:b/>
          <w:bCs/>
          <w:color w:val="000000"/>
          <w:sz w:val="28"/>
          <w:szCs w:val="28"/>
          <w:lang w:val="uk-UA"/>
        </w:rPr>
        <w:t>- </w:t>
      </w:r>
      <w:r w:rsidRPr="00AC2071">
        <w:rPr>
          <w:rFonts w:eastAsia="Times New Roman"/>
          <w:color w:val="000000"/>
          <w:sz w:val="28"/>
          <w:szCs w:val="28"/>
          <w:lang w:val="uk-UA"/>
        </w:rPr>
        <w:t>аналіз конкретної проблемної ситуації і підтвердження логічними судженнями, розрахунками відповідних пропозицій та рекомендацій.</w:t>
      </w:r>
    </w:p>
    <w:p w14:paraId="3D9D7CB5" w14:textId="77777777" w:rsidR="00A3286C" w:rsidRPr="00AC2071" w:rsidRDefault="00A3286C" w:rsidP="00A3286C">
      <w:pPr>
        <w:shd w:val="clear" w:color="auto" w:fill="FFFFFF"/>
        <w:ind w:firstLine="720"/>
        <w:jc w:val="both"/>
        <w:rPr>
          <w:sz w:val="24"/>
          <w:szCs w:val="24"/>
          <w:lang w:val="uk-UA"/>
        </w:rPr>
      </w:pPr>
      <w:r w:rsidRPr="00AC2071">
        <w:rPr>
          <w:bCs/>
          <w:color w:val="000000"/>
          <w:sz w:val="28"/>
          <w:szCs w:val="28"/>
          <w:lang w:val="uk-UA"/>
        </w:rPr>
        <w:t xml:space="preserve">3 </w:t>
      </w:r>
      <w:r w:rsidRPr="00AC2071">
        <w:rPr>
          <w:rFonts w:eastAsia="Times New Roman"/>
          <w:color w:val="000000"/>
          <w:sz w:val="28"/>
          <w:szCs w:val="28"/>
          <w:lang w:val="uk-UA"/>
        </w:rPr>
        <w:t>урахуванням основних вимог до змісту та структури кваліфікаційної роботи складається план, що є основою для відбору та систематизації матеріалів, послідовного та логічного викладу результатів дослідження.</w:t>
      </w:r>
    </w:p>
    <w:p w14:paraId="5DC5FBB3" w14:textId="77777777" w:rsidR="00A3286C" w:rsidRPr="00AC2071" w:rsidRDefault="00A3286C" w:rsidP="00A3286C">
      <w:pPr>
        <w:shd w:val="clear" w:color="auto" w:fill="FFFFFF"/>
        <w:ind w:firstLine="720"/>
        <w:jc w:val="both"/>
        <w:rPr>
          <w:sz w:val="24"/>
          <w:szCs w:val="24"/>
          <w:lang w:val="uk-UA"/>
        </w:rPr>
      </w:pPr>
      <w:r w:rsidRPr="00AC2071">
        <w:rPr>
          <w:rFonts w:eastAsia="Times New Roman"/>
          <w:color w:val="000000"/>
          <w:sz w:val="28"/>
          <w:szCs w:val="28"/>
          <w:lang w:val="uk-UA"/>
        </w:rPr>
        <w:t xml:space="preserve">В кваліфікаційній роботі важливо щоб студент самостійно </w:t>
      </w:r>
      <w:r w:rsidR="00AC2071" w:rsidRPr="00AC2071">
        <w:rPr>
          <w:rFonts w:eastAsia="Times New Roman"/>
          <w:color w:val="000000"/>
          <w:sz w:val="28"/>
          <w:szCs w:val="28"/>
          <w:lang w:val="uk-UA"/>
        </w:rPr>
        <w:t>обґрунтував</w:t>
      </w:r>
      <w:r w:rsidRPr="00AC2071">
        <w:rPr>
          <w:rFonts w:eastAsia="Times New Roman"/>
          <w:color w:val="000000"/>
          <w:sz w:val="28"/>
          <w:szCs w:val="28"/>
          <w:lang w:val="uk-UA"/>
        </w:rPr>
        <w:t xml:space="preserve"> свої судження, узагальнення та практичні рекомендації, аргументував усе це достатнім фактичним матеріалом.</w:t>
      </w:r>
    </w:p>
    <w:p w14:paraId="0F55FAF7" w14:textId="77777777" w:rsidR="00A3286C" w:rsidRPr="00AC2071" w:rsidRDefault="00A3286C" w:rsidP="00A3286C">
      <w:pPr>
        <w:shd w:val="clear" w:color="auto" w:fill="FFFFFF"/>
        <w:ind w:firstLine="720"/>
        <w:jc w:val="both"/>
        <w:rPr>
          <w:sz w:val="24"/>
          <w:szCs w:val="24"/>
          <w:lang w:val="uk-UA"/>
        </w:rPr>
      </w:pPr>
      <w:r w:rsidRPr="00AC2071">
        <w:rPr>
          <w:rFonts w:eastAsia="Times New Roman"/>
          <w:color w:val="000000"/>
          <w:sz w:val="28"/>
          <w:szCs w:val="28"/>
          <w:lang w:val="uk-UA"/>
        </w:rPr>
        <w:t>Починаючи виконання кваліфікаційної роботи, студент повинен чітко уявити її структуру та зміст. При цьому усі складові частини роботи повинні бути логічно взаємопов'язані та переконливо аргументовані.</w:t>
      </w:r>
    </w:p>
    <w:p w14:paraId="70898FA6" w14:textId="77777777" w:rsidR="00A3286C" w:rsidRPr="00AC2071" w:rsidRDefault="00A3286C" w:rsidP="00A3286C">
      <w:pPr>
        <w:shd w:val="clear" w:color="auto" w:fill="FFFFFF"/>
        <w:ind w:firstLine="709"/>
        <w:jc w:val="both"/>
        <w:rPr>
          <w:sz w:val="24"/>
          <w:szCs w:val="24"/>
          <w:lang w:val="uk-UA"/>
        </w:rPr>
      </w:pPr>
      <w:r w:rsidRPr="00AC2071">
        <w:rPr>
          <w:rFonts w:eastAsia="Times New Roman"/>
          <w:color w:val="000000"/>
          <w:sz w:val="28"/>
          <w:szCs w:val="28"/>
          <w:lang w:val="uk-UA"/>
        </w:rPr>
        <w:t>Загальний обсяг кваліфікаційної роботи спеціаліста повинен складати приблизно 80-90 сторінок друкованого тексту без урахування переліку використаних джерел і додатків.</w:t>
      </w:r>
    </w:p>
    <w:p w14:paraId="6858BCCD" w14:textId="77777777" w:rsidR="00A3286C" w:rsidRDefault="00A3286C" w:rsidP="00A3286C">
      <w:pPr>
        <w:pStyle w:val="Default"/>
        <w:ind w:firstLine="709"/>
        <w:jc w:val="both"/>
        <w:rPr>
          <w:sz w:val="28"/>
          <w:szCs w:val="28"/>
          <w:lang w:val="en-US"/>
        </w:rPr>
      </w:pPr>
      <w:r w:rsidRPr="00AC2071">
        <w:rPr>
          <w:sz w:val="28"/>
          <w:szCs w:val="28"/>
        </w:rPr>
        <w:t>Кваліфікаційна робота, яка подається студентом до захисту,</w:t>
      </w:r>
      <w:r w:rsidRPr="00AC2071">
        <w:rPr>
          <w:b/>
          <w:sz w:val="28"/>
          <w:szCs w:val="28"/>
        </w:rPr>
        <w:t xml:space="preserve"> </w:t>
      </w:r>
      <w:r w:rsidRPr="00AC2071">
        <w:rPr>
          <w:sz w:val="28"/>
          <w:szCs w:val="28"/>
        </w:rPr>
        <w:t>має містити опис усіх стадій і етапів життєвого циклу розробленого програмного засобу, починаючи з аналізу предметної області і закінчуючи його впровадженням, і, можливо, виведенням з експлуатації.</w:t>
      </w:r>
    </w:p>
    <w:p w14:paraId="2F4FFB16" w14:textId="77777777" w:rsidR="004B3B38" w:rsidRPr="00FA3679" w:rsidRDefault="004B3B38" w:rsidP="004B3B38">
      <w:pPr>
        <w:shd w:val="clear" w:color="auto" w:fill="FFFFFF"/>
        <w:ind w:firstLine="720"/>
        <w:jc w:val="both"/>
        <w:rPr>
          <w:sz w:val="28"/>
          <w:szCs w:val="28"/>
          <w:lang w:val="uk-UA"/>
        </w:rPr>
      </w:pPr>
      <w:r w:rsidRPr="004B3B38">
        <w:rPr>
          <w:b/>
          <w:i/>
          <w:sz w:val="28"/>
          <w:szCs w:val="28"/>
          <w:lang w:val="uk-UA"/>
        </w:rPr>
        <w:t xml:space="preserve">Програмна система, </w:t>
      </w:r>
      <w:r w:rsidRPr="004B3B38">
        <w:rPr>
          <w:sz w:val="28"/>
          <w:szCs w:val="28"/>
          <w:lang w:val="uk-UA"/>
        </w:rPr>
        <w:t>розроблена студентом під час виконання випускної кваліфікаційної роботи спеціаліста, може бути реалізацією системи синтезу або обробки зображень, моделі виробничого, природного або соціального явища. Також кваліфікаційна робота спеціаліста може вирішувати задачу вибору і перетворення математичних моделей обчислювальних систем, організації обчислювальних процесів, аналізу і синтезу структур рівнобіжних обчислювальних систем, бути реалізацією конкретної виробничої або наукової проблеми.</w:t>
      </w:r>
    </w:p>
    <w:p w14:paraId="2A604313" w14:textId="77777777" w:rsidR="00A3286C" w:rsidRPr="00AC2071" w:rsidRDefault="00A3286C" w:rsidP="00A3286C">
      <w:pPr>
        <w:shd w:val="clear" w:color="auto" w:fill="FFFFFF"/>
        <w:ind w:firstLine="720"/>
        <w:jc w:val="both"/>
        <w:rPr>
          <w:sz w:val="28"/>
          <w:szCs w:val="28"/>
          <w:lang w:val="uk-UA"/>
        </w:rPr>
      </w:pPr>
      <w:r w:rsidRPr="00AC2071">
        <w:rPr>
          <w:b/>
          <w:i/>
          <w:sz w:val="28"/>
          <w:szCs w:val="28"/>
          <w:lang w:val="uk-UA"/>
        </w:rPr>
        <w:t>Пояснювальна записка</w:t>
      </w:r>
      <w:r w:rsidRPr="00AC2071">
        <w:rPr>
          <w:b/>
          <w:sz w:val="28"/>
          <w:szCs w:val="28"/>
          <w:lang w:val="uk-UA"/>
        </w:rPr>
        <w:t xml:space="preserve"> </w:t>
      </w:r>
      <w:r w:rsidRPr="00AC2071">
        <w:rPr>
          <w:sz w:val="28"/>
          <w:szCs w:val="28"/>
          <w:lang w:val="uk-UA"/>
        </w:rPr>
        <w:t>до кваліфікаційної роботи</w:t>
      </w:r>
      <w:r w:rsidRPr="00AC2071">
        <w:rPr>
          <w:rFonts w:eastAsia="Times New Roman"/>
          <w:color w:val="000000"/>
          <w:sz w:val="28"/>
          <w:szCs w:val="28"/>
          <w:lang w:val="uk-UA"/>
        </w:rPr>
        <w:t xml:space="preserve"> спеціаліста повинна містити:</w:t>
      </w:r>
    </w:p>
    <w:p w14:paraId="49F9FFB3"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 xml:space="preserve">титульний лист (додаток </w:t>
      </w:r>
      <w:r w:rsidR="000C24E8">
        <w:rPr>
          <w:rFonts w:eastAsia="Times New Roman"/>
          <w:color w:val="000000"/>
          <w:sz w:val="28"/>
          <w:szCs w:val="28"/>
          <w:lang w:val="uk-UA"/>
        </w:rPr>
        <w:t>Г</w:t>
      </w:r>
      <w:r w:rsidRPr="00AC2071">
        <w:rPr>
          <w:rFonts w:eastAsia="Times New Roman"/>
          <w:color w:val="000000"/>
          <w:sz w:val="28"/>
          <w:szCs w:val="28"/>
          <w:lang w:val="uk-UA"/>
        </w:rPr>
        <w:t>);</w:t>
      </w:r>
    </w:p>
    <w:p w14:paraId="16D36107"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завдан</w:t>
      </w:r>
      <w:r w:rsidR="000C24E8">
        <w:rPr>
          <w:rFonts w:eastAsia="Times New Roman"/>
          <w:color w:val="000000"/>
          <w:sz w:val="28"/>
          <w:szCs w:val="28"/>
          <w:lang w:val="uk-UA"/>
        </w:rPr>
        <w:t>ня на випускну роботу (додаток Б</w:t>
      </w:r>
      <w:r w:rsidRPr="00AC2071">
        <w:rPr>
          <w:rFonts w:eastAsia="Times New Roman"/>
          <w:color w:val="000000"/>
          <w:sz w:val="28"/>
          <w:szCs w:val="28"/>
          <w:lang w:val="uk-UA"/>
        </w:rPr>
        <w:t>);</w:t>
      </w:r>
    </w:p>
    <w:p w14:paraId="463E0BB4"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007209E8">
        <w:rPr>
          <w:rFonts w:eastAsia="Times New Roman"/>
          <w:color w:val="000000"/>
          <w:sz w:val="28"/>
          <w:szCs w:val="28"/>
          <w:lang w:val="uk-UA"/>
        </w:rPr>
        <w:t>реферат (додаток Д</w:t>
      </w:r>
      <w:r w:rsidRPr="00AC2071">
        <w:rPr>
          <w:rFonts w:eastAsia="Times New Roman"/>
          <w:color w:val="000000"/>
          <w:sz w:val="28"/>
          <w:szCs w:val="28"/>
          <w:lang w:val="uk-UA"/>
        </w:rPr>
        <w:t>);</w:t>
      </w:r>
    </w:p>
    <w:p w14:paraId="5553E124" w14:textId="77777777" w:rsidR="00A3286C" w:rsidRPr="00AC2071" w:rsidRDefault="00A3286C" w:rsidP="00A3286C">
      <w:pPr>
        <w:shd w:val="clear" w:color="auto" w:fill="FFFFFF"/>
        <w:ind w:firstLine="709"/>
        <w:jc w:val="both"/>
        <w:rPr>
          <w:rFonts w:eastAsia="Times New Roman"/>
          <w:color w:val="000000"/>
          <w:sz w:val="28"/>
          <w:szCs w:val="28"/>
          <w:lang w:val="uk-UA"/>
        </w:rPr>
      </w:pPr>
      <w:r w:rsidRPr="00AC2071">
        <w:rPr>
          <w:b/>
          <w:bCs/>
          <w:color w:val="000000"/>
          <w:sz w:val="28"/>
          <w:szCs w:val="28"/>
          <w:lang w:val="uk-UA"/>
        </w:rPr>
        <w:t xml:space="preserve">- </w:t>
      </w:r>
      <w:r w:rsidR="007209E8">
        <w:rPr>
          <w:rFonts w:eastAsia="Times New Roman"/>
          <w:color w:val="000000"/>
          <w:sz w:val="28"/>
          <w:szCs w:val="28"/>
          <w:lang w:val="uk-UA"/>
        </w:rPr>
        <w:t>зміст (додаток Е</w:t>
      </w:r>
      <w:r w:rsidRPr="00AC2071">
        <w:rPr>
          <w:rFonts w:eastAsia="Times New Roman"/>
          <w:color w:val="000000"/>
          <w:sz w:val="28"/>
          <w:szCs w:val="28"/>
          <w:lang w:val="uk-UA"/>
        </w:rPr>
        <w:t>);</w:t>
      </w:r>
    </w:p>
    <w:p w14:paraId="0DF0F95F" w14:textId="77777777" w:rsidR="00A3286C" w:rsidRPr="00AC2071" w:rsidRDefault="00A3286C" w:rsidP="00A3286C">
      <w:pPr>
        <w:shd w:val="clear" w:color="auto" w:fill="FFFFFF"/>
        <w:ind w:firstLine="709"/>
        <w:jc w:val="both"/>
        <w:rPr>
          <w:sz w:val="28"/>
          <w:szCs w:val="28"/>
          <w:lang w:val="uk-UA"/>
        </w:rPr>
      </w:pPr>
      <w:r w:rsidRPr="00AC2071">
        <w:rPr>
          <w:sz w:val="28"/>
          <w:szCs w:val="28"/>
          <w:lang w:val="uk-UA"/>
        </w:rPr>
        <w:t>– перелік умовних позначень, символів, скорочень і термінів;</w:t>
      </w:r>
    </w:p>
    <w:p w14:paraId="709B7C70"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вступ;</w:t>
      </w:r>
    </w:p>
    <w:p w14:paraId="1801C71B"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основну частину;</w:t>
      </w:r>
    </w:p>
    <w:p w14:paraId="17401860"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висновки;</w:t>
      </w:r>
    </w:p>
    <w:p w14:paraId="10F3CBE2"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перелік використаної літератури та</w:t>
      </w:r>
      <w:r w:rsidR="00C641D0">
        <w:rPr>
          <w:rFonts w:eastAsia="Times New Roman"/>
          <w:color w:val="000000"/>
          <w:sz w:val="28"/>
          <w:szCs w:val="28"/>
          <w:lang w:val="uk-UA"/>
        </w:rPr>
        <w:t xml:space="preserve"> інформаційних джерел (додаток Ж</w:t>
      </w:r>
      <w:r w:rsidRPr="00AC2071">
        <w:rPr>
          <w:rFonts w:eastAsia="Times New Roman"/>
          <w:color w:val="000000"/>
          <w:sz w:val="28"/>
          <w:szCs w:val="28"/>
          <w:lang w:val="uk-UA"/>
        </w:rPr>
        <w:t>);</w:t>
      </w:r>
    </w:p>
    <w:p w14:paraId="73E148A2" w14:textId="77777777" w:rsidR="00A3286C" w:rsidRPr="00AC2071" w:rsidRDefault="00A3286C" w:rsidP="00A3286C">
      <w:pPr>
        <w:shd w:val="clear" w:color="auto" w:fill="FFFFFF"/>
        <w:ind w:firstLine="709"/>
        <w:jc w:val="both"/>
        <w:rPr>
          <w:sz w:val="28"/>
          <w:szCs w:val="28"/>
          <w:lang w:val="uk-UA"/>
        </w:rPr>
      </w:pPr>
      <w:r w:rsidRPr="00AC2071">
        <w:rPr>
          <w:b/>
          <w:bCs/>
          <w:color w:val="000000"/>
          <w:sz w:val="28"/>
          <w:szCs w:val="28"/>
          <w:lang w:val="uk-UA"/>
        </w:rPr>
        <w:t xml:space="preserve">- </w:t>
      </w:r>
      <w:r w:rsidRPr="00AC2071">
        <w:rPr>
          <w:rFonts w:eastAsia="Times New Roman"/>
          <w:color w:val="000000"/>
          <w:sz w:val="28"/>
          <w:szCs w:val="28"/>
          <w:lang w:val="uk-UA"/>
        </w:rPr>
        <w:t>додатки.</w:t>
      </w:r>
    </w:p>
    <w:p w14:paraId="24AC5D26" w14:textId="77777777" w:rsidR="00A3286C" w:rsidRPr="00AC2071" w:rsidRDefault="00A3286C" w:rsidP="00A3286C">
      <w:pPr>
        <w:shd w:val="clear" w:color="auto" w:fill="FFFFFF"/>
        <w:ind w:firstLine="709"/>
        <w:jc w:val="both"/>
        <w:rPr>
          <w:rFonts w:eastAsia="Times New Roman"/>
          <w:color w:val="000000"/>
          <w:sz w:val="28"/>
          <w:szCs w:val="28"/>
          <w:lang w:val="uk-UA"/>
        </w:rPr>
      </w:pPr>
      <w:r w:rsidRPr="00AC2071">
        <w:rPr>
          <w:rFonts w:eastAsia="Times New Roman"/>
          <w:color w:val="000000"/>
          <w:sz w:val="28"/>
          <w:szCs w:val="28"/>
          <w:lang w:val="uk-UA"/>
        </w:rPr>
        <w:t xml:space="preserve">В </w:t>
      </w:r>
      <w:r w:rsidRPr="00AC2071">
        <w:rPr>
          <w:rFonts w:eastAsia="Times New Roman"/>
          <w:b/>
          <w:bCs/>
          <w:i/>
          <w:iCs/>
          <w:color w:val="000000"/>
          <w:sz w:val="28"/>
          <w:szCs w:val="28"/>
          <w:lang w:val="uk-UA"/>
        </w:rPr>
        <w:t xml:space="preserve">рефераті </w:t>
      </w:r>
      <w:r w:rsidRPr="00AC2071">
        <w:rPr>
          <w:rFonts w:eastAsia="Times New Roman"/>
          <w:iCs/>
          <w:color w:val="000000"/>
          <w:sz w:val="28"/>
          <w:szCs w:val="28"/>
          <w:lang w:val="uk-UA"/>
        </w:rPr>
        <w:t>(1 с</w:t>
      </w:r>
      <w:r w:rsidRPr="00AC2071">
        <w:rPr>
          <w:rFonts w:eastAsia="Times New Roman"/>
          <w:color w:val="000000"/>
          <w:sz w:val="28"/>
          <w:szCs w:val="28"/>
          <w:lang w:val="uk-UA"/>
        </w:rPr>
        <w:t>торінка) вказують загальний обсяг роботи, кількість ілюстрацій, таблиць, додатків, джерел за переліком посилань. Текст реферату</w:t>
      </w:r>
      <w:r w:rsidRPr="00AC2071">
        <w:rPr>
          <w:color w:val="000000"/>
          <w:sz w:val="28"/>
          <w:szCs w:val="28"/>
          <w:lang w:val="uk-UA"/>
        </w:rPr>
        <w:t xml:space="preserve"> </w:t>
      </w:r>
      <w:r w:rsidRPr="00AC2071">
        <w:rPr>
          <w:rFonts w:eastAsia="Times New Roman"/>
          <w:color w:val="000000"/>
          <w:sz w:val="28"/>
          <w:szCs w:val="28"/>
          <w:lang w:val="uk-UA"/>
        </w:rPr>
        <w:t xml:space="preserve">має </w:t>
      </w:r>
      <w:r w:rsidRPr="00AC2071">
        <w:rPr>
          <w:rFonts w:eastAsia="Times New Roman"/>
          <w:sz w:val="28"/>
          <w:szCs w:val="28"/>
          <w:lang w:val="uk-UA"/>
        </w:rPr>
        <w:t xml:space="preserve">відображати </w:t>
      </w:r>
      <w:r w:rsidRPr="00AC2071">
        <w:rPr>
          <w:rFonts w:eastAsia="Times New Roman"/>
          <w:color w:val="000000"/>
          <w:sz w:val="28"/>
          <w:szCs w:val="28"/>
          <w:lang w:val="uk-UA"/>
        </w:rPr>
        <w:t>в дуже стислій формі сутність роботи. Наприкінці реферату наводяться ключові сл</w:t>
      </w:r>
      <w:r w:rsidR="00C641D0">
        <w:rPr>
          <w:rFonts w:eastAsia="Times New Roman"/>
          <w:color w:val="000000"/>
          <w:sz w:val="28"/>
          <w:szCs w:val="28"/>
          <w:lang w:val="uk-UA"/>
        </w:rPr>
        <w:t>ова (зразок наведено в додатку Д</w:t>
      </w:r>
      <w:r w:rsidRPr="00AC2071">
        <w:rPr>
          <w:rFonts w:eastAsia="Times New Roman"/>
          <w:color w:val="000000"/>
          <w:sz w:val="28"/>
          <w:szCs w:val="28"/>
          <w:lang w:val="uk-UA"/>
        </w:rPr>
        <w:t>).</w:t>
      </w:r>
    </w:p>
    <w:p w14:paraId="037E3CAC" w14:textId="77777777" w:rsidR="00A3286C" w:rsidRPr="00AC2071" w:rsidRDefault="00A3286C" w:rsidP="00A3286C">
      <w:pPr>
        <w:shd w:val="clear" w:color="auto" w:fill="FFFFFF"/>
        <w:ind w:firstLine="709"/>
        <w:jc w:val="both"/>
        <w:rPr>
          <w:rFonts w:eastAsia="Times New Roman"/>
          <w:b/>
          <w:sz w:val="28"/>
          <w:szCs w:val="28"/>
          <w:lang w:val="uk-UA"/>
        </w:rPr>
      </w:pPr>
      <w:r w:rsidRPr="00AC2071">
        <w:rPr>
          <w:rFonts w:eastAsia="Times New Roman"/>
          <w:b/>
          <w:i/>
          <w:sz w:val="28"/>
          <w:szCs w:val="28"/>
          <w:lang w:val="uk-UA"/>
        </w:rPr>
        <w:t>Перелік умовних позначень, символів, скорочень і термінів</w:t>
      </w:r>
      <w:r w:rsidRPr="00AC2071">
        <w:rPr>
          <w:b/>
          <w:i/>
          <w:sz w:val="28"/>
          <w:szCs w:val="28"/>
          <w:lang w:val="uk-UA"/>
        </w:rPr>
        <w:t xml:space="preserve"> </w:t>
      </w:r>
      <w:r w:rsidRPr="00AC2071">
        <w:rPr>
          <w:sz w:val="28"/>
          <w:szCs w:val="28"/>
          <w:lang w:val="uk-UA"/>
        </w:rPr>
        <w:t>(</w:t>
      </w:r>
      <w:r w:rsidRPr="00AC2071">
        <w:rPr>
          <w:rFonts w:eastAsia="Times New Roman"/>
          <w:color w:val="000000"/>
          <w:sz w:val="28"/>
          <w:szCs w:val="28"/>
          <w:lang w:val="uk-UA"/>
        </w:rPr>
        <w:t xml:space="preserve">1 сторінка) </w:t>
      </w:r>
      <w:r w:rsidRPr="00AC2071">
        <w:rPr>
          <w:sz w:val="28"/>
          <w:szCs w:val="28"/>
          <w:lang w:val="uk-UA"/>
        </w:rPr>
        <w:t xml:space="preserve">наводиться за необхідності. </w:t>
      </w:r>
      <w:r w:rsidRPr="00AC2071">
        <w:rPr>
          <w:rFonts w:eastAsia="Times New Roman"/>
          <w:sz w:val="28"/>
          <w:szCs w:val="28"/>
          <w:lang w:val="uk-UA"/>
        </w:rPr>
        <w:t xml:space="preserve">Якщо в </w:t>
      </w:r>
      <w:r w:rsidRPr="00AC2071">
        <w:rPr>
          <w:sz w:val="28"/>
          <w:szCs w:val="28"/>
          <w:lang w:val="uk-UA"/>
        </w:rPr>
        <w:t>роботі</w:t>
      </w:r>
      <w:r w:rsidRPr="00AC2071">
        <w:rPr>
          <w:rFonts w:eastAsia="Times New Roman"/>
          <w:sz w:val="28"/>
          <w:szCs w:val="28"/>
          <w:lang w:val="uk-UA"/>
        </w:rPr>
        <w:t xml:space="preserve"> вжита специфічна термінологія, а також використано маловідомі скорочення, нові символи, позначення й таке інше, то їхній перелік може бути поданий у вигляді окремого списку. Перелік треба друкувати двома колонками, у яких зліва за абеткою наводять, наприклад, скорочення, справа – їхню детальну розшифровку.</w:t>
      </w:r>
      <w:r w:rsidRPr="00AC2071">
        <w:rPr>
          <w:sz w:val="28"/>
          <w:szCs w:val="28"/>
          <w:lang w:val="uk-UA"/>
        </w:rPr>
        <w:t xml:space="preserve"> </w:t>
      </w:r>
      <w:r w:rsidRPr="00AC2071">
        <w:rPr>
          <w:rFonts w:eastAsia="Times New Roman"/>
          <w:sz w:val="28"/>
          <w:szCs w:val="28"/>
          <w:lang w:val="uk-UA"/>
        </w:rPr>
        <w:t xml:space="preserve">Якщо в </w:t>
      </w:r>
      <w:r w:rsidRPr="00AC2071">
        <w:rPr>
          <w:sz w:val="28"/>
          <w:szCs w:val="28"/>
          <w:lang w:val="uk-UA"/>
        </w:rPr>
        <w:t>роботі</w:t>
      </w:r>
      <w:r w:rsidRPr="00AC2071">
        <w:rPr>
          <w:rFonts w:eastAsia="Times New Roman"/>
          <w:sz w:val="28"/>
          <w:szCs w:val="28"/>
          <w:lang w:val="uk-UA"/>
        </w:rPr>
        <w:t xml:space="preserve"> спеціальні терміни, скорочення, символи, позначення й таке інше повторюються менше трьох разів, перелік не складають, а їхню розшифровку наводять у тексті при першому згадуванні.</w:t>
      </w:r>
    </w:p>
    <w:p w14:paraId="1CEA3900" w14:textId="77777777" w:rsidR="00A3286C" w:rsidRDefault="00A3286C" w:rsidP="00A3286C">
      <w:pPr>
        <w:shd w:val="clear" w:color="auto" w:fill="FFFFFF"/>
        <w:ind w:firstLine="709"/>
        <w:jc w:val="both"/>
        <w:rPr>
          <w:sz w:val="24"/>
          <w:szCs w:val="24"/>
        </w:rPr>
      </w:pPr>
      <w:r w:rsidRPr="00AC2071">
        <w:rPr>
          <w:rFonts w:eastAsia="Times New Roman"/>
          <w:b/>
          <w:bCs/>
          <w:i/>
          <w:iCs/>
          <w:color w:val="000000"/>
          <w:sz w:val="28"/>
          <w:szCs w:val="28"/>
          <w:lang w:val="uk-UA"/>
        </w:rPr>
        <w:t>З</w:t>
      </w:r>
      <w:r w:rsidRPr="00AC2071">
        <w:rPr>
          <w:rFonts w:eastAsia="Times New Roman"/>
          <w:b/>
          <w:i/>
          <w:color w:val="000000"/>
          <w:sz w:val="28"/>
          <w:szCs w:val="28"/>
          <w:lang w:val="uk-UA"/>
        </w:rPr>
        <w:t>мі</w:t>
      </w:r>
      <w:r w:rsidRPr="00AC2071">
        <w:rPr>
          <w:rFonts w:eastAsia="Times New Roman"/>
          <w:b/>
          <w:bCs/>
          <w:i/>
          <w:iCs/>
          <w:color w:val="000000"/>
          <w:sz w:val="28"/>
          <w:szCs w:val="28"/>
          <w:lang w:val="uk-UA"/>
        </w:rPr>
        <w:t xml:space="preserve">ст </w:t>
      </w:r>
      <w:r w:rsidRPr="00AC2071">
        <w:rPr>
          <w:rFonts w:eastAsia="Times New Roman"/>
          <w:color w:val="000000"/>
          <w:sz w:val="28"/>
          <w:szCs w:val="28"/>
          <w:lang w:val="uk-UA"/>
        </w:rPr>
        <w:t>кваліфікаційної роботи може займати 1-2 сторінки (додат</w:t>
      </w:r>
      <w:r w:rsidR="00C641D0">
        <w:rPr>
          <w:rFonts w:eastAsia="Times New Roman"/>
          <w:color w:val="000000"/>
          <w:sz w:val="28"/>
          <w:szCs w:val="28"/>
          <w:lang w:val="uk-UA"/>
        </w:rPr>
        <w:t>ок Е</w:t>
      </w:r>
      <w:r>
        <w:rPr>
          <w:rFonts w:eastAsia="Times New Roman"/>
          <w:color w:val="000000"/>
          <w:sz w:val="28"/>
          <w:szCs w:val="28"/>
          <w:lang w:val="uk-UA"/>
        </w:rPr>
        <w:t xml:space="preserve">). </w:t>
      </w:r>
      <w:r>
        <w:rPr>
          <w:rFonts w:eastAsia="Times New Roman"/>
          <w:color w:val="000000"/>
          <w:sz w:val="28"/>
          <w:szCs w:val="28"/>
        </w:rPr>
        <w:t xml:space="preserve">В </w:t>
      </w:r>
      <w:r>
        <w:rPr>
          <w:rFonts w:eastAsia="Times New Roman"/>
          <w:color w:val="000000"/>
          <w:sz w:val="28"/>
          <w:szCs w:val="28"/>
          <w:lang w:val="uk-UA"/>
        </w:rPr>
        <w:t xml:space="preserve">ньому записуються назви всіх розділів і підрозділів (параграфів) із зазначенням початкових сторінок. </w:t>
      </w:r>
      <w:r>
        <w:rPr>
          <w:rFonts w:eastAsia="Times New Roman"/>
          <w:color w:val="000000"/>
          <w:sz w:val="28"/>
          <w:szCs w:val="28"/>
        </w:rPr>
        <w:t xml:space="preserve">План </w:t>
      </w:r>
      <w:r>
        <w:rPr>
          <w:rFonts w:eastAsia="Times New Roman"/>
          <w:color w:val="000000"/>
          <w:sz w:val="28"/>
          <w:szCs w:val="28"/>
          <w:lang w:val="uk-UA"/>
        </w:rPr>
        <w:t xml:space="preserve">роботи має відображати </w:t>
      </w:r>
      <w:r>
        <w:rPr>
          <w:rFonts w:eastAsia="Times New Roman"/>
          <w:color w:val="000000"/>
          <w:sz w:val="28"/>
          <w:szCs w:val="28"/>
        </w:rPr>
        <w:t xml:space="preserve">суть </w:t>
      </w:r>
      <w:r>
        <w:rPr>
          <w:rFonts w:eastAsia="Times New Roman"/>
          <w:color w:val="000000"/>
          <w:sz w:val="28"/>
          <w:szCs w:val="28"/>
          <w:lang w:val="uk-UA"/>
        </w:rPr>
        <w:t xml:space="preserve">проблеми, її складність </w:t>
      </w:r>
      <w:r>
        <w:rPr>
          <w:rFonts w:eastAsia="Times New Roman"/>
          <w:color w:val="000000"/>
          <w:sz w:val="28"/>
          <w:szCs w:val="28"/>
        </w:rPr>
        <w:t xml:space="preserve">та </w:t>
      </w:r>
      <w:r>
        <w:rPr>
          <w:rFonts w:eastAsia="Times New Roman"/>
          <w:color w:val="000000"/>
          <w:sz w:val="28"/>
          <w:szCs w:val="28"/>
          <w:lang w:val="uk-UA"/>
        </w:rPr>
        <w:t xml:space="preserve">логіку дослідження. Назви розділів і підрозділів повинні </w:t>
      </w:r>
      <w:r>
        <w:rPr>
          <w:rFonts w:eastAsia="Times New Roman"/>
          <w:color w:val="000000"/>
          <w:sz w:val="28"/>
          <w:szCs w:val="28"/>
        </w:rPr>
        <w:t xml:space="preserve">бути </w:t>
      </w:r>
      <w:r>
        <w:rPr>
          <w:rFonts w:eastAsia="Times New Roman"/>
          <w:color w:val="000000"/>
          <w:sz w:val="28"/>
          <w:szCs w:val="28"/>
          <w:lang w:val="uk-UA"/>
        </w:rPr>
        <w:t xml:space="preserve">стислими і зрозумілими, літературно грамотними, тісно пов’язаними з </w:t>
      </w:r>
      <w:r>
        <w:rPr>
          <w:rFonts w:eastAsia="Times New Roman"/>
          <w:color w:val="000000"/>
          <w:sz w:val="28"/>
          <w:szCs w:val="28"/>
        </w:rPr>
        <w:t>на</w:t>
      </w:r>
      <w:r>
        <w:rPr>
          <w:rFonts w:eastAsia="Times New Roman"/>
          <w:color w:val="000000"/>
          <w:sz w:val="28"/>
          <w:szCs w:val="28"/>
          <w:lang w:val="uk-UA"/>
        </w:rPr>
        <w:t xml:space="preserve">звою роботи, </w:t>
      </w:r>
      <w:r>
        <w:rPr>
          <w:rFonts w:eastAsia="Times New Roman"/>
          <w:color w:val="000000"/>
          <w:sz w:val="28"/>
          <w:szCs w:val="28"/>
        </w:rPr>
        <w:t xml:space="preserve">але не </w:t>
      </w:r>
      <w:r>
        <w:rPr>
          <w:rFonts w:eastAsia="Times New Roman"/>
          <w:color w:val="000000"/>
          <w:sz w:val="28"/>
          <w:szCs w:val="28"/>
          <w:lang w:val="uk-UA"/>
        </w:rPr>
        <w:t>повторювати її.</w:t>
      </w:r>
    </w:p>
    <w:p w14:paraId="60997669" w14:textId="77777777" w:rsidR="00A3286C" w:rsidRDefault="00A3286C" w:rsidP="00A3286C">
      <w:pPr>
        <w:shd w:val="clear" w:color="auto" w:fill="FFFFFF"/>
        <w:ind w:firstLine="709"/>
        <w:jc w:val="both"/>
        <w:rPr>
          <w:sz w:val="24"/>
          <w:szCs w:val="24"/>
        </w:rPr>
      </w:pPr>
      <w:r>
        <w:rPr>
          <w:rFonts w:eastAsia="Times New Roman"/>
          <w:color w:val="000000"/>
          <w:sz w:val="28"/>
          <w:szCs w:val="28"/>
        </w:rPr>
        <w:t xml:space="preserve">У </w:t>
      </w:r>
      <w:r>
        <w:rPr>
          <w:rFonts w:eastAsia="Times New Roman"/>
          <w:b/>
          <w:bCs/>
          <w:i/>
          <w:iCs/>
          <w:color w:val="000000"/>
          <w:sz w:val="28"/>
          <w:szCs w:val="28"/>
          <w:lang w:val="uk-UA"/>
        </w:rPr>
        <w:t xml:space="preserve">вступі </w:t>
      </w:r>
      <w:r>
        <w:rPr>
          <w:rFonts w:eastAsia="Times New Roman"/>
          <w:color w:val="000000"/>
          <w:sz w:val="28"/>
          <w:szCs w:val="28"/>
          <w:lang w:val="uk-UA"/>
        </w:rPr>
        <w:t xml:space="preserve">( до 2-3 сторінки) дається наукове обґрунтування актуальності і значення обраної </w:t>
      </w:r>
      <w:r>
        <w:rPr>
          <w:rFonts w:eastAsia="Times New Roman"/>
          <w:color w:val="000000"/>
          <w:sz w:val="28"/>
          <w:szCs w:val="28"/>
        </w:rPr>
        <w:t xml:space="preserve">теми; </w:t>
      </w:r>
      <w:r>
        <w:rPr>
          <w:rFonts w:eastAsia="Times New Roman"/>
          <w:color w:val="000000"/>
          <w:sz w:val="28"/>
          <w:szCs w:val="28"/>
          <w:lang w:val="uk-UA"/>
        </w:rPr>
        <w:t xml:space="preserve">формулюються </w:t>
      </w:r>
      <w:r>
        <w:rPr>
          <w:rFonts w:eastAsia="Times New Roman"/>
          <w:color w:val="000000"/>
          <w:sz w:val="28"/>
          <w:szCs w:val="28"/>
        </w:rPr>
        <w:t xml:space="preserve">мета, </w:t>
      </w:r>
      <w:r>
        <w:rPr>
          <w:rFonts w:eastAsia="Times New Roman"/>
          <w:color w:val="000000"/>
          <w:sz w:val="28"/>
          <w:szCs w:val="28"/>
          <w:lang w:val="uk-UA"/>
        </w:rPr>
        <w:t xml:space="preserve">завдання і об’єкт дослідження; </w:t>
      </w:r>
      <w:r>
        <w:rPr>
          <w:rFonts w:eastAsia="Times New Roman"/>
          <w:color w:val="000000"/>
          <w:sz w:val="28"/>
          <w:szCs w:val="28"/>
        </w:rPr>
        <w:t xml:space="preserve">наводиться </w:t>
      </w:r>
      <w:r>
        <w:rPr>
          <w:rFonts w:eastAsia="Times New Roman"/>
          <w:color w:val="000000"/>
          <w:sz w:val="28"/>
          <w:szCs w:val="28"/>
          <w:lang w:val="uk-UA"/>
        </w:rPr>
        <w:t xml:space="preserve">перелік застосованих методів дослідження; повідомляється про апробацію роботи </w:t>
      </w:r>
      <w:r>
        <w:rPr>
          <w:rFonts w:eastAsia="Times New Roman"/>
          <w:color w:val="000000"/>
          <w:sz w:val="28"/>
          <w:szCs w:val="28"/>
        </w:rPr>
        <w:t xml:space="preserve">на </w:t>
      </w:r>
      <w:r>
        <w:rPr>
          <w:rFonts w:eastAsia="Times New Roman"/>
          <w:color w:val="000000"/>
          <w:sz w:val="28"/>
          <w:szCs w:val="28"/>
          <w:lang w:val="uk-UA"/>
        </w:rPr>
        <w:t xml:space="preserve">базі </w:t>
      </w:r>
      <w:r>
        <w:rPr>
          <w:rFonts w:eastAsia="Times New Roman"/>
          <w:color w:val="000000"/>
          <w:sz w:val="28"/>
          <w:szCs w:val="28"/>
        </w:rPr>
        <w:t xml:space="preserve">практики </w:t>
      </w:r>
      <w:r>
        <w:rPr>
          <w:rFonts w:eastAsia="Times New Roman"/>
          <w:color w:val="000000"/>
          <w:sz w:val="28"/>
          <w:szCs w:val="28"/>
          <w:lang w:val="uk-UA"/>
        </w:rPr>
        <w:t xml:space="preserve">чи </w:t>
      </w:r>
      <w:r>
        <w:rPr>
          <w:rFonts w:eastAsia="Times New Roman"/>
          <w:color w:val="000000"/>
          <w:sz w:val="28"/>
          <w:szCs w:val="28"/>
        </w:rPr>
        <w:t xml:space="preserve">в </w:t>
      </w:r>
      <w:r>
        <w:rPr>
          <w:rFonts w:eastAsia="Times New Roman"/>
          <w:color w:val="000000"/>
          <w:sz w:val="28"/>
          <w:szCs w:val="28"/>
          <w:lang w:val="uk-UA"/>
        </w:rPr>
        <w:t>іншій організації.</w:t>
      </w:r>
    </w:p>
    <w:p w14:paraId="7A6089EF" w14:textId="77777777" w:rsidR="00A3286C" w:rsidRDefault="00A3286C" w:rsidP="00A3286C">
      <w:pPr>
        <w:shd w:val="clear" w:color="auto" w:fill="FFFFFF"/>
        <w:ind w:firstLine="709"/>
        <w:jc w:val="both"/>
        <w:rPr>
          <w:rFonts w:eastAsia="Times New Roman"/>
          <w:color w:val="000000"/>
          <w:sz w:val="28"/>
          <w:szCs w:val="28"/>
          <w:lang w:val="uk-UA"/>
        </w:rPr>
      </w:pPr>
      <w:r w:rsidRPr="009E39E9">
        <w:rPr>
          <w:rFonts w:eastAsia="Times New Roman"/>
          <w:color w:val="000000"/>
          <w:sz w:val="28"/>
          <w:szCs w:val="28"/>
          <w:lang w:val="uk-UA"/>
        </w:rPr>
        <w:t xml:space="preserve">У вступ </w:t>
      </w:r>
      <w:r w:rsidRPr="009E39E9">
        <w:rPr>
          <w:rFonts w:eastAsia="Times New Roman"/>
          <w:b/>
          <w:color w:val="000000"/>
          <w:sz w:val="28"/>
          <w:szCs w:val="28"/>
          <w:u w:val="single"/>
          <w:lang w:val="uk-UA"/>
        </w:rPr>
        <w:t>не слід</w:t>
      </w:r>
      <w:r w:rsidRPr="009E39E9">
        <w:rPr>
          <w:rFonts w:eastAsia="Times New Roman"/>
          <w:color w:val="000000"/>
          <w:sz w:val="28"/>
          <w:szCs w:val="28"/>
          <w:lang w:val="uk-UA"/>
        </w:rPr>
        <w:t xml:space="preserve"> включати формулювання загального характеру про перспективність використання програмних засобів у різних сферах людського життя і т.</w:t>
      </w:r>
      <w:r w:rsidR="00AC2071">
        <w:rPr>
          <w:rFonts w:eastAsia="Times New Roman"/>
          <w:color w:val="000000"/>
          <w:sz w:val="28"/>
          <w:szCs w:val="28"/>
          <w:lang w:val="uk-UA"/>
        </w:rPr>
        <w:t xml:space="preserve"> </w:t>
      </w:r>
      <w:r w:rsidRPr="009E39E9">
        <w:rPr>
          <w:rFonts w:eastAsia="Times New Roman"/>
          <w:color w:val="000000"/>
          <w:sz w:val="28"/>
          <w:szCs w:val="28"/>
          <w:lang w:val="uk-UA"/>
        </w:rPr>
        <w:t>ін.</w:t>
      </w:r>
    </w:p>
    <w:p w14:paraId="64989653" w14:textId="77777777" w:rsidR="00A3286C" w:rsidRDefault="00A3286C" w:rsidP="00A3286C">
      <w:pPr>
        <w:shd w:val="clear" w:color="auto" w:fill="FFFFFF"/>
        <w:ind w:firstLine="709"/>
        <w:jc w:val="both"/>
        <w:rPr>
          <w:rFonts w:eastAsia="Times New Roman"/>
          <w:color w:val="000000"/>
          <w:sz w:val="28"/>
          <w:szCs w:val="28"/>
          <w:lang w:val="uk-UA"/>
        </w:rPr>
      </w:pPr>
      <w:r>
        <w:rPr>
          <w:rFonts w:eastAsia="Times New Roman"/>
          <w:color w:val="000000"/>
          <w:sz w:val="28"/>
          <w:szCs w:val="28"/>
        </w:rPr>
        <w:t xml:space="preserve">У </w:t>
      </w:r>
      <w:r>
        <w:rPr>
          <w:rFonts w:eastAsia="Times New Roman"/>
          <w:b/>
          <w:bCs/>
          <w:i/>
          <w:iCs/>
          <w:color w:val="000000"/>
          <w:sz w:val="28"/>
          <w:szCs w:val="28"/>
          <w:lang w:val="uk-UA"/>
        </w:rPr>
        <w:t xml:space="preserve">першому розділі </w:t>
      </w:r>
      <w:r>
        <w:rPr>
          <w:rFonts w:eastAsia="Times New Roman"/>
          <w:color w:val="000000"/>
          <w:sz w:val="28"/>
          <w:szCs w:val="28"/>
          <w:lang w:val="uk-UA"/>
        </w:rPr>
        <w:t>(15-20 сторінок) проводиться с</w:t>
      </w:r>
      <w:r w:rsidRPr="00FE6D0F">
        <w:rPr>
          <w:rFonts w:eastAsia="Times New Roman"/>
          <w:color w:val="000000"/>
          <w:sz w:val="28"/>
          <w:szCs w:val="28"/>
          <w:lang w:val="uk-UA"/>
        </w:rPr>
        <w:t xml:space="preserve">истемний аналіз проблемної ситуації, </w:t>
      </w:r>
      <w:r>
        <w:rPr>
          <w:rFonts w:eastAsia="Times New Roman"/>
          <w:color w:val="000000"/>
          <w:sz w:val="28"/>
          <w:szCs w:val="28"/>
          <w:lang w:val="uk-UA"/>
        </w:rPr>
        <w:t xml:space="preserve">визначається </w:t>
      </w:r>
      <w:r w:rsidRPr="00FE6D0F">
        <w:rPr>
          <w:rFonts w:eastAsia="Times New Roman"/>
          <w:color w:val="000000"/>
          <w:sz w:val="28"/>
          <w:szCs w:val="28"/>
          <w:lang w:val="uk-UA"/>
        </w:rPr>
        <w:t>загальн</w:t>
      </w:r>
      <w:r>
        <w:rPr>
          <w:rFonts w:eastAsia="Times New Roman"/>
          <w:color w:val="000000"/>
          <w:sz w:val="28"/>
          <w:szCs w:val="28"/>
          <w:lang w:val="uk-UA"/>
        </w:rPr>
        <w:t>а</w:t>
      </w:r>
      <w:r w:rsidRPr="00FE6D0F">
        <w:rPr>
          <w:rFonts w:eastAsia="Times New Roman"/>
          <w:color w:val="000000"/>
          <w:sz w:val="28"/>
          <w:szCs w:val="28"/>
          <w:lang w:val="uk-UA"/>
        </w:rPr>
        <w:t xml:space="preserve"> задач</w:t>
      </w:r>
      <w:r>
        <w:rPr>
          <w:rFonts w:eastAsia="Times New Roman"/>
          <w:color w:val="000000"/>
          <w:sz w:val="28"/>
          <w:szCs w:val="28"/>
          <w:lang w:val="uk-UA"/>
        </w:rPr>
        <w:t>а</w:t>
      </w:r>
      <w:r w:rsidRPr="00FE6D0F">
        <w:rPr>
          <w:rFonts w:eastAsia="Times New Roman"/>
          <w:color w:val="000000"/>
          <w:sz w:val="28"/>
          <w:szCs w:val="28"/>
          <w:lang w:val="uk-UA"/>
        </w:rPr>
        <w:t xml:space="preserve"> проектування програмної системи</w:t>
      </w:r>
      <w:r>
        <w:rPr>
          <w:rFonts w:eastAsia="Times New Roman"/>
          <w:color w:val="000000"/>
          <w:sz w:val="28"/>
          <w:szCs w:val="28"/>
          <w:lang w:val="uk-UA"/>
        </w:rPr>
        <w:t>. Також у розділі</w:t>
      </w:r>
      <w:r w:rsidRPr="00FE6D0F">
        <w:rPr>
          <w:rFonts w:eastAsia="Times New Roman"/>
          <w:color w:val="000000"/>
          <w:sz w:val="28"/>
          <w:szCs w:val="28"/>
          <w:lang w:val="uk-UA"/>
        </w:rPr>
        <w:t xml:space="preserve"> </w:t>
      </w:r>
      <w:r>
        <w:rPr>
          <w:rFonts w:eastAsia="Times New Roman"/>
          <w:color w:val="000000"/>
          <w:sz w:val="28"/>
          <w:szCs w:val="28"/>
          <w:lang w:val="uk-UA"/>
        </w:rPr>
        <w:t xml:space="preserve">подається критичний огляд літературних джерел, викладаються дискусійні </w:t>
      </w:r>
      <w:r>
        <w:rPr>
          <w:rFonts w:eastAsia="Times New Roman"/>
          <w:color w:val="000000"/>
          <w:sz w:val="28"/>
          <w:szCs w:val="28"/>
        </w:rPr>
        <w:t xml:space="preserve">та </w:t>
      </w:r>
      <w:r>
        <w:rPr>
          <w:rFonts w:eastAsia="Times New Roman"/>
          <w:color w:val="000000"/>
          <w:sz w:val="28"/>
          <w:szCs w:val="28"/>
          <w:lang w:val="uk-UA"/>
        </w:rPr>
        <w:t xml:space="preserve">невирішені аспекти </w:t>
      </w:r>
      <w:r>
        <w:rPr>
          <w:rFonts w:eastAsia="Times New Roman"/>
          <w:color w:val="000000"/>
          <w:sz w:val="28"/>
          <w:szCs w:val="28"/>
        </w:rPr>
        <w:t xml:space="preserve">теми. Перший </w:t>
      </w:r>
      <w:r>
        <w:rPr>
          <w:rFonts w:eastAsia="Times New Roman"/>
          <w:color w:val="000000"/>
          <w:sz w:val="28"/>
          <w:szCs w:val="28"/>
          <w:lang w:val="uk-UA"/>
        </w:rPr>
        <w:t xml:space="preserve">розділ </w:t>
      </w:r>
      <w:r>
        <w:rPr>
          <w:rFonts w:eastAsia="Times New Roman"/>
          <w:color w:val="000000"/>
          <w:sz w:val="28"/>
          <w:szCs w:val="28"/>
        </w:rPr>
        <w:t xml:space="preserve">повинен </w:t>
      </w:r>
      <w:r>
        <w:rPr>
          <w:rFonts w:eastAsia="Times New Roman"/>
          <w:color w:val="000000"/>
          <w:sz w:val="28"/>
          <w:szCs w:val="28"/>
          <w:lang w:val="uk-UA"/>
        </w:rPr>
        <w:t xml:space="preserve">відображати теоретичну </w:t>
      </w:r>
      <w:r>
        <w:rPr>
          <w:rFonts w:eastAsia="Times New Roman"/>
          <w:color w:val="000000"/>
          <w:sz w:val="28"/>
          <w:szCs w:val="28"/>
        </w:rPr>
        <w:t xml:space="preserve">базу </w:t>
      </w:r>
      <w:r>
        <w:rPr>
          <w:rFonts w:eastAsia="Times New Roman"/>
          <w:color w:val="000000"/>
          <w:sz w:val="28"/>
          <w:szCs w:val="28"/>
          <w:lang w:val="uk-UA"/>
        </w:rPr>
        <w:t xml:space="preserve">і методологію дослідження, що </w:t>
      </w:r>
      <w:r>
        <w:rPr>
          <w:rFonts w:eastAsia="Times New Roman"/>
          <w:color w:val="000000"/>
          <w:sz w:val="28"/>
          <w:szCs w:val="28"/>
        </w:rPr>
        <w:t xml:space="preserve">проводиться. </w:t>
      </w:r>
    </w:p>
    <w:p w14:paraId="4CCBDBC6" w14:textId="77777777" w:rsidR="00A3286C" w:rsidRPr="009E39E9" w:rsidRDefault="00A3286C" w:rsidP="00A3286C">
      <w:pPr>
        <w:pStyle w:val="Default"/>
        <w:ind w:firstLine="709"/>
        <w:jc w:val="both"/>
        <w:rPr>
          <w:sz w:val="28"/>
          <w:szCs w:val="28"/>
        </w:rPr>
      </w:pPr>
      <w:r w:rsidRPr="00D62BD2">
        <w:rPr>
          <w:sz w:val="28"/>
          <w:szCs w:val="28"/>
        </w:rPr>
        <w:t>У цьому розділі варто описати особливості предметної області з точки зору реалізації дій різних користувачів, обміну даними між ними. Слід вказати на необхідність використання бази даних, ресурсів комп’ютерної мережі. Завершити розділ слід переліком вимог до функцій програмного засобу, людино- машинного інтерфейсу, часових характеристик, витрат</w:t>
      </w:r>
      <w:r w:rsidRPr="00AC2071">
        <w:rPr>
          <w:sz w:val="28"/>
          <w:szCs w:val="28"/>
        </w:rPr>
        <w:t xml:space="preserve"> </w:t>
      </w:r>
      <w:r w:rsidR="00AC2071" w:rsidRPr="00AC2071">
        <w:rPr>
          <w:sz w:val="28"/>
          <w:szCs w:val="28"/>
        </w:rPr>
        <w:t>пам</w:t>
      </w:r>
      <w:r w:rsidRPr="00AC2071">
        <w:rPr>
          <w:sz w:val="28"/>
          <w:szCs w:val="28"/>
        </w:rPr>
        <w:t>’</w:t>
      </w:r>
      <w:r w:rsidR="00AC2071" w:rsidRPr="00AC2071">
        <w:rPr>
          <w:sz w:val="28"/>
          <w:szCs w:val="28"/>
        </w:rPr>
        <w:t>ят</w:t>
      </w:r>
      <w:r w:rsidRPr="00D62BD2">
        <w:rPr>
          <w:sz w:val="28"/>
          <w:szCs w:val="28"/>
        </w:rPr>
        <w:t>і</w:t>
      </w:r>
      <w:r>
        <w:rPr>
          <w:sz w:val="28"/>
          <w:szCs w:val="28"/>
        </w:rPr>
        <w:t>, безпеці</w:t>
      </w:r>
      <w:r w:rsidRPr="00D62BD2">
        <w:rPr>
          <w:sz w:val="28"/>
          <w:szCs w:val="28"/>
        </w:rPr>
        <w:t>. Якщо випускна робота пов’язана з реінжинірингом програмного засобу, слід докладно описати функції та елементи інтерфейсу, до яких застосовується реінжиніринг.</w:t>
      </w:r>
    </w:p>
    <w:p w14:paraId="43BB0ACE" w14:textId="77777777" w:rsidR="00A3286C" w:rsidRDefault="00A3286C" w:rsidP="00A3286C">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 xml:space="preserve">Теоретичні положення першого розділу мають </w:t>
      </w:r>
      <w:r>
        <w:rPr>
          <w:rFonts w:eastAsia="Times New Roman"/>
          <w:color w:val="000000"/>
          <w:sz w:val="28"/>
          <w:szCs w:val="28"/>
        </w:rPr>
        <w:t xml:space="preserve">бути </w:t>
      </w:r>
      <w:r>
        <w:rPr>
          <w:rFonts w:eastAsia="Times New Roman"/>
          <w:color w:val="000000"/>
          <w:sz w:val="28"/>
          <w:szCs w:val="28"/>
          <w:lang w:val="uk-UA"/>
        </w:rPr>
        <w:t xml:space="preserve">покладені </w:t>
      </w:r>
      <w:r>
        <w:rPr>
          <w:rFonts w:eastAsia="Times New Roman"/>
          <w:color w:val="000000"/>
          <w:sz w:val="28"/>
          <w:szCs w:val="28"/>
        </w:rPr>
        <w:t xml:space="preserve">в основу </w:t>
      </w:r>
      <w:r>
        <w:rPr>
          <w:rFonts w:eastAsia="Times New Roman"/>
          <w:color w:val="000000"/>
          <w:sz w:val="28"/>
          <w:szCs w:val="28"/>
          <w:lang w:val="uk-UA"/>
        </w:rPr>
        <w:t>наступних</w:t>
      </w:r>
      <w:r>
        <w:rPr>
          <w:rFonts w:eastAsia="Times New Roman"/>
          <w:color w:val="000000"/>
          <w:sz w:val="28"/>
          <w:szCs w:val="28"/>
        </w:rPr>
        <w:t xml:space="preserve"> </w:t>
      </w:r>
      <w:r>
        <w:rPr>
          <w:rFonts w:eastAsia="Times New Roman"/>
          <w:color w:val="000000"/>
          <w:sz w:val="28"/>
          <w:szCs w:val="28"/>
          <w:lang w:val="uk-UA"/>
        </w:rPr>
        <w:t xml:space="preserve">розділів </w:t>
      </w:r>
      <w:r>
        <w:rPr>
          <w:rFonts w:eastAsia="Times New Roman"/>
          <w:color w:val="000000"/>
          <w:sz w:val="28"/>
          <w:szCs w:val="28"/>
        </w:rPr>
        <w:t xml:space="preserve">основного </w:t>
      </w:r>
      <w:r>
        <w:rPr>
          <w:rFonts w:eastAsia="Times New Roman"/>
          <w:color w:val="000000"/>
          <w:sz w:val="28"/>
          <w:szCs w:val="28"/>
          <w:lang w:val="uk-UA"/>
        </w:rPr>
        <w:t xml:space="preserve">змісту роботи. З цією </w:t>
      </w:r>
      <w:r>
        <w:rPr>
          <w:rFonts w:eastAsia="Times New Roman"/>
          <w:color w:val="000000"/>
          <w:sz w:val="28"/>
          <w:szCs w:val="28"/>
        </w:rPr>
        <w:t xml:space="preserve">метою студент </w:t>
      </w:r>
      <w:r>
        <w:rPr>
          <w:rFonts w:eastAsia="Times New Roman"/>
          <w:color w:val="000000"/>
          <w:sz w:val="28"/>
          <w:szCs w:val="28"/>
          <w:lang w:val="uk-UA"/>
        </w:rPr>
        <w:t xml:space="preserve">подає тільки </w:t>
      </w:r>
      <w:r>
        <w:rPr>
          <w:rFonts w:eastAsia="Times New Roman"/>
          <w:color w:val="000000"/>
          <w:sz w:val="28"/>
          <w:szCs w:val="28"/>
        </w:rPr>
        <w:t xml:space="preserve">той </w:t>
      </w:r>
      <w:r>
        <w:rPr>
          <w:rFonts w:eastAsia="Times New Roman"/>
          <w:color w:val="000000"/>
          <w:sz w:val="28"/>
          <w:szCs w:val="28"/>
          <w:lang w:val="uk-UA"/>
        </w:rPr>
        <w:t xml:space="preserve">теоретичний матеріал, який є необхідним </w:t>
      </w:r>
      <w:r>
        <w:rPr>
          <w:rFonts w:eastAsia="Times New Roman"/>
          <w:color w:val="000000"/>
          <w:sz w:val="28"/>
          <w:szCs w:val="28"/>
        </w:rPr>
        <w:t xml:space="preserve">для </w:t>
      </w:r>
      <w:r>
        <w:rPr>
          <w:rFonts w:eastAsia="Times New Roman"/>
          <w:color w:val="000000"/>
          <w:sz w:val="28"/>
          <w:szCs w:val="28"/>
          <w:lang w:val="uk-UA"/>
        </w:rPr>
        <w:t>розв'язання практичних</w:t>
      </w:r>
      <w:r w:rsidRPr="00AC2071">
        <w:rPr>
          <w:rFonts w:eastAsia="Times New Roman"/>
          <w:color w:val="000000"/>
          <w:sz w:val="28"/>
          <w:szCs w:val="28"/>
          <w:lang w:val="uk-UA"/>
        </w:rPr>
        <w:t xml:space="preserve"> питань</w:t>
      </w:r>
      <w:r>
        <w:rPr>
          <w:rFonts w:eastAsia="Times New Roman"/>
          <w:color w:val="000000"/>
          <w:sz w:val="28"/>
          <w:szCs w:val="28"/>
        </w:rPr>
        <w:t xml:space="preserve">, </w:t>
      </w:r>
      <w:r>
        <w:rPr>
          <w:rFonts w:eastAsia="Times New Roman"/>
          <w:color w:val="000000"/>
          <w:sz w:val="28"/>
          <w:szCs w:val="28"/>
          <w:lang w:val="uk-UA"/>
        </w:rPr>
        <w:t xml:space="preserve">визначених метою </w:t>
      </w:r>
      <w:r>
        <w:rPr>
          <w:rFonts w:eastAsia="Times New Roman"/>
          <w:color w:val="000000"/>
          <w:sz w:val="28"/>
          <w:szCs w:val="28"/>
        </w:rPr>
        <w:t xml:space="preserve">та </w:t>
      </w:r>
      <w:r>
        <w:rPr>
          <w:rFonts w:eastAsia="Times New Roman"/>
          <w:color w:val="000000"/>
          <w:sz w:val="28"/>
          <w:szCs w:val="28"/>
          <w:lang w:val="uk-UA"/>
        </w:rPr>
        <w:t xml:space="preserve">завданнями кваліфікаційної роботи. Невиконання цієї вимоги призводить або </w:t>
      </w:r>
      <w:r w:rsidRPr="003F23E8">
        <w:rPr>
          <w:rFonts w:eastAsia="Times New Roman"/>
          <w:color w:val="000000"/>
          <w:sz w:val="28"/>
          <w:szCs w:val="28"/>
          <w:lang w:val="uk-UA"/>
        </w:rPr>
        <w:t xml:space="preserve">до </w:t>
      </w:r>
      <w:r>
        <w:rPr>
          <w:rFonts w:eastAsia="Times New Roman"/>
          <w:color w:val="000000"/>
          <w:sz w:val="28"/>
          <w:szCs w:val="28"/>
          <w:lang w:val="uk-UA"/>
        </w:rPr>
        <w:t xml:space="preserve">надмірного збільшення обсягу першого розділу, або </w:t>
      </w:r>
      <w:r w:rsidRPr="003F23E8">
        <w:rPr>
          <w:rFonts w:eastAsia="Times New Roman"/>
          <w:color w:val="000000"/>
          <w:sz w:val="28"/>
          <w:szCs w:val="28"/>
          <w:lang w:val="uk-UA"/>
        </w:rPr>
        <w:t xml:space="preserve">до </w:t>
      </w:r>
      <w:r>
        <w:rPr>
          <w:rFonts w:eastAsia="Times New Roman"/>
          <w:color w:val="000000"/>
          <w:sz w:val="28"/>
          <w:szCs w:val="28"/>
          <w:lang w:val="uk-UA"/>
        </w:rPr>
        <w:t xml:space="preserve">відриву від змісту інших розділів. </w:t>
      </w:r>
    </w:p>
    <w:p w14:paraId="799A4C6F" w14:textId="77777777" w:rsidR="00A3286C" w:rsidRDefault="00A3286C" w:rsidP="00A3286C">
      <w:pPr>
        <w:shd w:val="clear" w:color="auto" w:fill="FFFFFF"/>
        <w:ind w:firstLine="709"/>
        <w:jc w:val="both"/>
        <w:rPr>
          <w:color w:val="000000"/>
          <w:sz w:val="28"/>
          <w:szCs w:val="28"/>
          <w:lang w:val="uk-UA"/>
        </w:rPr>
      </w:pPr>
      <w:r>
        <w:rPr>
          <w:rFonts w:eastAsia="Times New Roman"/>
          <w:color w:val="000000"/>
          <w:sz w:val="28"/>
          <w:szCs w:val="28"/>
        </w:rPr>
        <w:t xml:space="preserve">Загальний обсяг першого розділу не повинен перевищувати 20 % обсягу основної частини </w:t>
      </w:r>
      <w:r>
        <w:rPr>
          <w:color w:val="000000"/>
          <w:sz w:val="28"/>
          <w:szCs w:val="28"/>
          <w:lang w:val="uk-UA"/>
        </w:rPr>
        <w:t>пояснювальної записки</w:t>
      </w:r>
      <w:r>
        <w:rPr>
          <w:rFonts w:eastAsia="Times New Roman"/>
          <w:color w:val="000000"/>
          <w:sz w:val="28"/>
          <w:szCs w:val="28"/>
        </w:rPr>
        <w:t>.</w:t>
      </w:r>
    </w:p>
    <w:p w14:paraId="2F734918" w14:textId="77777777" w:rsidR="00A3286C" w:rsidRDefault="00A3286C" w:rsidP="00A3286C">
      <w:pPr>
        <w:shd w:val="clear" w:color="auto" w:fill="FFFFFF"/>
        <w:ind w:firstLine="709"/>
        <w:jc w:val="both"/>
        <w:rPr>
          <w:rFonts w:eastAsia="Times New Roman"/>
          <w:color w:val="000000"/>
          <w:sz w:val="28"/>
          <w:szCs w:val="28"/>
          <w:lang w:val="uk-UA"/>
        </w:rPr>
      </w:pPr>
      <w:r>
        <w:rPr>
          <w:rFonts w:eastAsia="Times New Roman"/>
          <w:color w:val="000000"/>
          <w:sz w:val="28"/>
          <w:szCs w:val="28"/>
        </w:rPr>
        <w:t xml:space="preserve">У </w:t>
      </w:r>
      <w:r>
        <w:rPr>
          <w:rFonts w:eastAsia="Times New Roman"/>
          <w:b/>
          <w:bCs/>
          <w:i/>
          <w:iCs/>
          <w:color w:val="000000"/>
          <w:sz w:val="28"/>
          <w:szCs w:val="28"/>
        </w:rPr>
        <w:t xml:space="preserve">другому </w:t>
      </w:r>
      <w:r>
        <w:rPr>
          <w:rFonts w:eastAsia="Times New Roman"/>
          <w:b/>
          <w:bCs/>
          <w:i/>
          <w:iCs/>
          <w:color w:val="000000"/>
          <w:sz w:val="28"/>
          <w:szCs w:val="28"/>
          <w:lang w:val="uk-UA"/>
        </w:rPr>
        <w:t xml:space="preserve">розділі </w:t>
      </w:r>
      <w:r>
        <w:rPr>
          <w:rFonts w:eastAsia="Times New Roman"/>
          <w:color w:val="000000"/>
          <w:sz w:val="28"/>
          <w:szCs w:val="28"/>
          <w:lang w:val="uk-UA"/>
        </w:rPr>
        <w:t xml:space="preserve">(15-20 сторінок) </w:t>
      </w:r>
      <w:r w:rsidRPr="007275E3">
        <w:rPr>
          <w:rFonts w:eastAsia="Times New Roman"/>
          <w:color w:val="000000"/>
          <w:sz w:val="28"/>
          <w:szCs w:val="28"/>
          <w:lang w:val="uk-UA"/>
        </w:rPr>
        <w:t>описується процес проектування програмного засобу. При написанні цього розділу доцільно використовувати уніфіковану мову моделювання UML. Другий розділ має описувати варіанти використання програмної системи, апарат</w:t>
      </w:r>
      <w:r>
        <w:rPr>
          <w:rFonts w:eastAsia="Times New Roman"/>
          <w:color w:val="000000"/>
          <w:sz w:val="28"/>
          <w:szCs w:val="28"/>
          <w:lang w:val="uk-UA"/>
        </w:rPr>
        <w:t>н</w:t>
      </w:r>
      <w:r w:rsidRPr="007275E3">
        <w:rPr>
          <w:rFonts w:eastAsia="Times New Roman"/>
          <w:color w:val="000000"/>
          <w:sz w:val="28"/>
          <w:szCs w:val="28"/>
          <w:lang w:val="uk-UA"/>
        </w:rPr>
        <w:t>у складову, принципи взаємодії дійових осіб і т.</w:t>
      </w:r>
      <w:r w:rsidR="00AC2071">
        <w:rPr>
          <w:rFonts w:eastAsia="Times New Roman"/>
          <w:color w:val="000000"/>
          <w:sz w:val="28"/>
          <w:szCs w:val="28"/>
          <w:lang w:val="uk-UA"/>
        </w:rPr>
        <w:t xml:space="preserve"> </w:t>
      </w:r>
      <w:r w:rsidRPr="007275E3">
        <w:rPr>
          <w:rFonts w:eastAsia="Times New Roman"/>
          <w:color w:val="000000"/>
          <w:sz w:val="28"/>
          <w:szCs w:val="28"/>
          <w:lang w:val="uk-UA"/>
        </w:rPr>
        <w:t>ін. В цьому ж розділі варто описати архітектуру програмного засобу. Виходячи з результатів проектування, слід виконати вибір інструментальних засобів для розробки програми та сформулювати вимоги до програмного і апаратного забезпечення, необхідних для ефективного фун</w:t>
      </w:r>
      <w:r>
        <w:rPr>
          <w:rFonts w:eastAsia="Times New Roman"/>
          <w:color w:val="000000"/>
          <w:sz w:val="28"/>
          <w:szCs w:val="28"/>
          <w:lang w:val="uk-UA"/>
        </w:rPr>
        <w:t>кціонування програмного засобу.</w:t>
      </w:r>
    </w:p>
    <w:p w14:paraId="74C7E07A" w14:textId="77777777" w:rsidR="00A3286C" w:rsidRDefault="00A3286C" w:rsidP="00A3286C">
      <w:pPr>
        <w:shd w:val="clear" w:color="auto" w:fill="FFFFFF"/>
        <w:ind w:firstLine="709"/>
        <w:jc w:val="both"/>
        <w:rPr>
          <w:sz w:val="24"/>
          <w:szCs w:val="24"/>
        </w:rPr>
      </w:pPr>
      <w:r>
        <w:rPr>
          <w:rFonts w:eastAsia="Times New Roman"/>
          <w:color w:val="000000"/>
          <w:sz w:val="28"/>
          <w:szCs w:val="28"/>
          <w:lang w:val="uk-UA"/>
        </w:rPr>
        <w:t xml:space="preserve">Зміст </w:t>
      </w:r>
      <w:r>
        <w:rPr>
          <w:rFonts w:eastAsia="Times New Roman"/>
          <w:color w:val="000000"/>
          <w:sz w:val="28"/>
          <w:szCs w:val="28"/>
        </w:rPr>
        <w:t xml:space="preserve">та характер </w:t>
      </w:r>
      <w:r>
        <w:rPr>
          <w:rFonts w:eastAsia="Times New Roman"/>
          <w:color w:val="000000"/>
          <w:sz w:val="28"/>
          <w:szCs w:val="28"/>
          <w:lang w:val="uk-UA"/>
        </w:rPr>
        <w:t xml:space="preserve">розроблюваних </w:t>
      </w:r>
      <w:r>
        <w:rPr>
          <w:rFonts w:eastAsia="Times New Roman"/>
          <w:color w:val="000000"/>
          <w:sz w:val="28"/>
          <w:szCs w:val="28"/>
        </w:rPr>
        <w:t xml:space="preserve">студентом </w:t>
      </w:r>
      <w:r>
        <w:rPr>
          <w:rFonts w:eastAsia="Times New Roman"/>
          <w:color w:val="000000"/>
          <w:sz w:val="28"/>
          <w:szCs w:val="28"/>
          <w:lang w:val="uk-UA"/>
        </w:rPr>
        <w:t xml:space="preserve">пропозицій визначаються </w:t>
      </w:r>
      <w:r>
        <w:rPr>
          <w:rFonts w:eastAsia="Times New Roman"/>
          <w:color w:val="000000"/>
          <w:sz w:val="28"/>
          <w:szCs w:val="28"/>
        </w:rPr>
        <w:t xml:space="preserve">темою, </w:t>
      </w:r>
      <w:r>
        <w:rPr>
          <w:rFonts w:eastAsia="Times New Roman"/>
          <w:color w:val="000000"/>
          <w:sz w:val="28"/>
          <w:szCs w:val="28"/>
          <w:lang w:val="uk-UA"/>
        </w:rPr>
        <w:t xml:space="preserve">цілями </w:t>
      </w:r>
      <w:r>
        <w:rPr>
          <w:rFonts w:eastAsia="Times New Roman"/>
          <w:color w:val="000000"/>
          <w:sz w:val="28"/>
          <w:szCs w:val="28"/>
        </w:rPr>
        <w:t xml:space="preserve">та </w:t>
      </w:r>
      <w:r>
        <w:rPr>
          <w:rFonts w:eastAsia="Times New Roman"/>
          <w:color w:val="000000"/>
          <w:sz w:val="28"/>
          <w:szCs w:val="28"/>
          <w:lang w:val="uk-UA"/>
        </w:rPr>
        <w:t xml:space="preserve">завданнями кваліфікаційної роботи. </w:t>
      </w:r>
      <w:r>
        <w:rPr>
          <w:rFonts w:eastAsia="Times New Roman"/>
          <w:color w:val="000000"/>
          <w:sz w:val="28"/>
          <w:szCs w:val="28"/>
        </w:rPr>
        <w:t>При роз</w:t>
      </w:r>
      <w:r>
        <w:rPr>
          <w:rFonts w:eastAsia="Times New Roman"/>
          <w:color w:val="000000"/>
          <w:sz w:val="28"/>
          <w:szCs w:val="28"/>
          <w:lang w:val="uk-UA"/>
        </w:rPr>
        <w:t xml:space="preserve">робці окремих заходів </w:t>
      </w:r>
      <w:r>
        <w:rPr>
          <w:rFonts w:eastAsia="Times New Roman"/>
          <w:color w:val="000000"/>
          <w:sz w:val="28"/>
          <w:szCs w:val="28"/>
        </w:rPr>
        <w:t xml:space="preserve">для </w:t>
      </w:r>
      <w:r>
        <w:rPr>
          <w:rFonts w:eastAsia="Times New Roman"/>
          <w:color w:val="000000"/>
          <w:sz w:val="28"/>
          <w:szCs w:val="28"/>
          <w:lang w:val="uk-UA"/>
        </w:rPr>
        <w:t xml:space="preserve">доказу їх доцільності рекомендується порівнювати декілька варіантів рішень. </w:t>
      </w:r>
      <w:r>
        <w:rPr>
          <w:rFonts w:eastAsia="Times New Roman"/>
          <w:color w:val="000000"/>
          <w:sz w:val="28"/>
          <w:szCs w:val="28"/>
        </w:rPr>
        <w:t xml:space="preserve">Характер </w:t>
      </w:r>
      <w:r>
        <w:rPr>
          <w:rFonts w:eastAsia="Times New Roman"/>
          <w:color w:val="000000"/>
          <w:sz w:val="28"/>
          <w:szCs w:val="28"/>
          <w:lang w:val="uk-UA"/>
        </w:rPr>
        <w:t xml:space="preserve">і зміст заходів, що пропонуються, повинні базуватися </w:t>
      </w:r>
      <w:r>
        <w:rPr>
          <w:rFonts w:eastAsia="Times New Roman"/>
          <w:color w:val="000000"/>
          <w:sz w:val="28"/>
          <w:szCs w:val="28"/>
        </w:rPr>
        <w:t xml:space="preserve">на </w:t>
      </w:r>
      <w:r>
        <w:rPr>
          <w:rFonts w:eastAsia="Times New Roman"/>
          <w:color w:val="000000"/>
          <w:sz w:val="28"/>
          <w:szCs w:val="28"/>
          <w:lang w:val="uk-UA"/>
        </w:rPr>
        <w:t xml:space="preserve">аналізі, проведеному під </w:t>
      </w:r>
      <w:r>
        <w:rPr>
          <w:rFonts w:eastAsia="Times New Roman"/>
          <w:color w:val="000000"/>
          <w:sz w:val="28"/>
          <w:szCs w:val="28"/>
        </w:rPr>
        <w:t xml:space="preserve">час </w:t>
      </w:r>
      <w:r>
        <w:rPr>
          <w:rFonts w:eastAsia="Times New Roman"/>
          <w:color w:val="000000"/>
          <w:sz w:val="28"/>
          <w:szCs w:val="28"/>
          <w:lang w:val="uk-UA"/>
        </w:rPr>
        <w:t xml:space="preserve">переддипломної </w:t>
      </w:r>
      <w:r>
        <w:rPr>
          <w:rFonts w:eastAsia="Times New Roman"/>
          <w:color w:val="000000"/>
          <w:sz w:val="28"/>
          <w:szCs w:val="28"/>
        </w:rPr>
        <w:t xml:space="preserve">практики. </w:t>
      </w:r>
    </w:p>
    <w:p w14:paraId="32FBA274" w14:textId="77777777" w:rsidR="004B3B38" w:rsidRDefault="00A3286C" w:rsidP="004B3B38">
      <w:pPr>
        <w:shd w:val="clear" w:color="auto" w:fill="FFFFFF"/>
        <w:ind w:firstLine="720"/>
        <w:jc w:val="both"/>
        <w:rPr>
          <w:rFonts w:eastAsia="Times New Roman"/>
          <w:color w:val="000000"/>
          <w:sz w:val="28"/>
          <w:szCs w:val="28"/>
          <w:lang w:val="en-US"/>
        </w:rPr>
      </w:pPr>
      <w:r>
        <w:rPr>
          <w:rFonts w:eastAsia="Times New Roman"/>
          <w:b/>
          <w:bCs/>
          <w:i/>
          <w:iCs/>
          <w:color w:val="000000"/>
          <w:sz w:val="28"/>
          <w:szCs w:val="28"/>
          <w:lang w:val="uk-UA"/>
        </w:rPr>
        <w:t xml:space="preserve">Третій розділ </w:t>
      </w:r>
      <w:r>
        <w:rPr>
          <w:rFonts w:eastAsia="Times New Roman"/>
          <w:color w:val="000000"/>
          <w:sz w:val="28"/>
          <w:szCs w:val="28"/>
          <w:lang w:val="uk-UA"/>
        </w:rPr>
        <w:t xml:space="preserve">(до 20 сторінок) кваліфікаційної роботи </w:t>
      </w:r>
      <w:r w:rsidRPr="00B77EFD">
        <w:rPr>
          <w:rFonts w:eastAsia="Times New Roman"/>
          <w:color w:val="000000"/>
          <w:sz w:val="28"/>
          <w:szCs w:val="28"/>
          <w:lang w:val="uk-UA"/>
        </w:rPr>
        <w:t xml:space="preserve">бакалавра </w:t>
      </w:r>
      <w:r w:rsidRPr="009D3241">
        <w:rPr>
          <w:rFonts w:eastAsia="Times New Roman"/>
          <w:color w:val="000000"/>
          <w:sz w:val="28"/>
          <w:szCs w:val="28"/>
          <w:lang w:val="uk-UA"/>
        </w:rPr>
        <w:t>описує розробку програмного засобу. В ньому описуються подробиці реалізації окремих модулів та підсистем. Так, обов’язково слід навести концептуальну модель бази даних (якщо це передбачено темою), структури даних, що використовуються при розробці підсистем, та алгоритми їх обробки. При виборі алгоритмів слід виконати їх аналіз. Не слід наводити фрагменти програмного коду. Текст програми наводиться окремо, у додатк</w:t>
      </w:r>
      <w:r>
        <w:rPr>
          <w:rFonts w:eastAsia="Times New Roman"/>
          <w:color w:val="000000"/>
          <w:sz w:val="28"/>
          <w:szCs w:val="28"/>
          <w:lang w:val="uk-UA"/>
        </w:rPr>
        <w:t>ах</w:t>
      </w:r>
      <w:r w:rsidRPr="009D3241">
        <w:rPr>
          <w:rFonts w:eastAsia="Times New Roman"/>
          <w:color w:val="000000"/>
          <w:sz w:val="28"/>
          <w:szCs w:val="28"/>
          <w:lang w:val="uk-UA"/>
        </w:rPr>
        <w:t xml:space="preserve"> до пояснювальної записки, за потреби можна робити посилання на додатки. Обов’язково слід навести опис класів, що використовуються в програмі, детально охарактеризувавши їх поля і методи. Якщо при розробці програмного засобу використовувались певні паттерни проектування, слід вказати, які саме. Також у даному розділі слід </w:t>
      </w:r>
      <w:r>
        <w:rPr>
          <w:rFonts w:eastAsia="Times New Roman"/>
          <w:color w:val="000000"/>
          <w:sz w:val="28"/>
          <w:szCs w:val="28"/>
          <w:lang w:val="uk-UA"/>
        </w:rPr>
        <w:t xml:space="preserve">навести </w:t>
      </w:r>
      <w:r w:rsidRPr="009D3241">
        <w:rPr>
          <w:rFonts w:eastAsia="Times New Roman"/>
          <w:color w:val="000000"/>
          <w:sz w:val="28"/>
          <w:szCs w:val="28"/>
          <w:lang w:val="uk-UA"/>
        </w:rPr>
        <w:t>аналіз, проектування та прототипування людино-машинного і</w:t>
      </w:r>
      <w:r w:rsidR="004B3B38">
        <w:rPr>
          <w:rFonts w:eastAsia="Times New Roman"/>
          <w:color w:val="000000"/>
          <w:sz w:val="28"/>
          <w:szCs w:val="28"/>
          <w:lang w:val="uk-UA"/>
        </w:rPr>
        <w:t>нтерфейсу, оцінити його якість.</w:t>
      </w:r>
    </w:p>
    <w:p w14:paraId="7A9418F9" w14:textId="77777777" w:rsidR="004B3B38" w:rsidRDefault="004B3B38" w:rsidP="004B3B38">
      <w:pPr>
        <w:shd w:val="clear" w:color="auto" w:fill="FFFFFF"/>
        <w:ind w:firstLine="720"/>
        <w:jc w:val="both"/>
        <w:rPr>
          <w:rFonts w:eastAsia="Times New Roman"/>
          <w:color w:val="000000"/>
          <w:sz w:val="28"/>
          <w:szCs w:val="28"/>
          <w:lang w:val="uk-UA"/>
        </w:rPr>
      </w:pPr>
      <w:r w:rsidRPr="004B3B38">
        <w:rPr>
          <w:rFonts w:eastAsia="Times New Roman"/>
          <w:color w:val="000000"/>
          <w:sz w:val="28"/>
          <w:szCs w:val="28"/>
          <w:lang w:val="uk-UA"/>
        </w:rPr>
        <w:t>Крім того, у третьому розділі слід розробити заходи захисту інформації: обрати методи організації захисту інформації відповідно до особливостей розроблюваної системи, обґрунтовано обрати, за необхідності, криптографічні алгоритми та алгоритми хешування, схеми ідентифікації та аутентифікації</w:t>
      </w:r>
      <w:r w:rsidRPr="00136651">
        <w:rPr>
          <w:rFonts w:eastAsia="Times New Roman"/>
          <w:color w:val="000000"/>
          <w:sz w:val="28"/>
          <w:szCs w:val="28"/>
          <w:highlight w:val="green"/>
          <w:lang w:val="uk-UA"/>
        </w:rPr>
        <w:t>.</w:t>
      </w:r>
    </w:p>
    <w:p w14:paraId="1E8F0AAF" w14:textId="77777777" w:rsidR="004B3B38" w:rsidRDefault="00A3286C" w:rsidP="00A3286C">
      <w:pPr>
        <w:shd w:val="clear" w:color="auto" w:fill="FFFFFF"/>
        <w:ind w:firstLine="709"/>
        <w:jc w:val="both"/>
        <w:rPr>
          <w:sz w:val="28"/>
          <w:szCs w:val="28"/>
          <w:lang w:val="en-US"/>
        </w:rPr>
      </w:pPr>
      <w:r w:rsidRPr="00D62BD2">
        <w:rPr>
          <w:b/>
          <w:i/>
          <w:sz w:val="28"/>
          <w:szCs w:val="28"/>
          <w:lang w:val="uk-UA"/>
        </w:rPr>
        <w:t>Четвертий розділ</w:t>
      </w:r>
      <w:r w:rsidRPr="009D3241">
        <w:rPr>
          <w:sz w:val="28"/>
          <w:szCs w:val="28"/>
          <w:lang w:val="uk-UA"/>
        </w:rPr>
        <w:t xml:space="preserve"> </w:t>
      </w:r>
      <w:r>
        <w:rPr>
          <w:sz w:val="28"/>
          <w:szCs w:val="28"/>
          <w:lang w:val="uk-UA"/>
        </w:rPr>
        <w:t>(12-15 сторінок) рекомендується</w:t>
      </w:r>
      <w:r w:rsidRPr="009D3241">
        <w:rPr>
          <w:sz w:val="28"/>
          <w:szCs w:val="28"/>
          <w:lang w:val="uk-UA"/>
        </w:rPr>
        <w:t xml:space="preserve"> присвятити опису роботи розробленої програмної системи</w:t>
      </w:r>
      <w:r>
        <w:rPr>
          <w:sz w:val="28"/>
          <w:szCs w:val="28"/>
          <w:lang w:val="uk-UA"/>
        </w:rPr>
        <w:t>, засобам безпеки</w:t>
      </w:r>
      <w:r w:rsidRPr="009D3241">
        <w:rPr>
          <w:sz w:val="28"/>
          <w:szCs w:val="28"/>
          <w:lang w:val="uk-UA"/>
        </w:rPr>
        <w:t xml:space="preserve">. Слід </w:t>
      </w:r>
      <w:r>
        <w:rPr>
          <w:sz w:val="28"/>
          <w:szCs w:val="28"/>
          <w:lang w:val="uk-UA"/>
        </w:rPr>
        <w:t>визначити</w:t>
      </w:r>
      <w:r w:rsidRPr="009D3241">
        <w:rPr>
          <w:sz w:val="28"/>
          <w:szCs w:val="28"/>
          <w:lang w:val="uk-UA"/>
        </w:rPr>
        <w:t xml:space="preserve"> послідовність дій при виконанні основних операцій, </w:t>
      </w:r>
      <w:r>
        <w:rPr>
          <w:sz w:val="28"/>
          <w:szCs w:val="28"/>
          <w:lang w:val="uk-UA"/>
        </w:rPr>
        <w:t>навести</w:t>
      </w:r>
      <w:r w:rsidRPr="009D3241">
        <w:rPr>
          <w:sz w:val="28"/>
          <w:szCs w:val="28"/>
          <w:lang w:val="uk-UA"/>
        </w:rPr>
        <w:t xml:space="preserve"> зовнішній вигляд елементів інтерфейсу.</w:t>
      </w:r>
    </w:p>
    <w:p w14:paraId="7099A9B9" w14:textId="77777777" w:rsidR="00A3286C" w:rsidRPr="009D3241" w:rsidRDefault="004B3B38" w:rsidP="00A3286C">
      <w:pPr>
        <w:shd w:val="clear" w:color="auto" w:fill="FFFFFF"/>
        <w:ind w:firstLine="709"/>
        <w:jc w:val="both"/>
        <w:rPr>
          <w:sz w:val="28"/>
          <w:szCs w:val="28"/>
          <w:lang w:val="uk-UA"/>
        </w:rPr>
      </w:pPr>
      <w:r>
        <w:rPr>
          <w:sz w:val="28"/>
          <w:szCs w:val="28"/>
          <w:lang w:val="uk-UA"/>
        </w:rPr>
        <w:t>Також с</w:t>
      </w:r>
      <w:r w:rsidRPr="004B3B38">
        <w:rPr>
          <w:sz w:val="28"/>
          <w:szCs w:val="28"/>
          <w:lang w:val="uk-UA"/>
        </w:rPr>
        <w:t>лід докладно описати формат вхідних та вихідних даних, описати поведінку системи при виконанні типових операцій та при введенні помилкових даних. При описі заходів безпеки, реалізованих у системі, слід описати, як виконано розмежування доступу, які можливості інструментальних засобів для цього використовувались.</w:t>
      </w:r>
    </w:p>
    <w:p w14:paraId="5211095B" w14:textId="77777777" w:rsidR="004B3B38" w:rsidRPr="004B3B38" w:rsidRDefault="00A3286C" w:rsidP="004B3B38">
      <w:pPr>
        <w:shd w:val="clear" w:color="auto" w:fill="FFFFFF"/>
        <w:ind w:firstLine="709"/>
        <w:jc w:val="both"/>
        <w:rPr>
          <w:sz w:val="28"/>
          <w:szCs w:val="28"/>
          <w:lang w:val="uk-UA"/>
        </w:rPr>
      </w:pPr>
      <w:r w:rsidRPr="009D3241">
        <w:rPr>
          <w:sz w:val="28"/>
          <w:szCs w:val="28"/>
          <w:lang w:val="uk-UA"/>
        </w:rPr>
        <w:t xml:space="preserve">У </w:t>
      </w:r>
      <w:r w:rsidRPr="00D62BD2">
        <w:rPr>
          <w:b/>
          <w:i/>
          <w:sz w:val="28"/>
          <w:szCs w:val="28"/>
          <w:lang w:val="uk-UA"/>
        </w:rPr>
        <w:t>п’ятому розділі</w:t>
      </w:r>
      <w:r w:rsidRPr="009D3241">
        <w:rPr>
          <w:sz w:val="28"/>
          <w:szCs w:val="28"/>
          <w:lang w:val="uk-UA"/>
        </w:rPr>
        <w:t xml:space="preserve"> </w:t>
      </w:r>
      <w:r>
        <w:rPr>
          <w:sz w:val="28"/>
          <w:szCs w:val="28"/>
          <w:lang w:val="uk-UA"/>
        </w:rPr>
        <w:t xml:space="preserve">(до 15 сторінок) </w:t>
      </w:r>
      <w:r w:rsidRPr="009D3241">
        <w:rPr>
          <w:sz w:val="28"/>
          <w:szCs w:val="28"/>
          <w:lang w:val="uk-UA"/>
        </w:rPr>
        <w:t>описується тестування програмної системи. Вказується, які методи тестування використовувались, які методи використовувались для побудови тестів, які помилки було виявлено в процесі тестування</w:t>
      </w:r>
      <w:r w:rsidRPr="004B3B38">
        <w:rPr>
          <w:sz w:val="28"/>
          <w:szCs w:val="28"/>
          <w:lang w:val="uk-UA"/>
        </w:rPr>
        <w:t>.</w:t>
      </w:r>
      <w:r w:rsidR="004B3B38" w:rsidRPr="004B3B38">
        <w:rPr>
          <w:sz w:val="28"/>
          <w:szCs w:val="28"/>
          <w:lang w:val="uk-UA"/>
        </w:rPr>
        <w:t xml:space="preserve"> У цьому розділі слід навести технічні характеристики розробленої програмної системи, виконати вимірювання та аналіз властивостей та показників якості створеної програми.</w:t>
      </w:r>
    </w:p>
    <w:p w14:paraId="72A0B84E" w14:textId="77777777" w:rsidR="004B3B38" w:rsidRPr="004B3B38" w:rsidRDefault="004B3B38" w:rsidP="004B3B38">
      <w:pPr>
        <w:shd w:val="clear" w:color="auto" w:fill="FFFFFF"/>
        <w:ind w:firstLine="709"/>
        <w:jc w:val="both"/>
        <w:rPr>
          <w:sz w:val="28"/>
          <w:szCs w:val="28"/>
          <w:lang w:val="uk-UA"/>
        </w:rPr>
      </w:pPr>
      <w:r w:rsidRPr="004B3B38">
        <w:rPr>
          <w:b/>
          <w:i/>
          <w:sz w:val="28"/>
          <w:szCs w:val="28"/>
          <w:lang w:val="uk-UA"/>
        </w:rPr>
        <w:t xml:space="preserve">Шостий розділ </w:t>
      </w:r>
      <w:r w:rsidRPr="004B3B38">
        <w:rPr>
          <w:sz w:val="28"/>
          <w:szCs w:val="28"/>
          <w:lang w:val="uk-UA"/>
        </w:rPr>
        <w:t>(7-10 сторінок)</w:t>
      </w:r>
      <w:r w:rsidRPr="004B3B38">
        <w:rPr>
          <w:i/>
          <w:sz w:val="28"/>
          <w:szCs w:val="28"/>
          <w:lang w:val="uk-UA"/>
        </w:rPr>
        <w:t xml:space="preserve"> </w:t>
      </w:r>
      <w:r w:rsidRPr="004B3B38">
        <w:rPr>
          <w:sz w:val="28"/>
          <w:szCs w:val="28"/>
          <w:lang w:val="uk-UA"/>
        </w:rPr>
        <w:t>має описувати процес інсталяції та деінсталяції програмної системи. До цього розділу слід включити перелік файлів інсталяції, їх характеристики, послідовність процесу інсталяції.</w:t>
      </w:r>
    </w:p>
    <w:p w14:paraId="1ACB76C8" w14:textId="77777777" w:rsidR="00A3286C" w:rsidRPr="009D3241" w:rsidRDefault="00A3286C" w:rsidP="00A3286C">
      <w:pPr>
        <w:shd w:val="clear" w:color="auto" w:fill="FFFFFF"/>
        <w:ind w:firstLine="709"/>
        <w:jc w:val="both"/>
        <w:rPr>
          <w:sz w:val="28"/>
          <w:szCs w:val="28"/>
          <w:lang w:val="uk-UA"/>
        </w:rPr>
      </w:pPr>
      <w:r w:rsidRPr="009D3241">
        <w:rPr>
          <w:sz w:val="28"/>
          <w:szCs w:val="28"/>
          <w:lang w:val="uk-UA"/>
        </w:rPr>
        <w:t xml:space="preserve">Завершується пояснювальна записка </w:t>
      </w:r>
      <w:r w:rsidRPr="00D62BD2">
        <w:rPr>
          <w:b/>
          <w:i/>
          <w:sz w:val="28"/>
          <w:szCs w:val="28"/>
          <w:lang w:val="uk-UA"/>
        </w:rPr>
        <w:t>висновками</w:t>
      </w:r>
      <w:r>
        <w:rPr>
          <w:b/>
          <w:sz w:val="28"/>
          <w:szCs w:val="28"/>
          <w:lang w:val="uk-UA"/>
        </w:rPr>
        <w:t xml:space="preserve"> </w:t>
      </w:r>
      <w:r>
        <w:rPr>
          <w:rFonts w:eastAsia="Times New Roman"/>
          <w:color w:val="000000"/>
          <w:sz w:val="28"/>
          <w:szCs w:val="28"/>
          <w:lang w:val="uk-UA"/>
        </w:rPr>
        <w:t>(2-3 сторінки)</w:t>
      </w:r>
      <w:r w:rsidRPr="009D3241">
        <w:rPr>
          <w:sz w:val="28"/>
          <w:szCs w:val="28"/>
          <w:lang w:val="uk-UA"/>
        </w:rPr>
        <w:t>, в яких підсумовується виконана студентом робота: вказується, які задачі вирішено, а які- ні, аналізуються виявлені проблеми.</w:t>
      </w:r>
    </w:p>
    <w:p w14:paraId="0A98A69C" w14:textId="77777777" w:rsidR="00A3286C" w:rsidRPr="009D3241" w:rsidRDefault="00A3286C" w:rsidP="00A3286C">
      <w:pPr>
        <w:shd w:val="clear" w:color="auto" w:fill="FFFFFF"/>
        <w:ind w:firstLine="709"/>
        <w:jc w:val="both"/>
        <w:rPr>
          <w:sz w:val="28"/>
          <w:szCs w:val="28"/>
          <w:lang w:val="uk-UA"/>
        </w:rPr>
      </w:pPr>
      <w:r w:rsidRPr="009D3241">
        <w:rPr>
          <w:sz w:val="28"/>
          <w:szCs w:val="28"/>
          <w:lang w:val="uk-UA"/>
        </w:rPr>
        <w:t xml:space="preserve">Після висновків розміщується </w:t>
      </w:r>
      <w:r w:rsidRPr="00D62BD2">
        <w:rPr>
          <w:b/>
          <w:i/>
          <w:sz w:val="28"/>
          <w:szCs w:val="28"/>
          <w:lang w:val="uk-UA"/>
        </w:rPr>
        <w:t>список використаних джерел</w:t>
      </w:r>
      <w:r>
        <w:rPr>
          <w:b/>
          <w:i/>
          <w:sz w:val="28"/>
          <w:szCs w:val="28"/>
          <w:lang w:val="uk-UA"/>
        </w:rPr>
        <w:t xml:space="preserve"> </w:t>
      </w:r>
      <w:r w:rsidRPr="00FE6D0F">
        <w:rPr>
          <w:b/>
          <w:sz w:val="28"/>
          <w:szCs w:val="28"/>
          <w:lang w:val="uk-UA"/>
        </w:rPr>
        <w:t>(</w:t>
      </w:r>
      <w:r w:rsidRPr="00FE6D0F">
        <w:rPr>
          <w:sz w:val="28"/>
          <w:szCs w:val="28"/>
          <w:lang w:val="uk-UA"/>
        </w:rPr>
        <w:t>не менш</w:t>
      </w:r>
      <w:r>
        <w:rPr>
          <w:sz w:val="28"/>
          <w:szCs w:val="28"/>
          <w:lang w:val="uk-UA"/>
        </w:rPr>
        <w:t>е</w:t>
      </w:r>
      <w:r w:rsidRPr="00FE6D0F">
        <w:rPr>
          <w:sz w:val="28"/>
          <w:szCs w:val="28"/>
          <w:lang w:val="uk-UA"/>
        </w:rPr>
        <w:t xml:space="preserve"> </w:t>
      </w:r>
      <w:r>
        <w:rPr>
          <w:sz w:val="28"/>
          <w:szCs w:val="28"/>
          <w:lang w:val="uk-UA"/>
        </w:rPr>
        <w:t>3</w:t>
      </w:r>
      <w:r w:rsidRPr="00FE6D0F">
        <w:rPr>
          <w:sz w:val="28"/>
          <w:szCs w:val="28"/>
          <w:lang w:val="uk-UA"/>
        </w:rPr>
        <w:t xml:space="preserve">0 джерел), </w:t>
      </w:r>
      <w:r w:rsidRPr="009D3241">
        <w:rPr>
          <w:sz w:val="28"/>
          <w:szCs w:val="28"/>
          <w:lang w:val="uk-UA"/>
        </w:rPr>
        <w:t>серед яких вказується література, нормативні документи, адреси інтернет- ресурсів, що використовувались при виконанні роботи. На джерела в тексті пояснювальної записки повинні бути посилання, оформлені згідно з існуючими вимогами.</w:t>
      </w:r>
    </w:p>
    <w:p w14:paraId="1D3C5AE2" w14:textId="77777777" w:rsidR="00A3286C" w:rsidRPr="009D3241" w:rsidRDefault="00A3286C" w:rsidP="00A3286C">
      <w:pPr>
        <w:shd w:val="clear" w:color="auto" w:fill="FFFFFF"/>
        <w:ind w:firstLine="709"/>
        <w:jc w:val="both"/>
        <w:rPr>
          <w:sz w:val="28"/>
          <w:szCs w:val="28"/>
          <w:lang w:val="uk-UA"/>
        </w:rPr>
      </w:pPr>
      <w:r w:rsidRPr="009D3241">
        <w:rPr>
          <w:sz w:val="28"/>
          <w:szCs w:val="28"/>
          <w:lang w:val="uk-UA"/>
        </w:rPr>
        <w:t xml:space="preserve">У </w:t>
      </w:r>
      <w:r w:rsidRPr="00D62BD2">
        <w:rPr>
          <w:b/>
          <w:i/>
          <w:sz w:val="28"/>
          <w:szCs w:val="28"/>
          <w:lang w:val="uk-UA"/>
        </w:rPr>
        <w:t>додатках</w:t>
      </w:r>
      <w:r w:rsidRPr="009D3241">
        <w:rPr>
          <w:sz w:val="28"/>
          <w:szCs w:val="28"/>
          <w:lang w:val="uk-UA"/>
        </w:rPr>
        <w:t xml:space="preserve"> розміщують інформацію, що дає можливість оцінити додаткові аспекти роботи: </w:t>
      </w:r>
      <w:r>
        <w:rPr>
          <w:sz w:val="28"/>
          <w:szCs w:val="28"/>
          <w:lang w:val="uk-UA"/>
        </w:rPr>
        <w:t>ф</w:t>
      </w:r>
      <w:r w:rsidRPr="002C5772">
        <w:rPr>
          <w:sz w:val="28"/>
          <w:szCs w:val="28"/>
          <w:lang w:val="uk-UA"/>
        </w:rPr>
        <w:t xml:space="preserve">рагменти вихідних кодів програмної системи </w:t>
      </w:r>
      <w:r>
        <w:rPr>
          <w:sz w:val="28"/>
          <w:szCs w:val="28"/>
          <w:lang w:val="uk-UA"/>
        </w:rPr>
        <w:t>(</w:t>
      </w:r>
      <w:r w:rsidRPr="002C5772">
        <w:rPr>
          <w:sz w:val="28"/>
          <w:szCs w:val="28"/>
          <w:lang w:val="uk-UA"/>
        </w:rPr>
        <w:t>тільки особисто розроб</w:t>
      </w:r>
      <w:r>
        <w:rPr>
          <w:sz w:val="28"/>
          <w:szCs w:val="28"/>
          <w:lang w:val="uk-UA"/>
        </w:rPr>
        <w:t>лені коди</w:t>
      </w:r>
      <w:r w:rsidRPr="002C5772">
        <w:rPr>
          <w:sz w:val="28"/>
          <w:szCs w:val="28"/>
          <w:lang w:val="uk-UA"/>
        </w:rPr>
        <w:t>)</w:t>
      </w:r>
      <w:r w:rsidRPr="009D3241">
        <w:rPr>
          <w:sz w:val="28"/>
          <w:szCs w:val="28"/>
          <w:lang w:val="uk-UA"/>
        </w:rPr>
        <w:t xml:space="preserve">, </w:t>
      </w:r>
      <w:r>
        <w:rPr>
          <w:sz w:val="28"/>
          <w:szCs w:val="28"/>
          <w:lang w:val="uk-UA"/>
        </w:rPr>
        <w:t>д</w:t>
      </w:r>
      <w:r w:rsidRPr="002C5772">
        <w:rPr>
          <w:sz w:val="28"/>
          <w:szCs w:val="28"/>
          <w:lang w:val="uk-UA"/>
        </w:rPr>
        <w:t xml:space="preserve">окументи про використання програмної системи </w:t>
      </w:r>
      <w:r>
        <w:rPr>
          <w:sz w:val="28"/>
          <w:szCs w:val="28"/>
          <w:lang w:val="uk-UA"/>
        </w:rPr>
        <w:t xml:space="preserve">(акти впровадження, додаток І), </w:t>
      </w:r>
      <w:r w:rsidRPr="009D3241">
        <w:rPr>
          <w:sz w:val="28"/>
          <w:szCs w:val="28"/>
          <w:lang w:val="uk-UA"/>
        </w:rPr>
        <w:t>приклади друкованих документів, що створюються системою, нормативні документи, якими керувався розробник</w:t>
      </w:r>
      <w:r>
        <w:rPr>
          <w:sz w:val="28"/>
          <w:szCs w:val="28"/>
          <w:lang w:val="uk-UA"/>
        </w:rPr>
        <w:t>, п</w:t>
      </w:r>
      <w:r w:rsidRPr="002C5772">
        <w:rPr>
          <w:sz w:val="28"/>
          <w:szCs w:val="28"/>
          <w:lang w:val="uk-UA"/>
        </w:rPr>
        <w:t xml:space="preserve">резентація для захисту </w:t>
      </w:r>
      <w:r>
        <w:rPr>
          <w:sz w:val="28"/>
          <w:szCs w:val="28"/>
          <w:lang w:val="uk-UA"/>
        </w:rPr>
        <w:t>випускної</w:t>
      </w:r>
      <w:r w:rsidRPr="002C5772">
        <w:rPr>
          <w:sz w:val="28"/>
          <w:szCs w:val="28"/>
          <w:lang w:val="uk-UA"/>
        </w:rPr>
        <w:t xml:space="preserve"> </w:t>
      </w:r>
      <w:r>
        <w:rPr>
          <w:sz w:val="28"/>
          <w:szCs w:val="28"/>
          <w:lang w:val="uk-UA"/>
        </w:rPr>
        <w:t>роботи</w:t>
      </w:r>
      <w:r w:rsidRPr="002C5772">
        <w:rPr>
          <w:sz w:val="28"/>
          <w:szCs w:val="28"/>
          <w:lang w:val="uk-UA"/>
        </w:rPr>
        <w:t xml:space="preserve"> </w:t>
      </w:r>
      <w:r>
        <w:rPr>
          <w:sz w:val="28"/>
          <w:szCs w:val="28"/>
          <w:lang w:val="uk-UA"/>
        </w:rPr>
        <w:t>(</w:t>
      </w:r>
      <w:r w:rsidRPr="002C5772">
        <w:rPr>
          <w:sz w:val="28"/>
          <w:szCs w:val="28"/>
          <w:lang w:val="uk-UA"/>
        </w:rPr>
        <w:t>12-1</w:t>
      </w:r>
      <w:r>
        <w:rPr>
          <w:sz w:val="28"/>
          <w:szCs w:val="28"/>
          <w:lang w:val="uk-UA"/>
        </w:rPr>
        <w:t>6</w:t>
      </w:r>
      <w:r w:rsidRPr="002C5772">
        <w:rPr>
          <w:sz w:val="28"/>
          <w:szCs w:val="28"/>
          <w:lang w:val="uk-UA"/>
        </w:rPr>
        <w:t xml:space="preserve"> слайдів MS PowerPoint</w:t>
      </w:r>
      <w:r>
        <w:rPr>
          <w:sz w:val="28"/>
          <w:szCs w:val="28"/>
          <w:lang w:val="uk-UA"/>
        </w:rPr>
        <w:t>,</w:t>
      </w:r>
      <w:r w:rsidRPr="002C5772">
        <w:rPr>
          <w:sz w:val="28"/>
          <w:szCs w:val="28"/>
          <w:lang w:val="uk-UA"/>
        </w:rPr>
        <w:t xml:space="preserve"> 6-8 стор.</w:t>
      </w:r>
      <w:r>
        <w:rPr>
          <w:sz w:val="28"/>
          <w:szCs w:val="28"/>
          <w:lang w:val="uk-UA"/>
        </w:rPr>
        <w:t xml:space="preserve">, </w:t>
      </w:r>
      <w:r w:rsidRPr="002C5772">
        <w:rPr>
          <w:sz w:val="28"/>
          <w:szCs w:val="28"/>
          <w:lang w:val="uk-UA"/>
        </w:rPr>
        <w:t>по 2 слайди на сторінці)</w:t>
      </w:r>
      <w:r w:rsidRPr="009D3241">
        <w:rPr>
          <w:sz w:val="28"/>
          <w:szCs w:val="28"/>
          <w:lang w:val="uk-UA"/>
        </w:rPr>
        <w:t xml:space="preserve"> та ін.</w:t>
      </w:r>
    </w:p>
    <w:p w14:paraId="2F774A06" w14:textId="77777777" w:rsidR="00A3286C" w:rsidRDefault="00A3286C" w:rsidP="00A3286C">
      <w:pPr>
        <w:shd w:val="clear" w:color="auto" w:fill="FFFFFF"/>
        <w:ind w:firstLine="720"/>
        <w:jc w:val="both"/>
        <w:rPr>
          <w:sz w:val="24"/>
          <w:szCs w:val="24"/>
        </w:rPr>
      </w:pPr>
      <w:r>
        <w:rPr>
          <w:rFonts w:eastAsia="Times New Roman"/>
          <w:color w:val="000000"/>
          <w:sz w:val="30"/>
          <w:szCs w:val="30"/>
          <w:lang w:val="uk-UA"/>
        </w:rPr>
        <w:t xml:space="preserve">Кваліфікаційна </w:t>
      </w:r>
      <w:r>
        <w:rPr>
          <w:rFonts w:eastAsia="Times New Roman"/>
          <w:color w:val="000000"/>
          <w:sz w:val="30"/>
          <w:szCs w:val="30"/>
        </w:rPr>
        <w:t xml:space="preserve">робота повинна </w:t>
      </w:r>
      <w:r>
        <w:rPr>
          <w:rFonts w:eastAsia="Times New Roman"/>
          <w:color w:val="000000"/>
          <w:sz w:val="30"/>
          <w:szCs w:val="30"/>
          <w:lang w:val="uk-UA"/>
        </w:rPr>
        <w:t xml:space="preserve">відповідати певним вимогам </w:t>
      </w:r>
      <w:r>
        <w:rPr>
          <w:rFonts w:eastAsia="Times New Roman"/>
          <w:color w:val="000000"/>
          <w:sz w:val="30"/>
          <w:szCs w:val="30"/>
        </w:rPr>
        <w:t xml:space="preserve">за стилем </w:t>
      </w:r>
      <w:r>
        <w:rPr>
          <w:rFonts w:eastAsia="Times New Roman"/>
          <w:color w:val="000000"/>
          <w:sz w:val="30"/>
          <w:szCs w:val="30"/>
          <w:lang w:val="uk-UA"/>
        </w:rPr>
        <w:t xml:space="preserve">викладення матеріалу. Матеріал </w:t>
      </w:r>
      <w:r>
        <w:rPr>
          <w:rFonts w:eastAsia="Times New Roman"/>
          <w:color w:val="000000"/>
          <w:sz w:val="28"/>
          <w:szCs w:val="28"/>
        </w:rPr>
        <w:t xml:space="preserve">не повинен </w:t>
      </w:r>
      <w:r>
        <w:rPr>
          <w:rFonts w:eastAsia="Times New Roman"/>
          <w:color w:val="000000"/>
          <w:sz w:val="28"/>
          <w:szCs w:val="28"/>
          <w:lang w:val="uk-UA"/>
        </w:rPr>
        <w:t xml:space="preserve">містити повторів </w:t>
      </w:r>
      <w:r>
        <w:rPr>
          <w:rFonts w:eastAsia="Times New Roman"/>
          <w:color w:val="000000"/>
          <w:sz w:val="28"/>
          <w:szCs w:val="28"/>
        </w:rPr>
        <w:t xml:space="preserve">та не бути </w:t>
      </w:r>
      <w:r>
        <w:rPr>
          <w:rFonts w:eastAsia="Times New Roman"/>
          <w:color w:val="000000"/>
          <w:sz w:val="28"/>
          <w:szCs w:val="28"/>
          <w:lang w:val="uk-UA"/>
        </w:rPr>
        <w:t xml:space="preserve">перевантаженим </w:t>
      </w:r>
      <w:r>
        <w:rPr>
          <w:rFonts w:eastAsia="Times New Roman"/>
          <w:color w:val="000000"/>
          <w:sz w:val="28"/>
          <w:szCs w:val="28"/>
        </w:rPr>
        <w:t xml:space="preserve">цитатами. Не </w:t>
      </w:r>
      <w:r>
        <w:rPr>
          <w:rFonts w:eastAsia="Times New Roman"/>
          <w:color w:val="000000"/>
          <w:sz w:val="28"/>
          <w:szCs w:val="28"/>
          <w:lang w:val="uk-UA"/>
        </w:rPr>
        <w:t xml:space="preserve">допускається просте переписування літературних джерел, їх цитування </w:t>
      </w:r>
      <w:r>
        <w:rPr>
          <w:rFonts w:eastAsia="Times New Roman"/>
          <w:color w:val="000000"/>
          <w:sz w:val="28"/>
          <w:szCs w:val="28"/>
        </w:rPr>
        <w:t xml:space="preserve">без </w:t>
      </w:r>
      <w:r>
        <w:rPr>
          <w:rFonts w:eastAsia="Times New Roman"/>
          <w:color w:val="000000"/>
          <w:sz w:val="28"/>
          <w:szCs w:val="28"/>
          <w:lang w:val="uk-UA"/>
        </w:rPr>
        <w:t>посилання.</w:t>
      </w:r>
    </w:p>
    <w:p w14:paraId="0E5F8B52" w14:textId="77777777" w:rsidR="00A3286C" w:rsidRDefault="00A3286C" w:rsidP="00A3286C">
      <w:pPr>
        <w:pStyle w:val="Default"/>
        <w:ind w:firstLine="709"/>
        <w:jc w:val="both"/>
        <w:rPr>
          <w:sz w:val="28"/>
          <w:szCs w:val="28"/>
        </w:rPr>
      </w:pPr>
      <w:r w:rsidRPr="00D62BD2">
        <w:rPr>
          <w:b/>
          <w:sz w:val="28"/>
          <w:szCs w:val="28"/>
        </w:rPr>
        <w:t>Захист</w:t>
      </w:r>
      <w:r w:rsidRPr="00D62BD2">
        <w:rPr>
          <w:sz w:val="28"/>
          <w:szCs w:val="28"/>
        </w:rPr>
        <w:t xml:space="preserve"> випускної кваліфікаційної роботи </w:t>
      </w:r>
      <w:r>
        <w:rPr>
          <w:sz w:val="28"/>
          <w:szCs w:val="28"/>
        </w:rPr>
        <w:t>спеціаліста</w:t>
      </w:r>
      <w:r w:rsidRPr="00D62BD2">
        <w:rPr>
          <w:sz w:val="28"/>
          <w:szCs w:val="28"/>
        </w:rPr>
        <w:t xml:space="preserve"> на засіданні державної екзаменаційної комісії є обов’язковим. В ході захисту студент робить </w:t>
      </w:r>
      <w:r w:rsidRPr="00D62BD2">
        <w:rPr>
          <w:b/>
          <w:sz w:val="28"/>
          <w:szCs w:val="28"/>
        </w:rPr>
        <w:t>доповідь</w:t>
      </w:r>
      <w:r w:rsidRPr="00D62BD2">
        <w:rPr>
          <w:sz w:val="28"/>
          <w:szCs w:val="28"/>
        </w:rPr>
        <w:t xml:space="preserve">, у якій стисло описує зміст і обсяг виконаної ним роботи. Доповідь має супроводжуватись </w:t>
      </w:r>
      <w:r w:rsidRPr="00D62BD2">
        <w:rPr>
          <w:b/>
          <w:sz w:val="28"/>
          <w:szCs w:val="28"/>
        </w:rPr>
        <w:t>презентацією</w:t>
      </w:r>
      <w:r w:rsidRPr="00D62BD2">
        <w:rPr>
          <w:sz w:val="28"/>
          <w:szCs w:val="28"/>
        </w:rPr>
        <w:t>, що містить основні ілюстрації, необхідні для розкриття</w:t>
      </w:r>
      <w:r>
        <w:rPr>
          <w:sz w:val="28"/>
          <w:szCs w:val="28"/>
        </w:rPr>
        <w:t xml:space="preserve"> змісту роботи. Текст доповіді має бути написаний грамотною технічною мовою, не містити зайвих подробиць.</w:t>
      </w:r>
    </w:p>
    <w:p w14:paraId="027072AE" w14:textId="77777777" w:rsidR="00F93AE9" w:rsidRDefault="00F93AE9" w:rsidP="003F55EF">
      <w:pPr>
        <w:widowControl/>
        <w:autoSpaceDE/>
        <w:autoSpaceDN/>
        <w:adjustRightInd/>
        <w:spacing w:after="200" w:line="276" w:lineRule="auto"/>
        <w:jc w:val="both"/>
        <w:rPr>
          <w:color w:val="000000"/>
          <w:sz w:val="24"/>
          <w:szCs w:val="24"/>
        </w:rPr>
      </w:pPr>
      <w:r>
        <w:rPr>
          <w:color w:val="000000"/>
          <w:sz w:val="24"/>
          <w:szCs w:val="24"/>
        </w:rPr>
        <w:br w:type="page"/>
      </w:r>
    </w:p>
    <w:p w14:paraId="2EEC1EEE" w14:textId="77777777" w:rsidR="00551D32" w:rsidRPr="003739E7" w:rsidRDefault="00453FA5" w:rsidP="0052129E">
      <w:pPr>
        <w:shd w:val="clear" w:color="auto" w:fill="FFFFFF"/>
        <w:jc w:val="center"/>
        <w:rPr>
          <w:rFonts w:eastAsia="Times New Roman"/>
          <w:b/>
          <w:bCs/>
          <w:color w:val="000000"/>
          <w:sz w:val="28"/>
          <w:szCs w:val="28"/>
          <w:lang w:val="uk-UA"/>
        </w:rPr>
      </w:pPr>
      <w:r w:rsidRPr="003739E7">
        <w:rPr>
          <w:b/>
          <w:bCs/>
          <w:color w:val="000000"/>
          <w:sz w:val="28"/>
          <w:szCs w:val="28"/>
          <w:lang w:val="uk-UA"/>
        </w:rPr>
        <w:t>5</w:t>
      </w:r>
      <w:r w:rsidR="00666C4C">
        <w:rPr>
          <w:b/>
          <w:bCs/>
          <w:color w:val="000000"/>
          <w:sz w:val="28"/>
          <w:szCs w:val="28"/>
          <w:lang w:val="uk-UA"/>
        </w:rPr>
        <w:t>.</w:t>
      </w:r>
      <w:r w:rsidRPr="003739E7">
        <w:rPr>
          <w:b/>
          <w:bCs/>
          <w:color w:val="000000"/>
          <w:sz w:val="28"/>
          <w:szCs w:val="28"/>
          <w:lang w:val="uk-UA"/>
        </w:rPr>
        <w:t xml:space="preserve"> </w:t>
      </w:r>
      <w:r w:rsidR="00551D32" w:rsidRPr="003739E7">
        <w:rPr>
          <w:rFonts w:eastAsia="Times New Roman"/>
          <w:b/>
          <w:bCs/>
          <w:color w:val="000000"/>
          <w:sz w:val="28"/>
          <w:szCs w:val="28"/>
          <w:lang w:val="uk-UA"/>
        </w:rPr>
        <w:t xml:space="preserve">ВИМОГИ </w:t>
      </w:r>
      <w:r w:rsidR="00551D32" w:rsidRPr="003739E7">
        <w:rPr>
          <w:rFonts w:eastAsia="Times New Roman"/>
          <w:b/>
          <w:bCs/>
          <w:color w:val="000000"/>
          <w:sz w:val="28"/>
          <w:szCs w:val="28"/>
        </w:rPr>
        <w:t xml:space="preserve">ДО </w:t>
      </w:r>
      <w:r w:rsidR="00551D32" w:rsidRPr="003739E7">
        <w:rPr>
          <w:rFonts w:eastAsia="Times New Roman"/>
          <w:b/>
          <w:bCs/>
          <w:color w:val="000000"/>
          <w:sz w:val="28"/>
          <w:szCs w:val="28"/>
          <w:lang w:val="uk-UA"/>
        </w:rPr>
        <w:t>ОФОРМЛЕННЯ</w:t>
      </w:r>
      <w:r w:rsidRPr="003739E7">
        <w:rPr>
          <w:rFonts w:eastAsia="Times New Roman"/>
          <w:b/>
          <w:bCs/>
          <w:color w:val="000000"/>
          <w:sz w:val="28"/>
          <w:szCs w:val="28"/>
          <w:lang w:val="uk-UA"/>
        </w:rPr>
        <w:t xml:space="preserve"> </w:t>
      </w:r>
      <w:r w:rsidR="00551D32" w:rsidRPr="003739E7">
        <w:rPr>
          <w:rFonts w:eastAsia="Times New Roman"/>
          <w:b/>
          <w:bCs/>
          <w:color w:val="000000"/>
          <w:sz w:val="28"/>
          <w:szCs w:val="28"/>
          <w:lang w:val="uk-UA"/>
        </w:rPr>
        <w:t>КВАЛІФІКАЦІЙНОЇ РОБОТИ</w:t>
      </w:r>
    </w:p>
    <w:p w14:paraId="336B6043" w14:textId="77777777" w:rsidR="00453FA5" w:rsidRDefault="00453FA5" w:rsidP="003F55EF">
      <w:pPr>
        <w:shd w:val="clear" w:color="auto" w:fill="FFFFFF"/>
        <w:jc w:val="both"/>
        <w:rPr>
          <w:b/>
          <w:sz w:val="24"/>
          <w:szCs w:val="24"/>
          <w:lang w:val="uk-UA"/>
        </w:rPr>
      </w:pPr>
    </w:p>
    <w:p w14:paraId="3958C5FA" w14:textId="77777777" w:rsidR="003739E7" w:rsidRPr="00C21EDC" w:rsidRDefault="003739E7" w:rsidP="003739E7">
      <w:pPr>
        <w:spacing w:before="120" w:after="120"/>
        <w:ind w:firstLine="720"/>
        <w:rPr>
          <w:b/>
          <w:bCs/>
          <w:sz w:val="28"/>
          <w:lang w:val="uk-UA"/>
        </w:rPr>
      </w:pPr>
      <w:r w:rsidRPr="00C21EDC">
        <w:rPr>
          <w:b/>
          <w:bCs/>
          <w:sz w:val="28"/>
          <w:lang w:val="uk-UA"/>
        </w:rPr>
        <w:t xml:space="preserve">5.1 </w:t>
      </w:r>
      <w:r w:rsidR="00C93940" w:rsidRPr="00C21EDC">
        <w:rPr>
          <w:b/>
          <w:bCs/>
          <w:sz w:val="28"/>
          <w:lang w:val="uk-UA"/>
        </w:rPr>
        <w:t>Загальні відомості</w:t>
      </w:r>
    </w:p>
    <w:p w14:paraId="1DAFE748" w14:textId="77777777" w:rsidR="00A3286C" w:rsidRDefault="00A3286C" w:rsidP="00A3286C">
      <w:pPr>
        <w:ind w:firstLine="709"/>
        <w:jc w:val="both"/>
        <w:rPr>
          <w:sz w:val="28"/>
          <w:lang w:val="uk-UA"/>
        </w:rPr>
      </w:pPr>
      <w:r w:rsidRPr="00C93940">
        <w:rPr>
          <w:b/>
          <w:sz w:val="28"/>
          <w:lang w:val="uk-UA"/>
        </w:rPr>
        <w:t>Мова кваліфікаційної роботи</w:t>
      </w:r>
      <w:r>
        <w:rPr>
          <w:sz w:val="28"/>
          <w:lang w:val="uk-UA"/>
        </w:rPr>
        <w:t xml:space="preserve"> – державна, стиль викладення – науковий. Пряме переписування матеріалів із літературних джерел є неприпустимим.</w:t>
      </w:r>
    </w:p>
    <w:p w14:paraId="0048785F" w14:textId="77777777" w:rsidR="003739E7" w:rsidRDefault="003739E7" w:rsidP="003739E7">
      <w:pPr>
        <w:ind w:firstLine="709"/>
        <w:jc w:val="both"/>
        <w:rPr>
          <w:sz w:val="28"/>
          <w:lang w:val="uk-UA"/>
        </w:rPr>
      </w:pPr>
      <w:r>
        <w:rPr>
          <w:b/>
          <w:bCs/>
          <w:sz w:val="28"/>
          <w:lang w:val="uk-UA"/>
        </w:rPr>
        <w:t xml:space="preserve">Титульний аркуш </w:t>
      </w:r>
      <w:r w:rsidR="009E1C45">
        <w:rPr>
          <w:sz w:val="28"/>
          <w:lang w:val="uk-UA"/>
        </w:rPr>
        <w:t xml:space="preserve">є </w:t>
      </w:r>
      <w:r w:rsidR="009E1C45">
        <w:rPr>
          <w:rFonts w:eastAsia="Times New Roman"/>
          <w:color w:val="000000"/>
          <w:sz w:val="28"/>
          <w:szCs w:val="28"/>
          <w:lang w:val="uk-UA"/>
        </w:rPr>
        <w:t>п</w:t>
      </w:r>
      <w:r w:rsidR="009E1C45" w:rsidRPr="00E34D92">
        <w:rPr>
          <w:rFonts w:eastAsia="Times New Roman"/>
          <w:color w:val="000000"/>
          <w:sz w:val="28"/>
          <w:szCs w:val="28"/>
          <w:lang w:val="uk-UA"/>
        </w:rPr>
        <w:t xml:space="preserve">ершою сторінкою роботи, </w:t>
      </w:r>
      <w:r w:rsidR="009E1C45">
        <w:rPr>
          <w:rFonts w:eastAsia="Times New Roman"/>
          <w:color w:val="000000"/>
          <w:sz w:val="28"/>
          <w:szCs w:val="28"/>
          <w:lang w:val="uk-UA"/>
        </w:rPr>
        <w:t>включає</w:t>
      </w:r>
      <w:r w:rsidR="009E1C45" w:rsidRPr="00E34D92">
        <w:rPr>
          <w:rFonts w:eastAsia="Times New Roman"/>
          <w:color w:val="000000"/>
          <w:sz w:val="28"/>
          <w:szCs w:val="28"/>
          <w:lang w:val="uk-UA"/>
        </w:rPr>
        <w:t>ть</w:t>
      </w:r>
      <w:r w:rsidR="009E1C45">
        <w:rPr>
          <w:rFonts w:eastAsia="Times New Roman"/>
          <w:color w:val="000000"/>
          <w:sz w:val="28"/>
          <w:szCs w:val="28"/>
          <w:lang w:val="uk-UA"/>
        </w:rPr>
        <w:t>ся</w:t>
      </w:r>
      <w:r w:rsidR="009E1C45" w:rsidRPr="00E34D92">
        <w:rPr>
          <w:rFonts w:eastAsia="Times New Roman"/>
          <w:color w:val="000000"/>
          <w:sz w:val="28"/>
          <w:szCs w:val="28"/>
          <w:lang w:val="uk-UA"/>
        </w:rPr>
        <w:t xml:space="preserve"> до загальної нумерації сторінок</w:t>
      </w:r>
      <w:r w:rsidR="009E1C45" w:rsidRPr="00F62002">
        <w:rPr>
          <w:rFonts w:eastAsia="Times New Roman"/>
          <w:sz w:val="28"/>
          <w:szCs w:val="28"/>
          <w:lang w:val="uk-UA"/>
        </w:rPr>
        <w:t>.</w:t>
      </w:r>
      <w:r w:rsidR="009E1C45" w:rsidRPr="00E34D92">
        <w:rPr>
          <w:rFonts w:eastAsia="Times New Roman"/>
          <w:color w:val="000000"/>
          <w:sz w:val="28"/>
          <w:szCs w:val="28"/>
          <w:lang w:val="uk-UA"/>
        </w:rPr>
        <w:t xml:space="preserve"> На титульному аркуші номер сторінки не ставлять.</w:t>
      </w:r>
    </w:p>
    <w:p w14:paraId="773E855D" w14:textId="77777777" w:rsidR="003739E7" w:rsidRDefault="003739E7" w:rsidP="003739E7">
      <w:pPr>
        <w:ind w:firstLine="709"/>
        <w:jc w:val="both"/>
        <w:rPr>
          <w:sz w:val="28"/>
          <w:lang w:val="uk-UA"/>
        </w:rPr>
      </w:pPr>
      <w:r>
        <w:rPr>
          <w:b/>
          <w:bCs/>
          <w:sz w:val="28"/>
          <w:lang w:val="uk-UA"/>
        </w:rPr>
        <w:t xml:space="preserve">Завдання </w:t>
      </w:r>
      <w:r w:rsidR="009E1C45">
        <w:rPr>
          <w:b/>
          <w:bCs/>
          <w:sz w:val="28"/>
          <w:lang w:val="uk-UA"/>
        </w:rPr>
        <w:t xml:space="preserve">на кваліфікаційну роботу </w:t>
      </w:r>
      <w:r>
        <w:rPr>
          <w:sz w:val="28"/>
          <w:lang w:val="uk-UA"/>
        </w:rPr>
        <w:t>враховується в загальну кількість сторінок, але не включається до змісту.</w:t>
      </w:r>
      <w:r w:rsidR="00C21EDC">
        <w:rPr>
          <w:sz w:val="28"/>
          <w:lang w:val="uk-UA"/>
        </w:rPr>
        <w:t xml:space="preserve"> </w:t>
      </w:r>
    </w:p>
    <w:p w14:paraId="348F2B1C" w14:textId="77777777" w:rsidR="003739E7" w:rsidRDefault="003739E7" w:rsidP="003739E7">
      <w:pPr>
        <w:ind w:firstLine="709"/>
        <w:jc w:val="both"/>
        <w:rPr>
          <w:sz w:val="28"/>
          <w:lang w:val="uk-UA"/>
        </w:rPr>
      </w:pPr>
      <w:r>
        <w:rPr>
          <w:b/>
          <w:bCs/>
          <w:sz w:val="28"/>
          <w:lang w:val="uk-UA"/>
        </w:rPr>
        <w:t xml:space="preserve">Реферат </w:t>
      </w:r>
      <w:r>
        <w:rPr>
          <w:sz w:val="28"/>
          <w:lang w:val="uk-UA"/>
        </w:rPr>
        <w:t xml:space="preserve">є стислим оглядом роботи. В ньому вказується назва роботи, кількість сторінок, рисунків, таблиць, об’єкт досліджень, мета та задачі </w:t>
      </w:r>
      <w:r w:rsidR="006A54C9">
        <w:rPr>
          <w:sz w:val="28"/>
          <w:lang w:val="uk-UA"/>
        </w:rPr>
        <w:t>досліджень, основні результати.</w:t>
      </w:r>
    </w:p>
    <w:p w14:paraId="7375AFCE" w14:textId="77777777" w:rsidR="00F62002" w:rsidRDefault="00F62002" w:rsidP="00F62002">
      <w:pPr>
        <w:ind w:firstLine="709"/>
        <w:jc w:val="both"/>
        <w:rPr>
          <w:sz w:val="28"/>
          <w:lang w:val="uk-UA"/>
        </w:rPr>
      </w:pPr>
      <w:r>
        <w:rPr>
          <w:b/>
          <w:bCs/>
          <w:sz w:val="28"/>
          <w:lang w:val="uk-UA"/>
        </w:rPr>
        <w:t>Зміст</w:t>
      </w:r>
      <w:r>
        <w:rPr>
          <w:sz w:val="28"/>
          <w:lang w:val="uk-UA"/>
        </w:rPr>
        <w:t xml:space="preserve"> містить найменування та номери початкових сторінок усіх розділів, підрозділів, пунктів (заголовків трьох рівнів вкладеності. Міжрядковий інтервал – полуторний, літери прямі, без курсиву</w:t>
      </w:r>
      <w:r w:rsidRPr="008B474D">
        <w:rPr>
          <w:sz w:val="28"/>
          <w:lang w:val="uk-UA"/>
        </w:rPr>
        <w:t>.</w:t>
      </w:r>
    </w:p>
    <w:p w14:paraId="04E65B7D" w14:textId="77777777" w:rsidR="00770F7E" w:rsidRDefault="00FA54DC" w:rsidP="003739E7">
      <w:pPr>
        <w:ind w:firstLine="709"/>
        <w:jc w:val="both"/>
        <w:rPr>
          <w:sz w:val="28"/>
          <w:lang w:val="uk-UA"/>
        </w:rPr>
      </w:pPr>
      <w:r w:rsidRPr="00FA54DC">
        <w:rPr>
          <w:b/>
          <w:bCs/>
          <w:sz w:val="28"/>
          <w:lang w:val="uk-UA"/>
        </w:rPr>
        <w:t>Перелік умовних</w:t>
      </w:r>
      <w:r>
        <w:rPr>
          <w:b/>
          <w:bCs/>
          <w:sz w:val="28"/>
          <w:lang w:val="uk-UA"/>
        </w:rPr>
        <w:t xml:space="preserve"> позначень, символів, одиниць, </w:t>
      </w:r>
      <w:r w:rsidRPr="00FA54DC">
        <w:rPr>
          <w:b/>
          <w:bCs/>
          <w:sz w:val="28"/>
          <w:lang w:val="uk-UA"/>
        </w:rPr>
        <w:t xml:space="preserve">скорочень і термінів </w:t>
      </w:r>
      <w:r w:rsidR="003739E7">
        <w:rPr>
          <w:sz w:val="28"/>
          <w:lang w:val="uk-UA"/>
        </w:rPr>
        <w:t>– містить розшифр</w:t>
      </w:r>
      <w:r w:rsidR="00170E98">
        <w:rPr>
          <w:sz w:val="28"/>
          <w:lang w:val="uk-UA"/>
        </w:rPr>
        <w:t xml:space="preserve">ування </w:t>
      </w:r>
      <w:r w:rsidR="003739E7">
        <w:rPr>
          <w:sz w:val="28"/>
          <w:lang w:val="uk-UA"/>
        </w:rPr>
        <w:t xml:space="preserve">позначень та скорочень, вживаних у роботі. </w:t>
      </w:r>
    </w:p>
    <w:p w14:paraId="14508262" w14:textId="77777777" w:rsidR="003739E7" w:rsidRPr="003739E7" w:rsidRDefault="00F62002" w:rsidP="003739E7">
      <w:pPr>
        <w:ind w:firstLine="709"/>
        <w:jc w:val="both"/>
        <w:rPr>
          <w:sz w:val="28"/>
          <w:lang w:val="uk-UA"/>
        </w:rPr>
      </w:pPr>
      <w:r>
        <w:rPr>
          <w:sz w:val="28"/>
          <w:lang w:val="uk-UA"/>
        </w:rPr>
        <w:t>Кваліфікаційна р</w:t>
      </w:r>
      <w:r w:rsidR="003739E7">
        <w:rPr>
          <w:sz w:val="28"/>
          <w:lang w:val="uk-UA"/>
        </w:rPr>
        <w:t>обота повинна бути надрукована на одному боці сторінки стандартного білого паперу формату А4 (210</w:t>
      </w:r>
      <w:r w:rsidR="003739E7">
        <w:rPr>
          <w:sz w:val="28"/>
          <w:lang w:val="uk-UA"/>
        </w:rPr>
        <w:sym w:font="Symbol" w:char="F0B4"/>
      </w:r>
      <w:r w:rsidR="003739E7">
        <w:rPr>
          <w:sz w:val="28"/>
          <w:lang w:val="uk-UA"/>
        </w:rPr>
        <w:t>297</w:t>
      </w:r>
      <w:r w:rsidR="003739E7" w:rsidRPr="003739E7">
        <w:rPr>
          <w:rFonts w:eastAsia="Times New Roman"/>
          <w:color w:val="000000"/>
          <w:sz w:val="28"/>
          <w:szCs w:val="28"/>
          <w:lang w:val="uk-UA"/>
        </w:rPr>
        <w:t xml:space="preserve"> </w:t>
      </w:r>
      <w:r w:rsidR="003739E7" w:rsidRPr="0052129E">
        <w:rPr>
          <w:rFonts w:eastAsia="Times New Roman"/>
          <w:color w:val="000000"/>
          <w:sz w:val="28"/>
          <w:szCs w:val="28"/>
          <w:lang w:val="uk-UA"/>
        </w:rPr>
        <w:t>мм</w:t>
      </w:r>
      <w:r w:rsidR="003739E7">
        <w:rPr>
          <w:sz w:val="28"/>
          <w:lang w:val="uk-UA"/>
        </w:rPr>
        <w:t xml:space="preserve">). </w:t>
      </w:r>
      <w:r w:rsidR="003739E7">
        <w:rPr>
          <w:bCs/>
          <w:sz w:val="28"/>
          <w:lang w:val="uk-UA"/>
        </w:rPr>
        <w:t>Переноси слів у тексті дозволяються тільки для таблиць.</w:t>
      </w:r>
      <w:r w:rsidR="009E1C45">
        <w:rPr>
          <w:bCs/>
          <w:sz w:val="28"/>
          <w:lang w:val="uk-UA"/>
        </w:rPr>
        <w:t xml:space="preserve"> </w:t>
      </w:r>
      <w:r w:rsidR="009E1C45">
        <w:rPr>
          <w:sz w:val="28"/>
          <w:lang w:val="uk-UA"/>
        </w:rPr>
        <w:t xml:space="preserve">Допускається розміщувати таблиці та інші ілюстративні матеріали на аркушах формату А3 </w:t>
      </w:r>
      <w:r w:rsidR="009E1C45" w:rsidRPr="00E34D92">
        <w:rPr>
          <w:rFonts w:eastAsia="Times New Roman"/>
          <w:color w:val="000000"/>
          <w:sz w:val="28"/>
          <w:szCs w:val="28"/>
          <w:lang w:val="uk-UA"/>
        </w:rPr>
        <w:t>(297х420 мм).</w:t>
      </w:r>
    </w:p>
    <w:p w14:paraId="6FA6B760" w14:textId="77777777" w:rsidR="00170E98" w:rsidRDefault="003739E7" w:rsidP="003739E7">
      <w:pPr>
        <w:shd w:val="clear" w:color="auto" w:fill="FFFFFF"/>
        <w:ind w:firstLine="720"/>
        <w:jc w:val="both"/>
        <w:rPr>
          <w:sz w:val="28"/>
          <w:lang w:val="uk-UA"/>
        </w:rPr>
      </w:pPr>
      <w:r>
        <w:rPr>
          <w:sz w:val="28"/>
          <w:lang w:val="uk-UA"/>
        </w:rPr>
        <w:t xml:space="preserve">Основний текст оформлюється у наступному стилі: </w:t>
      </w:r>
    </w:p>
    <w:p w14:paraId="69D5CC8B" w14:textId="77777777" w:rsidR="00170E98" w:rsidRPr="00E13AD0" w:rsidRDefault="003739E7" w:rsidP="00E13AD0">
      <w:pPr>
        <w:pStyle w:val="aa"/>
        <w:numPr>
          <w:ilvl w:val="0"/>
          <w:numId w:val="2"/>
        </w:numPr>
        <w:shd w:val="clear" w:color="auto" w:fill="FFFFFF"/>
        <w:jc w:val="both"/>
        <w:rPr>
          <w:rFonts w:eastAsia="Times New Roman"/>
          <w:color w:val="000000"/>
          <w:sz w:val="28"/>
          <w:szCs w:val="28"/>
          <w:lang w:val="uk-UA"/>
        </w:rPr>
      </w:pPr>
      <w:r w:rsidRPr="00E13AD0">
        <w:rPr>
          <w:sz w:val="28"/>
          <w:lang w:val="uk-UA"/>
        </w:rPr>
        <w:t xml:space="preserve">шрифт </w:t>
      </w:r>
      <w:r w:rsidRPr="00E13AD0">
        <w:rPr>
          <w:sz w:val="28"/>
          <w:lang w:val="en-US"/>
        </w:rPr>
        <w:t>Times</w:t>
      </w:r>
      <w:r w:rsidRPr="00E13AD0">
        <w:rPr>
          <w:sz w:val="28"/>
          <w:lang w:val="uk-UA"/>
        </w:rPr>
        <w:t xml:space="preserve"> </w:t>
      </w:r>
      <w:r w:rsidRPr="00E13AD0">
        <w:rPr>
          <w:sz w:val="28"/>
          <w:lang w:val="en-US"/>
        </w:rPr>
        <w:t>New</w:t>
      </w:r>
      <w:r w:rsidRPr="00E13AD0">
        <w:rPr>
          <w:sz w:val="28"/>
          <w:lang w:val="uk-UA"/>
        </w:rPr>
        <w:t xml:space="preserve"> </w:t>
      </w:r>
      <w:r w:rsidRPr="00E13AD0">
        <w:rPr>
          <w:sz w:val="28"/>
          <w:lang w:val="en-US"/>
        </w:rPr>
        <w:t>Roman</w:t>
      </w:r>
      <w:r w:rsidR="00170E98" w:rsidRPr="00E13AD0">
        <w:rPr>
          <w:sz w:val="28"/>
          <w:lang w:val="uk-UA"/>
        </w:rPr>
        <w:t xml:space="preserve"> </w:t>
      </w:r>
      <w:r w:rsidR="00F963D6">
        <w:rPr>
          <w:rFonts w:eastAsia="Times New Roman"/>
          <w:color w:val="000000"/>
          <w:sz w:val="28"/>
          <w:szCs w:val="28"/>
          <w:lang w:val="uk-UA"/>
        </w:rPr>
        <w:t>текстового редактора Word;</w:t>
      </w:r>
      <w:r w:rsidR="00170E98" w:rsidRPr="00E13AD0">
        <w:rPr>
          <w:rFonts w:eastAsia="Times New Roman"/>
          <w:color w:val="000000"/>
          <w:sz w:val="28"/>
          <w:szCs w:val="28"/>
          <w:lang w:val="uk-UA"/>
        </w:rPr>
        <w:t xml:space="preserve"> </w:t>
      </w:r>
    </w:p>
    <w:p w14:paraId="4A14D546" w14:textId="77777777" w:rsidR="00170E98" w:rsidRPr="00E13AD0" w:rsidRDefault="00F963D6" w:rsidP="00E13AD0">
      <w:pPr>
        <w:pStyle w:val="aa"/>
        <w:numPr>
          <w:ilvl w:val="0"/>
          <w:numId w:val="2"/>
        </w:numPr>
        <w:shd w:val="clear" w:color="auto" w:fill="FFFFFF"/>
        <w:jc w:val="both"/>
        <w:rPr>
          <w:rFonts w:eastAsia="Times New Roman"/>
          <w:color w:val="000000"/>
          <w:sz w:val="28"/>
          <w:szCs w:val="28"/>
          <w:lang w:val="uk-UA"/>
        </w:rPr>
      </w:pPr>
      <w:r>
        <w:rPr>
          <w:sz w:val="28"/>
          <w:lang w:val="uk-UA"/>
        </w:rPr>
        <w:t>кегль – 14 п.</w:t>
      </w:r>
      <w:r>
        <w:rPr>
          <w:sz w:val="28"/>
          <w:lang w:val="en-US"/>
        </w:rPr>
        <w:t>;</w:t>
      </w:r>
      <w:r w:rsidR="00170E98" w:rsidRPr="00E13AD0">
        <w:rPr>
          <w:sz w:val="28"/>
          <w:lang w:val="uk-UA"/>
        </w:rPr>
        <w:t xml:space="preserve"> </w:t>
      </w:r>
    </w:p>
    <w:p w14:paraId="1C46C409" w14:textId="77777777" w:rsidR="00E13AD0" w:rsidRDefault="00E13AD0" w:rsidP="00E13AD0">
      <w:pPr>
        <w:pStyle w:val="aa"/>
        <w:numPr>
          <w:ilvl w:val="0"/>
          <w:numId w:val="2"/>
        </w:numPr>
        <w:shd w:val="clear" w:color="auto" w:fill="FFFFFF"/>
        <w:jc w:val="both"/>
        <w:rPr>
          <w:sz w:val="28"/>
          <w:lang w:val="uk-UA"/>
        </w:rPr>
      </w:pPr>
      <w:r w:rsidRPr="00E13AD0">
        <w:rPr>
          <w:rFonts w:eastAsia="Times New Roman"/>
          <w:color w:val="000000"/>
          <w:sz w:val="28"/>
          <w:szCs w:val="28"/>
          <w:lang w:val="uk-UA"/>
        </w:rPr>
        <w:t>полуторний міжрядковий</w:t>
      </w:r>
      <w:r w:rsidR="00170E98" w:rsidRPr="00E13AD0">
        <w:rPr>
          <w:rFonts w:eastAsia="Times New Roman"/>
          <w:color w:val="000000"/>
          <w:sz w:val="28"/>
          <w:szCs w:val="28"/>
          <w:lang w:val="uk-UA"/>
        </w:rPr>
        <w:t xml:space="preserve"> інте</w:t>
      </w:r>
      <w:r w:rsidRPr="00E13AD0">
        <w:rPr>
          <w:rFonts w:eastAsia="Times New Roman"/>
          <w:color w:val="000000"/>
          <w:sz w:val="28"/>
          <w:szCs w:val="28"/>
          <w:lang w:val="uk-UA"/>
        </w:rPr>
        <w:t>рвал</w:t>
      </w:r>
      <w:r w:rsidR="00F963D6">
        <w:rPr>
          <w:sz w:val="28"/>
          <w:lang w:val="uk-UA"/>
        </w:rPr>
        <w:t>;</w:t>
      </w:r>
    </w:p>
    <w:p w14:paraId="61DB4C6F" w14:textId="77777777" w:rsidR="006B0828" w:rsidRPr="006B0828" w:rsidRDefault="003739E7" w:rsidP="007244E2">
      <w:pPr>
        <w:pStyle w:val="aa"/>
        <w:numPr>
          <w:ilvl w:val="0"/>
          <w:numId w:val="2"/>
        </w:numPr>
        <w:shd w:val="clear" w:color="auto" w:fill="FFFFFF"/>
        <w:jc w:val="both"/>
        <w:rPr>
          <w:sz w:val="28"/>
          <w:lang w:val="uk-UA"/>
        </w:rPr>
      </w:pPr>
      <w:r w:rsidRPr="007244E2">
        <w:rPr>
          <w:sz w:val="28"/>
          <w:lang w:val="uk-UA"/>
        </w:rPr>
        <w:t>вирівнюванн</w:t>
      </w:r>
      <w:r w:rsidR="007244E2" w:rsidRPr="007244E2">
        <w:rPr>
          <w:sz w:val="28"/>
          <w:lang w:val="uk-UA"/>
        </w:rPr>
        <w:t>я</w:t>
      </w:r>
      <w:r w:rsidR="007244E2">
        <w:rPr>
          <w:sz w:val="28"/>
          <w:lang w:val="uk-UA"/>
        </w:rPr>
        <w:t xml:space="preserve"> по ширині</w:t>
      </w:r>
      <w:r w:rsidR="006B0828">
        <w:rPr>
          <w:sz w:val="28"/>
          <w:lang w:val="en-US"/>
        </w:rPr>
        <w:t>;</w:t>
      </w:r>
    </w:p>
    <w:p w14:paraId="35101CE2" w14:textId="77777777" w:rsidR="003739E7" w:rsidRPr="007244E2" w:rsidRDefault="007244E2" w:rsidP="007244E2">
      <w:pPr>
        <w:pStyle w:val="aa"/>
        <w:numPr>
          <w:ilvl w:val="0"/>
          <w:numId w:val="2"/>
        </w:numPr>
        <w:shd w:val="clear" w:color="auto" w:fill="FFFFFF"/>
        <w:jc w:val="both"/>
        <w:rPr>
          <w:sz w:val="28"/>
          <w:lang w:val="uk-UA"/>
        </w:rPr>
      </w:pPr>
      <w:r w:rsidRPr="007244E2">
        <w:rPr>
          <w:sz w:val="28"/>
          <w:lang w:val="uk-UA"/>
        </w:rPr>
        <w:t>горизонтальний відступ 1,25</w:t>
      </w:r>
      <w:r>
        <w:rPr>
          <w:sz w:val="28"/>
          <w:lang w:val="uk-UA"/>
        </w:rPr>
        <w:t>мм</w:t>
      </w:r>
      <w:r w:rsidR="003739E7" w:rsidRPr="007244E2">
        <w:rPr>
          <w:sz w:val="28"/>
          <w:lang w:val="uk-UA"/>
        </w:rPr>
        <w:t xml:space="preserve">. </w:t>
      </w:r>
    </w:p>
    <w:p w14:paraId="4630ECC8" w14:textId="77777777" w:rsidR="007244E2" w:rsidRDefault="007244E2" w:rsidP="007244E2">
      <w:pPr>
        <w:ind w:firstLine="709"/>
        <w:jc w:val="both"/>
        <w:rPr>
          <w:sz w:val="28"/>
          <w:lang w:val="uk-UA"/>
        </w:rPr>
      </w:pPr>
      <w:r>
        <w:rPr>
          <w:sz w:val="28"/>
          <w:lang w:val="uk-UA"/>
        </w:rPr>
        <w:t>Текст роботи розміщуються на аркуші з дотриманням таких розмірів берегів (параметрів сторінок): зверху та знизу – не менше 20 мм, з лівого боку – 30 мм, з правого – не менше 15 мм.</w:t>
      </w:r>
    </w:p>
    <w:p w14:paraId="5DF896F6" w14:textId="77777777" w:rsidR="006519C6" w:rsidRPr="00E34D92" w:rsidRDefault="009C5F11" w:rsidP="006519C6">
      <w:pPr>
        <w:shd w:val="clear" w:color="auto" w:fill="FFFFFF"/>
        <w:ind w:firstLine="709"/>
        <w:jc w:val="both"/>
        <w:rPr>
          <w:sz w:val="24"/>
          <w:szCs w:val="24"/>
          <w:lang w:val="uk-UA"/>
        </w:rPr>
      </w:pPr>
      <w:r w:rsidRPr="00E34D92">
        <w:rPr>
          <w:rFonts w:eastAsia="Times New Roman"/>
          <w:color w:val="000000"/>
          <w:sz w:val="28"/>
          <w:szCs w:val="28"/>
          <w:lang w:val="uk-UA"/>
        </w:rPr>
        <w:t>Структурні елементи “РЕФЕРАТ”, “ЗМІСТ”, “ПЕРЕЛІК УМОВНИХ ПОЗНАЧЕНЬ, СИМВОЛІВ, ОДИНИЦЬ, СКОРОЧЕНЬ І ТЕРМІНІВ”, “ВСТУП”, “ВИСНОВКИ”, “ПЕРЕЛІК ПОСИЛАНЬ”</w:t>
      </w:r>
      <w:r w:rsidR="00882BF8">
        <w:rPr>
          <w:rFonts w:eastAsia="Times New Roman"/>
          <w:color w:val="000000"/>
          <w:sz w:val="28"/>
          <w:szCs w:val="28"/>
          <w:lang w:val="uk-UA"/>
        </w:rPr>
        <w:t xml:space="preserve">, а також </w:t>
      </w:r>
      <w:r w:rsidR="00882BF8" w:rsidRPr="00E34D92">
        <w:rPr>
          <w:rFonts w:eastAsia="Times New Roman"/>
          <w:color w:val="000000"/>
          <w:sz w:val="28"/>
          <w:szCs w:val="28"/>
          <w:lang w:val="uk-UA"/>
        </w:rPr>
        <w:t xml:space="preserve">лист завдання до </w:t>
      </w:r>
      <w:r w:rsidR="00882BF8">
        <w:rPr>
          <w:rFonts w:eastAsia="Times New Roman"/>
          <w:color w:val="000000"/>
          <w:sz w:val="28"/>
          <w:szCs w:val="28"/>
          <w:lang w:val="uk-UA"/>
        </w:rPr>
        <w:t xml:space="preserve">кваліфікаційної </w:t>
      </w:r>
      <w:r w:rsidR="00882BF8" w:rsidRPr="00E34D92">
        <w:rPr>
          <w:rFonts w:eastAsia="Times New Roman"/>
          <w:color w:val="000000"/>
          <w:sz w:val="28"/>
          <w:szCs w:val="28"/>
          <w:lang w:val="uk-UA"/>
        </w:rPr>
        <w:t>роботи</w:t>
      </w:r>
      <w:r w:rsidRPr="00E34D92">
        <w:rPr>
          <w:rFonts w:eastAsia="Times New Roman"/>
          <w:color w:val="000000"/>
          <w:sz w:val="28"/>
          <w:szCs w:val="28"/>
          <w:lang w:val="uk-UA"/>
        </w:rPr>
        <w:t xml:space="preserve"> не нумерують</w:t>
      </w:r>
      <w:r w:rsidR="006519C6" w:rsidRPr="00E34D92">
        <w:rPr>
          <w:rFonts w:eastAsia="Times New Roman"/>
          <w:color w:val="000000"/>
          <w:sz w:val="28"/>
          <w:szCs w:val="28"/>
          <w:lang w:val="uk-UA"/>
        </w:rPr>
        <w:t xml:space="preserve">. </w:t>
      </w:r>
    </w:p>
    <w:p w14:paraId="24C44132" w14:textId="77777777" w:rsidR="005345CE" w:rsidRPr="00C21EDC" w:rsidRDefault="00C21EDC" w:rsidP="00C21EDC">
      <w:pPr>
        <w:ind w:firstLine="709"/>
        <w:jc w:val="both"/>
        <w:rPr>
          <w:sz w:val="28"/>
          <w:szCs w:val="28"/>
          <w:lang w:val="uk-UA"/>
        </w:rPr>
      </w:pPr>
      <w:r>
        <w:rPr>
          <w:sz w:val="28"/>
          <w:lang w:val="uk-UA"/>
        </w:rPr>
        <w:t xml:space="preserve">Текст </w:t>
      </w:r>
      <w:r w:rsidRPr="006B0828">
        <w:rPr>
          <w:b/>
          <w:sz w:val="28"/>
          <w:lang w:val="uk-UA"/>
        </w:rPr>
        <w:t>основної частини</w:t>
      </w:r>
      <w:r>
        <w:rPr>
          <w:sz w:val="28"/>
          <w:lang w:val="uk-UA"/>
        </w:rPr>
        <w:t xml:space="preserve"> поділяється на розділи, підрозділи і пункти </w:t>
      </w:r>
      <w:r w:rsidR="00886D80">
        <w:rPr>
          <w:sz w:val="28"/>
          <w:lang w:val="uk-UA"/>
        </w:rPr>
        <w:t xml:space="preserve">та підпункти </w:t>
      </w:r>
      <w:r>
        <w:rPr>
          <w:sz w:val="28"/>
          <w:lang w:val="uk-UA"/>
        </w:rPr>
        <w:t xml:space="preserve">(до 3-х рівнів). </w:t>
      </w:r>
      <w:r w:rsidR="009C5F11" w:rsidRPr="00E34D92">
        <w:rPr>
          <w:rFonts w:eastAsia="Times New Roman"/>
          <w:color w:val="000000"/>
          <w:sz w:val="28"/>
          <w:szCs w:val="28"/>
          <w:lang w:val="uk-UA"/>
        </w:rPr>
        <w:t>Розділи і підрозділи повинні мати заголовки. Пункти і підпункт</w:t>
      </w:r>
      <w:r w:rsidR="00E34D92" w:rsidRPr="00E34D92">
        <w:rPr>
          <w:rFonts w:eastAsia="Times New Roman"/>
          <w:color w:val="000000"/>
          <w:sz w:val="28"/>
          <w:szCs w:val="28"/>
          <w:lang w:val="uk-UA"/>
        </w:rPr>
        <w:t xml:space="preserve">и можуть мати заголовки. </w:t>
      </w:r>
    </w:p>
    <w:p w14:paraId="1805EF3D" w14:textId="77777777" w:rsidR="000D346C" w:rsidRDefault="009C5F11" w:rsidP="00E34D92">
      <w:pPr>
        <w:shd w:val="clear" w:color="auto" w:fill="FFFFFF"/>
        <w:ind w:firstLine="709"/>
        <w:jc w:val="both"/>
        <w:rPr>
          <w:rFonts w:eastAsia="Times New Roman"/>
          <w:color w:val="000000"/>
          <w:sz w:val="28"/>
          <w:szCs w:val="28"/>
          <w:lang w:val="uk-UA"/>
        </w:rPr>
      </w:pPr>
      <w:r w:rsidRPr="00E34D92">
        <w:rPr>
          <w:rFonts w:eastAsia="Times New Roman"/>
          <w:color w:val="000000"/>
          <w:sz w:val="28"/>
          <w:szCs w:val="28"/>
          <w:lang w:val="uk-UA"/>
        </w:rPr>
        <w:t>Заголо</w:t>
      </w:r>
      <w:r w:rsidR="006425B8">
        <w:rPr>
          <w:rFonts w:eastAsia="Times New Roman"/>
          <w:color w:val="000000"/>
          <w:sz w:val="28"/>
          <w:szCs w:val="28"/>
          <w:lang w:val="uk-UA"/>
        </w:rPr>
        <w:t xml:space="preserve">вки структурних елементів </w:t>
      </w:r>
      <w:r w:rsidRPr="00E34D92">
        <w:rPr>
          <w:rFonts w:eastAsia="Times New Roman"/>
          <w:color w:val="000000"/>
          <w:sz w:val="28"/>
          <w:szCs w:val="28"/>
          <w:lang w:val="uk-UA"/>
        </w:rPr>
        <w:t xml:space="preserve">і заголовки розділів слід розташовувати </w:t>
      </w:r>
      <w:r w:rsidR="00882BF8">
        <w:rPr>
          <w:rFonts w:eastAsia="Times New Roman"/>
          <w:color w:val="000000"/>
          <w:sz w:val="28"/>
          <w:szCs w:val="28"/>
          <w:lang w:val="uk-UA"/>
        </w:rPr>
        <w:t>по центру аркуша</w:t>
      </w:r>
      <w:r w:rsidRPr="00E34D92">
        <w:rPr>
          <w:rFonts w:eastAsia="Times New Roman"/>
          <w:color w:val="000000"/>
          <w:sz w:val="28"/>
          <w:szCs w:val="28"/>
          <w:lang w:val="uk-UA"/>
        </w:rPr>
        <w:t xml:space="preserve"> і друкувати великими літерами</w:t>
      </w:r>
      <w:r w:rsidR="00C21EDC">
        <w:rPr>
          <w:rFonts w:eastAsia="Times New Roman"/>
          <w:color w:val="000000"/>
          <w:sz w:val="28"/>
          <w:szCs w:val="28"/>
          <w:lang w:val="uk-UA"/>
        </w:rPr>
        <w:t xml:space="preserve">, </w:t>
      </w:r>
      <w:r w:rsidRPr="00E34D92">
        <w:rPr>
          <w:rFonts w:eastAsia="Times New Roman"/>
          <w:color w:val="000000"/>
          <w:sz w:val="28"/>
          <w:szCs w:val="28"/>
          <w:lang w:val="uk-UA"/>
        </w:rPr>
        <w:t>без крапки в</w:t>
      </w:r>
      <w:r w:rsidR="00E34D92" w:rsidRPr="00E34D92">
        <w:rPr>
          <w:rFonts w:eastAsia="Times New Roman"/>
          <w:color w:val="000000"/>
          <w:sz w:val="28"/>
          <w:szCs w:val="28"/>
          <w:lang w:val="uk-UA"/>
        </w:rPr>
        <w:t xml:space="preserve"> кінці, </w:t>
      </w:r>
      <w:r w:rsidR="00C21EDC">
        <w:rPr>
          <w:rFonts w:eastAsia="Times New Roman"/>
          <w:color w:val="000000"/>
          <w:sz w:val="28"/>
          <w:szCs w:val="28"/>
          <w:lang w:val="uk-UA"/>
        </w:rPr>
        <w:t>не жирними,</w:t>
      </w:r>
      <w:r w:rsidR="00C21EDC" w:rsidRPr="00E34D92">
        <w:rPr>
          <w:rFonts w:eastAsia="Times New Roman"/>
          <w:color w:val="000000"/>
          <w:sz w:val="28"/>
          <w:szCs w:val="28"/>
          <w:lang w:val="uk-UA"/>
        </w:rPr>
        <w:t xml:space="preserve"> </w:t>
      </w:r>
      <w:r w:rsidR="00E34D92" w:rsidRPr="00E34D92">
        <w:rPr>
          <w:rFonts w:eastAsia="Times New Roman"/>
          <w:color w:val="000000"/>
          <w:sz w:val="28"/>
          <w:szCs w:val="28"/>
          <w:lang w:val="uk-UA"/>
        </w:rPr>
        <w:t xml:space="preserve">не підкреслюючи. </w:t>
      </w:r>
    </w:p>
    <w:p w14:paraId="36B7A2FE" w14:textId="77777777" w:rsidR="00E34D92" w:rsidRPr="00E34D92" w:rsidRDefault="009C5F11" w:rsidP="00E34D92">
      <w:pPr>
        <w:shd w:val="clear" w:color="auto" w:fill="FFFFFF"/>
        <w:ind w:firstLine="709"/>
        <w:jc w:val="both"/>
        <w:rPr>
          <w:rFonts w:eastAsia="Times New Roman"/>
          <w:color w:val="000000"/>
          <w:sz w:val="28"/>
          <w:szCs w:val="28"/>
          <w:lang w:val="uk-UA"/>
        </w:rPr>
      </w:pPr>
      <w:r w:rsidRPr="00E34D92">
        <w:rPr>
          <w:rFonts w:eastAsia="Times New Roman"/>
          <w:color w:val="000000"/>
          <w:sz w:val="28"/>
          <w:szCs w:val="28"/>
          <w:lang w:val="uk-UA"/>
        </w:rPr>
        <w:t>Заголовки підрозд</w:t>
      </w:r>
      <w:r w:rsidR="00882BF8">
        <w:rPr>
          <w:rFonts w:eastAsia="Times New Roman"/>
          <w:color w:val="000000"/>
          <w:sz w:val="28"/>
          <w:szCs w:val="28"/>
          <w:lang w:val="uk-UA"/>
        </w:rPr>
        <w:t>ілів, пунктів і підпунктів</w:t>
      </w:r>
      <w:r w:rsidRPr="00E34D92">
        <w:rPr>
          <w:rFonts w:eastAsia="Times New Roman"/>
          <w:color w:val="000000"/>
          <w:sz w:val="28"/>
          <w:szCs w:val="28"/>
          <w:lang w:val="uk-UA"/>
        </w:rPr>
        <w:t xml:space="preserve"> слід починати з абзацного відступу і друкувати маленькими літерами, крім першої великої, </w:t>
      </w:r>
      <w:r w:rsidR="00882BF8">
        <w:rPr>
          <w:rFonts w:eastAsia="Times New Roman"/>
          <w:color w:val="000000"/>
          <w:sz w:val="28"/>
          <w:szCs w:val="28"/>
          <w:lang w:val="uk-UA"/>
        </w:rPr>
        <w:t xml:space="preserve">також </w:t>
      </w:r>
      <w:r w:rsidRPr="00E34D92">
        <w:rPr>
          <w:rFonts w:eastAsia="Times New Roman"/>
          <w:color w:val="000000"/>
          <w:sz w:val="28"/>
          <w:szCs w:val="28"/>
          <w:lang w:val="uk-UA"/>
        </w:rPr>
        <w:t>не підкреслю</w:t>
      </w:r>
      <w:r w:rsidR="00E34D92" w:rsidRPr="00E34D92">
        <w:rPr>
          <w:rFonts w:eastAsia="Times New Roman"/>
          <w:color w:val="000000"/>
          <w:sz w:val="28"/>
          <w:szCs w:val="28"/>
          <w:lang w:val="uk-UA"/>
        </w:rPr>
        <w:t xml:space="preserve">ючи, </w:t>
      </w:r>
      <w:r w:rsidR="00C21EDC">
        <w:rPr>
          <w:rFonts w:eastAsia="Times New Roman"/>
          <w:color w:val="000000"/>
          <w:sz w:val="28"/>
          <w:szCs w:val="28"/>
          <w:lang w:val="uk-UA"/>
        </w:rPr>
        <w:t>не жирними,</w:t>
      </w:r>
      <w:r w:rsidR="00C21EDC" w:rsidRPr="00E34D92">
        <w:rPr>
          <w:rFonts w:eastAsia="Times New Roman"/>
          <w:color w:val="000000"/>
          <w:sz w:val="28"/>
          <w:szCs w:val="28"/>
          <w:lang w:val="uk-UA"/>
        </w:rPr>
        <w:t xml:space="preserve"> </w:t>
      </w:r>
      <w:r w:rsidR="00E34D92" w:rsidRPr="00E34D92">
        <w:rPr>
          <w:rFonts w:eastAsia="Times New Roman"/>
          <w:color w:val="000000"/>
          <w:sz w:val="28"/>
          <w:szCs w:val="28"/>
          <w:lang w:val="uk-UA"/>
        </w:rPr>
        <w:t xml:space="preserve">без крапки в кінці. </w:t>
      </w:r>
    </w:p>
    <w:p w14:paraId="3DF4CE14" w14:textId="77777777" w:rsidR="005345CE" w:rsidRDefault="009C5F11" w:rsidP="00E34D92">
      <w:pPr>
        <w:shd w:val="clear" w:color="auto" w:fill="FFFFFF"/>
        <w:ind w:firstLine="709"/>
        <w:jc w:val="both"/>
        <w:rPr>
          <w:rFonts w:eastAsia="Times New Roman"/>
          <w:color w:val="000000"/>
          <w:sz w:val="28"/>
          <w:szCs w:val="28"/>
          <w:lang w:val="uk-UA"/>
        </w:rPr>
      </w:pPr>
      <w:r w:rsidRPr="00E34D92">
        <w:rPr>
          <w:rFonts w:eastAsia="Times New Roman"/>
          <w:color w:val="000000"/>
          <w:sz w:val="28"/>
          <w:szCs w:val="28"/>
          <w:lang w:val="uk-UA"/>
        </w:rPr>
        <w:t>Абзацний відступ повинен бути однаковим впродовж усього тексту звіту</w:t>
      </w:r>
      <w:r w:rsidR="00E34D92" w:rsidRPr="00E34D92">
        <w:rPr>
          <w:rFonts w:eastAsia="Times New Roman"/>
          <w:color w:val="000000"/>
          <w:sz w:val="28"/>
          <w:szCs w:val="28"/>
          <w:lang w:val="uk-UA"/>
        </w:rPr>
        <w:t xml:space="preserve">. </w:t>
      </w:r>
      <w:r w:rsidRPr="00E34D92">
        <w:rPr>
          <w:rFonts w:eastAsia="Times New Roman"/>
          <w:color w:val="000000"/>
          <w:sz w:val="28"/>
          <w:szCs w:val="28"/>
          <w:lang w:val="uk-UA"/>
        </w:rPr>
        <w:t xml:space="preserve">Якщо заголовок складається з двох і більше речень, їх розділяють крапкою. Перенесення слів у заголовку </w:t>
      </w:r>
      <w:r w:rsidR="00E34D92" w:rsidRPr="00E34D92">
        <w:rPr>
          <w:rFonts w:eastAsia="Times New Roman"/>
          <w:color w:val="000000"/>
          <w:sz w:val="28"/>
          <w:szCs w:val="28"/>
          <w:lang w:val="uk-UA"/>
        </w:rPr>
        <w:t xml:space="preserve">розділу не допускається. </w:t>
      </w:r>
    </w:p>
    <w:p w14:paraId="7392AD01" w14:textId="77777777" w:rsidR="005345CE" w:rsidRDefault="009C5F11" w:rsidP="00E34D92">
      <w:pPr>
        <w:shd w:val="clear" w:color="auto" w:fill="FFFFFF"/>
        <w:ind w:firstLine="709"/>
        <w:jc w:val="both"/>
        <w:rPr>
          <w:rFonts w:eastAsia="Times New Roman"/>
          <w:color w:val="000000"/>
          <w:sz w:val="28"/>
          <w:szCs w:val="28"/>
          <w:lang w:val="uk-UA"/>
        </w:rPr>
      </w:pPr>
      <w:r w:rsidRPr="00E34D92">
        <w:rPr>
          <w:rFonts w:eastAsia="Times New Roman"/>
          <w:color w:val="000000"/>
          <w:sz w:val="28"/>
          <w:szCs w:val="28"/>
          <w:lang w:val="uk-UA"/>
        </w:rPr>
        <w:t>Не допускається розміщувати назву розділу, підрозділу, а також пункту й підпункту в нижній частині сторінки, якщо після неї розміщено тільки один рядок тексту</w:t>
      </w:r>
      <w:r w:rsidR="008936B6">
        <w:rPr>
          <w:rFonts w:eastAsia="Times New Roman"/>
          <w:color w:val="000000"/>
          <w:sz w:val="28"/>
          <w:szCs w:val="28"/>
          <w:lang w:val="uk-UA"/>
        </w:rPr>
        <w:t xml:space="preserve"> </w:t>
      </w:r>
    </w:p>
    <w:p w14:paraId="5D03F41A" w14:textId="77777777" w:rsidR="0035666B" w:rsidRDefault="0035666B" w:rsidP="003F23E8">
      <w:pPr>
        <w:shd w:val="clear" w:color="auto" w:fill="FFFFFF"/>
        <w:ind w:firstLine="720"/>
        <w:jc w:val="both"/>
        <w:rPr>
          <w:rFonts w:eastAsia="Times New Roman"/>
          <w:color w:val="000000"/>
          <w:sz w:val="28"/>
          <w:szCs w:val="28"/>
          <w:lang w:val="uk-UA"/>
        </w:rPr>
      </w:pPr>
      <w:r w:rsidRPr="0035666B">
        <w:rPr>
          <w:rFonts w:eastAsia="Times New Roman"/>
          <w:color w:val="000000"/>
          <w:sz w:val="28"/>
          <w:szCs w:val="28"/>
          <w:lang w:val="uk-UA"/>
        </w:rPr>
        <w:t>Розділи, підрозділи, пункти, підпункти звіту слід нумер</w:t>
      </w:r>
      <w:r>
        <w:rPr>
          <w:rFonts w:eastAsia="Times New Roman"/>
          <w:color w:val="000000"/>
          <w:sz w:val="28"/>
          <w:szCs w:val="28"/>
          <w:lang w:val="uk-UA"/>
        </w:rPr>
        <w:t xml:space="preserve">увати арабськими цифрами. </w:t>
      </w:r>
      <w:r w:rsidRPr="0035666B">
        <w:rPr>
          <w:rFonts w:eastAsia="Times New Roman"/>
          <w:color w:val="000000"/>
          <w:sz w:val="28"/>
          <w:szCs w:val="28"/>
          <w:lang w:val="uk-UA"/>
        </w:rPr>
        <w:t xml:space="preserve">Розділи звіту повинні мати порядкову нумерацію в межах викладення суті </w:t>
      </w:r>
      <w:r>
        <w:rPr>
          <w:rFonts w:eastAsia="Times New Roman"/>
          <w:color w:val="000000"/>
          <w:sz w:val="28"/>
          <w:szCs w:val="28"/>
          <w:lang w:val="uk-UA"/>
        </w:rPr>
        <w:t>кваліфікаційної роботи</w:t>
      </w:r>
      <w:r w:rsidRPr="0035666B">
        <w:rPr>
          <w:rFonts w:eastAsia="Times New Roman"/>
          <w:color w:val="000000"/>
          <w:sz w:val="28"/>
          <w:szCs w:val="28"/>
          <w:lang w:val="uk-UA"/>
        </w:rPr>
        <w:t xml:space="preserve"> і позначатися арабськими цифрами без крапки, н</w:t>
      </w:r>
      <w:r>
        <w:rPr>
          <w:rFonts w:eastAsia="Times New Roman"/>
          <w:color w:val="000000"/>
          <w:sz w:val="28"/>
          <w:szCs w:val="28"/>
          <w:lang w:val="uk-UA"/>
        </w:rPr>
        <w:t xml:space="preserve">априклад, 1, 2, 3 і т. д. </w:t>
      </w:r>
    </w:p>
    <w:p w14:paraId="7BB86348" w14:textId="77777777" w:rsidR="00551D32" w:rsidRPr="008936B6" w:rsidRDefault="0035666B" w:rsidP="0006789E">
      <w:pPr>
        <w:shd w:val="clear" w:color="auto" w:fill="FFFFFF"/>
        <w:ind w:firstLine="720"/>
        <w:jc w:val="both"/>
        <w:rPr>
          <w:rFonts w:eastAsia="Times New Roman"/>
          <w:color w:val="000000"/>
          <w:sz w:val="28"/>
          <w:szCs w:val="28"/>
          <w:lang w:val="uk-UA"/>
        </w:rPr>
      </w:pPr>
      <w:r w:rsidRPr="0035666B">
        <w:rPr>
          <w:rFonts w:eastAsia="Times New Roman"/>
          <w:color w:val="000000"/>
          <w:sz w:val="28"/>
          <w:szCs w:val="28"/>
          <w:lang w:val="uk-UA"/>
        </w:rPr>
        <w:t xml:space="preserve">Підрозділи повинні мати порядкову нумерацію в межах кожного розділу. Номер підрозділу складається з номера розділу і порядкового номера підрозділу, відокремлених крапкою. </w:t>
      </w:r>
      <w:r w:rsidR="00551D32" w:rsidRPr="00E34D92">
        <w:rPr>
          <w:rFonts w:eastAsia="Times New Roman"/>
          <w:color w:val="000000"/>
          <w:sz w:val="28"/>
          <w:szCs w:val="28"/>
          <w:lang w:val="uk-UA"/>
        </w:rPr>
        <w:t xml:space="preserve">В кінці номера підрозділу </w:t>
      </w:r>
      <w:r w:rsidR="00514274" w:rsidRPr="00E34D92">
        <w:rPr>
          <w:rFonts w:eastAsia="Times New Roman"/>
          <w:color w:val="000000"/>
          <w:sz w:val="28"/>
          <w:szCs w:val="28"/>
          <w:lang w:val="uk-UA"/>
        </w:rPr>
        <w:t>крап</w:t>
      </w:r>
      <w:r w:rsidR="00886D80">
        <w:rPr>
          <w:rFonts w:eastAsia="Times New Roman"/>
          <w:color w:val="000000"/>
          <w:sz w:val="28"/>
          <w:szCs w:val="28"/>
          <w:lang w:val="uk-UA"/>
        </w:rPr>
        <w:t>ку не ставлять, наприклад: «1.1 (перший</w:t>
      </w:r>
      <w:r w:rsidR="00551D32" w:rsidRPr="00E34D92">
        <w:rPr>
          <w:rFonts w:eastAsia="Times New Roman"/>
          <w:color w:val="000000"/>
          <w:sz w:val="28"/>
          <w:szCs w:val="28"/>
          <w:lang w:val="uk-UA"/>
        </w:rPr>
        <w:t xml:space="preserve"> підрозділ </w:t>
      </w:r>
      <w:r w:rsidR="00886D80">
        <w:rPr>
          <w:rFonts w:eastAsia="Times New Roman"/>
          <w:color w:val="000000"/>
          <w:sz w:val="28"/>
          <w:szCs w:val="28"/>
          <w:lang w:val="uk-UA"/>
        </w:rPr>
        <w:t>першого</w:t>
      </w:r>
      <w:r w:rsidR="00551D32" w:rsidRPr="00E34D92">
        <w:rPr>
          <w:rFonts w:eastAsia="Times New Roman"/>
          <w:color w:val="000000"/>
          <w:sz w:val="28"/>
          <w:szCs w:val="28"/>
          <w:lang w:val="uk-UA"/>
        </w:rPr>
        <w:t xml:space="preserve"> розділу)</w:t>
      </w:r>
      <w:r>
        <w:rPr>
          <w:rFonts w:eastAsia="Times New Roman"/>
          <w:color w:val="000000"/>
          <w:sz w:val="28"/>
          <w:szCs w:val="28"/>
          <w:lang w:val="uk-UA"/>
        </w:rPr>
        <w:t>, 1.2 і т. д</w:t>
      </w:r>
      <w:r w:rsidR="00551D32" w:rsidRPr="00E34D92">
        <w:rPr>
          <w:rFonts w:eastAsia="Times New Roman"/>
          <w:color w:val="000000"/>
          <w:sz w:val="28"/>
          <w:szCs w:val="28"/>
          <w:lang w:val="uk-UA"/>
        </w:rPr>
        <w:t>. Потім у тому ж рядку наводять заголовок підрозділу.</w:t>
      </w:r>
    </w:p>
    <w:p w14:paraId="6BC5B930" w14:textId="77777777" w:rsidR="00D15868" w:rsidRDefault="00551D32" w:rsidP="0035666B">
      <w:pPr>
        <w:shd w:val="clear" w:color="auto" w:fill="FFFFFF"/>
        <w:ind w:firstLine="720"/>
        <w:jc w:val="both"/>
        <w:rPr>
          <w:rFonts w:eastAsia="Times New Roman"/>
          <w:color w:val="000000"/>
          <w:sz w:val="28"/>
          <w:szCs w:val="28"/>
          <w:lang w:val="uk-UA"/>
        </w:rPr>
      </w:pPr>
      <w:r w:rsidRPr="00E34D92">
        <w:rPr>
          <w:rFonts w:eastAsia="Times New Roman"/>
          <w:color w:val="000000"/>
          <w:sz w:val="28"/>
          <w:szCs w:val="28"/>
          <w:lang w:val="uk-UA"/>
        </w:rPr>
        <w:t xml:space="preserve">Відстань між заголовком розділу та першим підрозділом повинна </w:t>
      </w:r>
      <w:r w:rsidR="00514274" w:rsidRPr="00E34D92">
        <w:rPr>
          <w:rFonts w:eastAsia="Times New Roman"/>
          <w:color w:val="000000"/>
          <w:sz w:val="28"/>
          <w:szCs w:val="28"/>
          <w:lang w:val="uk-UA"/>
        </w:rPr>
        <w:t>дорів</w:t>
      </w:r>
      <w:r w:rsidRPr="00E34D92">
        <w:rPr>
          <w:rFonts w:eastAsia="Times New Roman"/>
          <w:color w:val="000000"/>
          <w:sz w:val="28"/>
          <w:szCs w:val="28"/>
          <w:lang w:val="uk-UA"/>
        </w:rPr>
        <w:t>нювати 2</w:t>
      </w:r>
      <w:r w:rsidR="008936B6">
        <w:rPr>
          <w:rFonts w:eastAsia="Times New Roman"/>
          <w:color w:val="000000"/>
          <w:sz w:val="28"/>
          <w:szCs w:val="28"/>
          <w:lang w:val="uk-UA"/>
        </w:rPr>
        <w:t xml:space="preserve"> </w:t>
      </w:r>
      <w:r w:rsidRPr="00E34D92">
        <w:rPr>
          <w:rFonts w:eastAsia="Times New Roman"/>
          <w:color w:val="000000"/>
          <w:sz w:val="28"/>
          <w:szCs w:val="28"/>
          <w:lang w:val="uk-UA"/>
        </w:rPr>
        <w:t xml:space="preserve">інтервали. Перед кожним наступним підрозділом треба пропустити 1 інтервал. Між заголовком підрозділу та основним текстом додатковий інтервал не встановлюється. </w:t>
      </w:r>
      <w:r w:rsidR="00D15868" w:rsidRPr="00D15868">
        <w:rPr>
          <w:rFonts w:eastAsia="Times New Roman"/>
          <w:color w:val="000000"/>
          <w:sz w:val="28"/>
          <w:szCs w:val="28"/>
          <w:lang w:val="uk-UA"/>
        </w:rPr>
        <w:t xml:space="preserve">Відстань між </w:t>
      </w:r>
      <w:r w:rsidR="00D15868">
        <w:rPr>
          <w:rFonts w:eastAsia="Times New Roman"/>
          <w:color w:val="000000"/>
          <w:sz w:val="28"/>
          <w:szCs w:val="28"/>
          <w:lang w:val="uk-UA"/>
        </w:rPr>
        <w:t>рядками</w:t>
      </w:r>
      <w:r w:rsidR="00D15868" w:rsidRPr="00D15868">
        <w:rPr>
          <w:rFonts w:eastAsia="Times New Roman"/>
          <w:color w:val="000000"/>
          <w:sz w:val="28"/>
          <w:szCs w:val="28"/>
          <w:lang w:val="uk-UA"/>
        </w:rPr>
        <w:t xml:space="preserve"> заголовка, а також між двома заголовками</w:t>
      </w:r>
      <w:r w:rsidR="00D15868">
        <w:rPr>
          <w:rFonts w:eastAsia="Times New Roman"/>
          <w:color w:val="000000"/>
          <w:sz w:val="28"/>
          <w:szCs w:val="28"/>
          <w:lang w:val="uk-UA"/>
        </w:rPr>
        <w:t xml:space="preserve"> приймають такою, як у тексті. </w:t>
      </w:r>
    </w:p>
    <w:p w14:paraId="1B5E6658" w14:textId="77777777" w:rsidR="0035666B" w:rsidRDefault="00551D32" w:rsidP="0035666B">
      <w:pPr>
        <w:shd w:val="clear" w:color="auto" w:fill="FFFFFF"/>
        <w:ind w:firstLine="720"/>
        <w:jc w:val="both"/>
      </w:pPr>
      <w:r w:rsidRPr="00E34D92">
        <w:rPr>
          <w:rFonts w:eastAsia="Times New Roman"/>
          <w:color w:val="000000"/>
          <w:sz w:val="28"/>
          <w:szCs w:val="28"/>
          <w:lang w:val="uk-UA"/>
        </w:rPr>
        <w:t>Кожну структурну частину (розділ) роботи треба починати з нової сторінки.</w:t>
      </w:r>
      <w:r w:rsidR="0035666B" w:rsidRPr="0035666B">
        <w:t xml:space="preserve"> </w:t>
      </w:r>
    </w:p>
    <w:p w14:paraId="0F88F3D8" w14:textId="77777777" w:rsidR="000D346C" w:rsidRDefault="0035666B" w:rsidP="0035666B">
      <w:pPr>
        <w:shd w:val="clear" w:color="auto" w:fill="FFFFFF"/>
        <w:ind w:firstLine="720"/>
        <w:jc w:val="both"/>
        <w:rPr>
          <w:rFonts w:eastAsia="Times New Roman"/>
          <w:color w:val="000000"/>
          <w:sz w:val="28"/>
          <w:szCs w:val="28"/>
          <w:lang w:val="uk-UA"/>
        </w:rPr>
      </w:pPr>
      <w:r w:rsidRPr="0035666B">
        <w:rPr>
          <w:rFonts w:eastAsia="Times New Roman"/>
          <w:color w:val="000000"/>
          <w:sz w:val="28"/>
          <w:szCs w:val="28"/>
          <w:lang w:val="uk-UA"/>
        </w:rPr>
        <w:t>Пункти повинні мати порядкову нумерацію в межах кожного розділу або підрозділу. Номер пункту складається з номера розділу, порядко</w:t>
      </w:r>
      <w:r>
        <w:rPr>
          <w:rFonts w:eastAsia="Times New Roman"/>
          <w:color w:val="000000"/>
          <w:sz w:val="28"/>
          <w:szCs w:val="28"/>
          <w:lang w:val="uk-UA"/>
        </w:rPr>
        <w:t>вого номера підрозділу та поряд</w:t>
      </w:r>
      <w:r w:rsidRPr="0035666B">
        <w:rPr>
          <w:rFonts w:eastAsia="Times New Roman"/>
          <w:color w:val="000000"/>
          <w:sz w:val="28"/>
          <w:szCs w:val="28"/>
          <w:lang w:val="uk-UA"/>
        </w:rPr>
        <w:t xml:space="preserve">кового номера пункту, відокремлених крапкою. Після номера пункту крапку, не ставлять, наприклад, 1.1.1, 1.1.2 і т. д. </w:t>
      </w:r>
    </w:p>
    <w:p w14:paraId="13FF6FF3" w14:textId="77777777" w:rsidR="00551D32" w:rsidRPr="0035666B" w:rsidRDefault="0035666B" w:rsidP="0035666B">
      <w:pPr>
        <w:shd w:val="clear" w:color="auto" w:fill="FFFFFF"/>
        <w:ind w:firstLine="720"/>
        <w:jc w:val="both"/>
        <w:rPr>
          <w:rFonts w:eastAsia="Times New Roman"/>
          <w:color w:val="000000"/>
          <w:sz w:val="28"/>
          <w:szCs w:val="28"/>
          <w:lang w:val="uk-UA"/>
        </w:rPr>
      </w:pPr>
      <w:r w:rsidRPr="0035666B">
        <w:rPr>
          <w:rFonts w:eastAsia="Times New Roman"/>
          <w:color w:val="000000"/>
          <w:sz w:val="28"/>
          <w:szCs w:val="28"/>
          <w:lang w:val="uk-UA"/>
        </w:rPr>
        <w:t>Номер підпункту складається з номера розділу, порядкового номера підрозділу, порядкового номера пункту і порядкового номера підпункту, відокремлених крапкою, наприклад, 1.1.1.1, 1.1.1.2, 1.1.1.3 і т. д. Якщо розділ або підрозділ складається з одного пункту, або пункт складається з одного підпункту, його нумерую</w:t>
      </w:r>
      <w:r w:rsidR="00D15868">
        <w:rPr>
          <w:rFonts w:eastAsia="Times New Roman"/>
          <w:color w:val="000000"/>
          <w:sz w:val="28"/>
          <w:szCs w:val="28"/>
          <w:lang w:val="uk-UA"/>
        </w:rPr>
        <w:t>ть.</w:t>
      </w:r>
    </w:p>
    <w:p w14:paraId="497685E2" w14:textId="77777777" w:rsidR="006A54C9" w:rsidRDefault="006A54C9" w:rsidP="006A54C9">
      <w:pPr>
        <w:shd w:val="clear" w:color="auto" w:fill="FFFFFF"/>
        <w:ind w:firstLine="720"/>
        <w:jc w:val="both"/>
        <w:rPr>
          <w:rFonts w:eastAsia="Times New Roman"/>
          <w:color w:val="000000"/>
          <w:sz w:val="28"/>
          <w:szCs w:val="28"/>
          <w:lang w:val="uk-UA"/>
        </w:rPr>
      </w:pPr>
      <w:r w:rsidRPr="006519C6">
        <w:rPr>
          <w:rFonts w:eastAsia="Times New Roman"/>
          <w:color w:val="000000"/>
          <w:sz w:val="28"/>
          <w:szCs w:val="28"/>
          <w:lang w:val="uk-UA"/>
        </w:rPr>
        <w:t xml:space="preserve">Сторінки </w:t>
      </w:r>
      <w:r>
        <w:rPr>
          <w:rFonts w:eastAsia="Times New Roman"/>
          <w:color w:val="000000"/>
          <w:sz w:val="28"/>
          <w:szCs w:val="28"/>
          <w:lang w:val="uk-UA"/>
        </w:rPr>
        <w:t>кваліфікаційної роботи</w:t>
      </w:r>
      <w:r w:rsidRPr="006519C6">
        <w:rPr>
          <w:rFonts w:eastAsia="Times New Roman"/>
          <w:color w:val="000000"/>
          <w:sz w:val="28"/>
          <w:szCs w:val="28"/>
          <w:lang w:val="uk-UA"/>
        </w:rPr>
        <w:t xml:space="preserve"> слід нумерувати арабськими цифрами, додержуючись наскрізної нумерації впродовж усього тексту звіту. Номер сторінки проставляють у правому верхньому куті сторінки без крапки в кінці</w:t>
      </w:r>
      <w:r>
        <w:rPr>
          <w:rFonts w:eastAsia="Times New Roman"/>
          <w:color w:val="000000"/>
          <w:sz w:val="28"/>
          <w:szCs w:val="28"/>
          <w:lang w:val="uk-UA"/>
        </w:rPr>
        <w:t>, стиль та розмір, як і основний текст кваліфікаційної роботи</w:t>
      </w:r>
      <w:r w:rsidRPr="006519C6">
        <w:rPr>
          <w:rFonts w:eastAsia="Times New Roman"/>
          <w:color w:val="000000"/>
          <w:sz w:val="28"/>
          <w:szCs w:val="28"/>
          <w:lang w:val="uk-UA"/>
        </w:rPr>
        <w:t>.</w:t>
      </w:r>
    </w:p>
    <w:p w14:paraId="62FB0950" w14:textId="77777777" w:rsidR="000D346C" w:rsidRDefault="006A54C9" w:rsidP="006A54C9">
      <w:pPr>
        <w:shd w:val="clear" w:color="auto" w:fill="FFFFFF"/>
        <w:ind w:firstLine="720"/>
        <w:jc w:val="both"/>
        <w:rPr>
          <w:sz w:val="28"/>
          <w:szCs w:val="28"/>
          <w:lang w:val="uk-UA"/>
        </w:rPr>
      </w:pPr>
      <w:r w:rsidRPr="00D15868">
        <w:rPr>
          <w:sz w:val="28"/>
          <w:szCs w:val="28"/>
          <w:lang w:val="uk-UA"/>
        </w:rPr>
        <w:t>Титульний аркуш</w:t>
      </w:r>
      <w:r>
        <w:rPr>
          <w:sz w:val="28"/>
          <w:szCs w:val="28"/>
          <w:lang w:val="uk-UA"/>
        </w:rPr>
        <w:t>, завдання до кваліфікаційної роботи, реферат, зміст</w:t>
      </w:r>
      <w:r w:rsidRPr="00D15868">
        <w:rPr>
          <w:sz w:val="28"/>
          <w:szCs w:val="28"/>
          <w:lang w:val="uk-UA"/>
        </w:rPr>
        <w:t xml:space="preserve"> включають до заг</w:t>
      </w:r>
      <w:r>
        <w:rPr>
          <w:sz w:val="28"/>
          <w:szCs w:val="28"/>
          <w:lang w:val="uk-UA"/>
        </w:rPr>
        <w:t>альної нумерації сторінок звіту, н</w:t>
      </w:r>
      <w:r w:rsidRPr="00D15868">
        <w:rPr>
          <w:sz w:val="28"/>
          <w:szCs w:val="28"/>
          <w:lang w:val="uk-UA"/>
        </w:rPr>
        <w:t>омер</w:t>
      </w:r>
      <w:r>
        <w:rPr>
          <w:sz w:val="28"/>
          <w:szCs w:val="28"/>
          <w:lang w:val="uk-UA"/>
        </w:rPr>
        <w:t>а</w:t>
      </w:r>
      <w:r w:rsidRPr="00D15868">
        <w:rPr>
          <w:sz w:val="28"/>
          <w:szCs w:val="28"/>
          <w:lang w:val="uk-UA"/>
        </w:rPr>
        <w:t xml:space="preserve"> сторін</w:t>
      </w:r>
      <w:r>
        <w:rPr>
          <w:sz w:val="28"/>
          <w:szCs w:val="28"/>
          <w:lang w:val="uk-UA"/>
        </w:rPr>
        <w:t>ок</w:t>
      </w:r>
      <w:r w:rsidRPr="00D15868">
        <w:rPr>
          <w:sz w:val="28"/>
          <w:szCs w:val="28"/>
          <w:lang w:val="uk-UA"/>
        </w:rPr>
        <w:t xml:space="preserve"> </w:t>
      </w:r>
      <w:r>
        <w:rPr>
          <w:sz w:val="28"/>
          <w:szCs w:val="28"/>
          <w:lang w:val="uk-UA"/>
        </w:rPr>
        <w:t xml:space="preserve">не проставляють. </w:t>
      </w:r>
    </w:p>
    <w:p w14:paraId="53A13693" w14:textId="77777777" w:rsidR="006A54C9" w:rsidRDefault="006A54C9" w:rsidP="006A54C9">
      <w:pPr>
        <w:shd w:val="clear" w:color="auto" w:fill="FFFFFF"/>
        <w:ind w:firstLine="720"/>
        <w:jc w:val="both"/>
        <w:rPr>
          <w:sz w:val="28"/>
          <w:szCs w:val="28"/>
          <w:lang w:val="uk-UA"/>
        </w:rPr>
      </w:pPr>
      <w:r w:rsidRPr="00D15868">
        <w:rPr>
          <w:sz w:val="28"/>
          <w:szCs w:val="28"/>
          <w:lang w:val="uk-UA"/>
        </w:rPr>
        <w:t xml:space="preserve">Ілюстрації й таблиці, розміщені на окремих сторінках, </w:t>
      </w:r>
      <w:r>
        <w:rPr>
          <w:sz w:val="28"/>
          <w:szCs w:val="28"/>
          <w:lang w:val="uk-UA"/>
        </w:rPr>
        <w:t xml:space="preserve">додатки та перелік посилань </w:t>
      </w:r>
      <w:r w:rsidRPr="00D15868">
        <w:rPr>
          <w:sz w:val="28"/>
          <w:szCs w:val="28"/>
          <w:lang w:val="uk-UA"/>
        </w:rPr>
        <w:t xml:space="preserve">включають до загальної нумерації сторінок звіту. </w:t>
      </w:r>
    </w:p>
    <w:p w14:paraId="6AB7908C" w14:textId="77777777" w:rsidR="0006789E" w:rsidRDefault="003F23E8" w:rsidP="00C94835">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 xml:space="preserve">Приклад оформлення фрагменту </w:t>
      </w:r>
      <w:r w:rsidRPr="00E34D92">
        <w:rPr>
          <w:rFonts w:eastAsia="Times New Roman"/>
          <w:color w:val="000000"/>
          <w:sz w:val="28"/>
          <w:szCs w:val="28"/>
          <w:lang w:val="uk-UA"/>
        </w:rPr>
        <w:t>сторінки основного тексту</w:t>
      </w:r>
      <w:r>
        <w:rPr>
          <w:rFonts w:eastAsia="Times New Roman"/>
          <w:color w:val="000000"/>
          <w:sz w:val="28"/>
          <w:szCs w:val="28"/>
          <w:lang w:val="uk-UA"/>
        </w:rPr>
        <w:t xml:space="preserve"> </w:t>
      </w:r>
      <w:r>
        <w:rPr>
          <w:sz w:val="28"/>
          <w:szCs w:val="28"/>
          <w:lang w:val="uk-UA"/>
        </w:rPr>
        <w:t>кваліфікаційної роботи</w:t>
      </w:r>
      <w:r>
        <w:rPr>
          <w:rFonts w:eastAsia="Times New Roman"/>
          <w:color w:val="000000"/>
          <w:sz w:val="28"/>
          <w:szCs w:val="28"/>
          <w:lang w:val="uk-UA"/>
        </w:rPr>
        <w:t xml:space="preserve"> наведено на рисунку 5.1</w:t>
      </w:r>
      <w:r w:rsidRPr="00E34D92">
        <w:rPr>
          <w:rFonts w:eastAsia="Times New Roman"/>
          <w:color w:val="000000"/>
          <w:sz w:val="28"/>
          <w:szCs w:val="28"/>
          <w:lang w:val="uk-UA"/>
        </w:rPr>
        <w:t xml:space="preserve">. </w:t>
      </w:r>
    </w:p>
    <w:p w14:paraId="1F314153" w14:textId="77777777" w:rsidR="00C94835" w:rsidRPr="00C94835" w:rsidRDefault="00C94835" w:rsidP="00C94835">
      <w:pPr>
        <w:shd w:val="clear" w:color="auto" w:fill="FFFFFF"/>
        <w:ind w:firstLine="709"/>
        <w:jc w:val="both"/>
        <w:rPr>
          <w:rFonts w:eastAsia="Times New Roman"/>
          <w:color w:val="000000"/>
          <w:sz w:val="28"/>
          <w:szCs w:val="28"/>
          <w:lang w:val="uk-UA"/>
        </w:rPr>
      </w:pPr>
    </w:p>
    <w:tbl>
      <w:tblPr>
        <w:tblStyle w:val="a9"/>
        <w:tblW w:w="0" w:type="auto"/>
        <w:jc w:val="center"/>
        <w:tblLook w:val="04A0" w:firstRow="1" w:lastRow="0" w:firstColumn="1" w:lastColumn="0" w:noHBand="0" w:noVBand="1"/>
      </w:tblPr>
      <w:tblGrid>
        <w:gridCol w:w="9348"/>
      </w:tblGrid>
      <w:tr w:rsidR="0006789E" w:rsidRPr="00776421" w14:paraId="0366C8BC" w14:textId="77777777" w:rsidTr="0050416B">
        <w:trPr>
          <w:jc w:val="center"/>
        </w:trPr>
        <w:tc>
          <w:tcPr>
            <w:tcW w:w="9348" w:type="dxa"/>
          </w:tcPr>
          <w:p w14:paraId="3FA3C74C" w14:textId="77777777" w:rsidR="0006789E" w:rsidRPr="00E34D92" w:rsidRDefault="0006789E" w:rsidP="00C93BC0">
            <w:pPr>
              <w:pStyle w:val="a7"/>
              <w:jc w:val="center"/>
              <w:rPr>
                <w:szCs w:val="28"/>
                <w:lang w:val="uk-UA"/>
              </w:rPr>
            </w:pPr>
            <w:r w:rsidRPr="00E34D92">
              <w:rPr>
                <w:szCs w:val="28"/>
                <w:lang w:val="uk-UA"/>
              </w:rPr>
              <w:t>1 СУЧАСНІ ВИСОКОПРОДУКТИВНІ ОБЧИСЛЮВАЛЬНІ</w:t>
            </w:r>
            <w:r>
              <w:rPr>
                <w:szCs w:val="28"/>
                <w:lang w:val="uk-UA"/>
              </w:rPr>
              <w:t xml:space="preserve"> </w:t>
            </w:r>
            <w:r w:rsidRPr="00E34D92">
              <w:rPr>
                <w:szCs w:val="28"/>
                <w:lang w:val="uk-UA"/>
              </w:rPr>
              <w:t xml:space="preserve">СИСТЕМИ </w:t>
            </w:r>
          </w:p>
          <w:p w14:paraId="092186A7" w14:textId="77777777" w:rsidR="0006789E" w:rsidRPr="00E34D92" w:rsidRDefault="0006789E" w:rsidP="00C93BC0">
            <w:pPr>
              <w:pStyle w:val="a7"/>
              <w:ind w:firstLine="709"/>
              <w:rPr>
                <w:szCs w:val="28"/>
                <w:lang w:val="uk-UA"/>
              </w:rPr>
            </w:pPr>
          </w:p>
          <w:p w14:paraId="6637788D" w14:textId="77777777" w:rsidR="0006789E" w:rsidRPr="00E34D92" w:rsidRDefault="0006789E" w:rsidP="00C93BC0">
            <w:pPr>
              <w:pStyle w:val="a7"/>
              <w:ind w:firstLine="709"/>
              <w:rPr>
                <w:szCs w:val="28"/>
                <w:lang w:val="uk-UA"/>
              </w:rPr>
            </w:pPr>
          </w:p>
          <w:p w14:paraId="7918A8CA" w14:textId="77777777" w:rsidR="0006789E" w:rsidRPr="00E34D92" w:rsidRDefault="0006789E" w:rsidP="00C93BC0">
            <w:pPr>
              <w:pStyle w:val="a7"/>
              <w:ind w:firstLine="709"/>
              <w:rPr>
                <w:szCs w:val="28"/>
                <w:lang w:val="uk-UA"/>
              </w:rPr>
            </w:pPr>
            <w:r w:rsidRPr="00E34D92">
              <w:rPr>
                <w:szCs w:val="28"/>
                <w:lang w:val="uk-UA"/>
              </w:rPr>
              <w:t xml:space="preserve">1.1 Основні класи сучасних паралельних комп'ютерів </w:t>
            </w:r>
          </w:p>
          <w:p w14:paraId="421038FB" w14:textId="77777777" w:rsidR="0006789E" w:rsidRPr="00E34D92" w:rsidRDefault="0006789E" w:rsidP="00C93BC0">
            <w:pPr>
              <w:spacing w:line="360" w:lineRule="auto"/>
              <w:ind w:firstLine="708"/>
              <w:jc w:val="both"/>
              <w:rPr>
                <w:rFonts w:eastAsia="Times New Roman"/>
                <w:sz w:val="28"/>
                <w:szCs w:val="28"/>
                <w:lang w:val="uk-UA"/>
              </w:rPr>
            </w:pPr>
            <w:r w:rsidRPr="00E34D92">
              <w:rPr>
                <w:sz w:val="28"/>
                <w:szCs w:val="28"/>
                <w:lang w:val="uk-UA"/>
              </w:rPr>
              <w:t>Сучасний етап розвитку обчислювальної техніки характеризується застосуванням величезної кількості високопродуктивних паралельних комп’ютерів.</w:t>
            </w:r>
          </w:p>
        </w:tc>
      </w:tr>
    </w:tbl>
    <w:p w14:paraId="192F75B8" w14:textId="77777777" w:rsidR="0006789E" w:rsidRPr="00E34D92" w:rsidRDefault="0006789E" w:rsidP="0006789E">
      <w:pPr>
        <w:shd w:val="clear" w:color="auto" w:fill="FFFFFF"/>
        <w:spacing w:before="120"/>
        <w:jc w:val="center"/>
        <w:rPr>
          <w:rFonts w:eastAsia="Times New Roman"/>
          <w:color w:val="000000"/>
          <w:sz w:val="28"/>
          <w:szCs w:val="28"/>
          <w:lang w:val="uk-UA"/>
        </w:rPr>
      </w:pPr>
      <w:r>
        <w:rPr>
          <w:rFonts w:eastAsia="Times New Roman"/>
          <w:color w:val="000000"/>
          <w:sz w:val="28"/>
          <w:szCs w:val="28"/>
          <w:lang w:val="uk-UA"/>
        </w:rPr>
        <w:t xml:space="preserve">Рисунок 5.1 </w:t>
      </w:r>
      <w:r w:rsidRPr="00E34D92">
        <w:rPr>
          <w:rFonts w:eastAsia="Times New Roman"/>
          <w:color w:val="000000"/>
          <w:sz w:val="28"/>
          <w:szCs w:val="28"/>
          <w:lang w:val="uk-UA"/>
        </w:rPr>
        <w:t>–</w:t>
      </w:r>
      <w:r>
        <w:rPr>
          <w:rFonts w:eastAsia="Times New Roman"/>
          <w:color w:val="000000"/>
          <w:sz w:val="28"/>
          <w:szCs w:val="28"/>
          <w:lang w:val="uk-UA"/>
        </w:rPr>
        <w:t xml:space="preserve"> Приклад оформлення фрагменту </w:t>
      </w:r>
      <w:r w:rsidRPr="00E34D92">
        <w:rPr>
          <w:rFonts w:eastAsia="Times New Roman"/>
          <w:color w:val="000000"/>
          <w:sz w:val="28"/>
          <w:szCs w:val="28"/>
          <w:lang w:val="uk-UA"/>
        </w:rPr>
        <w:t>сторінки основного тексту</w:t>
      </w:r>
    </w:p>
    <w:p w14:paraId="4CC3C7C5" w14:textId="77777777" w:rsidR="0006789E" w:rsidRDefault="0006789E" w:rsidP="0006789E">
      <w:pPr>
        <w:shd w:val="clear" w:color="auto" w:fill="FFFFFF"/>
        <w:ind w:firstLine="720"/>
        <w:jc w:val="both"/>
        <w:rPr>
          <w:rFonts w:eastAsia="Times New Roman"/>
          <w:color w:val="000000"/>
          <w:sz w:val="28"/>
          <w:szCs w:val="28"/>
          <w:lang w:val="uk-UA"/>
        </w:rPr>
      </w:pPr>
    </w:p>
    <w:p w14:paraId="0DD3A5B0" w14:textId="77777777" w:rsidR="0030571B" w:rsidRPr="0030571B" w:rsidRDefault="0030571B" w:rsidP="0030571B">
      <w:pPr>
        <w:shd w:val="clear" w:color="auto" w:fill="FFFFFF"/>
        <w:ind w:firstLine="720"/>
        <w:jc w:val="both"/>
        <w:rPr>
          <w:sz w:val="28"/>
          <w:szCs w:val="28"/>
          <w:lang w:val="uk-UA"/>
        </w:rPr>
      </w:pPr>
      <w:r>
        <w:rPr>
          <w:b/>
          <w:sz w:val="28"/>
          <w:szCs w:val="28"/>
          <w:lang w:val="uk-UA"/>
        </w:rPr>
        <w:t>5.2</w:t>
      </w:r>
      <w:r w:rsidRPr="0030571B">
        <w:rPr>
          <w:sz w:val="28"/>
          <w:szCs w:val="28"/>
          <w:lang w:val="uk-UA"/>
        </w:rPr>
        <w:t xml:space="preserve"> </w:t>
      </w:r>
      <w:r>
        <w:rPr>
          <w:b/>
          <w:sz w:val="28"/>
          <w:szCs w:val="28"/>
          <w:lang w:val="uk-UA"/>
        </w:rPr>
        <w:t>Переліки</w:t>
      </w:r>
    </w:p>
    <w:p w14:paraId="0B88119B" w14:textId="77777777" w:rsidR="007B2797" w:rsidRDefault="0030571B" w:rsidP="0030571B">
      <w:pPr>
        <w:shd w:val="clear" w:color="auto" w:fill="FFFFFF"/>
        <w:ind w:firstLine="709"/>
        <w:jc w:val="both"/>
        <w:rPr>
          <w:sz w:val="28"/>
          <w:szCs w:val="28"/>
          <w:lang w:val="uk-UA"/>
        </w:rPr>
      </w:pPr>
      <w:r w:rsidRPr="0030571B">
        <w:rPr>
          <w:sz w:val="28"/>
          <w:szCs w:val="28"/>
          <w:lang w:val="uk-UA"/>
        </w:rPr>
        <w:t xml:space="preserve">Переліки, за потреби, можуть бути наведені всередині пунктів або підпунктів. </w:t>
      </w:r>
    </w:p>
    <w:p w14:paraId="7E18116A" w14:textId="77777777" w:rsidR="007B2797" w:rsidRPr="00C21EDC" w:rsidRDefault="007B2797" w:rsidP="0030571B">
      <w:pPr>
        <w:shd w:val="clear" w:color="auto" w:fill="FFFFFF"/>
        <w:ind w:firstLine="709"/>
        <w:jc w:val="both"/>
        <w:rPr>
          <w:b/>
          <w:sz w:val="28"/>
          <w:szCs w:val="28"/>
          <w:u w:val="single"/>
          <w:lang w:val="uk-UA"/>
        </w:rPr>
      </w:pPr>
      <w:r w:rsidRPr="00C21EDC">
        <w:rPr>
          <w:b/>
          <w:sz w:val="28"/>
          <w:szCs w:val="28"/>
          <w:u w:val="single"/>
          <w:lang w:val="uk-UA"/>
        </w:rPr>
        <w:t>Кожна позиція переліку становить тільки одне речення.</w:t>
      </w:r>
    </w:p>
    <w:p w14:paraId="7C6112DB" w14:textId="77777777" w:rsidR="007B2797" w:rsidRDefault="007B2797" w:rsidP="00C94835">
      <w:pPr>
        <w:shd w:val="clear" w:color="auto" w:fill="FFFFFF"/>
        <w:ind w:firstLine="709"/>
        <w:jc w:val="both"/>
        <w:rPr>
          <w:sz w:val="28"/>
          <w:szCs w:val="28"/>
          <w:lang w:val="uk-UA"/>
        </w:rPr>
      </w:pPr>
      <w:r w:rsidRPr="0030571B">
        <w:rPr>
          <w:sz w:val="28"/>
          <w:szCs w:val="28"/>
          <w:lang w:val="uk-UA"/>
        </w:rPr>
        <w:t>Перед пере</w:t>
      </w:r>
      <w:r>
        <w:rPr>
          <w:sz w:val="28"/>
          <w:szCs w:val="28"/>
          <w:lang w:val="uk-UA"/>
        </w:rPr>
        <w:t xml:space="preserve">ліком ставлять двокрапку. </w:t>
      </w:r>
      <w:r w:rsidR="0030571B" w:rsidRPr="0030571B">
        <w:rPr>
          <w:sz w:val="28"/>
          <w:szCs w:val="28"/>
          <w:lang w:val="uk-UA"/>
        </w:rPr>
        <w:t xml:space="preserve">Перед кожною позицією переліку слід ставити малу літеру української абетки з дужкою, або, не нумеруючи – дефіс (перший рівень деталізації). Для подальшої деталізації переліку слід використовувати арабські цифри з дужкою (другий рівень деталізації). </w:t>
      </w:r>
    </w:p>
    <w:p w14:paraId="331D456F" w14:textId="77777777" w:rsidR="00551D32" w:rsidRDefault="0030571B" w:rsidP="0030571B">
      <w:pPr>
        <w:shd w:val="clear" w:color="auto" w:fill="FFFFFF"/>
        <w:ind w:firstLine="709"/>
        <w:jc w:val="both"/>
        <w:rPr>
          <w:sz w:val="28"/>
          <w:szCs w:val="28"/>
          <w:lang w:val="uk-UA"/>
        </w:rPr>
      </w:pPr>
      <w:r w:rsidRPr="0030571B">
        <w:rPr>
          <w:sz w:val="28"/>
          <w:szCs w:val="28"/>
          <w:lang w:val="uk-UA"/>
        </w:rPr>
        <w:t>Переліки першого рівня деталізації друкують малими літерами з абзацного відступу, другого рівня – з відступом відносно місця розташу</w:t>
      </w:r>
      <w:r w:rsidR="007B2797">
        <w:rPr>
          <w:sz w:val="28"/>
          <w:szCs w:val="28"/>
          <w:lang w:val="uk-UA"/>
        </w:rPr>
        <w:t>вання переліків першого рівня</w:t>
      </w:r>
      <w:r w:rsidR="00D2733A">
        <w:rPr>
          <w:sz w:val="28"/>
          <w:szCs w:val="28"/>
          <w:lang w:val="uk-UA"/>
        </w:rPr>
        <w:t xml:space="preserve"> (рис. 5.2)</w:t>
      </w:r>
      <w:r w:rsidR="007B2797">
        <w:rPr>
          <w:sz w:val="28"/>
          <w:szCs w:val="28"/>
          <w:lang w:val="uk-UA"/>
        </w:rPr>
        <w:t xml:space="preserve">. </w:t>
      </w:r>
    </w:p>
    <w:p w14:paraId="04FD8021" w14:textId="77777777" w:rsidR="007B2797" w:rsidRDefault="007B2797" w:rsidP="0030571B">
      <w:pPr>
        <w:shd w:val="clear" w:color="auto" w:fill="FFFFFF"/>
        <w:ind w:firstLine="709"/>
        <w:jc w:val="both"/>
        <w:rPr>
          <w:sz w:val="28"/>
          <w:szCs w:val="28"/>
          <w:lang w:val="uk-UA"/>
        </w:rPr>
      </w:pPr>
    </w:p>
    <w:tbl>
      <w:tblPr>
        <w:tblStyle w:val="a9"/>
        <w:tblW w:w="0" w:type="auto"/>
        <w:tblLook w:val="04A0" w:firstRow="1" w:lastRow="0" w:firstColumn="1" w:lastColumn="0" w:noHBand="0" w:noVBand="1"/>
      </w:tblPr>
      <w:tblGrid>
        <w:gridCol w:w="9348"/>
      </w:tblGrid>
      <w:tr w:rsidR="007B2797" w:rsidRPr="001F0618" w14:paraId="14A63777" w14:textId="77777777" w:rsidTr="007B2797">
        <w:tc>
          <w:tcPr>
            <w:tcW w:w="9348" w:type="dxa"/>
          </w:tcPr>
          <w:p w14:paraId="0C292C70" w14:textId="77777777" w:rsidR="007B2797" w:rsidRPr="00D2733A" w:rsidRDefault="00D2733A" w:rsidP="007B2797">
            <w:pPr>
              <w:pStyle w:val="a7"/>
              <w:ind w:firstLine="709"/>
              <w:rPr>
                <w:szCs w:val="28"/>
                <w:lang w:val="uk-UA"/>
              </w:rPr>
            </w:pPr>
            <w:r w:rsidRPr="00D2733A">
              <w:rPr>
                <w:szCs w:val="28"/>
                <w:lang w:val="uk-UA"/>
              </w:rPr>
              <w:t>Класифікація</w:t>
            </w:r>
            <w:r w:rsidR="007B2797" w:rsidRPr="00D2733A">
              <w:rPr>
                <w:szCs w:val="28"/>
                <w:lang w:val="uk-UA"/>
              </w:rPr>
              <w:t xml:space="preserve"> </w:t>
            </w:r>
            <w:r w:rsidRPr="00D2733A">
              <w:rPr>
                <w:szCs w:val="28"/>
                <w:lang w:val="uk-UA"/>
              </w:rPr>
              <w:t>архітектури</w:t>
            </w:r>
            <w:r w:rsidR="007B2797" w:rsidRPr="00D2733A">
              <w:rPr>
                <w:szCs w:val="28"/>
                <w:lang w:val="uk-UA"/>
              </w:rPr>
              <w:t xml:space="preserve"> </w:t>
            </w:r>
            <w:r>
              <w:rPr>
                <w:szCs w:val="28"/>
                <w:lang w:val="uk-UA"/>
              </w:rPr>
              <w:t>паралельни</w:t>
            </w:r>
            <w:r w:rsidRPr="00D2733A">
              <w:rPr>
                <w:szCs w:val="28"/>
                <w:lang w:val="uk-UA"/>
              </w:rPr>
              <w:t xml:space="preserve">х </w:t>
            </w:r>
            <w:r w:rsidR="007B2797" w:rsidRPr="00D2733A">
              <w:rPr>
                <w:szCs w:val="28"/>
                <w:lang w:val="uk-UA"/>
              </w:rPr>
              <w:t xml:space="preserve">обчислювальних систем: </w:t>
            </w:r>
          </w:p>
          <w:p w14:paraId="229A6BE1" w14:textId="77777777" w:rsidR="007B2797" w:rsidRPr="00D2733A" w:rsidRDefault="00D2733A" w:rsidP="007B2797">
            <w:pPr>
              <w:pStyle w:val="a7"/>
              <w:ind w:firstLine="709"/>
              <w:rPr>
                <w:szCs w:val="28"/>
                <w:lang w:val="uk-UA"/>
              </w:rPr>
            </w:pPr>
            <w:r w:rsidRPr="00D2733A">
              <w:rPr>
                <w:szCs w:val="28"/>
                <w:lang w:val="uk-UA"/>
              </w:rPr>
              <w:t>а</w:t>
            </w:r>
            <w:r w:rsidR="007B2797" w:rsidRPr="00D2733A">
              <w:rPr>
                <w:szCs w:val="28"/>
                <w:lang w:val="uk-UA"/>
              </w:rPr>
              <w:t>) SISD (Single Instruction, Single Data) – поодинокий потік команд і поодинокий</w:t>
            </w:r>
            <w:r w:rsidRPr="00D2733A">
              <w:rPr>
                <w:szCs w:val="28"/>
                <w:lang w:val="uk-UA"/>
              </w:rPr>
              <w:t xml:space="preserve"> потік даних;</w:t>
            </w:r>
          </w:p>
          <w:p w14:paraId="19294A24" w14:textId="77777777" w:rsidR="00D2733A" w:rsidRPr="00D2733A" w:rsidRDefault="00D2733A" w:rsidP="007B2797">
            <w:pPr>
              <w:pStyle w:val="a7"/>
              <w:ind w:firstLine="709"/>
              <w:rPr>
                <w:szCs w:val="28"/>
                <w:lang w:val="uk-UA"/>
              </w:rPr>
            </w:pPr>
            <w:r w:rsidRPr="00D2733A">
              <w:rPr>
                <w:szCs w:val="28"/>
                <w:lang w:val="uk-UA"/>
              </w:rPr>
              <w:t>б</w:t>
            </w:r>
            <w:r w:rsidR="007B2797" w:rsidRPr="00D2733A">
              <w:rPr>
                <w:szCs w:val="28"/>
                <w:lang w:val="uk-UA"/>
              </w:rPr>
              <w:t>) MIMD (Multiple Instruction, Multiple Data) – множинний потік команд і множинний потік даних</w:t>
            </w:r>
            <w:r w:rsidRPr="00D2733A">
              <w:rPr>
                <w:szCs w:val="28"/>
                <w:lang w:val="uk-UA"/>
              </w:rPr>
              <w:t>:</w:t>
            </w:r>
          </w:p>
          <w:p w14:paraId="600E11C8" w14:textId="77777777" w:rsidR="00D2733A" w:rsidRPr="00D2733A" w:rsidRDefault="00D2733A" w:rsidP="00D2733A">
            <w:pPr>
              <w:pStyle w:val="a7"/>
              <w:ind w:firstLine="1021"/>
              <w:rPr>
                <w:szCs w:val="28"/>
                <w:lang w:val="uk-UA"/>
              </w:rPr>
            </w:pPr>
            <w:r w:rsidRPr="00D2733A">
              <w:rPr>
                <w:szCs w:val="28"/>
                <w:lang w:val="uk-UA"/>
              </w:rPr>
              <w:t>1) комп'ютери з розподіленою пам'яттю;</w:t>
            </w:r>
          </w:p>
          <w:p w14:paraId="16CD032B" w14:textId="77777777" w:rsidR="00D2733A" w:rsidRPr="00D2733A" w:rsidRDefault="00D2733A" w:rsidP="00D2733A">
            <w:pPr>
              <w:pStyle w:val="a7"/>
              <w:ind w:firstLine="1021"/>
              <w:rPr>
                <w:szCs w:val="28"/>
                <w:lang w:val="uk-UA"/>
              </w:rPr>
            </w:pPr>
            <w:r w:rsidRPr="00D2733A">
              <w:rPr>
                <w:szCs w:val="28"/>
                <w:lang w:val="uk-UA"/>
              </w:rPr>
              <w:t>2) комп'ютери з загальною пам'яттю;</w:t>
            </w:r>
          </w:p>
          <w:p w14:paraId="51FF5679" w14:textId="77777777" w:rsidR="007B2797" w:rsidRPr="00B25C4F" w:rsidRDefault="00D2733A" w:rsidP="00D2733A">
            <w:pPr>
              <w:pStyle w:val="a7"/>
              <w:ind w:firstLine="1021"/>
              <w:rPr>
                <w:szCs w:val="28"/>
              </w:rPr>
            </w:pPr>
            <w:r w:rsidRPr="00D2733A">
              <w:rPr>
                <w:szCs w:val="28"/>
                <w:lang w:val="uk-UA"/>
              </w:rPr>
              <w:t>3) комп'ютери з</w:t>
            </w:r>
            <w:r w:rsidR="00B25C4F">
              <w:rPr>
                <w:szCs w:val="28"/>
                <w:lang w:val="uk-UA"/>
              </w:rPr>
              <w:t xml:space="preserve"> віртуальною загальною пам'яттю</w:t>
            </w:r>
            <w:r w:rsidR="00B25C4F" w:rsidRPr="00B25C4F">
              <w:rPr>
                <w:szCs w:val="28"/>
              </w:rPr>
              <w:t>;</w:t>
            </w:r>
          </w:p>
          <w:p w14:paraId="4BA52F3B" w14:textId="71B6BD15" w:rsidR="00C94835" w:rsidRPr="00C94835" w:rsidRDefault="00C94835" w:rsidP="00C94835">
            <w:pPr>
              <w:pStyle w:val="Textbody"/>
              <w:ind w:firstLine="709"/>
              <w:rPr>
                <w:lang w:val="uk-UA"/>
              </w:rPr>
            </w:pPr>
            <w:r>
              <w:rPr>
                <w:szCs w:val="28"/>
                <w:lang w:val="uk-UA"/>
              </w:rPr>
              <w:t>в</w:t>
            </w:r>
            <w:r w:rsidRPr="00C94835">
              <w:rPr>
                <w:szCs w:val="28"/>
                <w:lang w:val="uk-UA"/>
              </w:rPr>
              <w:t xml:space="preserve">) </w:t>
            </w:r>
            <w:r>
              <w:rPr>
                <w:szCs w:val="28"/>
              </w:rPr>
              <w:t>MISD</w:t>
            </w:r>
            <w:r w:rsidRPr="00C94835">
              <w:rPr>
                <w:szCs w:val="28"/>
                <w:lang w:val="uk-UA"/>
              </w:rPr>
              <w:t xml:space="preserve"> (</w:t>
            </w:r>
            <w:r>
              <w:rPr>
                <w:szCs w:val="28"/>
              </w:rPr>
              <w:t>Multiple</w:t>
            </w:r>
            <w:r w:rsidRPr="00C94835">
              <w:rPr>
                <w:szCs w:val="28"/>
                <w:lang w:val="uk-UA"/>
              </w:rPr>
              <w:t xml:space="preserve"> </w:t>
            </w:r>
            <w:r>
              <w:rPr>
                <w:szCs w:val="28"/>
              </w:rPr>
              <w:t>Instruction</w:t>
            </w:r>
            <w:r w:rsidRPr="00C94835">
              <w:rPr>
                <w:szCs w:val="28"/>
                <w:lang w:val="uk-UA"/>
              </w:rPr>
              <w:t xml:space="preserve">, </w:t>
            </w:r>
            <w:r>
              <w:rPr>
                <w:szCs w:val="28"/>
              </w:rPr>
              <w:t>Single</w:t>
            </w:r>
            <w:r w:rsidRPr="00C94835">
              <w:rPr>
                <w:szCs w:val="28"/>
                <w:lang w:val="uk-UA"/>
              </w:rPr>
              <w:t xml:space="preserve"> </w:t>
            </w:r>
            <w:r>
              <w:rPr>
                <w:szCs w:val="28"/>
              </w:rPr>
              <w:t>Data</w:t>
            </w:r>
            <w:r w:rsidRPr="00C94835">
              <w:rPr>
                <w:szCs w:val="28"/>
                <w:lang w:val="uk-UA"/>
              </w:rPr>
              <w:t xml:space="preserve">) – множинний потік команд </w:t>
            </w:r>
            <w:r>
              <w:rPr>
                <w:szCs w:val="28"/>
                <w:lang w:val="uk-UA"/>
              </w:rPr>
              <w:t xml:space="preserve">і </w:t>
            </w:r>
            <w:bookmarkStart w:id="0" w:name="_GoBack"/>
            <w:bookmarkEnd w:id="0"/>
            <w:r>
              <w:rPr>
                <w:szCs w:val="28"/>
                <w:lang w:val="uk-UA"/>
              </w:rPr>
              <w:t>по</w:t>
            </w:r>
            <w:r w:rsidRPr="00C94835">
              <w:rPr>
                <w:szCs w:val="28"/>
                <w:lang w:val="uk-UA"/>
              </w:rPr>
              <w:t>одино</w:t>
            </w:r>
            <w:r>
              <w:rPr>
                <w:szCs w:val="28"/>
                <w:lang w:val="uk-UA"/>
              </w:rPr>
              <w:t>кий</w:t>
            </w:r>
            <w:r w:rsidRPr="00C94835">
              <w:rPr>
                <w:szCs w:val="28"/>
                <w:lang w:val="uk-UA"/>
              </w:rPr>
              <w:t xml:space="preserve"> потік даних;</w:t>
            </w:r>
          </w:p>
          <w:p w14:paraId="1B11CB05" w14:textId="30C44A8E" w:rsidR="007B2797" w:rsidRPr="00C94835" w:rsidRDefault="00C94835" w:rsidP="00C94835">
            <w:pPr>
              <w:pStyle w:val="Textbody"/>
              <w:ind w:firstLine="709"/>
              <w:rPr>
                <w:lang w:val="uk-UA"/>
              </w:rPr>
            </w:pPr>
            <w:r>
              <w:rPr>
                <w:szCs w:val="28"/>
                <w:lang w:val="uk-UA"/>
              </w:rPr>
              <w:t>г</w:t>
            </w:r>
            <w:r w:rsidRPr="00C94835">
              <w:rPr>
                <w:szCs w:val="28"/>
                <w:lang w:val="uk-UA"/>
              </w:rPr>
              <w:t xml:space="preserve">) </w:t>
            </w:r>
            <w:r w:rsidR="000C5EB2" w:rsidRPr="00B915ED">
              <w:rPr>
                <w:bCs/>
                <w:color w:val="000000"/>
                <w:szCs w:val="28"/>
              </w:rPr>
              <w:t>SIMD</w:t>
            </w:r>
            <w:r w:rsidR="000C5EB2" w:rsidRPr="00B915ED">
              <w:rPr>
                <w:color w:val="000000"/>
                <w:szCs w:val="28"/>
              </w:rPr>
              <w:t xml:space="preserve"> </w:t>
            </w:r>
            <w:r w:rsidR="000C5EB2" w:rsidRPr="001C124A">
              <w:rPr>
                <w:color w:val="000000"/>
                <w:szCs w:val="28"/>
              </w:rPr>
              <w:t xml:space="preserve">(Single Instruction, Multiple Data) </w:t>
            </w:r>
            <w:r w:rsidR="000C5EB2">
              <w:t>–</w:t>
            </w:r>
            <w:r w:rsidR="000C5EB2" w:rsidRPr="001C124A">
              <w:rPr>
                <w:color w:val="000000"/>
                <w:szCs w:val="28"/>
              </w:rPr>
              <w:t xml:space="preserve"> </w:t>
            </w:r>
            <w:r w:rsidR="000C5EB2" w:rsidRPr="00D2733A">
              <w:rPr>
                <w:szCs w:val="28"/>
                <w:lang w:val="uk-UA"/>
              </w:rPr>
              <w:t>поодинокий потік команд і множинний потік даних</w:t>
            </w:r>
            <w:r w:rsidR="000C5EB2">
              <w:rPr>
                <w:color w:val="000000"/>
                <w:szCs w:val="28"/>
              </w:rPr>
              <w:t>.</w:t>
            </w:r>
          </w:p>
        </w:tc>
      </w:tr>
    </w:tbl>
    <w:p w14:paraId="47AA8FFF" w14:textId="77777777" w:rsidR="00D2733A" w:rsidRPr="00D2733A" w:rsidRDefault="00D2733A" w:rsidP="00C94835">
      <w:pPr>
        <w:shd w:val="clear" w:color="auto" w:fill="FFFFFF"/>
        <w:jc w:val="center"/>
        <w:rPr>
          <w:rFonts w:eastAsia="Times New Roman"/>
          <w:color w:val="000000"/>
          <w:sz w:val="28"/>
          <w:szCs w:val="28"/>
          <w:lang w:val="uk-UA"/>
        </w:rPr>
      </w:pPr>
      <w:r w:rsidRPr="00D2733A">
        <w:rPr>
          <w:rFonts w:eastAsia="Times New Roman"/>
          <w:color w:val="000000"/>
          <w:sz w:val="28"/>
          <w:szCs w:val="28"/>
          <w:lang w:val="uk-UA"/>
        </w:rPr>
        <w:t xml:space="preserve">Рисунок 5.2 – Приклад оформлення переліку </w:t>
      </w:r>
    </w:p>
    <w:p w14:paraId="7562F337" w14:textId="77777777" w:rsidR="006F22EA" w:rsidRPr="00D2733A" w:rsidRDefault="0030571B" w:rsidP="006F22EA">
      <w:pPr>
        <w:pStyle w:val="11"/>
        <w:spacing w:before="120" w:after="120" w:line="240" w:lineRule="auto"/>
        <w:jc w:val="left"/>
        <w:rPr>
          <w:b/>
          <w:bCs/>
        </w:rPr>
      </w:pPr>
      <w:r w:rsidRPr="00D2733A">
        <w:rPr>
          <w:b/>
          <w:bCs/>
        </w:rPr>
        <w:t>5.3</w:t>
      </w:r>
      <w:r w:rsidR="006F22EA" w:rsidRPr="00D2733A">
        <w:rPr>
          <w:b/>
          <w:bCs/>
        </w:rPr>
        <w:t xml:space="preserve"> Ілюстрації</w:t>
      </w:r>
    </w:p>
    <w:p w14:paraId="70196D0E" w14:textId="77777777" w:rsidR="00050F2B" w:rsidRDefault="006F22EA" w:rsidP="00050F2B">
      <w:pPr>
        <w:pStyle w:val="11"/>
        <w:spacing w:line="240" w:lineRule="auto"/>
      </w:pPr>
      <w:r>
        <w:t>Іл</w:t>
      </w:r>
      <w:r w:rsidR="001232B2">
        <w:t>юстрації (</w:t>
      </w:r>
      <w:r w:rsidR="005345CE" w:rsidRPr="005345CE">
        <w:t>креслення, рисунки</w:t>
      </w:r>
      <w:r w:rsidR="005345CE">
        <w:t xml:space="preserve">, </w:t>
      </w:r>
      <w:r w:rsidR="001232B2">
        <w:t>схеми, графіки, скрін-</w:t>
      </w:r>
      <w:r>
        <w:t xml:space="preserve">шоти екранів) </w:t>
      </w:r>
      <w:r>
        <w:rPr>
          <w:color w:val="000000"/>
          <w:szCs w:val="28"/>
        </w:rPr>
        <w:t>необхідно подавати в роботі безпосередньо після тексту, де вони згадані вперше, або на наступній сторінці</w:t>
      </w:r>
      <w:r w:rsidR="00B66E40" w:rsidRPr="00B66E40">
        <w:rPr>
          <w:color w:val="000000"/>
          <w:szCs w:val="28"/>
        </w:rPr>
        <w:t xml:space="preserve"> </w:t>
      </w:r>
      <w:r w:rsidR="00B66E40">
        <w:rPr>
          <w:color w:val="000000"/>
          <w:szCs w:val="28"/>
        </w:rPr>
        <w:t>так, щоб їх можна було читати без повороту переплетеної кваліфікаційної роботи або з поворотом за стрілкою годинника</w:t>
      </w:r>
      <w:r>
        <w:rPr>
          <w:color w:val="000000"/>
          <w:szCs w:val="28"/>
        </w:rPr>
        <w:t xml:space="preserve">. </w:t>
      </w:r>
      <w:r w:rsidR="00050F2B">
        <w:rPr>
          <w:color w:val="000000"/>
          <w:szCs w:val="28"/>
        </w:rPr>
        <w:t>Ілюстрації, розміщені на окремих сторінках роботи, включають до загальної нумерації сторінок.</w:t>
      </w:r>
    </w:p>
    <w:p w14:paraId="1A799777" w14:textId="77777777" w:rsidR="00050F2B" w:rsidRDefault="006F22EA" w:rsidP="00050F2B">
      <w:pPr>
        <w:pStyle w:val="11"/>
        <w:spacing w:line="240" w:lineRule="auto"/>
      </w:pPr>
      <w:r>
        <w:t xml:space="preserve">Ілюстрації позначають словом “Рисунок” і нумерують послідовно у межах розділу, за винятком ілюстрацій у додатках. </w:t>
      </w:r>
    </w:p>
    <w:p w14:paraId="45B480EE" w14:textId="77777777" w:rsidR="006F22EA" w:rsidRDefault="006F22EA" w:rsidP="006F22EA">
      <w:pPr>
        <w:pStyle w:val="11"/>
        <w:spacing w:line="240" w:lineRule="auto"/>
      </w:pPr>
      <w:r>
        <w:t>Номер ілюстрації має складатися з номера розділу і порядкового номера ілюстрації</w:t>
      </w:r>
      <w:r w:rsidR="001232B2">
        <w:t xml:space="preserve"> в розділі</w:t>
      </w:r>
      <w:r>
        <w:t xml:space="preserve">, </w:t>
      </w:r>
      <w:r w:rsidR="001232B2">
        <w:t xml:space="preserve">що </w:t>
      </w:r>
      <w:r>
        <w:t>розділ</w:t>
      </w:r>
      <w:r w:rsidR="001232B2">
        <w:t>яються</w:t>
      </w:r>
      <w:r>
        <w:t xml:space="preserve"> крапкою. Н</w:t>
      </w:r>
      <w:r w:rsidR="001232B2">
        <w:t xml:space="preserve">априклад, </w:t>
      </w:r>
      <w:r w:rsidR="002727BB">
        <w:t>“</w:t>
      </w:r>
      <w:r>
        <w:t>Рисунок</w:t>
      </w:r>
      <w:r w:rsidR="001232B2">
        <w:t xml:space="preserve"> 2.1 – Блок-схема алгоритму</w:t>
      </w:r>
      <w:r w:rsidR="002727BB">
        <w:t>”</w:t>
      </w:r>
      <w:r>
        <w:t>. Номер ілюстрації, її назва і пояснювальні підписи розміщуються послідовно під ілюстрацією.</w:t>
      </w:r>
    </w:p>
    <w:p w14:paraId="38C2F5FD" w14:textId="77777777" w:rsidR="006F22EA" w:rsidRDefault="006F22EA" w:rsidP="006F22EA">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 xml:space="preserve">Розташовуються ілюстрації </w:t>
      </w:r>
      <w:r>
        <w:rPr>
          <w:rFonts w:eastAsia="Times New Roman"/>
          <w:color w:val="000000"/>
          <w:sz w:val="28"/>
          <w:szCs w:val="28"/>
        </w:rPr>
        <w:t xml:space="preserve">по центру </w:t>
      </w:r>
      <w:r>
        <w:rPr>
          <w:rFonts w:eastAsia="Times New Roman"/>
          <w:color w:val="000000"/>
          <w:sz w:val="28"/>
          <w:szCs w:val="28"/>
          <w:lang w:val="uk-UA"/>
        </w:rPr>
        <w:t xml:space="preserve">сторінки </w:t>
      </w:r>
      <w:r>
        <w:rPr>
          <w:rFonts w:eastAsia="Times New Roman"/>
          <w:color w:val="000000"/>
          <w:sz w:val="28"/>
          <w:szCs w:val="28"/>
        </w:rPr>
        <w:t>тексту</w:t>
      </w:r>
      <w:r w:rsidR="00050F2B">
        <w:rPr>
          <w:rFonts w:eastAsia="Times New Roman"/>
          <w:color w:val="000000"/>
          <w:sz w:val="28"/>
          <w:szCs w:val="28"/>
          <w:lang w:val="uk-UA"/>
        </w:rPr>
        <w:t>, назва – по центру рисунку</w:t>
      </w:r>
      <w:r>
        <w:rPr>
          <w:rFonts w:eastAsia="Times New Roman"/>
          <w:color w:val="000000"/>
          <w:sz w:val="28"/>
          <w:szCs w:val="28"/>
        </w:rPr>
        <w:t xml:space="preserve">. </w:t>
      </w:r>
      <w:r w:rsidR="00050F2B">
        <w:rPr>
          <w:rFonts w:eastAsia="Times New Roman"/>
          <w:color w:val="000000"/>
          <w:sz w:val="28"/>
          <w:szCs w:val="28"/>
          <w:lang w:val="uk-UA"/>
        </w:rPr>
        <w:t xml:space="preserve">Ілюстрація відокремлюється від основного тексту роботи </w:t>
      </w:r>
      <w:r w:rsidR="00E427B2">
        <w:rPr>
          <w:rFonts w:eastAsia="Times New Roman"/>
          <w:color w:val="000000"/>
          <w:sz w:val="28"/>
          <w:szCs w:val="28"/>
          <w:lang w:val="uk-UA"/>
        </w:rPr>
        <w:t>порожнім рядком</w:t>
      </w:r>
      <w:r w:rsidR="00050F2B">
        <w:rPr>
          <w:rFonts w:eastAsia="Times New Roman"/>
          <w:color w:val="000000"/>
          <w:sz w:val="28"/>
          <w:szCs w:val="28"/>
          <w:lang w:val="uk-UA"/>
        </w:rPr>
        <w:t xml:space="preserve"> – до ілюстрації та після назви ілюстрації</w:t>
      </w:r>
      <w:r>
        <w:rPr>
          <w:rFonts w:eastAsia="Times New Roman"/>
          <w:color w:val="000000"/>
          <w:sz w:val="28"/>
          <w:szCs w:val="28"/>
          <w:lang w:val="uk-UA"/>
        </w:rPr>
        <w:t>.</w:t>
      </w:r>
    </w:p>
    <w:p w14:paraId="2A63C859" w14:textId="77777777" w:rsidR="006F22EA" w:rsidRDefault="006F22EA" w:rsidP="00C86228">
      <w:pPr>
        <w:pStyle w:val="11"/>
        <w:spacing w:line="240" w:lineRule="auto"/>
      </w:pPr>
      <w:r>
        <w:t xml:space="preserve">Зміст ілюстрацій має доповнювати текст роботи, тому в тексті на кожну з них повинно бути посилання (наприклад, </w:t>
      </w:r>
      <w:r w:rsidR="00DF3F1C">
        <w:t>“</w:t>
      </w:r>
      <w:r w:rsidR="006B0828">
        <w:t>на рисунку</w:t>
      </w:r>
      <w:r>
        <w:t xml:space="preserve"> 1.1 зображено .....</w:t>
      </w:r>
      <w:r w:rsidR="002727BB" w:rsidRPr="002727BB">
        <w:t xml:space="preserve"> </w:t>
      </w:r>
      <w:r w:rsidR="002727BB">
        <w:t xml:space="preserve">” </w:t>
      </w:r>
      <w:r>
        <w:t xml:space="preserve"> або </w:t>
      </w:r>
      <w:r w:rsidR="00DF3F1C">
        <w:t>“</w:t>
      </w:r>
      <w:r>
        <w:t>рис. 1.1</w:t>
      </w:r>
      <w:r w:rsidR="002727BB">
        <w:t>”</w:t>
      </w:r>
      <w:r>
        <w:t xml:space="preserve">). </w:t>
      </w:r>
    </w:p>
    <w:p w14:paraId="5109C537" w14:textId="77777777" w:rsidR="007D48BC" w:rsidRDefault="007D48BC" w:rsidP="00293FBD">
      <w:pPr>
        <w:shd w:val="clear" w:color="auto" w:fill="FFFFFF"/>
        <w:ind w:firstLine="709"/>
        <w:jc w:val="both"/>
        <w:rPr>
          <w:sz w:val="28"/>
          <w:szCs w:val="28"/>
          <w:lang w:val="uk-UA"/>
        </w:rPr>
      </w:pPr>
      <w:r w:rsidRPr="007D48BC">
        <w:rPr>
          <w:sz w:val="28"/>
          <w:szCs w:val="28"/>
          <w:lang w:val="uk-UA"/>
        </w:rPr>
        <w:t xml:space="preserve">На всі ілюстрації мають бути посилання у звіті. </w:t>
      </w:r>
    </w:p>
    <w:p w14:paraId="7EDFA25F" w14:textId="77777777" w:rsidR="00E427B2" w:rsidRDefault="007D48BC" w:rsidP="00293FBD">
      <w:pPr>
        <w:shd w:val="clear" w:color="auto" w:fill="FFFFFF"/>
        <w:ind w:firstLine="709"/>
        <w:jc w:val="both"/>
        <w:rPr>
          <w:sz w:val="28"/>
          <w:szCs w:val="28"/>
          <w:lang w:val="uk-UA"/>
        </w:rPr>
      </w:pPr>
      <w:r w:rsidRPr="007D48BC">
        <w:rPr>
          <w:sz w:val="28"/>
          <w:szCs w:val="28"/>
          <w:lang w:val="uk-UA"/>
        </w:rPr>
        <w:t>Якщо ілюстрації створені не автором звіту, необхідно при поданні їх у звіті дотримуватись вимог чинного законодавства про авторські прав</w:t>
      </w:r>
      <w:r w:rsidR="00E427B2">
        <w:rPr>
          <w:sz w:val="28"/>
          <w:szCs w:val="28"/>
          <w:lang w:val="uk-UA"/>
        </w:rPr>
        <w:t>а.</w:t>
      </w:r>
    </w:p>
    <w:p w14:paraId="64651D15" w14:textId="77777777" w:rsidR="00293FBD" w:rsidRPr="00416AB7" w:rsidRDefault="00416AB7" w:rsidP="00416AB7">
      <w:pPr>
        <w:shd w:val="clear" w:color="auto" w:fill="FFFFFF"/>
        <w:ind w:firstLine="698"/>
        <w:jc w:val="both"/>
      </w:pPr>
      <w:r>
        <w:rPr>
          <w:rFonts w:eastAsia="Times New Roman"/>
          <w:color w:val="000000"/>
          <w:sz w:val="28"/>
          <w:szCs w:val="28"/>
          <w:lang w:val="uk-UA"/>
        </w:rPr>
        <w:t xml:space="preserve">Приклад оформлення ілюстрації кваліфікаційної роботи наведено </w:t>
      </w:r>
      <w:r>
        <w:rPr>
          <w:rFonts w:eastAsia="Times New Roman"/>
          <w:color w:val="000000"/>
          <w:sz w:val="28"/>
          <w:szCs w:val="28"/>
        </w:rPr>
        <w:t>на рисунку 5.</w:t>
      </w:r>
      <w:r>
        <w:rPr>
          <w:rFonts w:eastAsia="Times New Roman"/>
          <w:color w:val="000000"/>
          <w:sz w:val="28"/>
          <w:szCs w:val="28"/>
          <w:lang w:val="uk-UA"/>
        </w:rPr>
        <w:t xml:space="preserve">2. </w:t>
      </w:r>
    </w:p>
    <w:p w14:paraId="1619912A" w14:textId="77777777" w:rsidR="00995E8F" w:rsidRPr="00995E8F" w:rsidRDefault="00995E8F" w:rsidP="00995E8F">
      <w:pPr>
        <w:spacing w:line="360" w:lineRule="auto"/>
        <w:jc w:val="both"/>
        <w:outlineLvl w:val="0"/>
        <w:rPr>
          <w:sz w:val="28"/>
          <w:szCs w:val="28"/>
          <w:lang w:val="uk-UA"/>
        </w:rPr>
      </w:pPr>
    </w:p>
    <w:tbl>
      <w:tblPr>
        <w:tblStyle w:val="a9"/>
        <w:tblW w:w="0" w:type="auto"/>
        <w:jc w:val="center"/>
        <w:tblLook w:val="04A0" w:firstRow="1" w:lastRow="0" w:firstColumn="1" w:lastColumn="0" w:noHBand="0" w:noVBand="1"/>
      </w:tblPr>
      <w:tblGrid>
        <w:gridCol w:w="9348"/>
      </w:tblGrid>
      <w:tr w:rsidR="00995E8F" w14:paraId="08E37993" w14:textId="77777777" w:rsidTr="006B0828">
        <w:trPr>
          <w:jc w:val="center"/>
        </w:trPr>
        <w:tc>
          <w:tcPr>
            <w:tcW w:w="9348" w:type="dxa"/>
          </w:tcPr>
          <w:p w14:paraId="6DE2A643" w14:textId="77777777" w:rsidR="00995E8F" w:rsidRPr="00995E8F" w:rsidRDefault="00995E8F" w:rsidP="00995E8F">
            <w:pPr>
              <w:pStyle w:val="ab"/>
              <w:ind w:firstLine="709"/>
              <w:rPr>
                <w:lang w:val="uk-UA"/>
              </w:rPr>
            </w:pPr>
            <w:r w:rsidRPr="00995E8F">
              <w:rPr>
                <w:lang w:val="uk-UA"/>
              </w:rPr>
              <w:t xml:space="preserve">Топологія кільце </w:t>
            </w:r>
            <w:r w:rsidR="00106374" w:rsidRPr="0027278F">
              <w:rPr>
                <w:lang w:val="uk-UA"/>
              </w:rPr>
              <w:t>або</w:t>
            </w:r>
            <w:r w:rsidR="00106374" w:rsidRPr="00106374">
              <w:rPr>
                <w:lang w:val="uk-UA"/>
              </w:rPr>
              <w:t xml:space="preserve"> 1</w:t>
            </w:r>
            <w:r w:rsidR="00106374" w:rsidRPr="0027278F">
              <w:rPr>
                <w:lang w:val="en-US"/>
              </w:rPr>
              <w:t>D</w:t>
            </w:r>
            <w:r w:rsidR="00106374" w:rsidRPr="00106374">
              <w:rPr>
                <w:lang w:val="uk-UA"/>
              </w:rPr>
              <w:t>-тор</w:t>
            </w:r>
            <w:r w:rsidR="00106374" w:rsidRPr="00995E8F">
              <w:rPr>
                <w:lang w:val="uk-UA"/>
              </w:rPr>
              <w:t xml:space="preserve"> </w:t>
            </w:r>
            <w:r w:rsidRPr="00995E8F">
              <w:rPr>
                <w:lang w:val="uk-UA"/>
              </w:rPr>
              <w:t>(</w:t>
            </w:r>
            <w:r w:rsidRPr="00995E8F">
              <w:rPr>
                <w:i/>
                <w:lang w:val="uk-UA"/>
              </w:rPr>
              <w:t>ring</w:t>
            </w:r>
            <w:r w:rsidRPr="00995E8F">
              <w:rPr>
                <w:lang w:val="uk-UA"/>
              </w:rPr>
              <w:t>) виходить з лінійки шляхом з'єднання першого і останнього процесорів</w:t>
            </w:r>
            <w:r w:rsidR="00106374" w:rsidRPr="00106374">
              <w:rPr>
                <w:lang w:val="uk-UA"/>
              </w:rPr>
              <w:t xml:space="preserve"> </w:t>
            </w:r>
            <w:r w:rsidR="00106374" w:rsidRPr="00995E8F">
              <w:rPr>
                <w:lang w:val="uk-UA"/>
              </w:rPr>
              <w:t>(рис. 1.</w:t>
            </w:r>
            <w:r w:rsidR="00106374">
              <w:rPr>
                <w:lang w:val="uk-UA"/>
              </w:rPr>
              <w:t>1</w:t>
            </w:r>
            <w:r w:rsidR="00106374" w:rsidRPr="00995E8F">
              <w:rPr>
                <w:lang w:val="uk-UA"/>
              </w:rPr>
              <w:t>)</w:t>
            </w:r>
            <w:r w:rsidRPr="00995E8F">
              <w:rPr>
                <w:lang w:val="uk-UA"/>
              </w:rPr>
              <w:t xml:space="preserve">. </w:t>
            </w:r>
          </w:p>
          <w:p w14:paraId="2B114669" w14:textId="77777777" w:rsidR="00995E8F" w:rsidRPr="00C86228" w:rsidRDefault="00995E8F" w:rsidP="00995E8F">
            <w:pPr>
              <w:pStyle w:val="ab"/>
              <w:ind w:firstLine="709"/>
              <w:rPr>
                <w:lang w:val="uk-UA"/>
              </w:rPr>
            </w:pPr>
          </w:p>
          <w:p w14:paraId="50C6FD8A" w14:textId="77777777" w:rsidR="00995E8F" w:rsidRPr="0027278F" w:rsidRDefault="00995E8F" w:rsidP="00995E8F">
            <w:pPr>
              <w:pStyle w:val="ab"/>
              <w:ind w:firstLine="0"/>
              <w:jc w:val="center"/>
              <w:rPr>
                <w:lang w:val="uk-UA"/>
              </w:rPr>
            </w:pPr>
            <w:r w:rsidRPr="0027278F">
              <w:rPr>
                <w:noProof/>
                <w:lang w:val="en-US"/>
              </w:rPr>
              <w:drawing>
                <wp:inline distT="0" distB="0" distL="0" distR="0" wp14:anchorId="727EA28B" wp14:editId="7F2E9C4D">
                  <wp:extent cx="2609850" cy="600075"/>
                  <wp:effectExtent l="0" t="0" r="0" b="9525"/>
                  <wp:docPr id="1" name="Рисунок 1" descr="SIM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D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609850" cy="600075"/>
                          </a:xfrm>
                          <a:prstGeom prst="rect">
                            <a:avLst/>
                          </a:prstGeom>
                          <a:noFill/>
                          <a:ln>
                            <a:noFill/>
                          </a:ln>
                        </pic:spPr>
                      </pic:pic>
                    </a:graphicData>
                  </a:graphic>
                </wp:inline>
              </w:drawing>
            </w:r>
          </w:p>
          <w:p w14:paraId="7CF97756" w14:textId="77777777" w:rsidR="00995E8F" w:rsidRPr="0027278F" w:rsidRDefault="00995E8F" w:rsidP="00995E8F">
            <w:pPr>
              <w:spacing w:line="360" w:lineRule="auto"/>
              <w:jc w:val="center"/>
              <w:outlineLvl w:val="0"/>
              <w:rPr>
                <w:sz w:val="28"/>
                <w:szCs w:val="28"/>
              </w:rPr>
            </w:pPr>
            <w:r>
              <w:rPr>
                <w:sz w:val="28"/>
                <w:szCs w:val="28"/>
              </w:rPr>
              <w:t>Рисунок</w:t>
            </w:r>
            <w:r w:rsidRPr="0027278F">
              <w:rPr>
                <w:sz w:val="28"/>
                <w:szCs w:val="28"/>
              </w:rPr>
              <w:t xml:space="preserve"> 1.</w:t>
            </w:r>
            <w:r w:rsidR="00106374" w:rsidRPr="00106374">
              <w:rPr>
                <w:sz w:val="28"/>
                <w:szCs w:val="28"/>
              </w:rPr>
              <w:t>1</w:t>
            </w:r>
            <w:r>
              <w:rPr>
                <w:sz w:val="28"/>
                <w:szCs w:val="28"/>
              </w:rPr>
              <w:t xml:space="preserve"> </w:t>
            </w:r>
            <w:r>
              <w:rPr>
                <w:lang w:val="uk-UA"/>
              </w:rPr>
              <w:t>–</w:t>
            </w:r>
            <w:r w:rsidRPr="0027278F">
              <w:rPr>
                <w:sz w:val="28"/>
                <w:szCs w:val="28"/>
              </w:rPr>
              <w:t xml:space="preserve"> Тополог</w:t>
            </w:r>
            <w:r w:rsidRPr="0027278F">
              <w:rPr>
                <w:sz w:val="28"/>
                <w:szCs w:val="28"/>
                <w:lang w:val="uk-UA"/>
              </w:rPr>
              <w:t>і</w:t>
            </w:r>
            <w:r w:rsidRPr="0027278F">
              <w:rPr>
                <w:sz w:val="28"/>
                <w:szCs w:val="28"/>
              </w:rPr>
              <w:t xml:space="preserve">я </w:t>
            </w:r>
            <w:r w:rsidR="006B0828">
              <w:rPr>
                <w:sz w:val="28"/>
                <w:szCs w:val="28"/>
                <w:lang w:val="uk-UA"/>
              </w:rPr>
              <w:t>кільце</w:t>
            </w:r>
            <w:r w:rsidRPr="0027278F">
              <w:rPr>
                <w:sz w:val="28"/>
                <w:szCs w:val="28"/>
              </w:rPr>
              <w:t xml:space="preserve"> </w:t>
            </w:r>
            <w:r w:rsidRPr="0027278F">
              <w:rPr>
                <w:sz w:val="28"/>
                <w:szCs w:val="28"/>
                <w:lang w:val="uk-UA"/>
              </w:rPr>
              <w:t>або</w:t>
            </w:r>
            <w:r w:rsidRPr="0027278F">
              <w:rPr>
                <w:sz w:val="28"/>
                <w:szCs w:val="28"/>
              </w:rPr>
              <w:t xml:space="preserve"> 1</w:t>
            </w:r>
            <w:r w:rsidRPr="0027278F">
              <w:rPr>
                <w:sz w:val="28"/>
                <w:szCs w:val="28"/>
                <w:lang w:val="en-US"/>
              </w:rPr>
              <w:t>D</w:t>
            </w:r>
            <w:r w:rsidRPr="0027278F">
              <w:rPr>
                <w:sz w:val="28"/>
                <w:szCs w:val="28"/>
              </w:rPr>
              <w:t>-тор</w:t>
            </w:r>
          </w:p>
          <w:p w14:paraId="09642724" w14:textId="77777777" w:rsidR="00995E8F" w:rsidRDefault="00995E8F" w:rsidP="00995E8F">
            <w:pPr>
              <w:spacing w:line="360" w:lineRule="auto"/>
              <w:ind w:firstLine="709"/>
              <w:jc w:val="center"/>
              <w:outlineLvl w:val="0"/>
              <w:rPr>
                <w:sz w:val="28"/>
                <w:szCs w:val="28"/>
              </w:rPr>
            </w:pPr>
          </w:p>
          <w:p w14:paraId="623E3E28" w14:textId="77777777" w:rsidR="00995E8F" w:rsidRPr="00995E8F" w:rsidRDefault="00995E8F" w:rsidP="00995E8F">
            <w:pPr>
              <w:spacing w:line="360" w:lineRule="auto"/>
              <w:ind w:firstLine="709"/>
              <w:jc w:val="both"/>
              <w:outlineLvl w:val="0"/>
              <w:rPr>
                <w:sz w:val="28"/>
                <w:szCs w:val="28"/>
              </w:rPr>
            </w:pPr>
            <w:r w:rsidRPr="00995E8F">
              <w:rPr>
                <w:sz w:val="28"/>
                <w:szCs w:val="28"/>
                <w:lang w:val="uk-UA"/>
              </w:rPr>
              <w:t>Кільцева структура зберігає переваги лінійки та скорочує</w:t>
            </w:r>
            <w:r w:rsidRPr="00995E8F">
              <w:rPr>
                <w:sz w:val="28"/>
                <w:szCs w:val="28"/>
              </w:rPr>
              <w:t xml:space="preserve"> </w:t>
            </w:r>
            <w:r w:rsidRPr="00995E8F">
              <w:rPr>
                <w:sz w:val="28"/>
                <w:szCs w:val="28"/>
                <w:lang w:val="uk-UA"/>
              </w:rPr>
              <w:t>максимальну відстань між проц</w:t>
            </w:r>
            <w:r>
              <w:rPr>
                <w:sz w:val="28"/>
                <w:szCs w:val="28"/>
                <w:lang w:val="uk-UA"/>
              </w:rPr>
              <w:t>есорами</w:t>
            </w:r>
            <w:r w:rsidRPr="00995E8F">
              <w:rPr>
                <w:sz w:val="28"/>
                <w:szCs w:val="28"/>
                <w:lang w:val="uk-UA"/>
              </w:rPr>
              <w:t>.</w:t>
            </w:r>
          </w:p>
        </w:tc>
      </w:tr>
    </w:tbl>
    <w:p w14:paraId="19BBA53E" w14:textId="77777777" w:rsidR="00F835C8" w:rsidRDefault="00F835C8" w:rsidP="00F835C8">
      <w:pPr>
        <w:shd w:val="clear" w:color="auto" w:fill="FFFFFF"/>
        <w:spacing w:before="120"/>
        <w:jc w:val="center"/>
        <w:rPr>
          <w:rFonts w:eastAsia="Times New Roman"/>
          <w:color w:val="000000"/>
          <w:sz w:val="28"/>
          <w:szCs w:val="28"/>
          <w:lang w:val="uk-UA"/>
        </w:rPr>
      </w:pPr>
      <w:r>
        <w:rPr>
          <w:rFonts w:eastAsia="Times New Roman"/>
          <w:color w:val="000000"/>
          <w:sz w:val="28"/>
          <w:szCs w:val="28"/>
          <w:lang w:val="uk-UA"/>
        </w:rPr>
        <w:t xml:space="preserve">Рисунок 5.2 </w:t>
      </w:r>
      <w:r w:rsidRPr="00E34D92">
        <w:rPr>
          <w:rFonts w:eastAsia="Times New Roman"/>
          <w:color w:val="000000"/>
          <w:sz w:val="28"/>
          <w:szCs w:val="28"/>
          <w:lang w:val="uk-UA"/>
        </w:rPr>
        <w:t>–</w:t>
      </w:r>
      <w:r>
        <w:rPr>
          <w:rFonts w:eastAsia="Times New Roman"/>
          <w:color w:val="000000"/>
          <w:sz w:val="28"/>
          <w:szCs w:val="28"/>
          <w:lang w:val="uk-UA"/>
        </w:rPr>
        <w:t xml:space="preserve"> Приклад оформлення ілюстрації кваліфікаційної роботи</w:t>
      </w:r>
    </w:p>
    <w:p w14:paraId="4EBEEEC6" w14:textId="77777777" w:rsidR="00416AB7" w:rsidRDefault="00416AB7" w:rsidP="006A54C9">
      <w:pPr>
        <w:shd w:val="clear" w:color="auto" w:fill="FFFFFF"/>
        <w:ind w:firstLine="709"/>
        <w:jc w:val="both"/>
        <w:rPr>
          <w:sz w:val="28"/>
          <w:szCs w:val="28"/>
          <w:lang w:val="uk-UA"/>
        </w:rPr>
      </w:pPr>
    </w:p>
    <w:p w14:paraId="0DDB0510" w14:textId="77777777" w:rsidR="006A54C9" w:rsidRDefault="006A54C9" w:rsidP="00416AB7">
      <w:pPr>
        <w:shd w:val="clear" w:color="auto" w:fill="FFFFFF"/>
        <w:ind w:firstLine="709"/>
        <w:jc w:val="both"/>
        <w:rPr>
          <w:sz w:val="28"/>
          <w:szCs w:val="28"/>
          <w:lang w:val="uk-UA"/>
        </w:rPr>
      </w:pPr>
      <w:r w:rsidRPr="003C1A38">
        <w:rPr>
          <w:sz w:val="28"/>
          <w:szCs w:val="28"/>
          <w:lang w:val="uk-UA"/>
        </w:rPr>
        <w:t xml:space="preserve">Якщо ілюстрація не вміщується на одній сторінці, можна переносити її на інші сторінки, </w:t>
      </w:r>
      <w:r>
        <w:rPr>
          <w:sz w:val="28"/>
          <w:szCs w:val="28"/>
          <w:lang w:val="uk-UA"/>
        </w:rPr>
        <w:t>назва</w:t>
      </w:r>
      <w:r w:rsidRPr="003C1A38">
        <w:rPr>
          <w:sz w:val="28"/>
          <w:szCs w:val="28"/>
          <w:lang w:val="uk-UA"/>
        </w:rPr>
        <w:t xml:space="preserve"> ілюстрації </w:t>
      </w:r>
      <w:r>
        <w:rPr>
          <w:sz w:val="28"/>
          <w:szCs w:val="28"/>
          <w:lang w:val="uk-UA"/>
        </w:rPr>
        <w:t xml:space="preserve">наводиться тільки </w:t>
      </w:r>
      <w:r w:rsidRPr="003C1A38">
        <w:rPr>
          <w:sz w:val="28"/>
          <w:szCs w:val="28"/>
          <w:lang w:val="uk-UA"/>
        </w:rPr>
        <w:t xml:space="preserve">на першій сторінці, пояснювальні дані – на кожній сторінці, і під ними позначають: “Рисунок __, аркуш __”. </w:t>
      </w:r>
    </w:p>
    <w:p w14:paraId="265DF634" w14:textId="77777777" w:rsidR="00416AB7" w:rsidRDefault="00416AB7" w:rsidP="00416AB7">
      <w:pPr>
        <w:shd w:val="clear" w:color="auto" w:fill="FFFFFF"/>
        <w:ind w:firstLine="698"/>
        <w:jc w:val="both"/>
        <w:rPr>
          <w:sz w:val="28"/>
          <w:szCs w:val="28"/>
          <w:lang w:val="uk-UA"/>
        </w:rPr>
      </w:pPr>
      <w:r>
        <w:rPr>
          <w:sz w:val="28"/>
          <w:szCs w:val="28"/>
          <w:lang w:val="uk-UA"/>
        </w:rPr>
        <w:t xml:space="preserve">Ілюстрації повинні відповідати вимогам діючих стандартів </w:t>
      </w:r>
      <w:r>
        <w:rPr>
          <w:sz w:val="28"/>
          <w:lang w:val="uk-UA"/>
        </w:rPr>
        <w:t>”</w:t>
      </w:r>
      <w:r>
        <w:rPr>
          <w:sz w:val="28"/>
          <w:szCs w:val="28"/>
          <w:lang w:val="uk-UA"/>
        </w:rPr>
        <w:t xml:space="preserve">Єдиної </w:t>
      </w:r>
      <w:r>
        <w:rPr>
          <w:spacing w:val="-1"/>
          <w:sz w:val="28"/>
          <w:szCs w:val="28"/>
          <w:lang w:val="uk-UA"/>
        </w:rPr>
        <w:t>системи конструкторської документації</w:t>
      </w:r>
      <w:r>
        <w:rPr>
          <w:sz w:val="28"/>
          <w:lang w:val="uk-UA"/>
        </w:rPr>
        <w:t>”</w:t>
      </w:r>
      <w:r>
        <w:rPr>
          <w:spacing w:val="-1"/>
          <w:sz w:val="28"/>
          <w:szCs w:val="28"/>
          <w:lang w:val="uk-UA"/>
        </w:rPr>
        <w:t xml:space="preserve"> (ЄСКД) і </w:t>
      </w:r>
      <w:r>
        <w:rPr>
          <w:sz w:val="28"/>
          <w:lang w:val="uk-UA"/>
        </w:rPr>
        <w:t>”</w:t>
      </w:r>
      <w:r>
        <w:rPr>
          <w:spacing w:val="-1"/>
          <w:sz w:val="28"/>
          <w:szCs w:val="28"/>
          <w:lang w:val="uk-UA"/>
        </w:rPr>
        <w:t xml:space="preserve">Єдиної системи програмної </w:t>
      </w:r>
      <w:r>
        <w:rPr>
          <w:sz w:val="28"/>
          <w:szCs w:val="28"/>
          <w:lang w:val="uk-UA"/>
        </w:rPr>
        <w:t>документації</w:t>
      </w:r>
      <w:r>
        <w:rPr>
          <w:sz w:val="28"/>
          <w:lang w:val="uk-UA"/>
        </w:rPr>
        <w:t>”</w:t>
      </w:r>
      <w:r>
        <w:rPr>
          <w:sz w:val="28"/>
          <w:szCs w:val="28"/>
          <w:lang w:val="uk-UA"/>
        </w:rPr>
        <w:t xml:space="preserve"> (ЄСПД). </w:t>
      </w:r>
    </w:p>
    <w:p w14:paraId="7DBAF5FD" w14:textId="77777777" w:rsidR="006A54C9" w:rsidRPr="006A54C9" w:rsidRDefault="006A54C9" w:rsidP="006A54C9">
      <w:pPr>
        <w:shd w:val="clear" w:color="auto" w:fill="FFFFFF"/>
        <w:ind w:firstLine="698"/>
        <w:jc w:val="both"/>
        <w:rPr>
          <w:sz w:val="28"/>
          <w:szCs w:val="28"/>
          <w:lang w:val="uk-UA"/>
        </w:rPr>
      </w:pPr>
    </w:p>
    <w:p w14:paraId="087BE798" w14:textId="77777777" w:rsidR="006F22EA" w:rsidRPr="00050F2B" w:rsidRDefault="0030571B" w:rsidP="006F22EA">
      <w:pPr>
        <w:pStyle w:val="11"/>
        <w:spacing w:before="120" w:after="120" w:line="240" w:lineRule="auto"/>
        <w:rPr>
          <w:b/>
          <w:bCs/>
          <w:szCs w:val="28"/>
        </w:rPr>
      </w:pPr>
      <w:r>
        <w:rPr>
          <w:b/>
          <w:bCs/>
          <w:szCs w:val="28"/>
        </w:rPr>
        <w:t>5.4</w:t>
      </w:r>
      <w:r w:rsidR="006F22EA" w:rsidRPr="00050F2B">
        <w:rPr>
          <w:b/>
          <w:bCs/>
          <w:szCs w:val="28"/>
        </w:rPr>
        <w:t xml:space="preserve"> Таблиці</w:t>
      </w:r>
    </w:p>
    <w:p w14:paraId="14706F4A" w14:textId="77777777" w:rsidR="003F3F4A" w:rsidRDefault="003F3F4A" w:rsidP="006F22EA">
      <w:pPr>
        <w:pStyle w:val="11"/>
        <w:spacing w:line="240" w:lineRule="auto"/>
      </w:pPr>
      <w:r w:rsidRPr="003F3F4A">
        <w:t>Таблицю</w:t>
      </w:r>
      <w:r>
        <w:t xml:space="preserve">, як і ілюстрацію, </w:t>
      </w:r>
      <w:r w:rsidRPr="003F3F4A">
        <w:t>слід розташовувати безпосередньо після тексту,</w:t>
      </w:r>
      <w:r w:rsidR="00CA439F">
        <w:t xml:space="preserve"> у якому вона згадується вперше</w:t>
      </w:r>
      <w:r w:rsidRPr="003F3F4A">
        <w:t xml:space="preserve"> або на наступній сторінці. На всі таблиці мають бути посилання в тексті </w:t>
      </w:r>
      <w:r w:rsidR="00A42E84">
        <w:rPr>
          <w:color w:val="000000"/>
          <w:szCs w:val="28"/>
        </w:rPr>
        <w:t>кваліфікаційної роботи</w:t>
      </w:r>
      <w:r w:rsidRPr="003F3F4A">
        <w:t xml:space="preserve">. </w:t>
      </w:r>
    </w:p>
    <w:p w14:paraId="386A1EC8" w14:textId="77777777" w:rsidR="003F3F4A" w:rsidRPr="00F77F52" w:rsidRDefault="003F3F4A" w:rsidP="00F77F52">
      <w:pPr>
        <w:pStyle w:val="11"/>
        <w:spacing w:line="240" w:lineRule="auto"/>
      </w:pPr>
      <w:r w:rsidRPr="003F3F4A">
        <w:t>Таблиці нумеру</w:t>
      </w:r>
      <w:r>
        <w:t>ються</w:t>
      </w:r>
      <w:r w:rsidRPr="003F3F4A">
        <w:t xml:space="preserve"> арабськими цифрами порядковою нумерацією в межах розділу, за винятком таблиць, що наводяться у додатках. Номер таблиці складається з номера розділу і порядкового номера таблиці</w:t>
      </w:r>
      <w:r w:rsidR="00A42E84">
        <w:t xml:space="preserve"> в розділі</w:t>
      </w:r>
      <w:r w:rsidRPr="003F3F4A">
        <w:t xml:space="preserve">, відокремлених крапкою, наприклад, таблиця 2.1 – перша таблиця другого розділу. Якщо у звіті одна таблиця, її нумерують </w:t>
      </w:r>
      <w:r w:rsidR="00A42E84">
        <w:t>за загальними правилами</w:t>
      </w:r>
      <w:r>
        <w:t>.</w:t>
      </w:r>
      <w:r w:rsidRPr="003F3F4A">
        <w:t xml:space="preserve"> </w:t>
      </w:r>
    </w:p>
    <w:p w14:paraId="5A2BC1A3" w14:textId="77777777" w:rsidR="00CA439F" w:rsidRDefault="003F3F4A" w:rsidP="00F77F52">
      <w:pPr>
        <w:pStyle w:val="11"/>
        <w:spacing w:line="240" w:lineRule="auto"/>
      </w:pPr>
      <w:r w:rsidRPr="003F3F4A">
        <w:t xml:space="preserve">Таблиця може мати назву, яку друкують малими літерами (крім першої великої) і вміщують над таблицею. Назва має бути стислою і відбивати зміст таблиці. </w:t>
      </w:r>
      <w:r w:rsidR="00756D9F" w:rsidRPr="0033762B">
        <w:t>Заголовки граф таблиці починають з великої літери, а підзаголовки – з малої, якщо вони складають о</w:t>
      </w:r>
      <w:r w:rsidR="00756D9F">
        <w:t xml:space="preserve">дне речення з заголовком. </w:t>
      </w:r>
      <w:r w:rsidR="00756D9F" w:rsidRPr="0033762B">
        <w:t>Підзаголовки, що мають самостійне значення, пишуть з великої літери. В кінці заголовків і підзаголовків таблиць крапки не ставлять. Заголовки і підзаг</w:t>
      </w:r>
      <w:r w:rsidR="00756D9F">
        <w:t>оловки граф указують в однині.</w:t>
      </w:r>
    </w:p>
    <w:p w14:paraId="5BB06208" w14:textId="77777777" w:rsidR="00CA439F" w:rsidRDefault="00CA439F" w:rsidP="00CA439F">
      <w:pPr>
        <w:pStyle w:val="ab"/>
        <w:spacing w:line="240" w:lineRule="auto"/>
        <w:ind w:firstLine="709"/>
        <w:rPr>
          <w:color w:val="000000"/>
          <w:lang w:val="uk-UA"/>
        </w:rPr>
      </w:pPr>
      <w:r>
        <w:rPr>
          <w:color w:val="000000"/>
          <w:lang w:val="uk-UA"/>
        </w:rPr>
        <w:t xml:space="preserve">Таблицю з </w:t>
      </w:r>
      <w:r>
        <w:rPr>
          <w:color w:val="000000"/>
        </w:rPr>
        <w:t xml:space="preserve">великою </w:t>
      </w:r>
      <w:r>
        <w:rPr>
          <w:color w:val="000000"/>
          <w:lang w:val="uk-UA"/>
        </w:rPr>
        <w:t xml:space="preserve">кількістю рядків можна переносити </w:t>
      </w:r>
      <w:r>
        <w:rPr>
          <w:color w:val="000000"/>
        </w:rPr>
        <w:t xml:space="preserve">на </w:t>
      </w:r>
      <w:r>
        <w:rPr>
          <w:color w:val="000000"/>
          <w:lang w:val="uk-UA"/>
        </w:rPr>
        <w:t xml:space="preserve">наступну сторінку. </w:t>
      </w:r>
      <w:r>
        <w:rPr>
          <w:color w:val="000000"/>
        </w:rPr>
        <w:t xml:space="preserve">При </w:t>
      </w:r>
      <w:r>
        <w:rPr>
          <w:color w:val="000000"/>
          <w:lang w:val="uk-UA"/>
        </w:rPr>
        <w:t xml:space="preserve">перенесенні таблиці </w:t>
      </w:r>
      <w:r>
        <w:rPr>
          <w:color w:val="000000"/>
        </w:rPr>
        <w:t xml:space="preserve">на </w:t>
      </w:r>
      <w:r>
        <w:rPr>
          <w:color w:val="000000"/>
          <w:lang w:val="uk-UA"/>
        </w:rPr>
        <w:t xml:space="preserve">наступну сторінку назву вміщують тільки </w:t>
      </w:r>
      <w:r>
        <w:rPr>
          <w:color w:val="000000"/>
        </w:rPr>
        <w:t xml:space="preserve">над </w:t>
      </w:r>
      <w:r>
        <w:rPr>
          <w:color w:val="000000"/>
          <w:lang w:val="uk-UA"/>
        </w:rPr>
        <w:t>її першою частиною.</w:t>
      </w:r>
    </w:p>
    <w:p w14:paraId="18ADA241" w14:textId="77777777" w:rsidR="00293FBD" w:rsidRDefault="003F3F4A" w:rsidP="00CA439F">
      <w:pPr>
        <w:ind w:firstLine="709"/>
        <w:jc w:val="both"/>
        <w:rPr>
          <w:sz w:val="28"/>
          <w:lang w:val="uk-UA"/>
        </w:rPr>
      </w:pPr>
      <w:r w:rsidRPr="0033762B">
        <w:rPr>
          <w:sz w:val="28"/>
          <w:lang w:val="uk-UA"/>
        </w:rPr>
        <w:t>Слово “Таблиця __” вказують один раз зліва над першою частиною таблиці, над іншими частинами пишуть: “Продовження таблиці __</w:t>
      </w:r>
      <w:r>
        <w:rPr>
          <w:sz w:val="28"/>
          <w:lang w:val="uk-UA"/>
        </w:rPr>
        <w:t xml:space="preserve">” з зазначенням номера </w:t>
      </w:r>
      <w:r w:rsidR="00F77F52">
        <w:rPr>
          <w:sz w:val="28"/>
          <w:lang w:val="uk-UA"/>
        </w:rPr>
        <w:t xml:space="preserve">таблиці </w:t>
      </w:r>
      <w:r w:rsidR="00756D9F">
        <w:rPr>
          <w:sz w:val="28"/>
          <w:lang w:val="uk-UA"/>
        </w:rPr>
        <w:t>(рис. 5.3-5.4)</w:t>
      </w:r>
      <w:r w:rsidR="0033762B" w:rsidRPr="0033762B">
        <w:rPr>
          <w:sz w:val="28"/>
          <w:lang w:val="uk-UA"/>
        </w:rPr>
        <w:t xml:space="preserve">. </w:t>
      </w:r>
    </w:p>
    <w:p w14:paraId="583646D1" w14:textId="77777777" w:rsidR="00A42E84" w:rsidRPr="0027278F" w:rsidRDefault="00A42E84" w:rsidP="00A42E84">
      <w:pPr>
        <w:pStyle w:val="ab"/>
        <w:spacing w:line="240" w:lineRule="auto"/>
        <w:ind w:firstLine="709"/>
        <w:rPr>
          <w:lang w:val="uk-UA"/>
        </w:rPr>
      </w:pPr>
    </w:p>
    <w:tbl>
      <w:tblPr>
        <w:tblStyle w:val="a9"/>
        <w:tblW w:w="0" w:type="auto"/>
        <w:tblLook w:val="04A0" w:firstRow="1" w:lastRow="0" w:firstColumn="1" w:lastColumn="0" w:noHBand="0" w:noVBand="1"/>
      </w:tblPr>
      <w:tblGrid>
        <w:gridCol w:w="9348"/>
      </w:tblGrid>
      <w:tr w:rsidR="007F5035" w:rsidRPr="004E7F42" w14:paraId="0213A99D" w14:textId="77777777" w:rsidTr="00D20CEC">
        <w:trPr>
          <w:trHeight w:val="4438"/>
        </w:trPr>
        <w:tc>
          <w:tcPr>
            <w:tcW w:w="9348" w:type="dxa"/>
          </w:tcPr>
          <w:p w14:paraId="3547AA66" w14:textId="77777777" w:rsidR="007F5035" w:rsidRPr="004E7F42" w:rsidRDefault="007F5035" w:rsidP="0050416B">
            <w:pPr>
              <w:pStyle w:val="ab"/>
              <w:ind w:firstLine="738"/>
              <w:rPr>
                <w:lang w:val="uk-UA"/>
              </w:rPr>
            </w:pPr>
            <w:r w:rsidRPr="004E7F42">
              <w:rPr>
                <w:lang w:val="uk-UA"/>
              </w:rPr>
              <w:t>У таблиці 1.1 наведено константи обміну для найбільш відомих комунікаційних мереж.</w:t>
            </w:r>
          </w:p>
          <w:p w14:paraId="1960E92B" w14:textId="77777777" w:rsidR="007F5035" w:rsidRPr="004E7F42" w:rsidRDefault="007F5035" w:rsidP="007F5035">
            <w:pPr>
              <w:pStyle w:val="ab"/>
              <w:ind w:firstLine="738"/>
              <w:rPr>
                <w:lang w:val="uk-UA"/>
              </w:rPr>
            </w:pPr>
          </w:p>
          <w:p w14:paraId="35DDCF7E" w14:textId="77777777" w:rsidR="007F5035" w:rsidRPr="004E7F42" w:rsidRDefault="007F5035" w:rsidP="007F5035">
            <w:pPr>
              <w:spacing w:line="360" w:lineRule="auto"/>
              <w:ind w:firstLine="709"/>
              <w:rPr>
                <w:sz w:val="28"/>
                <w:szCs w:val="28"/>
                <w:lang w:val="uk-UA"/>
              </w:rPr>
            </w:pPr>
            <w:r w:rsidRPr="004E7F42">
              <w:rPr>
                <w:sz w:val="28"/>
                <w:szCs w:val="28"/>
                <w:lang w:val="uk-UA"/>
              </w:rPr>
              <w:t xml:space="preserve">Таблиця 1.1 </w:t>
            </w:r>
            <w:r w:rsidRPr="004E7F42">
              <w:rPr>
                <w:szCs w:val="28"/>
                <w:lang w:val="uk-UA"/>
              </w:rPr>
              <w:t xml:space="preserve">– </w:t>
            </w:r>
            <w:r w:rsidRPr="004E7F42">
              <w:rPr>
                <w:sz w:val="28"/>
                <w:szCs w:val="28"/>
                <w:lang w:val="uk-UA"/>
              </w:rPr>
              <w:t>Комунікаційні константи мережевих технологій</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782"/>
              <w:gridCol w:w="2533"/>
            </w:tblGrid>
            <w:tr w:rsidR="007F5035" w:rsidRPr="004E7F42" w14:paraId="2EDB3B6A" w14:textId="77777777" w:rsidTr="005A6827">
              <w:trPr>
                <w:trHeight w:val="931"/>
                <w:jc w:val="center"/>
              </w:trPr>
              <w:tc>
                <w:tcPr>
                  <w:tcW w:w="4163" w:type="dxa"/>
                  <w:tcBorders>
                    <w:top w:val="single" w:sz="4" w:space="0" w:color="auto"/>
                    <w:left w:val="single" w:sz="4" w:space="0" w:color="auto"/>
                    <w:bottom w:val="single" w:sz="4" w:space="0" w:color="auto"/>
                    <w:right w:val="single" w:sz="4" w:space="0" w:color="auto"/>
                  </w:tcBorders>
                  <w:vAlign w:val="center"/>
                </w:tcPr>
                <w:p w14:paraId="196DE972" w14:textId="77777777" w:rsidR="007F5035" w:rsidRPr="004E7F42" w:rsidRDefault="007F5035" w:rsidP="00F77F52">
                  <w:pPr>
                    <w:pStyle w:val="ab"/>
                    <w:spacing w:line="240" w:lineRule="auto"/>
                    <w:ind w:firstLine="0"/>
                    <w:jc w:val="center"/>
                    <w:rPr>
                      <w:lang w:val="uk-UA"/>
                    </w:rPr>
                  </w:pPr>
                  <w:r w:rsidRPr="004E7F42">
                    <w:rPr>
                      <w:lang w:val="uk-UA"/>
                    </w:rPr>
                    <w:t>Мережева технологія</w:t>
                  </w:r>
                </w:p>
              </w:tc>
              <w:tc>
                <w:tcPr>
                  <w:tcW w:w="1782" w:type="dxa"/>
                  <w:tcBorders>
                    <w:top w:val="single" w:sz="4" w:space="0" w:color="auto"/>
                    <w:left w:val="single" w:sz="4" w:space="0" w:color="auto"/>
                    <w:bottom w:val="single" w:sz="4" w:space="0" w:color="auto"/>
                    <w:right w:val="single" w:sz="4" w:space="0" w:color="auto"/>
                  </w:tcBorders>
                  <w:vAlign w:val="center"/>
                </w:tcPr>
                <w:p w14:paraId="28A177A2" w14:textId="77777777" w:rsidR="007F5035" w:rsidRPr="004E7F42" w:rsidRDefault="007F5035" w:rsidP="00F77F52">
                  <w:pPr>
                    <w:pStyle w:val="ab"/>
                    <w:spacing w:line="240" w:lineRule="auto"/>
                    <w:ind w:firstLine="0"/>
                    <w:jc w:val="center"/>
                    <w:rPr>
                      <w:lang w:val="uk-UA"/>
                    </w:rPr>
                  </w:pPr>
                  <w:r w:rsidRPr="004E7F42">
                    <w:rPr>
                      <w:lang w:val="uk-UA"/>
                    </w:rPr>
                    <w:t>Латентність</w:t>
                  </w:r>
                </w:p>
                <w:p w14:paraId="557744B0" w14:textId="77777777" w:rsidR="007F5035" w:rsidRPr="004E7F42" w:rsidRDefault="007F5035" w:rsidP="00F77F52">
                  <w:pPr>
                    <w:pStyle w:val="ab"/>
                    <w:spacing w:line="240" w:lineRule="auto"/>
                    <w:ind w:firstLine="0"/>
                    <w:jc w:val="center"/>
                    <w:rPr>
                      <w:lang w:val="uk-UA"/>
                    </w:rPr>
                  </w:pPr>
                  <w:r w:rsidRPr="004E7F42">
                    <w:rPr>
                      <w:lang w:val="uk-UA"/>
                    </w:rPr>
                    <w:t>(мкс)</w:t>
                  </w:r>
                </w:p>
              </w:tc>
              <w:tc>
                <w:tcPr>
                  <w:tcW w:w="2533" w:type="dxa"/>
                  <w:tcBorders>
                    <w:top w:val="single" w:sz="4" w:space="0" w:color="auto"/>
                    <w:left w:val="single" w:sz="4" w:space="0" w:color="auto"/>
                    <w:bottom w:val="single" w:sz="4" w:space="0" w:color="auto"/>
                    <w:right w:val="single" w:sz="4" w:space="0" w:color="auto"/>
                  </w:tcBorders>
                  <w:vAlign w:val="center"/>
                </w:tcPr>
                <w:p w14:paraId="5B92EEAD" w14:textId="77777777" w:rsidR="007F5035" w:rsidRPr="004E7F42" w:rsidRDefault="007F5035" w:rsidP="00F77F52">
                  <w:pPr>
                    <w:pStyle w:val="ab"/>
                    <w:spacing w:line="240" w:lineRule="auto"/>
                    <w:ind w:firstLine="0"/>
                    <w:jc w:val="center"/>
                    <w:rPr>
                      <w:lang w:val="uk-UA"/>
                    </w:rPr>
                  </w:pPr>
                  <w:r w:rsidRPr="004E7F42">
                    <w:rPr>
                      <w:lang w:val="uk-UA"/>
                    </w:rPr>
                    <w:t>Швидкість передачі, Мб/с</w:t>
                  </w:r>
                </w:p>
              </w:tc>
            </w:tr>
            <w:tr w:rsidR="003F3F4A" w:rsidRPr="004E7F42" w14:paraId="140D5D1E" w14:textId="77777777" w:rsidTr="003F3F4A">
              <w:trPr>
                <w:trHeight w:val="358"/>
                <w:jc w:val="center"/>
              </w:trPr>
              <w:tc>
                <w:tcPr>
                  <w:tcW w:w="4163" w:type="dxa"/>
                  <w:tcBorders>
                    <w:top w:val="single" w:sz="4" w:space="0" w:color="auto"/>
                    <w:left w:val="single" w:sz="4" w:space="0" w:color="auto"/>
                    <w:bottom w:val="single" w:sz="4" w:space="0" w:color="auto"/>
                    <w:right w:val="single" w:sz="4" w:space="0" w:color="auto"/>
                  </w:tcBorders>
                  <w:vAlign w:val="center"/>
                </w:tcPr>
                <w:p w14:paraId="2B831FCF" w14:textId="77777777" w:rsidR="003F3F4A" w:rsidRPr="004E7F42" w:rsidRDefault="003F3F4A" w:rsidP="007F5035">
                  <w:pPr>
                    <w:pStyle w:val="ab"/>
                    <w:spacing w:line="240" w:lineRule="auto"/>
                    <w:ind w:firstLine="0"/>
                    <w:jc w:val="center"/>
                    <w:rPr>
                      <w:lang w:val="uk-UA"/>
                    </w:rPr>
                  </w:pPr>
                  <w:r w:rsidRPr="004E7F42">
                    <w:rPr>
                      <w:lang w:val="uk-UA"/>
                    </w:rPr>
                    <w:t>1</w:t>
                  </w:r>
                </w:p>
              </w:tc>
              <w:tc>
                <w:tcPr>
                  <w:tcW w:w="1782" w:type="dxa"/>
                  <w:tcBorders>
                    <w:top w:val="single" w:sz="4" w:space="0" w:color="auto"/>
                    <w:left w:val="single" w:sz="4" w:space="0" w:color="auto"/>
                    <w:bottom w:val="single" w:sz="4" w:space="0" w:color="auto"/>
                    <w:right w:val="single" w:sz="4" w:space="0" w:color="auto"/>
                  </w:tcBorders>
                  <w:vAlign w:val="center"/>
                </w:tcPr>
                <w:p w14:paraId="60681AEB" w14:textId="77777777" w:rsidR="003F3F4A" w:rsidRPr="004E7F42" w:rsidRDefault="003F3F4A" w:rsidP="007F5035">
                  <w:pPr>
                    <w:pStyle w:val="ab"/>
                    <w:spacing w:line="240" w:lineRule="auto"/>
                    <w:ind w:firstLine="0"/>
                    <w:jc w:val="center"/>
                    <w:rPr>
                      <w:lang w:val="uk-UA"/>
                    </w:rPr>
                  </w:pPr>
                  <w:r w:rsidRPr="004E7F42">
                    <w:rPr>
                      <w:lang w:val="uk-UA"/>
                    </w:rPr>
                    <w:t>2</w:t>
                  </w:r>
                </w:p>
              </w:tc>
              <w:tc>
                <w:tcPr>
                  <w:tcW w:w="2533" w:type="dxa"/>
                  <w:tcBorders>
                    <w:top w:val="single" w:sz="4" w:space="0" w:color="auto"/>
                    <w:left w:val="single" w:sz="4" w:space="0" w:color="auto"/>
                    <w:bottom w:val="single" w:sz="4" w:space="0" w:color="auto"/>
                    <w:right w:val="single" w:sz="4" w:space="0" w:color="auto"/>
                  </w:tcBorders>
                  <w:vAlign w:val="center"/>
                </w:tcPr>
                <w:p w14:paraId="14DD9798" w14:textId="77777777" w:rsidR="003F3F4A" w:rsidRPr="004E7F42" w:rsidRDefault="003F3F4A" w:rsidP="007F5035">
                  <w:pPr>
                    <w:pStyle w:val="ab"/>
                    <w:spacing w:line="240" w:lineRule="auto"/>
                    <w:ind w:firstLine="0"/>
                    <w:jc w:val="center"/>
                    <w:rPr>
                      <w:lang w:val="uk-UA"/>
                    </w:rPr>
                  </w:pPr>
                  <w:r w:rsidRPr="004E7F42">
                    <w:rPr>
                      <w:lang w:val="uk-UA"/>
                    </w:rPr>
                    <w:t>3</w:t>
                  </w:r>
                </w:p>
              </w:tc>
            </w:tr>
            <w:tr w:rsidR="007F5035" w:rsidRPr="004E7F42" w14:paraId="2C252CA0" w14:textId="77777777" w:rsidTr="005A6827">
              <w:trPr>
                <w:jc w:val="center"/>
              </w:trPr>
              <w:tc>
                <w:tcPr>
                  <w:tcW w:w="4163" w:type="dxa"/>
                  <w:tcBorders>
                    <w:top w:val="single" w:sz="4" w:space="0" w:color="auto"/>
                    <w:left w:val="single" w:sz="4" w:space="0" w:color="auto"/>
                    <w:bottom w:val="single" w:sz="4" w:space="0" w:color="auto"/>
                    <w:right w:val="single" w:sz="4" w:space="0" w:color="auto"/>
                  </w:tcBorders>
                </w:tcPr>
                <w:p w14:paraId="5FB9F288" w14:textId="77777777" w:rsidR="007F5035" w:rsidRPr="004E7F42" w:rsidRDefault="007F5035" w:rsidP="007F5035">
                  <w:pPr>
                    <w:pStyle w:val="ab"/>
                    <w:spacing w:line="240" w:lineRule="auto"/>
                    <w:ind w:firstLine="0"/>
                    <w:jc w:val="center"/>
                    <w:rPr>
                      <w:lang w:val="uk-UA"/>
                    </w:rPr>
                  </w:pPr>
                  <w:r w:rsidRPr="004E7F42">
                    <w:rPr>
                      <w:lang w:val="uk-UA"/>
                    </w:rPr>
                    <w:t>Gigabit Ethernet</w:t>
                  </w:r>
                </w:p>
              </w:tc>
              <w:tc>
                <w:tcPr>
                  <w:tcW w:w="1782" w:type="dxa"/>
                  <w:tcBorders>
                    <w:top w:val="single" w:sz="4" w:space="0" w:color="auto"/>
                    <w:left w:val="single" w:sz="4" w:space="0" w:color="auto"/>
                    <w:bottom w:val="single" w:sz="4" w:space="0" w:color="auto"/>
                    <w:right w:val="single" w:sz="4" w:space="0" w:color="auto"/>
                  </w:tcBorders>
                </w:tcPr>
                <w:p w14:paraId="7B9A32CE" w14:textId="77777777" w:rsidR="007F5035" w:rsidRPr="004E7F42" w:rsidRDefault="007F5035" w:rsidP="007F5035">
                  <w:pPr>
                    <w:pStyle w:val="ab"/>
                    <w:spacing w:line="240" w:lineRule="auto"/>
                    <w:ind w:firstLine="0"/>
                    <w:jc w:val="center"/>
                    <w:rPr>
                      <w:lang w:val="uk-UA"/>
                    </w:rPr>
                  </w:pPr>
                  <w:r w:rsidRPr="004E7F42">
                    <w:rPr>
                      <w:lang w:val="uk-UA"/>
                    </w:rPr>
                    <w:t>50</w:t>
                  </w:r>
                </w:p>
              </w:tc>
              <w:tc>
                <w:tcPr>
                  <w:tcW w:w="2533" w:type="dxa"/>
                  <w:tcBorders>
                    <w:top w:val="single" w:sz="4" w:space="0" w:color="auto"/>
                    <w:left w:val="single" w:sz="4" w:space="0" w:color="auto"/>
                    <w:bottom w:val="single" w:sz="4" w:space="0" w:color="auto"/>
                    <w:right w:val="single" w:sz="4" w:space="0" w:color="auto"/>
                  </w:tcBorders>
                </w:tcPr>
                <w:p w14:paraId="659BFC26" w14:textId="77777777" w:rsidR="007F5035" w:rsidRPr="004E7F42" w:rsidRDefault="007F5035" w:rsidP="007F5035">
                  <w:pPr>
                    <w:pStyle w:val="ab"/>
                    <w:spacing w:line="240" w:lineRule="auto"/>
                    <w:ind w:firstLine="0"/>
                    <w:jc w:val="center"/>
                    <w:rPr>
                      <w:lang w:val="uk-UA"/>
                    </w:rPr>
                  </w:pPr>
                  <w:r w:rsidRPr="004E7F42">
                    <w:rPr>
                      <w:lang w:val="uk-UA"/>
                    </w:rPr>
                    <w:t>70</w:t>
                  </w:r>
                </w:p>
              </w:tc>
            </w:tr>
            <w:tr w:rsidR="007F5035" w:rsidRPr="004E7F42" w14:paraId="162B8EBA" w14:textId="77777777" w:rsidTr="005A6827">
              <w:trPr>
                <w:jc w:val="center"/>
              </w:trPr>
              <w:tc>
                <w:tcPr>
                  <w:tcW w:w="4163" w:type="dxa"/>
                  <w:tcBorders>
                    <w:top w:val="single" w:sz="4" w:space="0" w:color="auto"/>
                    <w:left w:val="single" w:sz="4" w:space="0" w:color="auto"/>
                    <w:bottom w:val="single" w:sz="4" w:space="0" w:color="auto"/>
                    <w:right w:val="single" w:sz="4" w:space="0" w:color="auto"/>
                  </w:tcBorders>
                </w:tcPr>
                <w:p w14:paraId="292DC267" w14:textId="77777777" w:rsidR="007F5035" w:rsidRPr="004E7F42" w:rsidRDefault="007F5035" w:rsidP="007F5035">
                  <w:pPr>
                    <w:pStyle w:val="ab"/>
                    <w:spacing w:line="240" w:lineRule="auto"/>
                    <w:ind w:firstLine="0"/>
                    <w:jc w:val="center"/>
                    <w:rPr>
                      <w:lang w:val="uk-UA"/>
                    </w:rPr>
                  </w:pPr>
                  <w:r w:rsidRPr="004E7F42">
                    <w:rPr>
                      <w:lang w:val="uk-UA"/>
                    </w:rPr>
                    <w:t>Myrinet 2000</w:t>
                  </w:r>
                </w:p>
              </w:tc>
              <w:tc>
                <w:tcPr>
                  <w:tcW w:w="1782" w:type="dxa"/>
                  <w:tcBorders>
                    <w:top w:val="single" w:sz="4" w:space="0" w:color="auto"/>
                    <w:left w:val="single" w:sz="4" w:space="0" w:color="auto"/>
                    <w:bottom w:val="single" w:sz="4" w:space="0" w:color="auto"/>
                    <w:right w:val="single" w:sz="4" w:space="0" w:color="auto"/>
                  </w:tcBorders>
                </w:tcPr>
                <w:p w14:paraId="5B87BFCF" w14:textId="77777777" w:rsidR="007F5035" w:rsidRPr="004E7F42" w:rsidRDefault="007F5035" w:rsidP="007F5035">
                  <w:pPr>
                    <w:pStyle w:val="ab"/>
                    <w:spacing w:line="240" w:lineRule="auto"/>
                    <w:ind w:firstLine="0"/>
                    <w:jc w:val="center"/>
                    <w:rPr>
                      <w:lang w:val="uk-UA"/>
                    </w:rPr>
                  </w:pPr>
                  <w:r w:rsidRPr="004E7F42">
                    <w:rPr>
                      <w:lang w:val="uk-UA"/>
                    </w:rPr>
                    <w:t>10</w:t>
                  </w:r>
                </w:p>
              </w:tc>
              <w:tc>
                <w:tcPr>
                  <w:tcW w:w="2533" w:type="dxa"/>
                  <w:tcBorders>
                    <w:top w:val="single" w:sz="4" w:space="0" w:color="auto"/>
                    <w:left w:val="single" w:sz="4" w:space="0" w:color="auto"/>
                    <w:bottom w:val="single" w:sz="4" w:space="0" w:color="auto"/>
                    <w:right w:val="single" w:sz="4" w:space="0" w:color="auto"/>
                  </w:tcBorders>
                </w:tcPr>
                <w:p w14:paraId="01D6529A" w14:textId="77777777" w:rsidR="007F5035" w:rsidRPr="004E7F42" w:rsidRDefault="007F5035" w:rsidP="007F5035">
                  <w:pPr>
                    <w:pStyle w:val="ab"/>
                    <w:spacing w:line="240" w:lineRule="auto"/>
                    <w:ind w:firstLine="0"/>
                    <w:jc w:val="center"/>
                    <w:rPr>
                      <w:lang w:val="uk-UA"/>
                    </w:rPr>
                  </w:pPr>
                  <w:r w:rsidRPr="004E7F42">
                    <w:rPr>
                      <w:lang w:val="uk-UA"/>
                    </w:rPr>
                    <w:t>200</w:t>
                  </w:r>
                </w:p>
              </w:tc>
            </w:tr>
          </w:tbl>
          <w:p w14:paraId="200F3291" w14:textId="77777777" w:rsidR="00D20CEC" w:rsidRPr="004E7F42" w:rsidRDefault="00D20CEC" w:rsidP="007F5035">
            <w:pPr>
              <w:pStyle w:val="ab"/>
              <w:ind w:firstLine="0"/>
              <w:rPr>
                <w:lang w:val="uk-UA"/>
              </w:rPr>
            </w:pPr>
          </w:p>
        </w:tc>
      </w:tr>
    </w:tbl>
    <w:p w14:paraId="475EA3B5" w14:textId="77777777" w:rsidR="003F3F4A" w:rsidRPr="004E7F42" w:rsidRDefault="003F3F4A" w:rsidP="003F3F4A">
      <w:pPr>
        <w:shd w:val="clear" w:color="auto" w:fill="FFFFFF"/>
        <w:spacing w:before="120"/>
        <w:jc w:val="center"/>
        <w:rPr>
          <w:rFonts w:eastAsia="Times New Roman"/>
          <w:color w:val="000000"/>
          <w:sz w:val="28"/>
          <w:szCs w:val="28"/>
          <w:lang w:val="uk-UA"/>
        </w:rPr>
      </w:pPr>
      <w:r w:rsidRPr="004E7F42">
        <w:rPr>
          <w:rFonts w:eastAsia="Times New Roman"/>
          <w:color w:val="000000"/>
          <w:sz w:val="28"/>
          <w:szCs w:val="28"/>
          <w:lang w:val="uk-UA"/>
        </w:rPr>
        <w:t>Рисунок 5.3 – Приклад оформлення таблиці кваліфікаційної роботи</w:t>
      </w:r>
    </w:p>
    <w:p w14:paraId="14BB2F06" w14:textId="77777777" w:rsidR="003F3F4A" w:rsidRPr="00F77F52" w:rsidRDefault="00F77F52" w:rsidP="003F3F4A">
      <w:pPr>
        <w:shd w:val="clear" w:color="auto" w:fill="FFFFFF"/>
        <w:ind w:firstLine="709"/>
        <w:jc w:val="both"/>
        <w:rPr>
          <w:sz w:val="28"/>
          <w:szCs w:val="28"/>
          <w:lang w:val="uk-UA"/>
        </w:rPr>
      </w:pPr>
      <w:r w:rsidRPr="0033762B">
        <w:rPr>
          <w:sz w:val="28"/>
          <w:lang w:val="uk-UA"/>
        </w:rPr>
        <w:t xml:space="preserve">Якщо рядки або графи таблиці виходять за межі формату сторінки, таблицю </w:t>
      </w:r>
      <w:r>
        <w:rPr>
          <w:sz w:val="28"/>
          <w:lang w:val="uk-UA"/>
        </w:rPr>
        <w:t>поділяють на частини, розміщують</w:t>
      </w:r>
      <w:r w:rsidRPr="0033762B">
        <w:rPr>
          <w:sz w:val="28"/>
          <w:lang w:val="uk-UA"/>
        </w:rPr>
        <w:t xml:space="preserve"> одну частину під </w:t>
      </w:r>
      <w:r>
        <w:rPr>
          <w:sz w:val="28"/>
          <w:lang w:val="uk-UA"/>
        </w:rPr>
        <w:t>одною або поруч, або переміщують</w:t>
      </w:r>
      <w:r w:rsidRPr="0033762B">
        <w:rPr>
          <w:sz w:val="28"/>
          <w:lang w:val="uk-UA"/>
        </w:rPr>
        <w:t xml:space="preserve"> частину таблиці на наступну сторінку, повторюючи в кожній частині таблиці її головку і боков</w:t>
      </w:r>
      <w:r>
        <w:rPr>
          <w:sz w:val="28"/>
          <w:lang w:val="uk-UA"/>
        </w:rPr>
        <w:t>ик</w:t>
      </w:r>
      <w:r w:rsidRPr="00F77F52">
        <w:rPr>
          <w:sz w:val="28"/>
          <w:lang w:val="uk-UA"/>
        </w:rPr>
        <w:t>.</w:t>
      </w:r>
    </w:p>
    <w:p w14:paraId="6C07C29B" w14:textId="77777777" w:rsidR="00586619" w:rsidRPr="004E7F42" w:rsidRDefault="00586619" w:rsidP="00586619">
      <w:pPr>
        <w:ind w:firstLine="709"/>
        <w:jc w:val="both"/>
        <w:rPr>
          <w:sz w:val="28"/>
          <w:lang w:val="uk-UA"/>
        </w:rPr>
      </w:pPr>
      <w:r w:rsidRPr="004E7F42">
        <w:rPr>
          <w:sz w:val="28"/>
          <w:lang w:val="uk-UA"/>
        </w:rPr>
        <w:t xml:space="preserve">При поділі таблиці на частини </w:t>
      </w:r>
      <w:r w:rsidRPr="004E7F42">
        <w:rPr>
          <w:sz w:val="28"/>
          <w:u w:val="single"/>
          <w:lang w:val="uk-UA"/>
        </w:rPr>
        <w:t>допускається</w:t>
      </w:r>
      <w:r w:rsidRPr="004E7F42">
        <w:rPr>
          <w:sz w:val="28"/>
          <w:lang w:val="uk-UA"/>
        </w:rPr>
        <w:t xml:space="preserve"> її головку або боковик заміняти відповідно номерами граф чи рядків, нумеруючи їх арабськими цифрами у першій частині таблиці (рис. 5.4). </w:t>
      </w:r>
    </w:p>
    <w:p w14:paraId="00C1B4D1" w14:textId="77777777" w:rsidR="007F5035" w:rsidRPr="004E7F42" w:rsidRDefault="007F5035" w:rsidP="006F22EA">
      <w:pPr>
        <w:ind w:firstLine="709"/>
        <w:jc w:val="both"/>
        <w:rPr>
          <w:sz w:val="28"/>
          <w:lang w:val="uk-UA"/>
        </w:rPr>
      </w:pPr>
    </w:p>
    <w:tbl>
      <w:tblPr>
        <w:tblStyle w:val="a9"/>
        <w:tblW w:w="0" w:type="auto"/>
        <w:tblLook w:val="04A0" w:firstRow="1" w:lastRow="0" w:firstColumn="1" w:lastColumn="0" w:noHBand="0" w:noVBand="1"/>
      </w:tblPr>
      <w:tblGrid>
        <w:gridCol w:w="9348"/>
      </w:tblGrid>
      <w:tr w:rsidR="007F5035" w:rsidRPr="004E7F42" w14:paraId="1079BFF6" w14:textId="77777777" w:rsidTr="007F5035">
        <w:tc>
          <w:tcPr>
            <w:tcW w:w="9348" w:type="dxa"/>
          </w:tcPr>
          <w:p w14:paraId="224256D2" w14:textId="77777777" w:rsidR="007F5035" w:rsidRPr="004E7F42" w:rsidRDefault="007F5035" w:rsidP="007F5035">
            <w:pPr>
              <w:spacing w:before="120" w:after="120"/>
              <w:ind w:firstLine="737"/>
              <w:jc w:val="both"/>
              <w:rPr>
                <w:sz w:val="28"/>
                <w:lang w:val="uk-UA"/>
              </w:rPr>
            </w:pPr>
            <w:r w:rsidRPr="004E7F42">
              <w:rPr>
                <w:sz w:val="28"/>
                <w:lang w:val="uk-UA"/>
              </w:rPr>
              <w:t>Продовження таблиці 1.1</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782"/>
              <w:gridCol w:w="2533"/>
            </w:tblGrid>
            <w:tr w:rsidR="00EF10EF" w:rsidRPr="004E7F42" w14:paraId="0CBE176F" w14:textId="77777777" w:rsidTr="00586619">
              <w:trPr>
                <w:trHeight w:val="497"/>
                <w:jc w:val="center"/>
              </w:trPr>
              <w:tc>
                <w:tcPr>
                  <w:tcW w:w="4163" w:type="dxa"/>
                  <w:tcBorders>
                    <w:top w:val="single" w:sz="4" w:space="0" w:color="auto"/>
                    <w:left w:val="single" w:sz="4" w:space="0" w:color="auto"/>
                    <w:bottom w:val="single" w:sz="4" w:space="0" w:color="auto"/>
                    <w:right w:val="single" w:sz="4" w:space="0" w:color="auto"/>
                  </w:tcBorders>
                  <w:vAlign w:val="center"/>
                </w:tcPr>
                <w:p w14:paraId="66098629" w14:textId="77777777" w:rsidR="00EF10EF" w:rsidRPr="004E7F42" w:rsidRDefault="00586619" w:rsidP="00EF10EF">
                  <w:pPr>
                    <w:pStyle w:val="ab"/>
                    <w:spacing w:line="240" w:lineRule="auto"/>
                    <w:ind w:firstLine="0"/>
                    <w:jc w:val="center"/>
                    <w:rPr>
                      <w:lang w:val="uk-UA"/>
                    </w:rPr>
                  </w:pPr>
                  <w:r w:rsidRPr="004E7F42">
                    <w:rPr>
                      <w:lang w:val="uk-UA"/>
                    </w:rPr>
                    <w:t>1</w:t>
                  </w:r>
                </w:p>
              </w:tc>
              <w:tc>
                <w:tcPr>
                  <w:tcW w:w="1782" w:type="dxa"/>
                  <w:tcBorders>
                    <w:top w:val="single" w:sz="4" w:space="0" w:color="auto"/>
                    <w:left w:val="single" w:sz="4" w:space="0" w:color="auto"/>
                    <w:bottom w:val="single" w:sz="4" w:space="0" w:color="auto"/>
                    <w:right w:val="single" w:sz="4" w:space="0" w:color="auto"/>
                  </w:tcBorders>
                  <w:vAlign w:val="center"/>
                </w:tcPr>
                <w:p w14:paraId="166CD05D" w14:textId="77777777" w:rsidR="00EF10EF" w:rsidRPr="004E7F42" w:rsidRDefault="00586619" w:rsidP="00EF10EF">
                  <w:pPr>
                    <w:pStyle w:val="ab"/>
                    <w:spacing w:line="240" w:lineRule="auto"/>
                    <w:ind w:firstLine="0"/>
                    <w:jc w:val="center"/>
                    <w:rPr>
                      <w:lang w:val="uk-UA"/>
                    </w:rPr>
                  </w:pPr>
                  <w:r w:rsidRPr="004E7F42">
                    <w:rPr>
                      <w:lang w:val="uk-UA"/>
                    </w:rPr>
                    <w:t>2</w:t>
                  </w:r>
                </w:p>
              </w:tc>
              <w:tc>
                <w:tcPr>
                  <w:tcW w:w="2533" w:type="dxa"/>
                  <w:tcBorders>
                    <w:top w:val="single" w:sz="4" w:space="0" w:color="auto"/>
                    <w:left w:val="single" w:sz="4" w:space="0" w:color="auto"/>
                    <w:bottom w:val="single" w:sz="4" w:space="0" w:color="auto"/>
                    <w:right w:val="single" w:sz="4" w:space="0" w:color="auto"/>
                  </w:tcBorders>
                  <w:vAlign w:val="center"/>
                </w:tcPr>
                <w:p w14:paraId="67824C82" w14:textId="77777777" w:rsidR="00EF10EF" w:rsidRPr="004E7F42" w:rsidRDefault="00586619" w:rsidP="00EF10EF">
                  <w:pPr>
                    <w:pStyle w:val="ab"/>
                    <w:spacing w:line="240" w:lineRule="auto"/>
                    <w:ind w:firstLine="0"/>
                    <w:jc w:val="center"/>
                    <w:rPr>
                      <w:lang w:val="uk-UA"/>
                    </w:rPr>
                  </w:pPr>
                  <w:r w:rsidRPr="004E7F42">
                    <w:rPr>
                      <w:lang w:val="uk-UA"/>
                    </w:rPr>
                    <w:t>3</w:t>
                  </w:r>
                </w:p>
              </w:tc>
            </w:tr>
            <w:tr w:rsidR="00EF10EF" w:rsidRPr="004E7F42" w14:paraId="77B5915F" w14:textId="77777777" w:rsidTr="005A6827">
              <w:trPr>
                <w:jc w:val="center"/>
              </w:trPr>
              <w:tc>
                <w:tcPr>
                  <w:tcW w:w="4163" w:type="dxa"/>
                  <w:tcBorders>
                    <w:top w:val="single" w:sz="4" w:space="0" w:color="auto"/>
                    <w:left w:val="single" w:sz="4" w:space="0" w:color="auto"/>
                    <w:bottom w:val="single" w:sz="4" w:space="0" w:color="auto"/>
                    <w:right w:val="single" w:sz="4" w:space="0" w:color="auto"/>
                  </w:tcBorders>
                </w:tcPr>
                <w:p w14:paraId="7395A8A1" w14:textId="77777777" w:rsidR="00EF10EF" w:rsidRPr="004E7F42" w:rsidRDefault="00EF10EF" w:rsidP="00EF10EF">
                  <w:pPr>
                    <w:pStyle w:val="ab"/>
                    <w:spacing w:line="240" w:lineRule="auto"/>
                    <w:ind w:firstLine="0"/>
                    <w:jc w:val="center"/>
                    <w:rPr>
                      <w:lang w:val="uk-UA"/>
                    </w:rPr>
                  </w:pPr>
                  <w:r w:rsidRPr="004E7F42">
                    <w:rPr>
                      <w:lang w:val="uk-UA"/>
                    </w:rPr>
                    <w:t>SCI (Scalable Coherent Interface)</w:t>
                  </w:r>
                </w:p>
              </w:tc>
              <w:tc>
                <w:tcPr>
                  <w:tcW w:w="1782" w:type="dxa"/>
                  <w:tcBorders>
                    <w:top w:val="single" w:sz="4" w:space="0" w:color="auto"/>
                    <w:left w:val="single" w:sz="4" w:space="0" w:color="auto"/>
                    <w:bottom w:val="single" w:sz="4" w:space="0" w:color="auto"/>
                    <w:right w:val="single" w:sz="4" w:space="0" w:color="auto"/>
                  </w:tcBorders>
                </w:tcPr>
                <w:p w14:paraId="4F73283E" w14:textId="77777777" w:rsidR="00EF10EF" w:rsidRPr="004E7F42" w:rsidRDefault="00EF10EF" w:rsidP="00EF10EF">
                  <w:pPr>
                    <w:pStyle w:val="ab"/>
                    <w:spacing w:line="240" w:lineRule="auto"/>
                    <w:ind w:firstLine="0"/>
                    <w:jc w:val="center"/>
                    <w:rPr>
                      <w:lang w:val="uk-UA"/>
                    </w:rPr>
                  </w:pPr>
                  <w:r w:rsidRPr="004E7F42">
                    <w:rPr>
                      <w:lang w:val="uk-UA"/>
                    </w:rPr>
                    <w:t>4</w:t>
                  </w:r>
                </w:p>
              </w:tc>
              <w:tc>
                <w:tcPr>
                  <w:tcW w:w="2533" w:type="dxa"/>
                  <w:tcBorders>
                    <w:top w:val="single" w:sz="4" w:space="0" w:color="auto"/>
                    <w:left w:val="single" w:sz="4" w:space="0" w:color="auto"/>
                    <w:bottom w:val="single" w:sz="4" w:space="0" w:color="auto"/>
                    <w:right w:val="single" w:sz="4" w:space="0" w:color="auto"/>
                  </w:tcBorders>
                </w:tcPr>
                <w:p w14:paraId="0FDBA0D4" w14:textId="77777777" w:rsidR="00EF10EF" w:rsidRPr="004E7F42" w:rsidRDefault="00EF10EF" w:rsidP="00EF10EF">
                  <w:pPr>
                    <w:pStyle w:val="ab"/>
                    <w:spacing w:line="240" w:lineRule="auto"/>
                    <w:ind w:firstLine="0"/>
                    <w:jc w:val="center"/>
                    <w:rPr>
                      <w:lang w:val="uk-UA"/>
                    </w:rPr>
                  </w:pPr>
                  <w:r w:rsidRPr="004E7F42">
                    <w:rPr>
                      <w:lang w:val="uk-UA"/>
                    </w:rPr>
                    <w:t>325</w:t>
                  </w:r>
                </w:p>
              </w:tc>
            </w:tr>
            <w:tr w:rsidR="00EF10EF" w:rsidRPr="004E7F42" w14:paraId="0346FD68" w14:textId="77777777" w:rsidTr="005A6827">
              <w:trPr>
                <w:jc w:val="center"/>
              </w:trPr>
              <w:tc>
                <w:tcPr>
                  <w:tcW w:w="4163" w:type="dxa"/>
                  <w:tcBorders>
                    <w:top w:val="single" w:sz="4" w:space="0" w:color="auto"/>
                    <w:left w:val="single" w:sz="4" w:space="0" w:color="auto"/>
                    <w:bottom w:val="single" w:sz="4" w:space="0" w:color="auto"/>
                    <w:right w:val="single" w:sz="4" w:space="0" w:color="auto"/>
                  </w:tcBorders>
                </w:tcPr>
                <w:p w14:paraId="0B96D7BC" w14:textId="77777777" w:rsidR="00EF10EF" w:rsidRPr="004E7F42" w:rsidRDefault="00EF10EF" w:rsidP="00EF10EF">
                  <w:pPr>
                    <w:pStyle w:val="ab"/>
                    <w:spacing w:line="240" w:lineRule="auto"/>
                    <w:ind w:firstLine="0"/>
                    <w:jc w:val="center"/>
                    <w:rPr>
                      <w:lang w:val="uk-UA"/>
                    </w:rPr>
                  </w:pPr>
                  <w:r w:rsidRPr="004E7F42">
                    <w:rPr>
                      <w:lang w:val="uk-UA"/>
                    </w:rPr>
                    <w:t>InfiniBand</w:t>
                  </w:r>
                </w:p>
              </w:tc>
              <w:tc>
                <w:tcPr>
                  <w:tcW w:w="1782" w:type="dxa"/>
                  <w:tcBorders>
                    <w:top w:val="single" w:sz="4" w:space="0" w:color="auto"/>
                    <w:left w:val="single" w:sz="4" w:space="0" w:color="auto"/>
                    <w:bottom w:val="single" w:sz="4" w:space="0" w:color="auto"/>
                    <w:right w:val="single" w:sz="4" w:space="0" w:color="auto"/>
                  </w:tcBorders>
                </w:tcPr>
                <w:p w14:paraId="34DF0244" w14:textId="77777777" w:rsidR="00EF10EF" w:rsidRPr="004E7F42" w:rsidRDefault="00EF10EF" w:rsidP="00EF10EF">
                  <w:pPr>
                    <w:pStyle w:val="ab"/>
                    <w:spacing w:line="240" w:lineRule="auto"/>
                    <w:ind w:firstLine="0"/>
                    <w:jc w:val="center"/>
                    <w:rPr>
                      <w:lang w:val="uk-UA"/>
                    </w:rPr>
                  </w:pPr>
                  <w:r w:rsidRPr="004E7F42">
                    <w:rPr>
                      <w:lang w:val="uk-UA"/>
                    </w:rPr>
                    <w:t>7</w:t>
                  </w:r>
                </w:p>
              </w:tc>
              <w:tc>
                <w:tcPr>
                  <w:tcW w:w="2533" w:type="dxa"/>
                  <w:tcBorders>
                    <w:top w:val="single" w:sz="4" w:space="0" w:color="auto"/>
                    <w:left w:val="single" w:sz="4" w:space="0" w:color="auto"/>
                    <w:bottom w:val="single" w:sz="4" w:space="0" w:color="auto"/>
                    <w:right w:val="single" w:sz="4" w:space="0" w:color="auto"/>
                  </w:tcBorders>
                </w:tcPr>
                <w:p w14:paraId="6A66C2AB" w14:textId="77777777" w:rsidR="00EF10EF" w:rsidRPr="004E7F42" w:rsidRDefault="00EF10EF" w:rsidP="00EF10EF">
                  <w:pPr>
                    <w:pStyle w:val="ab"/>
                    <w:spacing w:line="240" w:lineRule="auto"/>
                    <w:ind w:firstLine="0"/>
                    <w:jc w:val="center"/>
                    <w:rPr>
                      <w:lang w:val="uk-UA"/>
                    </w:rPr>
                  </w:pPr>
                  <w:r w:rsidRPr="004E7F42">
                    <w:rPr>
                      <w:lang w:val="uk-UA"/>
                    </w:rPr>
                    <w:t>1000 (пікова)</w:t>
                  </w:r>
                </w:p>
              </w:tc>
            </w:tr>
          </w:tbl>
          <w:p w14:paraId="557425BE" w14:textId="77777777" w:rsidR="007F5035" w:rsidRPr="004E7F42" w:rsidRDefault="007F5035" w:rsidP="006F22EA">
            <w:pPr>
              <w:jc w:val="both"/>
              <w:rPr>
                <w:sz w:val="28"/>
                <w:lang w:val="uk-UA"/>
              </w:rPr>
            </w:pPr>
          </w:p>
          <w:p w14:paraId="63D8D53F" w14:textId="77777777" w:rsidR="00EF10EF" w:rsidRPr="004E7F42" w:rsidRDefault="00EF10EF" w:rsidP="006F22EA">
            <w:pPr>
              <w:jc w:val="both"/>
              <w:rPr>
                <w:sz w:val="28"/>
                <w:lang w:val="uk-UA"/>
              </w:rPr>
            </w:pPr>
          </w:p>
        </w:tc>
      </w:tr>
    </w:tbl>
    <w:p w14:paraId="29C5ED53" w14:textId="77777777" w:rsidR="003F3F4A" w:rsidRPr="003C1A38" w:rsidRDefault="003F3F4A" w:rsidP="003F3F4A">
      <w:pPr>
        <w:shd w:val="clear" w:color="auto" w:fill="FFFFFF"/>
        <w:spacing w:before="120"/>
        <w:jc w:val="center"/>
        <w:rPr>
          <w:sz w:val="28"/>
          <w:szCs w:val="28"/>
          <w:lang w:val="uk-UA"/>
        </w:rPr>
      </w:pPr>
      <w:r w:rsidRPr="004E7F42">
        <w:rPr>
          <w:rFonts w:eastAsia="Times New Roman"/>
          <w:color w:val="000000"/>
          <w:sz w:val="28"/>
          <w:szCs w:val="28"/>
          <w:lang w:val="uk-UA"/>
        </w:rPr>
        <w:t>Рисунок 5.4 – Приклад оформлення продовження табли</w:t>
      </w:r>
      <w:r>
        <w:rPr>
          <w:rFonts w:eastAsia="Times New Roman"/>
          <w:color w:val="000000"/>
          <w:sz w:val="28"/>
          <w:szCs w:val="28"/>
          <w:lang w:val="uk-UA"/>
        </w:rPr>
        <w:t xml:space="preserve">ці </w:t>
      </w:r>
    </w:p>
    <w:p w14:paraId="292E6265" w14:textId="77777777" w:rsidR="007F5035" w:rsidRDefault="007F5035" w:rsidP="00BA3BB8">
      <w:pPr>
        <w:jc w:val="both"/>
        <w:rPr>
          <w:sz w:val="28"/>
          <w:lang w:val="uk-UA"/>
        </w:rPr>
      </w:pPr>
    </w:p>
    <w:p w14:paraId="73817CFA" w14:textId="77777777" w:rsidR="006F22EA" w:rsidRDefault="006F22EA" w:rsidP="006F22EA">
      <w:pPr>
        <w:ind w:firstLine="709"/>
        <w:jc w:val="both"/>
        <w:rPr>
          <w:sz w:val="28"/>
          <w:szCs w:val="28"/>
          <w:lang w:val="uk-UA"/>
        </w:rPr>
      </w:pPr>
      <w:r>
        <w:rPr>
          <w:sz w:val="28"/>
          <w:lang w:val="uk-UA"/>
        </w:rPr>
        <w:t>Таблицю розміщують після першого згадування про неї в тексті таким чином, щоб її можна було читати без обертання тексту</w:t>
      </w:r>
      <w:r w:rsidR="003F3F4A">
        <w:rPr>
          <w:sz w:val="28"/>
          <w:lang w:val="uk-UA"/>
        </w:rPr>
        <w:t xml:space="preserve"> </w:t>
      </w:r>
      <w:r w:rsidR="003F3F4A" w:rsidRPr="00756D9F">
        <w:rPr>
          <w:sz w:val="28"/>
          <w:szCs w:val="28"/>
          <w:lang w:val="uk-UA"/>
        </w:rPr>
        <w:t>або</w:t>
      </w:r>
      <w:r w:rsidR="00756D9F">
        <w:rPr>
          <w:sz w:val="28"/>
          <w:szCs w:val="28"/>
          <w:lang w:val="uk-UA"/>
        </w:rPr>
        <w:t>, якщо таблиця займає повністю аркуш,</w:t>
      </w:r>
      <w:r w:rsidR="003F3F4A" w:rsidRPr="00756D9F">
        <w:rPr>
          <w:sz w:val="28"/>
          <w:szCs w:val="28"/>
          <w:lang w:val="uk-UA"/>
        </w:rPr>
        <w:t xml:space="preserve"> </w:t>
      </w:r>
      <w:r w:rsidR="00756D9F" w:rsidRPr="00756D9F">
        <w:rPr>
          <w:color w:val="000000"/>
          <w:sz w:val="28"/>
          <w:szCs w:val="28"/>
          <w:lang w:val="uk-UA"/>
        </w:rPr>
        <w:t>з поворотом за стрілкою годинника</w:t>
      </w:r>
      <w:r w:rsidRPr="00756D9F">
        <w:rPr>
          <w:sz w:val="28"/>
          <w:szCs w:val="28"/>
          <w:lang w:val="uk-UA"/>
        </w:rPr>
        <w:t xml:space="preserve">. </w:t>
      </w:r>
    </w:p>
    <w:p w14:paraId="49A47D2E" w14:textId="77777777" w:rsidR="00BA3BB8" w:rsidRPr="00756D9F" w:rsidRDefault="00BA3BB8" w:rsidP="006F22EA">
      <w:pPr>
        <w:ind w:firstLine="709"/>
        <w:jc w:val="both"/>
        <w:rPr>
          <w:sz w:val="28"/>
          <w:szCs w:val="28"/>
          <w:lang w:val="uk-UA"/>
        </w:rPr>
      </w:pPr>
      <w:r>
        <w:rPr>
          <w:sz w:val="28"/>
          <w:szCs w:val="28"/>
          <w:lang w:val="uk-UA"/>
        </w:rPr>
        <w:t xml:space="preserve">Таблиця (продовження таблиці) від основного тексту роботи відокремлюється </w:t>
      </w:r>
      <w:r w:rsidR="001E67D3">
        <w:rPr>
          <w:rFonts w:eastAsia="Times New Roman"/>
          <w:color w:val="000000"/>
          <w:sz w:val="28"/>
          <w:szCs w:val="28"/>
          <w:lang w:val="uk-UA"/>
        </w:rPr>
        <w:t>порожніми рядками</w:t>
      </w:r>
      <w:r>
        <w:rPr>
          <w:sz w:val="28"/>
          <w:szCs w:val="28"/>
          <w:lang w:val="uk-UA"/>
        </w:rPr>
        <w:t>.</w:t>
      </w:r>
    </w:p>
    <w:p w14:paraId="46631904" w14:textId="77777777" w:rsidR="006F22EA" w:rsidRDefault="006F22EA" w:rsidP="006F22EA">
      <w:pPr>
        <w:ind w:firstLine="709"/>
        <w:jc w:val="both"/>
        <w:rPr>
          <w:sz w:val="28"/>
          <w:lang w:val="uk-UA"/>
        </w:rPr>
      </w:pPr>
    </w:p>
    <w:p w14:paraId="62C376FB" w14:textId="77777777" w:rsidR="006F22EA" w:rsidRDefault="0030571B" w:rsidP="006F22EA">
      <w:pPr>
        <w:ind w:firstLine="709"/>
        <w:jc w:val="both"/>
        <w:rPr>
          <w:sz w:val="28"/>
          <w:lang w:val="uk-UA"/>
        </w:rPr>
      </w:pPr>
      <w:r>
        <w:rPr>
          <w:b/>
          <w:bCs/>
          <w:sz w:val="28"/>
          <w:szCs w:val="28"/>
          <w:lang w:val="uk-UA"/>
        </w:rPr>
        <w:t>5.5</w:t>
      </w:r>
      <w:r w:rsidR="006F22EA">
        <w:rPr>
          <w:b/>
          <w:bCs/>
          <w:sz w:val="28"/>
          <w:szCs w:val="28"/>
          <w:lang w:val="uk-UA"/>
        </w:rPr>
        <w:t xml:space="preserve"> </w:t>
      </w:r>
      <w:r w:rsidR="006F22EA">
        <w:rPr>
          <w:b/>
          <w:bCs/>
          <w:sz w:val="28"/>
          <w:szCs w:val="28"/>
        </w:rPr>
        <w:t>Ф</w:t>
      </w:r>
      <w:r w:rsidR="00C248EE">
        <w:rPr>
          <w:b/>
          <w:bCs/>
          <w:sz w:val="28"/>
          <w:szCs w:val="28"/>
        </w:rPr>
        <w:t>ормули</w:t>
      </w:r>
      <w:r w:rsidR="006F22EA">
        <w:rPr>
          <w:sz w:val="28"/>
          <w:lang w:val="uk-UA"/>
        </w:rPr>
        <w:t xml:space="preserve"> </w:t>
      </w:r>
    </w:p>
    <w:p w14:paraId="7FB874CA" w14:textId="77777777" w:rsidR="00C248EE" w:rsidRDefault="00C248EE" w:rsidP="006F22EA">
      <w:pPr>
        <w:ind w:firstLine="709"/>
        <w:jc w:val="both"/>
        <w:rPr>
          <w:sz w:val="28"/>
          <w:lang w:val="uk-UA"/>
        </w:rPr>
      </w:pPr>
      <w:r w:rsidRPr="00C248EE">
        <w:rPr>
          <w:sz w:val="28"/>
          <w:lang w:val="uk-UA"/>
        </w:rPr>
        <w:t xml:space="preserve">При використанні формул необхідно користуватися вбудованим у </w:t>
      </w:r>
      <w:r w:rsidR="00307692" w:rsidRPr="00632E11">
        <w:rPr>
          <w:sz w:val="28"/>
          <w:szCs w:val="28"/>
          <w:shd w:val="clear" w:color="auto" w:fill="FFFFFF"/>
        </w:rPr>
        <w:t>Microsoft</w:t>
      </w:r>
      <w:r w:rsidR="00307692" w:rsidRPr="00632E11">
        <w:rPr>
          <w:rFonts w:ascii="Arial" w:hAnsi="Arial" w:cs="Arial"/>
          <w:sz w:val="18"/>
          <w:szCs w:val="18"/>
          <w:shd w:val="clear" w:color="auto" w:fill="FFFFFF"/>
          <w:lang w:val="uk-UA"/>
        </w:rPr>
        <w:t xml:space="preserve"> </w:t>
      </w:r>
      <w:r w:rsidRPr="00632E11">
        <w:rPr>
          <w:sz w:val="28"/>
          <w:lang w:val="uk-UA"/>
        </w:rPr>
        <w:t xml:space="preserve">Word редактором формул – </w:t>
      </w:r>
      <w:r w:rsidR="00307692" w:rsidRPr="00632E11">
        <w:rPr>
          <w:sz w:val="28"/>
          <w:szCs w:val="28"/>
          <w:shd w:val="clear" w:color="auto" w:fill="FFFFFF"/>
        </w:rPr>
        <w:t>Microsoft Equation</w:t>
      </w:r>
      <w:r w:rsidRPr="00632E11">
        <w:rPr>
          <w:sz w:val="28"/>
          <w:lang w:val="uk-UA"/>
        </w:rPr>
        <w:t xml:space="preserve">. </w:t>
      </w:r>
    </w:p>
    <w:p w14:paraId="62656204" w14:textId="77777777" w:rsidR="007D129B" w:rsidRDefault="007D129B" w:rsidP="006F22EA">
      <w:pPr>
        <w:ind w:firstLine="709"/>
        <w:jc w:val="both"/>
        <w:rPr>
          <w:sz w:val="28"/>
          <w:lang w:val="uk-UA"/>
        </w:rPr>
      </w:pPr>
      <w:r w:rsidRPr="00C248EE">
        <w:rPr>
          <w:sz w:val="28"/>
          <w:lang w:val="uk-UA"/>
        </w:rPr>
        <w:t xml:space="preserve">Символи, </w:t>
      </w:r>
      <w:r>
        <w:rPr>
          <w:sz w:val="28"/>
          <w:lang w:val="uk-UA"/>
        </w:rPr>
        <w:t>що використовуються</w:t>
      </w:r>
      <w:r w:rsidRPr="00C248EE">
        <w:rPr>
          <w:sz w:val="28"/>
          <w:lang w:val="uk-UA"/>
        </w:rPr>
        <w:t xml:space="preserve"> для позначення одного </w:t>
      </w:r>
      <w:r>
        <w:rPr>
          <w:sz w:val="28"/>
          <w:lang w:val="uk-UA"/>
        </w:rPr>
        <w:t xml:space="preserve">й </w:t>
      </w:r>
      <w:r w:rsidRPr="00C248EE">
        <w:rPr>
          <w:sz w:val="28"/>
          <w:lang w:val="uk-UA"/>
        </w:rPr>
        <w:t>того ж поняття</w:t>
      </w:r>
      <w:r w:rsidR="00002BD4">
        <w:rPr>
          <w:sz w:val="28"/>
          <w:lang w:val="uk-UA"/>
        </w:rPr>
        <w:t>,</w:t>
      </w:r>
      <w:r w:rsidRPr="00C248EE">
        <w:rPr>
          <w:sz w:val="28"/>
          <w:lang w:val="uk-UA"/>
        </w:rPr>
        <w:t xml:space="preserve"> </w:t>
      </w:r>
      <w:r w:rsidR="00002BD4">
        <w:rPr>
          <w:sz w:val="28"/>
          <w:lang w:val="uk-UA"/>
        </w:rPr>
        <w:t>повинні</w:t>
      </w:r>
      <w:r w:rsidRPr="00C248EE">
        <w:rPr>
          <w:sz w:val="28"/>
          <w:lang w:val="uk-UA"/>
        </w:rPr>
        <w:t xml:space="preserve"> бути однаковими по всьому тексту</w:t>
      </w:r>
      <w:r>
        <w:rPr>
          <w:sz w:val="28"/>
          <w:lang w:val="uk-UA"/>
        </w:rPr>
        <w:t xml:space="preserve"> роботи</w:t>
      </w:r>
      <w:r w:rsidRPr="00C248EE">
        <w:rPr>
          <w:sz w:val="28"/>
          <w:lang w:val="uk-UA"/>
        </w:rPr>
        <w:t>.</w:t>
      </w:r>
      <w:r>
        <w:rPr>
          <w:sz w:val="28"/>
          <w:lang w:val="uk-UA"/>
        </w:rPr>
        <w:t xml:space="preserve"> </w:t>
      </w:r>
      <w:r w:rsidR="006B0828">
        <w:rPr>
          <w:sz w:val="28"/>
          <w:lang w:val="uk-UA"/>
        </w:rPr>
        <w:t>Більш того, параметри стилю та розміру для формул</w:t>
      </w:r>
      <w:r w:rsidR="00E40322">
        <w:rPr>
          <w:sz w:val="28"/>
          <w:lang w:val="uk-UA"/>
        </w:rPr>
        <w:t xml:space="preserve"> зберігають</w:t>
      </w:r>
      <w:r w:rsidR="006B0828">
        <w:rPr>
          <w:sz w:val="28"/>
          <w:lang w:val="uk-UA"/>
        </w:rPr>
        <w:t>ся</w:t>
      </w:r>
      <w:r w:rsidR="00002BD4">
        <w:rPr>
          <w:sz w:val="28"/>
          <w:lang w:val="uk-UA"/>
        </w:rPr>
        <w:t xml:space="preserve"> не</w:t>
      </w:r>
      <w:r w:rsidR="00E40322">
        <w:rPr>
          <w:sz w:val="28"/>
          <w:lang w:val="uk-UA"/>
        </w:rPr>
        <w:t>змінними д</w:t>
      </w:r>
      <w:r w:rsidR="00002BD4">
        <w:rPr>
          <w:sz w:val="28"/>
          <w:lang w:val="uk-UA"/>
        </w:rPr>
        <w:t xml:space="preserve">ля всієї кваліфікаційної роботи. </w:t>
      </w:r>
    </w:p>
    <w:p w14:paraId="666E1E60" w14:textId="77777777" w:rsidR="00C248EE" w:rsidRDefault="00C248EE" w:rsidP="00C530BD">
      <w:pPr>
        <w:ind w:firstLine="709"/>
        <w:jc w:val="both"/>
        <w:rPr>
          <w:sz w:val="28"/>
          <w:lang w:val="uk-UA"/>
        </w:rPr>
      </w:pPr>
      <w:r w:rsidRPr="00C248EE">
        <w:rPr>
          <w:sz w:val="28"/>
          <w:lang w:val="uk-UA"/>
        </w:rPr>
        <w:t xml:space="preserve">Як правило, формули розміщують на окремих рядках, посередині, а невеликі і нескладні формули, що не мають самостійного значення, вписують усередині рядків тексту. Вище і нижче кожної формули повинно бути залишено не менше одного вільного рядка або </w:t>
      </w:r>
      <w:r>
        <w:rPr>
          <w:sz w:val="28"/>
          <w:lang w:val="uk-UA"/>
        </w:rPr>
        <w:t xml:space="preserve">в </w:t>
      </w:r>
      <w:r>
        <w:rPr>
          <w:sz w:val="28"/>
          <w:lang w:val="en-US"/>
        </w:rPr>
        <w:t>MS</w:t>
      </w:r>
      <w:r>
        <w:rPr>
          <w:sz w:val="28"/>
          <w:lang w:val="uk-UA"/>
        </w:rPr>
        <w:t xml:space="preserve"> </w:t>
      </w:r>
      <w:r>
        <w:rPr>
          <w:sz w:val="28"/>
          <w:lang w:val="en-US"/>
        </w:rPr>
        <w:t>Word</w:t>
      </w:r>
      <w:r w:rsidRPr="00C248EE">
        <w:rPr>
          <w:sz w:val="28"/>
          <w:lang w:val="uk-UA"/>
        </w:rPr>
        <w:t xml:space="preserve"> </w:t>
      </w:r>
      <w:r>
        <w:rPr>
          <w:sz w:val="28"/>
          <w:lang w:val="uk-UA"/>
        </w:rPr>
        <w:t xml:space="preserve">встановити перед </w:t>
      </w:r>
      <w:r w:rsidR="00C530BD">
        <w:rPr>
          <w:sz w:val="28"/>
          <w:lang w:val="uk-UA"/>
        </w:rPr>
        <w:t>та після формули – 6 пт</w:t>
      </w:r>
      <w:r w:rsidRPr="00C248EE">
        <w:rPr>
          <w:sz w:val="28"/>
          <w:lang w:val="uk-UA"/>
        </w:rPr>
        <w:t xml:space="preserve">. </w:t>
      </w:r>
    </w:p>
    <w:p w14:paraId="29902A6F" w14:textId="77777777" w:rsidR="00C248EE" w:rsidRPr="002C790F" w:rsidRDefault="00C248EE" w:rsidP="006F22EA">
      <w:pPr>
        <w:ind w:firstLine="709"/>
        <w:jc w:val="both"/>
        <w:rPr>
          <w:sz w:val="28"/>
          <w:lang w:val="uk-UA"/>
        </w:rPr>
      </w:pPr>
      <w:r w:rsidRPr="00C248EE">
        <w:rPr>
          <w:sz w:val="28"/>
          <w:lang w:val="uk-UA"/>
        </w:rPr>
        <w:t>Формули і рівняння у звіті (за винятком наведених у додатках) слід нумерувати порядковою нумерацією в межах розділу. Номер формули складається з номера розді</w:t>
      </w:r>
      <w:r w:rsidR="00C530BD">
        <w:rPr>
          <w:sz w:val="28"/>
          <w:lang w:val="uk-UA"/>
        </w:rPr>
        <w:t xml:space="preserve">лу і порядкового номера формули, </w:t>
      </w:r>
      <w:r w:rsidRPr="00C248EE">
        <w:rPr>
          <w:sz w:val="28"/>
          <w:lang w:val="uk-UA"/>
        </w:rPr>
        <w:t xml:space="preserve">відокремлених </w:t>
      </w:r>
      <w:r w:rsidRPr="002C790F">
        <w:rPr>
          <w:sz w:val="28"/>
          <w:lang w:val="uk-UA"/>
        </w:rPr>
        <w:t xml:space="preserve">крапкою, наприклад, формула (1.3) – третя формула першого розділу. </w:t>
      </w:r>
    </w:p>
    <w:p w14:paraId="1AB8AAD6" w14:textId="77777777" w:rsidR="00452ADA" w:rsidRPr="002C790F" w:rsidRDefault="006F22EA" w:rsidP="00452ADA">
      <w:pPr>
        <w:shd w:val="clear" w:color="auto" w:fill="FFFFFF"/>
        <w:ind w:firstLine="709"/>
        <w:jc w:val="both"/>
        <w:rPr>
          <w:sz w:val="24"/>
          <w:szCs w:val="24"/>
          <w:lang w:val="uk-UA"/>
        </w:rPr>
      </w:pPr>
      <w:r w:rsidRPr="002C790F">
        <w:rPr>
          <w:sz w:val="28"/>
          <w:lang w:val="uk-UA"/>
        </w:rPr>
        <w:t xml:space="preserve">Номери формул пишуть </w:t>
      </w:r>
      <w:r w:rsidR="00C530BD" w:rsidRPr="002C790F">
        <w:rPr>
          <w:sz w:val="28"/>
          <w:lang w:val="uk-UA"/>
        </w:rPr>
        <w:t xml:space="preserve">у крайньому правому положенні на рядку </w:t>
      </w:r>
      <w:r w:rsidRPr="002C790F">
        <w:rPr>
          <w:sz w:val="28"/>
          <w:lang w:val="uk-UA"/>
        </w:rPr>
        <w:t>на рівні відповідної форм</w:t>
      </w:r>
      <w:r w:rsidR="00C530BD" w:rsidRPr="002C790F">
        <w:rPr>
          <w:sz w:val="28"/>
          <w:lang w:val="uk-UA"/>
        </w:rPr>
        <w:t>ули у круглих дужках</w:t>
      </w:r>
      <w:r w:rsidRPr="002C790F">
        <w:rPr>
          <w:sz w:val="28"/>
          <w:lang w:val="uk-UA"/>
        </w:rPr>
        <w:t xml:space="preserve">. </w:t>
      </w:r>
      <w:r w:rsidR="00452ADA" w:rsidRPr="002C790F">
        <w:rPr>
          <w:rFonts w:eastAsia="Times New Roman"/>
          <w:color w:val="000000"/>
          <w:sz w:val="28"/>
          <w:szCs w:val="28"/>
          <w:lang w:val="uk-UA"/>
        </w:rPr>
        <w:t xml:space="preserve">Нумерувати слід лише ті формули, на які є посилання в наступному тексті. </w:t>
      </w:r>
      <w:r w:rsidR="002727BB">
        <w:rPr>
          <w:rFonts w:eastAsia="Times New Roman"/>
          <w:color w:val="000000"/>
          <w:sz w:val="28"/>
          <w:szCs w:val="28"/>
          <w:lang w:val="uk-UA"/>
        </w:rPr>
        <w:t xml:space="preserve">Посилання </w:t>
      </w:r>
      <w:r w:rsidR="002727BB">
        <w:rPr>
          <w:rFonts w:eastAsia="Times New Roman"/>
          <w:color w:val="000000"/>
          <w:sz w:val="28"/>
          <w:szCs w:val="28"/>
        </w:rPr>
        <w:t xml:space="preserve">на </w:t>
      </w:r>
      <w:r w:rsidR="002727BB">
        <w:rPr>
          <w:rFonts w:eastAsia="Times New Roman"/>
          <w:color w:val="000000"/>
          <w:sz w:val="28"/>
          <w:szCs w:val="28"/>
          <w:lang w:val="uk-UA"/>
        </w:rPr>
        <w:t xml:space="preserve">формули роботи вказують порядковим </w:t>
      </w:r>
      <w:r w:rsidR="002727BB">
        <w:rPr>
          <w:rFonts w:eastAsia="Times New Roman"/>
          <w:color w:val="000000"/>
          <w:sz w:val="28"/>
          <w:szCs w:val="28"/>
        </w:rPr>
        <w:t xml:space="preserve">номером </w:t>
      </w:r>
      <w:r w:rsidR="002727BB">
        <w:rPr>
          <w:rFonts w:eastAsia="Times New Roman"/>
          <w:color w:val="000000"/>
          <w:sz w:val="28"/>
          <w:szCs w:val="28"/>
          <w:lang w:val="uk-UA"/>
        </w:rPr>
        <w:t xml:space="preserve">формули </w:t>
      </w:r>
      <w:r w:rsidR="002727BB">
        <w:rPr>
          <w:rFonts w:eastAsia="Times New Roman"/>
          <w:color w:val="000000"/>
          <w:sz w:val="28"/>
          <w:szCs w:val="28"/>
        </w:rPr>
        <w:t xml:space="preserve">в дужках, </w:t>
      </w:r>
      <w:r w:rsidR="002727BB">
        <w:rPr>
          <w:rFonts w:eastAsia="Times New Roman"/>
          <w:color w:val="000000"/>
          <w:sz w:val="28"/>
          <w:szCs w:val="28"/>
          <w:lang w:val="uk-UA"/>
        </w:rPr>
        <w:t xml:space="preserve">наприклад </w:t>
      </w:r>
      <w:r w:rsidR="002727BB" w:rsidRPr="002C790F">
        <w:rPr>
          <w:sz w:val="28"/>
          <w:lang w:val="uk-UA"/>
        </w:rPr>
        <w:t>“</w:t>
      </w:r>
      <w:r w:rsidR="002727BB">
        <w:rPr>
          <w:rFonts w:eastAsia="Times New Roman"/>
          <w:color w:val="000000"/>
          <w:sz w:val="28"/>
          <w:szCs w:val="28"/>
          <w:lang w:val="uk-UA"/>
        </w:rPr>
        <w:t xml:space="preserve">... </w:t>
      </w:r>
      <w:r w:rsidR="002727BB">
        <w:rPr>
          <w:rFonts w:eastAsia="Times New Roman"/>
          <w:color w:val="000000"/>
          <w:sz w:val="28"/>
          <w:szCs w:val="28"/>
        </w:rPr>
        <w:t xml:space="preserve">у </w:t>
      </w:r>
      <w:r w:rsidR="002727BB">
        <w:rPr>
          <w:rFonts w:eastAsia="Times New Roman"/>
          <w:color w:val="000000"/>
          <w:sz w:val="28"/>
          <w:szCs w:val="28"/>
          <w:lang w:val="uk-UA"/>
        </w:rPr>
        <w:t>формулі (2.1)</w:t>
      </w:r>
      <w:r w:rsidR="002727BB" w:rsidRPr="002727BB">
        <w:rPr>
          <w:sz w:val="28"/>
          <w:lang w:val="uk-UA"/>
        </w:rPr>
        <w:t xml:space="preserve"> </w:t>
      </w:r>
      <w:r w:rsidR="002727BB" w:rsidRPr="002C790F">
        <w:rPr>
          <w:sz w:val="28"/>
          <w:lang w:val="uk-UA"/>
        </w:rPr>
        <w:t>“</w:t>
      </w:r>
      <w:r w:rsidR="002727BB">
        <w:rPr>
          <w:rFonts w:eastAsia="Times New Roman"/>
          <w:color w:val="000000"/>
          <w:sz w:val="28"/>
          <w:szCs w:val="28"/>
          <w:lang w:val="uk-UA"/>
        </w:rPr>
        <w:t>.</w:t>
      </w:r>
    </w:p>
    <w:p w14:paraId="397E844C" w14:textId="77777777" w:rsidR="006F22EA" w:rsidRDefault="006F22EA" w:rsidP="006F22EA">
      <w:pPr>
        <w:ind w:firstLine="709"/>
        <w:jc w:val="both"/>
        <w:rPr>
          <w:sz w:val="28"/>
          <w:lang w:val="uk-UA"/>
        </w:rPr>
      </w:pPr>
      <w:r w:rsidRPr="002C790F">
        <w:rPr>
          <w:sz w:val="28"/>
          <w:lang w:val="uk-UA"/>
        </w:rPr>
        <w:t>Пояснення значень символів в формулі треба подавати безпосередньо під формулою в тій послідовності, в якій вони дані в формулі, і кожне – з нового рядка. Перший рядок починають зі слова “де” без двокрапки</w:t>
      </w:r>
      <w:r w:rsidR="00C530BD" w:rsidRPr="002C790F">
        <w:rPr>
          <w:sz w:val="28"/>
          <w:lang w:val="uk-UA"/>
        </w:rPr>
        <w:t xml:space="preserve"> (рис. 5</w:t>
      </w:r>
      <w:r w:rsidR="00F77F52">
        <w:rPr>
          <w:sz w:val="28"/>
          <w:lang w:val="uk-UA"/>
        </w:rPr>
        <w:t>.5</w:t>
      </w:r>
      <w:r w:rsidR="00C530BD" w:rsidRPr="002C790F">
        <w:rPr>
          <w:sz w:val="28"/>
          <w:lang w:val="uk-UA"/>
        </w:rPr>
        <w:t>)</w:t>
      </w:r>
      <w:r w:rsidRPr="002C790F">
        <w:rPr>
          <w:sz w:val="28"/>
          <w:lang w:val="uk-UA"/>
        </w:rPr>
        <w:t>.</w:t>
      </w:r>
    </w:p>
    <w:p w14:paraId="45A6260F" w14:textId="77777777" w:rsidR="00636A32" w:rsidRPr="002C790F" w:rsidRDefault="00636A32" w:rsidP="006F22EA">
      <w:pPr>
        <w:ind w:firstLine="709"/>
        <w:jc w:val="both"/>
        <w:rPr>
          <w:sz w:val="28"/>
          <w:lang w:val="uk-UA"/>
        </w:rPr>
      </w:pPr>
    </w:p>
    <w:p w14:paraId="120EEE1C" w14:textId="77777777" w:rsidR="009C022A" w:rsidRPr="002C790F" w:rsidRDefault="009C022A" w:rsidP="00C248EE">
      <w:pPr>
        <w:ind w:firstLine="709"/>
        <w:jc w:val="both"/>
        <w:rPr>
          <w:sz w:val="28"/>
          <w:lang w:val="uk-UA"/>
        </w:rPr>
      </w:pPr>
    </w:p>
    <w:tbl>
      <w:tblPr>
        <w:tblStyle w:val="a9"/>
        <w:tblW w:w="0" w:type="auto"/>
        <w:tblLook w:val="04A0" w:firstRow="1" w:lastRow="0" w:firstColumn="1" w:lastColumn="0" w:noHBand="0" w:noVBand="1"/>
      </w:tblPr>
      <w:tblGrid>
        <w:gridCol w:w="9348"/>
      </w:tblGrid>
      <w:tr w:rsidR="007D129B" w:rsidRPr="002C790F" w14:paraId="41A83500" w14:textId="77777777" w:rsidTr="007D129B">
        <w:tc>
          <w:tcPr>
            <w:tcW w:w="9348" w:type="dxa"/>
          </w:tcPr>
          <w:p w14:paraId="61D167C9" w14:textId="77777777" w:rsidR="007D129B" w:rsidRPr="002C790F" w:rsidRDefault="0050416B" w:rsidP="00307692">
            <w:pPr>
              <w:spacing w:line="360" w:lineRule="auto"/>
              <w:ind w:firstLine="738"/>
              <w:jc w:val="both"/>
              <w:rPr>
                <w:sz w:val="28"/>
                <w:szCs w:val="28"/>
                <w:lang w:val="uk-UA"/>
              </w:rPr>
            </w:pPr>
            <w:r>
              <w:rPr>
                <w:sz w:val="28"/>
                <w:szCs w:val="28"/>
                <w:lang w:val="uk-UA"/>
              </w:rPr>
              <w:t>Коефіцієнт прискорення</w:t>
            </w:r>
            <w:r w:rsidR="007D129B" w:rsidRPr="002C790F">
              <w:rPr>
                <w:sz w:val="28"/>
                <w:szCs w:val="28"/>
                <w:lang w:val="uk-UA"/>
              </w:rPr>
              <w:t xml:space="preserve"> – одна з найбільш важливих динамічних характеристик паралельного алгоритму:</w:t>
            </w:r>
          </w:p>
          <w:p w14:paraId="39876C07" w14:textId="77777777" w:rsidR="007D129B" w:rsidRPr="002C790F" w:rsidRDefault="00DD4FEA" w:rsidP="002727BB">
            <w:pPr>
              <w:pStyle w:val="31"/>
              <w:tabs>
                <w:tab w:val="right" w:pos="9356"/>
              </w:tabs>
              <w:spacing w:after="0" w:line="360" w:lineRule="auto"/>
              <w:ind w:left="0" w:firstLine="709"/>
              <w:jc w:val="right"/>
              <w:rPr>
                <w:sz w:val="28"/>
                <w:szCs w:val="28"/>
                <w:lang w:val="uk-UA"/>
              </w:rPr>
            </w:pPr>
            <w:r w:rsidRPr="002C790F">
              <w:rPr>
                <w:bCs/>
                <w:iCs/>
                <w:position w:val="-16"/>
                <w:sz w:val="28"/>
                <w:szCs w:val="28"/>
                <w:lang w:val="uk-UA"/>
              </w:rPr>
              <w:object w:dxaOrig="1219" w:dyaOrig="420" w14:anchorId="3A2F2A7D">
                <v:shape id="_x0000_i1026" type="#_x0000_t75" style="width:61pt;height:22pt" o:ole="">
                  <v:imagedata r:id="rId12" o:title=""/>
                </v:shape>
                <o:OLEObject Type="Embed" ProgID="Equation.3" ShapeID="_x0000_i1026" DrawAspect="Content" ObjectID="_1366814001" r:id="rId13"/>
              </w:object>
            </w:r>
            <w:r w:rsidR="007D129B" w:rsidRPr="002C790F">
              <w:rPr>
                <w:bCs/>
                <w:iCs/>
                <w:sz w:val="28"/>
                <w:szCs w:val="28"/>
                <w:lang w:val="uk-UA"/>
              </w:rPr>
              <w:t xml:space="preserve">,            </w:t>
            </w:r>
            <w:r w:rsidR="00E40322" w:rsidRPr="002C790F">
              <w:rPr>
                <w:bCs/>
                <w:iCs/>
                <w:sz w:val="28"/>
                <w:szCs w:val="28"/>
                <w:lang w:val="uk-UA"/>
              </w:rPr>
              <w:t xml:space="preserve">         </w:t>
            </w:r>
            <w:r w:rsidR="00C530BD" w:rsidRPr="002C790F">
              <w:rPr>
                <w:bCs/>
                <w:iCs/>
                <w:sz w:val="28"/>
                <w:szCs w:val="28"/>
                <w:lang w:val="uk-UA"/>
              </w:rPr>
              <w:t xml:space="preserve">      (1.3</w:t>
            </w:r>
            <w:r w:rsidR="007D129B" w:rsidRPr="002C790F">
              <w:rPr>
                <w:bCs/>
                <w:iCs/>
                <w:sz w:val="28"/>
                <w:szCs w:val="28"/>
                <w:lang w:val="uk-UA"/>
              </w:rPr>
              <w:t>)</w:t>
            </w:r>
          </w:p>
          <w:p w14:paraId="1B481280" w14:textId="77777777" w:rsidR="007D129B" w:rsidRPr="002C790F" w:rsidRDefault="007D129B" w:rsidP="00636A32">
            <w:pPr>
              <w:spacing w:line="360" w:lineRule="auto"/>
              <w:ind w:firstLine="29"/>
              <w:jc w:val="both"/>
              <w:rPr>
                <w:sz w:val="28"/>
                <w:szCs w:val="28"/>
                <w:lang w:val="uk-UA"/>
              </w:rPr>
            </w:pPr>
            <w:r w:rsidRPr="002C790F">
              <w:rPr>
                <w:sz w:val="28"/>
                <w:lang w:val="uk-UA"/>
              </w:rPr>
              <w:t xml:space="preserve">де </w:t>
            </w:r>
            <w:r w:rsidRPr="002C790F">
              <w:rPr>
                <w:bCs/>
                <w:iCs/>
                <w:position w:val="-12"/>
                <w:sz w:val="28"/>
                <w:szCs w:val="28"/>
                <w:lang w:val="uk-UA"/>
              </w:rPr>
              <w:object w:dxaOrig="300" w:dyaOrig="380" w14:anchorId="3E7DC245">
                <v:shape id="_x0000_i1027" type="#_x0000_t75" style="width:16pt;height:19pt" o:ole="">
                  <v:imagedata r:id="rId14" o:title=""/>
                </v:shape>
                <o:OLEObject Type="Embed" ProgID="Equation.3" ShapeID="_x0000_i1027" DrawAspect="Content" ObjectID="_1366814002" r:id="rId15"/>
              </w:object>
            </w:r>
            <w:r w:rsidRPr="002C790F">
              <w:rPr>
                <w:bCs/>
                <w:iCs/>
                <w:sz w:val="28"/>
                <w:szCs w:val="28"/>
                <w:lang w:val="uk-UA"/>
              </w:rPr>
              <w:t xml:space="preserve"> </w:t>
            </w:r>
            <w:r w:rsidRPr="002C790F">
              <w:rPr>
                <w:sz w:val="28"/>
                <w:szCs w:val="28"/>
                <w:lang w:val="uk-UA"/>
              </w:rPr>
              <w:t>– час, необхідний для розв'язання задачі на одному процесорі;</w:t>
            </w:r>
          </w:p>
          <w:p w14:paraId="36FA76B1" w14:textId="77777777" w:rsidR="007D129B" w:rsidRPr="002C790F" w:rsidRDefault="00307692" w:rsidP="00636A32">
            <w:pPr>
              <w:spacing w:line="360" w:lineRule="auto"/>
              <w:ind w:firstLine="454"/>
              <w:jc w:val="both"/>
              <w:rPr>
                <w:sz w:val="28"/>
                <w:szCs w:val="28"/>
                <w:lang w:val="uk-UA"/>
              </w:rPr>
            </w:pPr>
            <w:r w:rsidRPr="002C790F">
              <w:rPr>
                <w:bCs/>
                <w:iCs/>
                <w:position w:val="-16"/>
                <w:sz w:val="28"/>
                <w:szCs w:val="28"/>
                <w:lang w:val="uk-UA"/>
              </w:rPr>
              <w:object w:dxaOrig="320" w:dyaOrig="420" w14:anchorId="7992A821">
                <v:shape id="_x0000_i1028" type="#_x0000_t75" style="width:16pt;height:22pt" o:ole="">
                  <v:imagedata r:id="rId16" o:title=""/>
                </v:shape>
                <o:OLEObject Type="Embed" ProgID="Equation.3" ShapeID="_x0000_i1028" DrawAspect="Content" ObjectID="_1366814003" r:id="rId17"/>
              </w:object>
            </w:r>
            <w:r w:rsidRPr="002C790F">
              <w:rPr>
                <w:bCs/>
                <w:iCs/>
                <w:sz w:val="28"/>
                <w:szCs w:val="28"/>
                <w:lang w:val="uk-UA"/>
              </w:rPr>
              <w:t xml:space="preserve"> </w:t>
            </w:r>
            <w:r w:rsidRPr="002C790F">
              <w:rPr>
                <w:sz w:val="28"/>
                <w:szCs w:val="28"/>
                <w:lang w:val="uk-UA"/>
              </w:rPr>
              <w:t>– загальний час реалізації алгоритму на паралельній архітектурі.</w:t>
            </w:r>
          </w:p>
        </w:tc>
      </w:tr>
    </w:tbl>
    <w:p w14:paraId="6D060C86" w14:textId="77777777" w:rsidR="00B66E40" w:rsidRDefault="00150261" w:rsidP="00126EAB">
      <w:pPr>
        <w:shd w:val="clear" w:color="auto" w:fill="FFFFFF"/>
        <w:spacing w:before="60"/>
        <w:jc w:val="center"/>
        <w:rPr>
          <w:rFonts w:eastAsia="Times New Roman"/>
          <w:color w:val="000000"/>
          <w:sz w:val="28"/>
          <w:szCs w:val="28"/>
          <w:lang w:val="uk-UA"/>
        </w:rPr>
      </w:pPr>
      <w:r>
        <w:rPr>
          <w:rFonts w:eastAsia="Times New Roman"/>
          <w:color w:val="000000"/>
          <w:sz w:val="28"/>
          <w:szCs w:val="28"/>
          <w:lang w:val="uk-UA"/>
        </w:rPr>
        <w:t>Рисунок 5.5</w:t>
      </w:r>
      <w:r w:rsidR="00B66E40">
        <w:rPr>
          <w:rFonts w:eastAsia="Times New Roman"/>
          <w:color w:val="000000"/>
          <w:sz w:val="28"/>
          <w:szCs w:val="28"/>
          <w:lang w:val="uk-UA"/>
        </w:rPr>
        <w:t xml:space="preserve"> </w:t>
      </w:r>
      <w:r w:rsidR="00B66E40" w:rsidRPr="00E34D92">
        <w:rPr>
          <w:rFonts w:eastAsia="Times New Roman"/>
          <w:color w:val="000000"/>
          <w:sz w:val="28"/>
          <w:szCs w:val="28"/>
          <w:lang w:val="uk-UA"/>
        </w:rPr>
        <w:t>–</w:t>
      </w:r>
      <w:r w:rsidR="00B66E40">
        <w:rPr>
          <w:rFonts w:eastAsia="Times New Roman"/>
          <w:color w:val="000000"/>
          <w:sz w:val="28"/>
          <w:szCs w:val="28"/>
          <w:lang w:val="uk-UA"/>
        </w:rPr>
        <w:t xml:space="preserve"> Приклад оформлення формул у кваліфікаційній роботі</w:t>
      </w:r>
    </w:p>
    <w:p w14:paraId="1C1B747B" w14:textId="77777777" w:rsidR="00C248EE" w:rsidRDefault="00C248EE" w:rsidP="00C248EE">
      <w:pPr>
        <w:ind w:firstLine="709"/>
        <w:jc w:val="both"/>
        <w:rPr>
          <w:sz w:val="28"/>
          <w:lang w:val="uk-UA"/>
        </w:rPr>
      </w:pPr>
    </w:p>
    <w:p w14:paraId="645059A4" w14:textId="77777777" w:rsidR="009C022A" w:rsidRDefault="00C530BD" w:rsidP="00126EAB">
      <w:pPr>
        <w:ind w:firstLine="709"/>
        <w:jc w:val="both"/>
        <w:rPr>
          <w:sz w:val="28"/>
          <w:lang w:val="uk-UA"/>
        </w:rPr>
      </w:pPr>
      <w:r>
        <w:rPr>
          <w:sz w:val="28"/>
          <w:lang w:val="uk-UA"/>
        </w:rPr>
        <w:t xml:space="preserve">Якщо </w:t>
      </w:r>
      <w:r w:rsidR="00F43675">
        <w:rPr>
          <w:sz w:val="28"/>
          <w:lang w:val="uk-UA"/>
        </w:rPr>
        <w:t>формула</w:t>
      </w:r>
      <w:r>
        <w:rPr>
          <w:sz w:val="28"/>
          <w:lang w:val="uk-UA"/>
        </w:rPr>
        <w:t xml:space="preserve"> </w:t>
      </w:r>
      <w:r w:rsidR="00F43675">
        <w:rPr>
          <w:sz w:val="28"/>
          <w:lang w:val="uk-UA"/>
        </w:rPr>
        <w:t>не вміщується в один рядок, її</w:t>
      </w:r>
      <w:r>
        <w:rPr>
          <w:sz w:val="28"/>
          <w:lang w:val="uk-UA"/>
        </w:rPr>
        <w:t xml:space="preserve"> слід перенести</w:t>
      </w:r>
      <w:r w:rsidR="00F43675">
        <w:rPr>
          <w:sz w:val="28"/>
          <w:lang w:val="uk-UA"/>
        </w:rPr>
        <w:t xml:space="preserve"> </w:t>
      </w:r>
      <w:r w:rsidR="00F43675" w:rsidRPr="00F43675">
        <w:rPr>
          <w:sz w:val="28"/>
          <w:lang w:val="uk-UA"/>
        </w:rPr>
        <w:t>на наступний рядок</w:t>
      </w:r>
      <w:r>
        <w:rPr>
          <w:sz w:val="28"/>
          <w:lang w:val="uk-UA"/>
        </w:rPr>
        <w:t xml:space="preserve">. </w:t>
      </w:r>
      <w:r w:rsidR="00F43675" w:rsidRPr="00F43675">
        <w:rPr>
          <w:sz w:val="28"/>
          <w:lang w:val="uk-UA"/>
        </w:rPr>
        <w:t>Переносити формули чи рівняння допускається тільки на знаках виконуваних операцій, повторюючи знак операції на початку</w:t>
      </w:r>
      <w:r w:rsidR="00F43675">
        <w:rPr>
          <w:sz w:val="28"/>
          <w:lang w:val="uk-UA"/>
        </w:rPr>
        <w:t xml:space="preserve"> наступного рядка. </w:t>
      </w:r>
      <w:r w:rsidR="009C022A" w:rsidRPr="009C022A">
        <w:rPr>
          <w:sz w:val="28"/>
          <w:lang w:val="uk-UA"/>
        </w:rPr>
        <w:t>Якщо у звіті тільки одна формула</w:t>
      </w:r>
      <w:r w:rsidR="00C86F9C">
        <w:rPr>
          <w:sz w:val="28"/>
          <w:lang w:val="uk-UA"/>
        </w:rPr>
        <w:t>, її</w:t>
      </w:r>
      <w:r w:rsidR="009C022A" w:rsidRPr="009C022A">
        <w:rPr>
          <w:sz w:val="28"/>
          <w:lang w:val="uk-UA"/>
        </w:rPr>
        <w:t xml:space="preserve"> нумерують з</w:t>
      </w:r>
      <w:r w:rsidR="009C022A">
        <w:rPr>
          <w:sz w:val="28"/>
          <w:lang w:val="uk-UA"/>
        </w:rPr>
        <w:t xml:space="preserve">гідно з загальними вимогами. </w:t>
      </w:r>
      <w:r w:rsidR="009C022A" w:rsidRPr="009C022A">
        <w:rPr>
          <w:sz w:val="28"/>
          <w:lang w:val="uk-UA"/>
        </w:rPr>
        <w:t>Формули, що йдуть одна за одною й не розділені текстом, відокремлюють комою.</w:t>
      </w:r>
    </w:p>
    <w:p w14:paraId="798BC2F0" w14:textId="77777777" w:rsidR="00C248EE" w:rsidRDefault="00C248EE" w:rsidP="00B66E40">
      <w:pPr>
        <w:jc w:val="both"/>
        <w:rPr>
          <w:sz w:val="28"/>
          <w:lang w:val="uk-UA"/>
        </w:rPr>
      </w:pPr>
    </w:p>
    <w:p w14:paraId="01C273A4" w14:textId="77777777" w:rsidR="00B66E40" w:rsidRPr="00B66E40" w:rsidRDefault="0030571B" w:rsidP="00C248EE">
      <w:pPr>
        <w:ind w:firstLine="709"/>
        <w:jc w:val="both"/>
        <w:rPr>
          <w:b/>
          <w:sz w:val="28"/>
          <w:lang w:val="uk-UA"/>
        </w:rPr>
      </w:pPr>
      <w:r>
        <w:rPr>
          <w:b/>
          <w:sz w:val="28"/>
          <w:lang w:val="uk-UA"/>
        </w:rPr>
        <w:t>5.6</w:t>
      </w:r>
      <w:r w:rsidR="00B66E40" w:rsidRPr="00B66E40">
        <w:rPr>
          <w:b/>
          <w:sz w:val="28"/>
          <w:lang w:val="uk-UA"/>
        </w:rPr>
        <w:t xml:space="preserve"> Посилання </w:t>
      </w:r>
    </w:p>
    <w:p w14:paraId="1BDB1733" w14:textId="77777777" w:rsidR="006F22EA" w:rsidRDefault="006F22EA" w:rsidP="002727BB">
      <w:pPr>
        <w:ind w:firstLine="709"/>
        <w:jc w:val="both"/>
        <w:rPr>
          <w:sz w:val="28"/>
          <w:lang w:val="uk-UA"/>
        </w:rPr>
      </w:pPr>
      <w:r>
        <w:rPr>
          <w:sz w:val="28"/>
          <w:lang w:val="uk-UA"/>
        </w:rPr>
        <w:t xml:space="preserve">Посилання в тексті роботи на джерела інформації є </w:t>
      </w:r>
      <w:r w:rsidRPr="00DD4FEA">
        <w:rPr>
          <w:sz w:val="28"/>
          <w:lang w:val="uk-UA"/>
        </w:rPr>
        <w:t>обов’язковим, їх</w:t>
      </w:r>
      <w:r>
        <w:rPr>
          <w:sz w:val="28"/>
          <w:lang w:val="uk-UA"/>
        </w:rPr>
        <w:t xml:space="preserve"> слід вказувати порядковим номером посилань, виділеним двома квадратними дужками, наприклад: “.... у роботі </w:t>
      </w:r>
      <w:r w:rsidRPr="002727BB">
        <w:rPr>
          <w:sz w:val="28"/>
          <w:lang w:val="uk-UA"/>
        </w:rPr>
        <w:t>[1] ….</w:t>
      </w:r>
      <w:r w:rsidR="002727BB">
        <w:rPr>
          <w:sz w:val="28"/>
          <w:lang w:val="uk-UA"/>
        </w:rPr>
        <w:t xml:space="preserve">”. </w:t>
      </w:r>
      <w:r>
        <w:rPr>
          <w:sz w:val="28"/>
          <w:lang w:val="uk-UA"/>
        </w:rPr>
        <w:t>Список використаної літератури формується в порядку посилання на джерела у тексті роботи.</w:t>
      </w:r>
    </w:p>
    <w:p w14:paraId="3F15B0FC" w14:textId="77777777" w:rsidR="00EF4078" w:rsidRDefault="00EF4078" w:rsidP="00B66E40">
      <w:pPr>
        <w:spacing w:before="120" w:after="120"/>
        <w:ind w:firstLine="709"/>
        <w:rPr>
          <w:b/>
          <w:bCs/>
          <w:sz w:val="28"/>
          <w:lang w:val="uk-UA"/>
        </w:rPr>
      </w:pPr>
    </w:p>
    <w:p w14:paraId="3E337988" w14:textId="77777777" w:rsidR="006F22EA" w:rsidRDefault="0030571B" w:rsidP="00EF4078">
      <w:pPr>
        <w:ind w:firstLine="709"/>
        <w:rPr>
          <w:b/>
          <w:bCs/>
          <w:sz w:val="28"/>
          <w:lang w:val="uk-UA"/>
        </w:rPr>
      </w:pPr>
      <w:r>
        <w:rPr>
          <w:b/>
          <w:bCs/>
          <w:sz w:val="28"/>
          <w:lang w:val="uk-UA"/>
        </w:rPr>
        <w:t>5.7</w:t>
      </w:r>
      <w:r w:rsidR="006F22EA">
        <w:rPr>
          <w:b/>
          <w:bCs/>
          <w:sz w:val="28"/>
          <w:lang w:val="uk-UA"/>
        </w:rPr>
        <w:t xml:space="preserve"> Додатки</w:t>
      </w:r>
    </w:p>
    <w:p w14:paraId="57CA22E8" w14:textId="77777777" w:rsidR="006F22EA" w:rsidRDefault="006F22EA" w:rsidP="009972D3">
      <w:pPr>
        <w:ind w:firstLine="709"/>
        <w:jc w:val="both"/>
        <w:rPr>
          <w:sz w:val="28"/>
          <w:lang w:val="uk-UA"/>
        </w:rPr>
      </w:pPr>
      <w:r>
        <w:rPr>
          <w:sz w:val="28"/>
          <w:lang w:val="uk-UA"/>
        </w:rPr>
        <w:t xml:space="preserve">Додатки до </w:t>
      </w:r>
      <w:r w:rsidR="002727BB">
        <w:rPr>
          <w:sz w:val="28"/>
          <w:lang w:val="uk-UA"/>
        </w:rPr>
        <w:t>кваліфікаційної</w:t>
      </w:r>
      <w:r>
        <w:rPr>
          <w:sz w:val="28"/>
          <w:lang w:val="uk-UA"/>
        </w:rPr>
        <w:t xml:space="preserve"> роботи мають містити допоміжний матеріал, зокрема, лістинги програм, проміжні математичні викладення, довідкові таблиці тощо.</w:t>
      </w:r>
      <w:r w:rsidR="00EF4078">
        <w:rPr>
          <w:sz w:val="28"/>
          <w:lang w:val="uk-UA"/>
        </w:rPr>
        <w:t xml:space="preserve"> </w:t>
      </w:r>
      <w:r>
        <w:rPr>
          <w:sz w:val="28"/>
          <w:lang w:val="uk-UA"/>
        </w:rPr>
        <w:t xml:space="preserve">Додатки оформлюються як продовження </w:t>
      </w:r>
      <w:r w:rsidR="002727BB">
        <w:rPr>
          <w:sz w:val="28"/>
          <w:lang w:val="uk-UA"/>
        </w:rPr>
        <w:t>кваліфікаційної</w:t>
      </w:r>
      <w:r>
        <w:rPr>
          <w:sz w:val="28"/>
          <w:lang w:val="uk-UA"/>
        </w:rPr>
        <w:t xml:space="preserve"> роботи і розміщуються в порядку посилань у тексті.</w:t>
      </w:r>
      <w:r w:rsidR="00EF4078">
        <w:rPr>
          <w:sz w:val="28"/>
          <w:lang w:val="uk-UA"/>
        </w:rPr>
        <w:t xml:space="preserve"> </w:t>
      </w:r>
      <w:r>
        <w:rPr>
          <w:sz w:val="28"/>
          <w:lang w:val="uk-UA"/>
        </w:rPr>
        <w:t xml:space="preserve">Додаток повинен мати заголовок, надрукований малими літерами з першої великої літери </w:t>
      </w:r>
      <w:r w:rsidR="009972D3">
        <w:rPr>
          <w:sz w:val="28"/>
          <w:lang w:val="uk-UA"/>
        </w:rPr>
        <w:t xml:space="preserve">симетрично до тексту сторінки. </w:t>
      </w:r>
      <w:r>
        <w:rPr>
          <w:sz w:val="28"/>
          <w:lang w:val="uk-UA"/>
        </w:rPr>
        <w:t>Посередині рядка над заголовком з першої великої друкується слово “Додаток “ і поряд – велика літера, що позначає додаток.</w:t>
      </w:r>
    </w:p>
    <w:p w14:paraId="00AA0995" w14:textId="77777777" w:rsidR="006F22EA" w:rsidRPr="009972D3" w:rsidRDefault="006F22EA" w:rsidP="00616807">
      <w:pPr>
        <w:ind w:firstLine="709"/>
        <w:jc w:val="both"/>
        <w:rPr>
          <w:sz w:val="28"/>
          <w:szCs w:val="28"/>
          <w:lang w:val="uk-UA"/>
        </w:rPr>
      </w:pPr>
      <w:r w:rsidRPr="009972D3">
        <w:rPr>
          <w:sz w:val="28"/>
          <w:lang w:val="uk-UA"/>
        </w:rPr>
        <w:t xml:space="preserve">Додатки слід позначати великими літерами української </w:t>
      </w:r>
      <w:r w:rsidR="00616807" w:rsidRPr="009972D3">
        <w:rPr>
          <w:sz w:val="28"/>
          <w:lang w:val="uk-UA"/>
        </w:rPr>
        <w:t>абетки</w:t>
      </w:r>
      <w:r w:rsidR="00CA439F" w:rsidRPr="009972D3">
        <w:rPr>
          <w:sz w:val="28"/>
          <w:lang w:val="uk-UA"/>
        </w:rPr>
        <w:t xml:space="preserve"> </w:t>
      </w:r>
      <w:r w:rsidR="00CA439F" w:rsidRPr="009972D3">
        <w:rPr>
          <w:rFonts w:eastAsia="Times New Roman"/>
          <w:color w:val="000000"/>
          <w:sz w:val="28"/>
          <w:szCs w:val="28"/>
          <w:lang w:val="uk-UA"/>
        </w:rPr>
        <w:t>за винятком літер Ґ, Є, З, І, Ї, Й, О, Ч, Ь</w:t>
      </w:r>
      <w:r w:rsidR="00CA439F" w:rsidRPr="009972D3">
        <w:rPr>
          <w:sz w:val="28"/>
          <w:lang w:val="uk-UA"/>
        </w:rPr>
        <w:t>. Н</w:t>
      </w:r>
      <w:r w:rsidR="00616807" w:rsidRPr="009972D3">
        <w:rPr>
          <w:sz w:val="28"/>
          <w:lang w:val="uk-UA"/>
        </w:rPr>
        <w:t xml:space="preserve">априклад, “Додаток Б”. </w:t>
      </w:r>
      <w:r w:rsidRPr="009972D3">
        <w:rPr>
          <w:sz w:val="28"/>
          <w:lang w:val="uk-UA"/>
        </w:rPr>
        <w:t>Єдиний додаток позначається як “Додаток А”</w:t>
      </w:r>
      <w:r w:rsidR="004F18FE" w:rsidRPr="009972D3">
        <w:rPr>
          <w:sz w:val="28"/>
          <w:lang w:val="uk-UA"/>
        </w:rPr>
        <w:t>.</w:t>
      </w:r>
      <w:r w:rsidR="009972D3" w:rsidRPr="009972D3">
        <w:rPr>
          <w:sz w:val="28"/>
          <w:lang w:val="uk-UA"/>
        </w:rPr>
        <w:t xml:space="preserve"> </w:t>
      </w:r>
      <w:r w:rsidR="009972D3" w:rsidRPr="009972D3">
        <w:rPr>
          <w:sz w:val="28"/>
          <w:szCs w:val="28"/>
          <w:lang w:val="uk-UA"/>
        </w:rPr>
        <w:t xml:space="preserve">Таким чином, у нумерацію можуть бути включено літери української абетки: </w:t>
      </w:r>
      <w:r w:rsidR="009972D3" w:rsidRPr="009972D3">
        <w:rPr>
          <w:caps/>
          <w:sz w:val="28"/>
          <w:szCs w:val="28"/>
          <w:lang w:val="uk-UA"/>
        </w:rPr>
        <w:t>А, б, в, Г, д, е, ж, и, к, л, м, н, п, р, с, т, у, ф, х, ц, ш, щ, ю, я.</w:t>
      </w:r>
    </w:p>
    <w:p w14:paraId="163E50CE" w14:textId="77777777" w:rsidR="006F22EA" w:rsidRDefault="006F22EA" w:rsidP="006F22EA">
      <w:pPr>
        <w:ind w:firstLine="709"/>
        <w:jc w:val="both"/>
        <w:rPr>
          <w:sz w:val="28"/>
          <w:lang w:val="uk-UA"/>
        </w:rPr>
      </w:pPr>
      <w:r>
        <w:rPr>
          <w:sz w:val="28"/>
          <w:lang w:val="uk-UA"/>
        </w:rPr>
        <w:t>Текст кожного додатка за потреби можна розділити на розділи і підрозділи</w:t>
      </w:r>
      <w:r w:rsidR="00636A32">
        <w:rPr>
          <w:sz w:val="28"/>
          <w:lang w:val="uk-UA"/>
        </w:rPr>
        <w:t>, які нумерують у межах додатка.</w:t>
      </w:r>
      <w:r>
        <w:rPr>
          <w:sz w:val="28"/>
          <w:lang w:val="uk-UA"/>
        </w:rPr>
        <w:t xml:space="preserve"> </w:t>
      </w:r>
      <w:r w:rsidR="00636A32">
        <w:rPr>
          <w:sz w:val="28"/>
          <w:lang w:val="uk-UA"/>
        </w:rPr>
        <w:t>П</w:t>
      </w:r>
      <w:r>
        <w:rPr>
          <w:sz w:val="28"/>
          <w:lang w:val="uk-UA"/>
        </w:rPr>
        <w:t>еред кожним номером ставлять позначення додатка</w:t>
      </w:r>
      <w:r w:rsidR="00636A32">
        <w:rPr>
          <w:sz w:val="28"/>
          <w:lang w:val="uk-UA"/>
        </w:rPr>
        <w:t xml:space="preserve"> </w:t>
      </w:r>
      <w:r w:rsidR="00636A32" w:rsidRPr="00636A32">
        <w:rPr>
          <w:sz w:val="28"/>
          <w:lang w:val="uk-UA"/>
        </w:rPr>
        <w:t>(літеру) і крапку</w:t>
      </w:r>
      <w:r>
        <w:rPr>
          <w:sz w:val="28"/>
          <w:lang w:val="uk-UA"/>
        </w:rPr>
        <w:t>: “А.2” (другий розділ додатка А).</w:t>
      </w:r>
    </w:p>
    <w:p w14:paraId="6FAEA0BD" w14:textId="77777777" w:rsidR="009B7409" w:rsidRDefault="009B7409" w:rsidP="009B7409">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 xml:space="preserve">Ілюстрації, таблиці, формули, що є </w:t>
      </w:r>
      <w:r w:rsidRPr="009B7409">
        <w:rPr>
          <w:rFonts w:eastAsia="Times New Roman"/>
          <w:color w:val="000000"/>
          <w:sz w:val="28"/>
          <w:szCs w:val="28"/>
          <w:lang w:val="uk-UA"/>
        </w:rPr>
        <w:t xml:space="preserve">у </w:t>
      </w:r>
      <w:r>
        <w:rPr>
          <w:rFonts w:eastAsia="Times New Roman"/>
          <w:color w:val="000000"/>
          <w:sz w:val="28"/>
          <w:szCs w:val="28"/>
          <w:lang w:val="uk-UA"/>
        </w:rPr>
        <w:t xml:space="preserve">тексті додатку, слід нумерувати </w:t>
      </w:r>
      <w:r w:rsidRPr="009B7409">
        <w:rPr>
          <w:rFonts w:eastAsia="Times New Roman"/>
          <w:color w:val="000000"/>
          <w:sz w:val="28"/>
          <w:szCs w:val="28"/>
          <w:lang w:val="uk-UA"/>
        </w:rPr>
        <w:t xml:space="preserve">в межах кожного </w:t>
      </w:r>
      <w:r>
        <w:rPr>
          <w:rFonts w:eastAsia="Times New Roman"/>
          <w:color w:val="000000"/>
          <w:sz w:val="28"/>
          <w:szCs w:val="28"/>
          <w:lang w:val="uk-UA"/>
        </w:rPr>
        <w:t xml:space="preserve">додатку, наприклад, </w:t>
      </w:r>
      <w:r w:rsidRPr="009B7409">
        <w:rPr>
          <w:rFonts w:eastAsia="Times New Roman"/>
          <w:color w:val="000000"/>
          <w:sz w:val="28"/>
          <w:szCs w:val="28"/>
          <w:lang w:val="uk-UA"/>
        </w:rPr>
        <w:t xml:space="preserve">рисунок </w:t>
      </w:r>
      <w:r>
        <w:rPr>
          <w:rFonts w:eastAsia="Times New Roman"/>
          <w:color w:val="000000"/>
          <w:sz w:val="28"/>
          <w:szCs w:val="28"/>
          <w:lang w:val="uk-UA"/>
        </w:rPr>
        <w:t xml:space="preserve">А.3 – третій </w:t>
      </w:r>
      <w:r w:rsidRPr="009B7409">
        <w:rPr>
          <w:rFonts w:eastAsia="Times New Roman"/>
          <w:color w:val="000000"/>
          <w:sz w:val="28"/>
          <w:szCs w:val="28"/>
          <w:lang w:val="uk-UA"/>
        </w:rPr>
        <w:t xml:space="preserve">рисунок </w:t>
      </w:r>
      <w:r>
        <w:rPr>
          <w:rFonts w:eastAsia="Times New Roman"/>
          <w:color w:val="000000"/>
          <w:sz w:val="28"/>
          <w:szCs w:val="28"/>
          <w:lang w:val="uk-UA"/>
        </w:rPr>
        <w:t xml:space="preserve">додатка </w:t>
      </w:r>
      <w:r w:rsidRPr="009B7409">
        <w:rPr>
          <w:rFonts w:eastAsia="Times New Roman"/>
          <w:color w:val="000000"/>
          <w:sz w:val="28"/>
          <w:szCs w:val="28"/>
          <w:lang w:val="uk-UA"/>
        </w:rPr>
        <w:t xml:space="preserve">А; </w:t>
      </w:r>
      <w:r>
        <w:rPr>
          <w:rFonts w:eastAsia="Times New Roman"/>
          <w:color w:val="000000"/>
          <w:sz w:val="28"/>
          <w:szCs w:val="28"/>
          <w:lang w:val="uk-UA"/>
        </w:rPr>
        <w:t xml:space="preserve">таблиця Б.2 – </w:t>
      </w:r>
      <w:r w:rsidRPr="009B7409">
        <w:rPr>
          <w:rFonts w:eastAsia="Times New Roman"/>
          <w:color w:val="000000"/>
          <w:sz w:val="28"/>
          <w:szCs w:val="28"/>
          <w:lang w:val="uk-UA"/>
        </w:rPr>
        <w:t xml:space="preserve">друга </w:t>
      </w:r>
      <w:r>
        <w:rPr>
          <w:rFonts w:eastAsia="Times New Roman"/>
          <w:color w:val="000000"/>
          <w:sz w:val="28"/>
          <w:szCs w:val="28"/>
          <w:lang w:val="uk-UA"/>
        </w:rPr>
        <w:t xml:space="preserve">таблиця додатка </w:t>
      </w:r>
      <w:r w:rsidRPr="009B7409">
        <w:rPr>
          <w:rFonts w:eastAsia="Times New Roman"/>
          <w:color w:val="000000"/>
          <w:sz w:val="28"/>
          <w:szCs w:val="28"/>
          <w:lang w:val="uk-UA"/>
        </w:rPr>
        <w:t xml:space="preserve">Б; формула </w:t>
      </w:r>
      <w:r>
        <w:rPr>
          <w:rFonts w:eastAsia="Times New Roman"/>
          <w:color w:val="000000"/>
          <w:sz w:val="28"/>
          <w:szCs w:val="28"/>
          <w:lang w:val="uk-UA"/>
        </w:rPr>
        <w:t xml:space="preserve">(Г.1) – </w:t>
      </w:r>
      <w:r w:rsidRPr="009B7409">
        <w:rPr>
          <w:rFonts w:eastAsia="Times New Roman"/>
          <w:color w:val="000000"/>
          <w:sz w:val="28"/>
          <w:szCs w:val="28"/>
          <w:lang w:val="uk-UA"/>
        </w:rPr>
        <w:t xml:space="preserve">перша формула </w:t>
      </w:r>
      <w:r>
        <w:rPr>
          <w:rFonts w:eastAsia="Times New Roman"/>
          <w:color w:val="000000"/>
          <w:sz w:val="28"/>
          <w:szCs w:val="28"/>
          <w:lang w:val="uk-UA"/>
        </w:rPr>
        <w:t xml:space="preserve">додатка </w:t>
      </w:r>
      <w:r w:rsidRPr="009B7409">
        <w:rPr>
          <w:rFonts w:eastAsia="Times New Roman"/>
          <w:color w:val="000000"/>
          <w:sz w:val="28"/>
          <w:szCs w:val="28"/>
          <w:lang w:val="uk-UA"/>
        </w:rPr>
        <w:t xml:space="preserve">Г. </w:t>
      </w:r>
      <w:r>
        <w:rPr>
          <w:rFonts w:eastAsia="Times New Roman"/>
          <w:color w:val="000000"/>
          <w:sz w:val="28"/>
          <w:szCs w:val="28"/>
          <w:lang w:val="uk-UA"/>
        </w:rPr>
        <w:t xml:space="preserve">Якщо </w:t>
      </w:r>
      <w:r w:rsidRPr="009B7409">
        <w:rPr>
          <w:rFonts w:eastAsia="Times New Roman"/>
          <w:color w:val="000000"/>
          <w:sz w:val="28"/>
          <w:szCs w:val="28"/>
          <w:lang w:val="uk-UA"/>
        </w:rPr>
        <w:t xml:space="preserve">в </w:t>
      </w:r>
      <w:r>
        <w:rPr>
          <w:rFonts w:eastAsia="Times New Roman"/>
          <w:color w:val="000000"/>
          <w:sz w:val="28"/>
          <w:szCs w:val="28"/>
          <w:lang w:val="uk-UA"/>
        </w:rPr>
        <w:t xml:space="preserve">додатку </w:t>
      </w:r>
      <w:r w:rsidRPr="009B7409">
        <w:rPr>
          <w:rFonts w:eastAsia="Times New Roman"/>
          <w:color w:val="000000"/>
          <w:sz w:val="28"/>
          <w:szCs w:val="28"/>
          <w:lang w:val="uk-UA"/>
        </w:rPr>
        <w:t xml:space="preserve">одна </w:t>
      </w:r>
      <w:r>
        <w:rPr>
          <w:rFonts w:eastAsia="Times New Roman"/>
          <w:color w:val="000000"/>
          <w:sz w:val="28"/>
          <w:szCs w:val="28"/>
          <w:lang w:val="uk-UA"/>
        </w:rPr>
        <w:t xml:space="preserve">ілюстрація, </w:t>
      </w:r>
      <w:r w:rsidRPr="009B7409">
        <w:rPr>
          <w:rFonts w:eastAsia="Times New Roman"/>
          <w:color w:val="000000"/>
          <w:sz w:val="28"/>
          <w:szCs w:val="28"/>
          <w:lang w:val="uk-UA"/>
        </w:rPr>
        <w:t xml:space="preserve">одна </w:t>
      </w:r>
      <w:r>
        <w:rPr>
          <w:rFonts w:eastAsia="Times New Roman"/>
          <w:color w:val="000000"/>
          <w:sz w:val="28"/>
          <w:szCs w:val="28"/>
          <w:lang w:val="uk-UA"/>
        </w:rPr>
        <w:t xml:space="preserve">таблиця, </w:t>
      </w:r>
      <w:r w:rsidRPr="009B7409">
        <w:rPr>
          <w:rFonts w:eastAsia="Times New Roman"/>
          <w:color w:val="000000"/>
          <w:sz w:val="28"/>
          <w:szCs w:val="28"/>
          <w:lang w:val="uk-UA"/>
        </w:rPr>
        <w:t>одна формула</w:t>
      </w:r>
      <w:r>
        <w:rPr>
          <w:rFonts w:eastAsia="Times New Roman"/>
          <w:color w:val="000000"/>
          <w:sz w:val="28"/>
          <w:szCs w:val="28"/>
          <w:lang w:val="uk-UA"/>
        </w:rPr>
        <w:t xml:space="preserve">, їх нумерують, наприклад, </w:t>
      </w:r>
      <w:r w:rsidRPr="009B7409">
        <w:rPr>
          <w:rFonts w:eastAsia="Times New Roman"/>
          <w:color w:val="000000"/>
          <w:sz w:val="28"/>
          <w:szCs w:val="28"/>
          <w:lang w:val="uk-UA"/>
        </w:rPr>
        <w:t xml:space="preserve">рисунок </w:t>
      </w:r>
      <w:r w:rsidR="0079225A">
        <w:rPr>
          <w:rFonts w:eastAsia="Times New Roman"/>
          <w:color w:val="000000"/>
          <w:sz w:val="28"/>
          <w:szCs w:val="28"/>
          <w:lang w:val="uk-UA"/>
        </w:rPr>
        <w:t>А.1, таблиця Б</w:t>
      </w:r>
      <w:r>
        <w:rPr>
          <w:rFonts w:eastAsia="Times New Roman"/>
          <w:color w:val="000000"/>
          <w:sz w:val="28"/>
          <w:szCs w:val="28"/>
          <w:lang w:val="uk-UA"/>
        </w:rPr>
        <w:t xml:space="preserve">.1, </w:t>
      </w:r>
      <w:r w:rsidRPr="009B7409">
        <w:rPr>
          <w:rFonts w:eastAsia="Times New Roman"/>
          <w:color w:val="000000"/>
          <w:sz w:val="28"/>
          <w:szCs w:val="28"/>
          <w:lang w:val="uk-UA"/>
        </w:rPr>
        <w:t xml:space="preserve">формула </w:t>
      </w:r>
      <w:r w:rsidR="0079225A">
        <w:rPr>
          <w:rFonts w:eastAsia="Times New Roman"/>
          <w:color w:val="000000"/>
          <w:sz w:val="28"/>
          <w:szCs w:val="28"/>
          <w:lang w:val="uk-UA"/>
        </w:rPr>
        <w:t>(Д</w:t>
      </w:r>
      <w:r>
        <w:rPr>
          <w:rFonts w:eastAsia="Times New Roman"/>
          <w:color w:val="000000"/>
          <w:sz w:val="28"/>
          <w:szCs w:val="28"/>
          <w:lang w:val="uk-UA"/>
        </w:rPr>
        <w:t>.1).</w:t>
      </w:r>
      <w:r w:rsidR="00C86F9C">
        <w:rPr>
          <w:rFonts w:eastAsia="Times New Roman"/>
          <w:color w:val="000000"/>
          <w:sz w:val="28"/>
          <w:szCs w:val="28"/>
          <w:lang w:val="uk-UA"/>
        </w:rPr>
        <w:t xml:space="preserve"> </w:t>
      </w:r>
    </w:p>
    <w:p w14:paraId="195956F4" w14:textId="77777777" w:rsidR="00C86F9C" w:rsidRDefault="00C86F9C" w:rsidP="009B7409">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Одним із обов’язкових додатків у кваліфікаційній роботі є додаток, де фіксуються заув</w:t>
      </w:r>
      <w:r w:rsidR="00EF4078">
        <w:rPr>
          <w:rFonts w:eastAsia="Times New Roman"/>
          <w:color w:val="000000"/>
          <w:sz w:val="28"/>
          <w:szCs w:val="28"/>
          <w:lang w:val="uk-UA"/>
        </w:rPr>
        <w:t>аження нормоконтролера (рис. 5.6</w:t>
      </w:r>
      <w:r>
        <w:rPr>
          <w:rFonts w:eastAsia="Times New Roman"/>
          <w:color w:val="000000"/>
          <w:sz w:val="28"/>
          <w:szCs w:val="28"/>
          <w:lang w:val="uk-UA"/>
        </w:rPr>
        <w:t>).</w:t>
      </w:r>
    </w:p>
    <w:p w14:paraId="13699A3F" w14:textId="77777777" w:rsidR="00C86F9C" w:rsidRDefault="00C86F9C" w:rsidP="009B7409">
      <w:pPr>
        <w:shd w:val="clear" w:color="auto" w:fill="FFFFFF"/>
        <w:ind w:firstLine="709"/>
        <w:jc w:val="both"/>
        <w:rPr>
          <w:rFonts w:eastAsia="Times New Roman"/>
          <w:color w:val="000000"/>
          <w:sz w:val="28"/>
          <w:szCs w:val="28"/>
          <w:lang w:val="uk-UA"/>
        </w:rPr>
      </w:pPr>
    </w:p>
    <w:tbl>
      <w:tblPr>
        <w:tblStyle w:val="a9"/>
        <w:tblW w:w="0" w:type="auto"/>
        <w:tblLook w:val="04A0" w:firstRow="1" w:lastRow="0" w:firstColumn="1" w:lastColumn="0" w:noHBand="0" w:noVBand="1"/>
      </w:tblPr>
      <w:tblGrid>
        <w:gridCol w:w="9348"/>
      </w:tblGrid>
      <w:tr w:rsidR="00C86F9C" w14:paraId="4129C234" w14:textId="77777777" w:rsidTr="00C86F9C">
        <w:tc>
          <w:tcPr>
            <w:tcW w:w="9348" w:type="dxa"/>
          </w:tcPr>
          <w:p w14:paraId="554F20ED" w14:textId="77777777" w:rsidR="00C86F9C" w:rsidRDefault="00C86F9C" w:rsidP="00C86F9C">
            <w:pPr>
              <w:spacing w:line="360" w:lineRule="auto"/>
              <w:jc w:val="center"/>
              <w:rPr>
                <w:sz w:val="28"/>
                <w:lang w:val="uk-UA"/>
              </w:rPr>
            </w:pPr>
            <w:r>
              <w:rPr>
                <w:sz w:val="28"/>
                <w:lang w:val="uk-UA"/>
              </w:rPr>
              <w:t>Додаток Д</w:t>
            </w:r>
          </w:p>
          <w:p w14:paraId="57AF0D39" w14:textId="77777777" w:rsidR="00C86F9C" w:rsidRDefault="00C86F9C" w:rsidP="00C86F9C">
            <w:pPr>
              <w:spacing w:line="360" w:lineRule="auto"/>
              <w:jc w:val="center"/>
              <w:rPr>
                <w:sz w:val="28"/>
                <w:lang w:val="uk-UA"/>
              </w:rPr>
            </w:pPr>
            <w:bookmarkStart w:id="1" w:name="зауваження_нормоконтролера"/>
            <w:r>
              <w:rPr>
                <w:sz w:val="28"/>
                <w:lang w:val="uk-UA"/>
              </w:rPr>
              <w:t>Зауваження нормоконтролера</w:t>
            </w:r>
            <w:bookmarkEnd w:id="1"/>
          </w:p>
          <w:p w14:paraId="719B1779" w14:textId="77777777" w:rsidR="00C86F9C" w:rsidRDefault="00C86F9C" w:rsidP="00C86F9C">
            <w:pPr>
              <w:spacing w:line="360" w:lineRule="auto"/>
              <w:jc w:val="center"/>
              <w:rPr>
                <w:sz w:val="28"/>
                <w:lang w:val="uk-UA"/>
              </w:rPr>
            </w:pPr>
          </w:p>
          <w:p w14:paraId="65E08001" w14:textId="77777777" w:rsidR="00C86F9C" w:rsidRDefault="00C86F9C" w:rsidP="00C86F9C">
            <w:pPr>
              <w:spacing w:line="360" w:lineRule="auto"/>
              <w:ind w:firstLine="851"/>
              <w:rPr>
                <w:lang w:val="uk-UA"/>
              </w:rPr>
            </w:pPr>
            <w:r>
              <w:rPr>
                <w:sz w:val="28"/>
                <w:lang w:val="uk-UA"/>
              </w:rPr>
              <w:t>Таблиця Д.1 – Зауваження нормоконтролера</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1371"/>
              <w:gridCol w:w="1935"/>
              <w:gridCol w:w="5780"/>
            </w:tblGrid>
            <w:tr w:rsidR="00C86F9C" w14:paraId="2FC24465" w14:textId="77777777" w:rsidTr="00C86F9C">
              <w:tc>
                <w:tcPr>
                  <w:tcW w:w="1371" w:type="dxa"/>
                </w:tcPr>
                <w:p w14:paraId="709B9AB9" w14:textId="77777777" w:rsidR="00C86F9C" w:rsidRDefault="00C86F9C" w:rsidP="00C86F9C">
                  <w:pPr>
                    <w:spacing w:line="360" w:lineRule="auto"/>
                    <w:jc w:val="center"/>
                    <w:rPr>
                      <w:sz w:val="28"/>
                      <w:lang w:val="uk-UA"/>
                    </w:rPr>
                  </w:pPr>
                  <w:r>
                    <w:rPr>
                      <w:sz w:val="28"/>
                      <w:lang w:val="uk-UA"/>
                    </w:rPr>
                    <w:t>Сторінка</w:t>
                  </w:r>
                </w:p>
              </w:tc>
              <w:tc>
                <w:tcPr>
                  <w:tcW w:w="1935" w:type="dxa"/>
                </w:tcPr>
                <w:p w14:paraId="1C8BAEC9" w14:textId="77777777" w:rsidR="00C86F9C" w:rsidRDefault="00C86F9C" w:rsidP="00C86F9C">
                  <w:pPr>
                    <w:spacing w:line="360" w:lineRule="auto"/>
                    <w:jc w:val="center"/>
                    <w:rPr>
                      <w:sz w:val="28"/>
                      <w:lang w:val="uk-UA"/>
                    </w:rPr>
                  </w:pPr>
                  <w:r>
                    <w:rPr>
                      <w:sz w:val="28"/>
                      <w:lang w:val="uk-UA"/>
                    </w:rPr>
                    <w:t>Позначення</w:t>
                  </w:r>
                </w:p>
              </w:tc>
              <w:tc>
                <w:tcPr>
                  <w:tcW w:w="5780" w:type="dxa"/>
                </w:tcPr>
                <w:p w14:paraId="35BD06FF" w14:textId="77777777" w:rsidR="00C86F9C" w:rsidRDefault="00C86F9C" w:rsidP="00C86F9C">
                  <w:pPr>
                    <w:spacing w:line="360" w:lineRule="auto"/>
                    <w:jc w:val="center"/>
                    <w:rPr>
                      <w:sz w:val="28"/>
                      <w:lang w:val="uk-UA"/>
                    </w:rPr>
                  </w:pPr>
                  <w:r>
                    <w:rPr>
                      <w:sz w:val="28"/>
                      <w:lang w:val="uk-UA"/>
                    </w:rPr>
                    <w:t>Зміст зауваження</w:t>
                  </w:r>
                </w:p>
              </w:tc>
            </w:tr>
            <w:tr w:rsidR="00C86F9C" w14:paraId="4CEEDC73" w14:textId="77777777" w:rsidTr="00C86F9C">
              <w:tc>
                <w:tcPr>
                  <w:tcW w:w="1371" w:type="dxa"/>
                  <w:tcBorders>
                    <w:top w:val="nil"/>
                  </w:tcBorders>
                </w:tcPr>
                <w:p w14:paraId="4AC6B5C6" w14:textId="77777777" w:rsidR="00C86F9C" w:rsidRDefault="00C86F9C" w:rsidP="00C86F9C">
                  <w:pPr>
                    <w:spacing w:line="360" w:lineRule="auto"/>
                    <w:rPr>
                      <w:lang w:val="uk-UA"/>
                    </w:rPr>
                  </w:pPr>
                </w:p>
              </w:tc>
              <w:tc>
                <w:tcPr>
                  <w:tcW w:w="1935" w:type="dxa"/>
                  <w:tcBorders>
                    <w:top w:val="nil"/>
                  </w:tcBorders>
                </w:tcPr>
                <w:p w14:paraId="44385A06" w14:textId="77777777" w:rsidR="00C86F9C" w:rsidRDefault="00C86F9C" w:rsidP="00C86F9C">
                  <w:pPr>
                    <w:spacing w:line="360" w:lineRule="auto"/>
                    <w:rPr>
                      <w:lang w:val="uk-UA"/>
                    </w:rPr>
                  </w:pPr>
                </w:p>
              </w:tc>
              <w:tc>
                <w:tcPr>
                  <w:tcW w:w="5780" w:type="dxa"/>
                  <w:tcBorders>
                    <w:top w:val="nil"/>
                  </w:tcBorders>
                </w:tcPr>
                <w:p w14:paraId="40E28400" w14:textId="77777777" w:rsidR="00C86F9C" w:rsidRDefault="00C86F9C" w:rsidP="00C86F9C">
                  <w:pPr>
                    <w:spacing w:line="360" w:lineRule="auto"/>
                    <w:rPr>
                      <w:lang w:val="uk-UA"/>
                    </w:rPr>
                  </w:pPr>
                </w:p>
              </w:tc>
            </w:tr>
            <w:tr w:rsidR="00C86F9C" w14:paraId="5F00002E" w14:textId="77777777" w:rsidTr="00C86F9C">
              <w:tc>
                <w:tcPr>
                  <w:tcW w:w="1371" w:type="dxa"/>
                </w:tcPr>
                <w:p w14:paraId="028C0990" w14:textId="77777777" w:rsidR="00C86F9C" w:rsidRDefault="00C86F9C" w:rsidP="00C86F9C">
                  <w:pPr>
                    <w:spacing w:line="360" w:lineRule="auto"/>
                    <w:rPr>
                      <w:lang w:val="uk-UA"/>
                    </w:rPr>
                  </w:pPr>
                </w:p>
              </w:tc>
              <w:tc>
                <w:tcPr>
                  <w:tcW w:w="1935" w:type="dxa"/>
                </w:tcPr>
                <w:p w14:paraId="51578E5C" w14:textId="77777777" w:rsidR="00C86F9C" w:rsidRDefault="00C86F9C" w:rsidP="00C86F9C">
                  <w:pPr>
                    <w:spacing w:line="360" w:lineRule="auto"/>
                    <w:rPr>
                      <w:lang w:val="uk-UA"/>
                    </w:rPr>
                  </w:pPr>
                </w:p>
              </w:tc>
              <w:tc>
                <w:tcPr>
                  <w:tcW w:w="5780" w:type="dxa"/>
                </w:tcPr>
                <w:p w14:paraId="26FD5058" w14:textId="77777777" w:rsidR="00C86F9C" w:rsidRDefault="00C86F9C" w:rsidP="00C86F9C">
                  <w:pPr>
                    <w:spacing w:line="360" w:lineRule="auto"/>
                    <w:rPr>
                      <w:lang w:val="uk-UA"/>
                    </w:rPr>
                  </w:pPr>
                </w:p>
              </w:tc>
            </w:tr>
            <w:tr w:rsidR="00C86F9C" w14:paraId="684BF1A5" w14:textId="77777777" w:rsidTr="00C86F9C">
              <w:tc>
                <w:tcPr>
                  <w:tcW w:w="1371" w:type="dxa"/>
                </w:tcPr>
                <w:p w14:paraId="1E13D81A" w14:textId="77777777" w:rsidR="00C86F9C" w:rsidRDefault="00C86F9C" w:rsidP="00C86F9C">
                  <w:pPr>
                    <w:spacing w:line="360" w:lineRule="auto"/>
                    <w:rPr>
                      <w:lang w:val="uk-UA"/>
                    </w:rPr>
                  </w:pPr>
                </w:p>
              </w:tc>
              <w:tc>
                <w:tcPr>
                  <w:tcW w:w="1935" w:type="dxa"/>
                </w:tcPr>
                <w:p w14:paraId="7A562CCB" w14:textId="77777777" w:rsidR="00C86F9C" w:rsidRDefault="00C86F9C" w:rsidP="00C86F9C">
                  <w:pPr>
                    <w:spacing w:line="360" w:lineRule="auto"/>
                    <w:rPr>
                      <w:lang w:val="uk-UA"/>
                    </w:rPr>
                  </w:pPr>
                </w:p>
              </w:tc>
              <w:tc>
                <w:tcPr>
                  <w:tcW w:w="5780" w:type="dxa"/>
                </w:tcPr>
                <w:p w14:paraId="57014F4C" w14:textId="77777777" w:rsidR="00C86F9C" w:rsidRDefault="00C86F9C" w:rsidP="00C86F9C">
                  <w:pPr>
                    <w:spacing w:line="360" w:lineRule="auto"/>
                    <w:rPr>
                      <w:lang w:val="uk-UA"/>
                    </w:rPr>
                  </w:pPr>
                </w:p>
              </w:tc>
            </w:tr>
            <w:tr w:rsidR="00C86F9C" w14:paraId="4DFF577D" w14:textId="77777777" w:rsidTr="00C86F9C">
              <w:tc>
                <w:tcPr>
                  <w:tcW w:w="1371" w:type="dxa"/>
                </w:tcPr>
                <w:p w14:paraId="44823B61" w14:textId="77777777" w:rsidR="00C86F9C" w:rsidRDefault="00C86F9C" w:rsidP="00C86F9C">
                  <w:pPr>
                    <w:spacing w:line="360" w:lineRule="auto"/>
                    <w:rPr>
                      <w:lang w:val="uk-UA"/>
                    </w:rPr>
                  </w:pPr>
                </w:p>
              </w:tc>
              <w:tc>
                <w:tcPr>
                  <w:tcW w:w="1935" w:type="dxa"/>
                </w:tcPr>
                <w:p w14:paraId="532CDC6B" w14:textId="77777777" w:rsidR="00C86F9C" w:rsidRDefault="00C86F9C" w:rsidP="00C86F9C">
                  <w:pPr>
                    <w:spacing w:line="360" w:lineRule="auto"/>
                    <w:rPr>
                      <w:lang w:val="uk-UA"/>
                    </w:rPr>
                  </w:pPr>
                </w:p>
              </w:tc>
              <w:tc>
                <w:tcPr>
                  <w:tcW w:w="5780" w:type="dxa"/>
                </w:tcPr>
                <w:p w14:paraId="7B10C916" w14:textId="77777777" w:rsidR="00C86F9C" w:rsidRDefault="00C86F9C" w:rsidP="00C86F9C">
                  <w:pPr>
                    <w:spacing w:line="360" w:lineRule="auto"/>
                    <w:rPr>
                      <w:lang w:val="uk-UA"/>
                    </w:rPr>
                  </w:pPr>
                </w:p>
              </w:tc>
            </w:tr>
            <w:tr w:rsidR="00C86F9C" w14:paraId="26C3B1B8" w14:textId="77777777" w:rsidTr="00C86F9C">
              <w:tc>
                <w:tcPr>
                  <w:tcW w:w="1371" w:type="dxa"/>
                </w:tcPr>
                <w:p w14:paraId="57CC320C" w14:textId="77777777" w:rsidR="00C86F9C" w:rsidRDefault="00C86F9C" w:rsidP="00C86F9C">
                  <w:pPr>
                    <w:spacing w:line="360" w:lineRule="auto"/>
                    <w:rPr>
                      <w:lang w:val="uk-UA"/>
                    </w:rPr>
                  </w:pPr>
                </w:p>
              </w:tc>
              <w:tc>
                <w:tcPr>
                  <w:tcW w:w="1935" w:type="dxa"/>
                </w:tcPr>
                <w:p w14:paraId="4FA8D5D1" w14:textId="77777777" w:rsidR="00C86F9C" w:rsidRDefault="00C86F9C" w:rsidP="00C86F9C">
                  <w:pPr>
                    <w:spacing w:line="360" w:lineRule="auto"/>
                    <w:rPr>
                      <w:lang w:val="uk-UA"/>
                    </w:rPr>
                  </w:pPr>
                </w:p>
              </w:tc>
              <w:tc>
                <w:tcPr>
                  <w:tcW w:w="5780" w:type="dxa"/>
                </w:tcPr>
                <w:p w14:paraId="1B1F9C81" w14:textId="77777777" w:rsidR="00C86F9C" w:rsidRDefault="00C86F9C" w:rsidP="00C86F9C">
                  <w:pPr>
                    <w:spacing w:line="360" w:lineRule="auto"/>
                    <w:rPr>
                      <w:lang w:val="uk-UA"/>
                    </w:rPr>
                  </w:pPr>
                </w:p>
              </w:tc>
            </w:tr>
          </w:tbl>
          <w:p w14:paraId="3C85A3CE" w14:textId="77777777" w:rsidR="00C86F9C" w:rsidRDefault="00C86F9C" w:rsidP="00C86F9C"/>
          <w:p w14:paraId="6DE9E602" w14:textId="77777777" w:rsidR="00C86F9C" w:rsidRDefault="00C86F9C" w:rsidP="009B7409">
            <w:pPr>
              <w:jc w:val="both"/>
              <w:rPr>
                <w:rFonts w:eastAsia="Times New Roman"/>
                <w:color w:val="000000"/>
                <w:sz w:val="28"/>
                <w:szCs w:val="28"/>
                <w:lang w:val="uk-UA"/>
              </w:rPr>
            </w:pPr>
          </w:p>
        </w:tc>
      </w:tr>
    </w:tbl>
    <w:p w14:paraId="7A0C18E2" w14:textId="77777777" w:rsidR="00C86F9C" w:rsidRDefault="00EF4078" w:rsidP="00C86F9C">
      <w:pPr>
        <w:shd w:val="clear" w:color="auto" w:fill="FFFFFF"/>
        <w:spacing w:before="120"/>
        <w:jc w:val="center"/>
        <w:rPr>
          <w:rFonts w:eastAsia="Times New Roman"/>
          <w:color w:val="000000"/>
          <w:sz w:val="28"/>
          <w:szCs w:val="28"/>
          <w:lang w:val="uk-UA"/>
        </w:rPr>
      </w:pPr>
      <w:r>
        <w:rPr>
          <w:rFonts w:eastAsia="Times New Roman"/>
          <w:color w:val="000000"/>
          <w:sz w:val="28"/>
          <w:szCs w:val="28"/>
          <w:lang w:val="uk-UA"/>
        </w:rPr>
        <w:t>Рисунок 5.6</w:t>
      </w:r>
      <w:r w:rsidR="00C86F9C">
        <w:rPr>
          <w:rFonts w:eastAsia="Times New Roman"/>
          <w:color w:val="000000"/>
          <w:sz w:val="28"/>
          <w:szCs w:val="28"/>
          <w:lang w:val="uk-UA"/>
        </w:rPr>
        <w:t xml:space="preserve"> </w:t>
      </w:r>
      <w:r w:rsidR="00C86F9C" w:rsidRPr="00E34D92">
        <w:rPr>
          <w:rFonts w:eastAsia="Times New Roman"/>
          <w:color w:val="000000"/>
          <w:sz w:val="28"/>
          <w:szCs w:val="28"/>
          <w:lang w:val="uk-UA"/>
        </w:rPr>
        <w:t>–</w:t>
      </w:r>
      <w:r w:rsidR="00C86F9C">
        <w:rPr>
          <w:rFonts w:eastAsia="Times New Roman"/>
          <w:color w:val="000000"/>
          <w:sz w:val="28"/>
          <w:szCs w:val="28"/>
          <w:lang w:val="uk-UA"/>
        </w:rPr>
        <w:t xml:space="preserve"> Приклад оформлення додатку «Зауваження нормоконтролера»</w:t>
      </w:r>
    </w:p>
    <w:p w14:paraId="3D2387B1" w14:textId="77777777" w:rsidR="00C86F9C" w:rsidRDefault="00C86F9C" w:rsidP="00C86F9C">
      <w:pPr>
        <w:ind w:firstLine="709"/>
        <w:jc w:val="both"/>
        <w:rPr>
          <w:sz w:val="28"/>
          <w:lang w:val="uk-UA"/>
        </w:rPr>
      </w:pPr>
    </w:p>
    <w:p w14:paraId="1719793B" w14:textId="77777777" w:rsidR="005A6827" w:rsidRDefault="0079225A" w:rsidP="006519C6">
      <w:pPr>
        <w:shd w:val="clear" w:color="auto" w:fill="FFFFFF"/>
        <w:ind w:firstLine="720"/>
        <w:jc w:val="both"/>
        <w:rPr>
          <w:rFonts w:eastAsia="Times New Roman"/>
          <w:color w:val="000000"/>
          <w:sz w:val="28"/>
          <w:szCs w:val="28"/>
          <w:lang w:val="uk-UA"/>
        </w:rPr>
      </w:pPr>
      <w:r w:rsidRPr="0079225A">
        <w:rPr>
          <w:rFonts w:eastAsia="Times New Roman"/>
          <w:color w:val="000000"/>
          <w:sz w:val="28"/>
          <w:szCs w:val="28"/>
          <w:lang w:val="uk-UA"/>
        </w:rPr>
        <w:t xml:space="preserve">Якщо у звіті як додаток використовується </w:t>
      </w:r>
      <w:r w:rsidR="00EF4078">
        <w:rPr>
          <w:rFonts w:eastAsia="Times New Roman"/>
          <w:color w:val="000000"/>
          <w:sz w:val="28"/>
          <w:szCs w:val="28"/>
          <w:lang w:val="uk-UA"/>
        </w:rPr>
        <w:t xml:space="preserve">окремий </w:t>
      </w:r>
      <w:r w:rsidRPr="0079225A">
        <w:rPr>
          <w:rFonts w:eastAsia="Times New Roman"/>
          <w:color w:val="000000"/>
          <w:sz w:val="28"/>
          <w:szCs w:val="28"/>
          <w:lang w:val="uk-UA"/>
        </w:rPr>
        <w:t>документ, що має самостійне значення і оформлюється згідно з вимогами до документа даного виду, його копію вміщують у звіті без змін в оригіналі. Перед копією документа вміщують аркуш, на яком</w:t>
      </w:r>
      <w:r>
        <w:rPr>
          <w:rFonts w:eastAsia="Times New Roman"/>
          <w:color w:val="000000"/>
          <w:sz w:val="28"/>
          <w:szCs w:val="28"/>
          <w:lang w:val="uk-UA"/>
        </w:rPr>
        <w:t>у посередині друкують слово</w:t>
      </w:r>
      <w:r w:rsidRPr="0079225A">
        <w:rPr>
          <w:rFonts w:eastAsia="Times New Roman"/>
          <w:color w:val="000000"/>
          <w:sz w:val="28"/>
          <w:szCs w:val="28"/>
          <w:lang w:val="uk-UA"/>
        </w:rPr>
        <w:t xml:space="preserve"> “ДОДАТОК __” і його назву (за наявності),</w:t>
      </w:r>
      <w:r>
        <w:rPr>
          <w:rFonts w:eastAsia="Times New Roman"/>
          <w:color w:val="000000"/>
          <w:sz w:val="28"/>
          <w:szCs w:val="28"/>
          <w:lang w:val="uk-UA"/>
        </w:rPr>
        <w:t xml:space="preserve"> записують великими літерами, не використовуючи підкреслення, </w:t>
      </w:r>
      <w:r w:rsidR="00D45FA6">
        <w:rPr>
          <w:rFonts w:eastAsia="Times New Roman"/>
          <w:color w:val="000000"/>
          <w:sz w:val="28"/>
          <w:szCs w:val="28"/>
          <w:lang w:val="uk-UA"/>
        </w:rPr>
        <w:t>курсив</w:t>
      </w:r>
      <w:r>
        <w:rPr>
          <w:rFonts w:eastAsia="Times New Roman"/>
          <w:color w:val="000000"/>
          <w:sz w:val="28"/>
          <w:szCs w:val="28"/>
          <w:lang w:val="uk-UA"/>
        </w:rPr>
        <w:t xml:space="preserve"> та жирність</w:t>
      </w:r>
      <w:r w:rsidRPr="0079225A">
        <w:rPr>
          <w:rFonts w:eastAsia="Times New Roman"/>
          <w:color w:val="000000"/>
          <w:sz w:val="28"/>
          <w:szCs w:val="28"/>
          <w:lang w:val="uk-UA"/>
        </w:rPr>
        <w:t xml:space="preserve">. Сторінки копії документа нумерують, продовжуючи наскрізну нумерацію сторінок звіту (не займаючи власної </w:t>
      </w:r>
      <w:r>
        <w:rPr>
          <w:rFonts w:eastAsia="Times New Roman"/>
          <w:color w:val="000000"/>
          <w:sz w:val="28"/>
          <w:szCs w:val="28"/>
          <w:lang w:val="uk-UA"/>
        </w:rPr>
        <w:t xml:space="preserve">нумерації сторінок документа). </w:t>
      </w:r>
    </w:p>
    <w:p w14:paraId="474C7D70" w14:textId="77777777" w:rsidR="0079225A" w:rsidRDefault="0079225A" w:rsidP="006519C6">
      <w:pPr>
        <w:shd w:val="clear" w:color="auto" w:fill="FFFFFF"/>
        <w:ind w:firstLine="720"/>
        <w:jc w:val="both"/>
        <w:rPr>
          <w:rFonts w:eastAsia="Times New Roman"/>
          <w:color w:val="000000"/>
          <w:sz w:val="28"/>
          <w:szCs w:val="28"/>
          <w:lang w:val="uk-UA"/>
        </w:rPr>
      </w:pPr>
    </w:p>
    <w:p w14:paraId="5C750395" w14:textId="77777777" w:rsidR="0006619A" w:rsidRPr="005A6827" w:rsidRDefault="00D15868" w:rsidP="006519C6">
      <w:pPr>
        <w:shd w:val="clear" w:color="auto" w:fill="FFFFFF"/>
        <w:ind w:firstLine="720"/>
        <w:jc w:val="both"/>
        <w:rPr>
          <w:rFonts w:eastAsia="Times New Roman"/>
          <w:b/>
          <w:color w:val="000000"/>
          <w:sz w:val="28"/>
          <w:szCs w:val="28"/>
          <w:lang w:val="uk-UA"/>
        </w:rPr>
      </w:pPr>
      <w:r>
        <w:rPr>
          <w:rFonts w:eastAsia="Times New Roman"/>
          <w:b/>
          <w:color w:val="000000"/>
          <w:sz w:val="28"/>
          <w:szCs w:val="28"/>
          <w:lang w:val="uk-UA"/>
        </w:rPr>
        <w:t>5.7</w:t>
      </w:r>
      <w:r w:rsidR="005A6827" w:rsidRPr="005A6827">
        <w:rPr>
          <w:rFonts w:eastAsia="Times New Roman"/>
          <w:b/>
          <w:color w:val="000000"/>
          <w:sz w:val="28"/>
          <w:szCs w:val="28"/>
          <w:lang w:val="uk-UA"/>
        </w:rPr>
        <w:t xml:space="preserve"> </w:t>
      </w:r>
      <w:r w:rsidR="005A6827">
        <w:rPr>
          <w:rFonts w:eastAsia="Times New Roman"/>
          <w:b/>
          <w:color w:val="000000"/>
          <w:sz w:val="28"/>
          <w:szCs w:val="28"/>
          <w:lang w:val="uk-UA"/>
        </w:rPr>
        <w:t xml:space="preserve">Перелік посилань або список використаних джерел </w:t>
      </w:r>
    </w:p>
    <w:p w14:paraId="1017596D" w14:textId="77777777" w:rsidR="00E518E3" w:rsidRDefault="00551D32" w:rsidP="00361A9C">
      <w:pPr>
        <w:shd w:val="clear" w:color="auto" w:fill="FFFFFF"/>
        <w:ind w:firstLine="720"/>
        <w:jc w:val="both"/>
        <w:rPr>
          <w:rFonts w:eastAsia="Times New Roman"/>
          <w:bCs/>
          <w:color w:val="000000"/>
          <w:sz w:val="28"/>
          <w:szCs w:val="28"/>
          <w:lang w:val="uk-UA"/>
        </w:rPr>
      </w:pPr>
      <w:r>
        <w:rPr>
          <w:rFonts w:eastAsia="Times New Roman"/>
          <w:color w:val="000000"/>
          <w:sz w:val="28"/>
          <w:szCs w:val="28"/>
          <w:lang w:val="uk-UA"/>
        </w:rPr>
        <w:t xml:space="preserve">Зразок оформлення </w:t>
      </w:r>
      <w:r w:rsidR="00E518E3" w:rsidRPr="00E518E3">
        <w:rPr>
          <w:rFonts w:eastAsia="Times New Roman"/>
          <w:bCs/>
          <w:color w:val="000000"/>
          <w:sz w:val="28"/>
          <w:szCs w:val="28"/>
          <w:lang w:val="uk-UA"/>
        </w:rPr>
        <w:t>переліку посилань</w:t>
      </w:r>
      <w:r w:rsidR="00E518E3">
        <w:rPr>
          <w:rFonts w:eastAsia="Times New Roman"/>
          <w:b/>
          <w:bCs/>
          <w:color w:val="000000"/>
          <w:sz w:val="28"/>
          <w:szCs w:val="28"/>
          <w:lang w:val="uk-UA"/>
        </w:rPr>
        <w:t xml:space="preserve"> </w:t>
      </w:r>
      <w:r w:rsidR="00E518E3" w:rsidRPr="00E518E3">
        <w:rPr>
          <w:rFonts w:eastAsia="Times New Roman"/>
          <w:color w:val="000000"/>
          <w:sz w:val="28"/>
          <w:szCs w:val="28"/>
          <w:lang w:val="uk-UA"/>
        </w:rPr>
        <w:t xml:space="preserve">або списку використаних джерел </w:t>
      </w:r>
      <w:r w:rsidRPr="00E518E3">
        <w:rPr>
          <w:rFonts w:eastAsia="Times New Roman"/>
          <w:color w:val="000000"/>
          <w:sz w:val="28"/>
          <w:szCs w:val="28"/>
          <w:lang w:val="uk-UA"/>
        </w:rPr>
        <w:t xml:space="preserve">наведено у додатку </w:t>
      </w:r>
      <w:r w:rsidR="000D346C" w:rsidRPr="000D346C">
        <w:rPr>
          <w:rFonts w:eastAsia="Times New Roman"/>
          <w:sz w:val="28"/>
          <w:szCs w:val="28"/>
          <w:lang w:val="uk-UA"/>
        </w:rPr>
        <w:t>Ж</w:t>
      </w:r>
      <w:r w:rsidRPr="000D346C">
        <w:rPr>
          <w:rFonts w:eastAsia="Times New Roman"/>
          <w:sz w:val="28"/>
          <w:szCs w:val="28"/>
          <w:lang w:val="uk-UA"/>
        </w:rPr>
        <w:t>.</w:t>
      </w:r>
      <w:r w:rsidR="00E518E3" w:rsidRPr="00E518E3">
        <w:rPr>
          <w:rFonts w:eastAsia="Times New Roman"/>
          <w:color w:val="000000"/>
          <w:sz w:val="28"/>
          <w:szCs w:val="28"/>
          <w:lang w:val="uk-UA"/>
        </w:rPr>
        <w:t xml:space="preserve"> </w:t>
      </w:r>
      <w:r w:rsidR="00E518E3" w:rsidRPr="00E518E3">
        <w:rPr>
          <w:rFonts w:eastAsia="Times New Roman"/>
          <w:bCs/>
          <w:color w:val="000000"/>
          <w:sz w:val="28"/>
          <w:szCs w:val="28"/>
          <w:lang w:val="uk-UA"/>
        </w:rPr>
        <w:t>Бібліографічний опис оформлюється згідно з ДСТУ ГОСТ 7.1:2006 «Система стандартів з інформації, бі</w:t>
      </w:r>
      <w:r w:rsidR="00E518E3">
        <w:rPr>
          <w:rFonts w:eastAsia="Times New Roman"/>
          <w:bCs/>
          <w:color w:val="000000"/>
          <w:sz w:val="28"/>
          <w:szCs w:val="28"/>
          <w:lang w:val="uk-UA"/>
        </w:rPr>
        <w:t>бліотечної та видавничої справи</w:t>
      </w:r>
      <w:r w:rsidR="00E518E3" w:rsidRPr="00E518E3">
        <w:rPr>
          <w:rFonts w:eastAsia="Times New Roman"/>
          <w:bCs/>
          <w:color w:val="000000"/>
          <w:sz w:val="28"/>
          <w:szCs w:val="28"/>
          <w:lang w:val="uk-UA"/>
        </w:rPr>
        <w:t>»</w:t>
      </w:r>
      <w:r w:rsidR="00E518E3">
        <w:rPr>
          <w:rFonts w:eastAsia="Times New Roman"/>
          <w:bCs/>
          <w:color w:val="000000"/>
          <w:sz w:val="28"/>
          <w:szCs w:val="28"/>
          <w:lang w:val="uk-UA"/>
        </w:rPr>
        <w:t xml:space="preserve"> </w:t>
      </w:r>
      <w:r w:rsidR="00E518E3" w:rsidRPr="00E518E3">
        <w:rPr>
          <w:rFonts w:eastAsia="Times New Roman"/>
          <w:bCs/>
          <w:color w:val="000000"/>
          <w:sz w:val="28"/>
          <w:szCs w:val="28"/>
          <w:lang w:val="uk-UA"/>
        </w:rPr>
        <w:t xml:space="preserve">[2]. </w:t>
      </w:r>
    </w:p>
    <w:p w14:paraId="6ACE6C75" w14:textId="77777777" w:rsidR="00361A9C" w:rsidRDefault="00361A9C" w:rsidP="00361A9C">
      <w:pPr>
        <w:shd w:val="clear" w:color="auto" w:fill="FFFFFF"/>
        <w:ind w:firstLine="709"/>
        <w:jc w:val="both"/>
        <w:rPr>
          <w:spacing w:val="-5"/>
          <w:sz w:val="28"/>
          <w:szCs w:val="28"/>
          <w:lang w:val="uk-UA"/>
        </w:rPr>
      </w:pPr>
      <w:r w:rsidRPr="00970ED6">
        <w:rPr>
          <w:spacing w:val="-4"/>
          <w:sz w:val="28"/>
          <w:szCs w:val="28"/>
          <w:lang w:val="uk-UA"/>
        </w:rPr>
        <w:t xml:space="preserve">Список використаних джерел повинен включати </w:t>
      </w:r>
      <w:r>
        <w:rPr>
          <w:spacing w:val="-4"/>
          <w:sz w:val="28"/>
          <w:szCs w:val="28"/>
          <w:lang w:val="uk-UA"/>
        </w:rPr>
        <w:t>в основному</w:t>
      </w:r>
      <w:r w:rsidRPr="00970ED6">
        <w:rPr>
          <w:spacing w:val="-4"/>
          <w:sz w:val="28"/>
          <w:szCs w:val="28"/>
          <w:lang w:val="uk-UA"/>
        </w:rPr>
        <w:t xml:space="preserve"> ті джерела, які використовувалися при виконанні дипломної роботи. Кожний запис у </w:t>
      </w:r>
      <w:r w:rsidRPr="00970ED6">
        <w:rPr>
          <w:spacing w:val="-5"/>
          <w:sz w:val="28"/>
          <w:szCs w:val="28"/>
          <w:lang w:val="uk-UA"/>
        </w:rPr>
        <w:t>списку літератури</w:t>
      </w:r>
      <w:r>
        <w:rPr>
          <w:spacing w:val="-5"/>
          <w:sz w:val="28"/>
          <w:szCs w:val="28"/>
          <w:lang w:val="uk-UA"/>
        </w:rPr>
        <w:t xml:space="preserve"> наводять на мові першоджерела,</w:t>
      </w:r>
      <w:r w:rsidRPr="00970ED6">
        <w:rPr>
          <w:spacing w:val="-5"/>
          <w:sz w:val="28"/>
          <w:szCs w:val="28"/>
          <w:lang w:val="uk-UA"/>
        </w:rPr>
        <w:t xml:space="preserve"> починають з нового рядка та нумерують. </w:t>
      </w:r>
    </w:p>
    <w:p w14:paraId="0C23B7BF" w14:textId="77777777" w:rsidR="00361A9C" w:rsidRDefault="00361A9C" w:rsidP="00361A9C">
      <w:pPr>
        <w:shd w:val="clear" w:color="auto" w:fill="FFFFFF"/>
        <w:ind w:firstLine="709"/>
        <w:jc w:val="both"/>
        <w:rPr>
          <w:sz w:val="28"/>
          <w:szCs w:val="28"/>
          <w:lang w:val="uk-UA"/>
        </w:rPr>
      </w:pPr>
      <w:r>
        <w:rPr>
          <w:spacing w:val="-5"/>
          <w:sz w:val="28"/>
          <w:szCs w:val="28"/>
          <w:lang w:val="uk-UA"/>
        </w:rPr>
        <w:t>Список л</w:t>
      </w:r>
      <w:r w:rsidRPr="00970ED6">
        <w:rPr>
          <w:spacing w:val="-5"/>
          <w:sz w:val="28"/>
          <w:szCs w:val="28"/>
          <w:lang w:val="uk-UA"/>
        </w:rPr>
        <w:t>ітератур</w:t>
      </w:r>
      <w:r>
        <w:rPr>
          <w:spacing w:val="-5"/>
          <w:sz w:val="28"/>
          <w:szCs w:val="28"/>
          <w:lang w:val="uk-UA"/>
        </w:rPr>
        <w:t>и</w:t>
      </w:r>
      <w:r w:rsidRPr="00970ED6">
        <w:rPr>
          <w:spacing w:val="-5"/>
          <w:sz w:val="28"/>
          <w:szCs w:val="28"/>
          <w:lang w:val="uk-UA"/>
        </w:rPr>
        <w:t xml:space="preserve"> </w:t>
      </w:r>
      <w:r>
        <w:rPr>
          <w:spacing w:val="-5"/>
          <w:sz w:val="28"/>
          <w:szCs w:val="28"/>
          <w:lang w:val="uk-UA"/>
        </w:rPr>
        <w:t xml:space="preserve">може бути </w:t>
      </w:r>
      <w:r w:rsidRPr="00970ED6">
        <w:rPr>
          <w:sz w:val="28"/>
          <w:szCs w:val="28"/>
          <w:lang w:val="uk-UA"/>
        </w:rPr>
        <w:t>пода</w:t>
      </w:r>
      <w:r>
        <w:rPr>
          <w:sz w:val="28"/>
          <w:szCs w:val="28"/>
          <w:lang w:val="uk-UA"/>
        </w:rPr>
        <w:t>ний у двох варіантах</w:t>
      </w:r>
      <w:r w:rsidRPr="00970ED6">
        <w:rPr>
          <w:sz w:val="28"/>
          <w:szCs w:val="28"/>
          <w:lang w:val="uk-UA"/>
        </w:rPr>
        <w:t xml:space="preserve"> послідовності:</w:t>
      </w:r>
      <w:r>
        <w:rPr>
          <w:sz w:val="28"/>
          <w:szCs w:val="28"/>
          <w:lang w:val="uk-UA"/>
        </w:rPr>
        <w:t xml:space="preserve"> </w:t>
      </w:r>
    </w:p>
    <w:p w14:paraId="514CDBF3" w14:textId="77777777" w:rsidR="00361A9C" w:rsidRDefault="00AD381A" w:rsidP="00AD381A">
      <w:pPr>
        <w:shd w:val="clear" w:color="auto" w:fill="FFFFFF"/>
        <w:ind w:firstLine="709"/>
        <w:jc w:val="both"/>
        <w:rPr>
          <w:sz w:val="28"/>
          <w:szCs w:val="28"/>
          <w:lang w:val="uk-UA"/>
        </w:rPr>
      </w:pPr>
      <w:r>
        <w:rPr>
          <w:sz w:val="28"/>
          <w:szCs w:val="28"/>
          <w:lang w:val="uk-UA"/>
        </w:rPr>
        <w:t>а</w:t>
      </w:r>
      <w:r w:rsidR="00361A9C">
        <w:rPr>
          <w:sz w:val="28"/>
          <w:szCs w:val="28"/>
          <w:lang w:val="uk-UA"/>
        </w:rPr>
        <w:t xml:space="preserve">) у порядку цитування; </w:t>
      </w:r>
    </w:p>
    <w:p w14:paraId="0C9ED0A6" w14:textId="77777777" w:rsidR="00361A9C" w:rsidRDefault="00AD381A" w:rsidP="00AD381A">
      <w:pPr>
        <w:shd w:val="clear" w:color="auto" w:fill="FFFFFF"/>
        <w:ind w:firstLine="709"/>
        <w:jc w:val="both"/>
        <w:rPr>
          <w:sz w:val="28"/>
          <w:szCs w:val="28"/>
          <w:lang w:val="uk-UA"/>
        </w:rPr>
      </w:pPr>
      <w:r>
        <w:rPr>
          <w:sz w:val="28"/>
          <w:szCs w:val="28"/>
          <w:lang w:val="uk-UA"/>
        </w:rPr>
        <w:t>б</w:t>
      </w:r>
      <w:r w:rsidR="00361A9C">
        <w:rPr>
          <w:sz w:val="28"/>
          <w:szCs w:val="28"/>
          <w:lang w:val="uk-UA"/>
        </w:rPr>
        <w:t>) в алфавітному порядку.</w:t>
      </w:r>
    </w:p>
    <w:p w14:paraId="43B71BD7" w14:textId="77777777" w:rsidR="00361A9C" w:rsidRPr="00970ED6" w:rsidRDefault="00361A9C" w:rsidP="00361A9C">
      <w:pPr>
        <w:shd w:val="clear" w:color="auto" w:fill="FFFFFF"/>
        <w:tabs>
          <w:tab w:val="left" w:pos="734"/>
        </w:tabs>
        <w:ind w:firstLine="720"/>
        <w:jc w:val="both"/>
        <w:rPr>
          <w:spacing w:val="-14"/>
          <w:sz w:val="28"/>
          <w:szCs w:val="28"/>
          <w:lang w:val="uk-UA"/>
        </w:rPr>
      </w:pPr>
      <w:r>
        <w:rPr>
          <w:sz w:val="28"/>
          <w:szCs w:val="28"/>
          <w:lang w:val="uk-UA"/>
        </w:rPr>
        <w:t xml:space="preserve">Другий варіант є </w:t>
      </w:r>
      <w:r w:rsidR="00AD381A">
        <w:rPr>
          <w:sz w:val="28"/>
          <w:szCs w:val="28"/>
          <w:lang w:val="uk-UA"/>
        </w:rPr>
        <w:t>також</w:t>
      </w:r>
      <w:r>
        <w:rPr>
          <w:sz w:val="28"/>
          <w:szCs w:val="28"/>
          <w:lang w:val="uk-UA"/>
        </w:rPr>
        <w:t xml:space="preserve"> розповсюдженим і реалізується наступним чином. З початку наводяться нормативні акти й документи </w:t>
      </w:r>
      <w:r w:rsidRPr="00970ED6">
        <w:rPr>
          <w:spacing w:val="-6"/>
          <w:sz w:val="28"/>
          <w:szCs w:val="28"/>
          <w:lang w:val="uk-UA"/>
        </w:rPr>
        <w:t>України</w:t>
      </w:r>
      <w:r>
        <w:rPr>
          <w:sz w:val="28"/>
          <w:szCs w:val="28"/>
          <w:lang w:val="uk-UA"/>
        </w:rPr>
        <w:t xml:space="preserve"> (з</w:t>
      </w:r>
      <w:r w:rsidRPr="00970ED6">
        <w:rPr>
          <w:spacing w:val="-6"/>
          <w:sz w:val="28"/>
          <w:szCs w:val="28"/>
          <w:lang w:val="uk-UA"/>
        </w:rPr>
        <w:t>акони</w:t>
      </w:r>
      <w:r>
        <w:rPr>
          <w:spacing w:val="-6"/>
          <w:sz w:val="28"/>
          <w:szCs w:val="28"/>
          <w:lang w:val="uk-UA"/>
        </w:rPr>
        <w:t>, п</w:t>
      </w:r>
      <w:r w:rsidRPr="00970ED6">
        <w:rPr>
          <w:spacing w:val="-5"/>
          <w:sz w:val="28"/>
          <w:szCs w:val="28"/>
          <w:lang w:val="uk-UA"/>
        </w:rPr>
        <w:t>останови Верховної Ради</w:t>
      </w:r>
      <w:r>
        <w:rPr>
          <w:spacing w:val="-5"/>
          <w:sz w:val="28"/>
          <w:szCs w:val="28"/>
          <w:lang w:val="uk-UA"/>
        </w:rPr>
        <w:t>, укази Президента, п</w:t>
      </w:r>
      <w:r w:rsidRPr="00970ED6">
        <w:rPr>
          <w:spacing w:val="-5"/>
          <w:sz w:val="28"/>
          <w:szCs w:val="28"/>
          <w:lang w:val="uk-UA"/>
        </w:rPr>
        <w:t>останови Кабінету Міністрів</w:t>
      </w:r>
      <w:r>
        <w:rPr>
          <w:spacing w:val="-5"/>
          <w:sz w:val="28"/>
          <w:szCs w:val="28"/>
          <w:lang w:val="uk-UA"/>
        </w:rPr>
        <w:t>, нормативні акти м</w:t>
      </w:r>
      <w:r w:rsidRPr="00970ED6">
        <w:rPr>
          <w:spacing w:val="-5"/>
          <w:sz w:val="28"/>
          <w:szCs w:val="28"/>
          <w:lang w:val="uk-UA"/>
        </w:rPr>
        <w:t>іністерств та відомств</w:t>
      </w:r>
      <w:r>
        <w:rPr>
          <w:spacing w:val="-5"/>
          <w:sz w:val="28"/>
          <w:szCs w:val="28"/>
          <w:lang w:val="uk-UA"/>
        </w:rPr>
        <w:t xml:space="preserve">, тощо). Далі </w:t>
      </w:r>
      <w:r w:rsidRPr="00970ED6">
        <w:rPr>
          <w:spacing w:val="-3"/>
          <w:sz w:val="28"/>
          <w:szCs w:val="28"/>
          <w:lang w:val="uk-UA"/>
        </w:rPr>
        <w:t xml:space="preserve">в </w:t>
      </w:r>
      <w:r w:rsidRPr="00970ED6">
        <w:rPr>
          <w:sz w:val="28"/>
          <w:szCs w:val="28"/>
          <w:lang w:val="uk-UA"/>
        </w:rPr>
        <w:t>алфавітному порядку</w:t>
      </w:r>
      <w:r>
        <w:rPr>
          <w:spacing w:val="-5"/>
          <w:sz w:val="28"/>
          <w:szCs w:val="28"/>
          <w:lang w:val="uk-UA"/>
        </w:rPr>
        <w:t xml:space="preserve"> розташовується список н</w:t>
      </w:r>
      <w:r w:rsidRPr="00970ED6">
        <w:rPr>
          <w:spacing w:val="-3"/>
          <w:sz w:val="28"/>
          <w:szCs w:val="28"/>
          <w:lang w:val="uk-UA"/>
        </w:rPr>
        <w:t>ауков</w:t>
      </w:r>
      <w:r>
        <w:rPr>
          <w:spacing w:val="-3"/>
          <w:sz w:val="28"/>
          <w:szCs w:val="28"/>
          <w:lang w:val="uk-UA"/>
        </w:rPr>
        <w:t>ої</w:t>
      </w:r>
      <w:r w:rsidRPr="00970ED6">
        <w:rPr>
          <w:spacing w:val="-3"/>
          <w:sz w:val="28"/>
          <w:szCs w:val="28"/>
          <w:lang w:val="uk-UA"/>
        </w:rPr>
        <w:t xml:space="preserve">, </w:t>
      </w:r>
      <w:r>
        <w:rPr>
          <w:spacing w:val="-3"/>
          <w:sz w:val="28"/>
          <w:szCs w:val="28"/>
          <w:lang w:val="uk-UA"/>
        </w:rPr>
        <w:t>навчально-методичної, спеціальної, п</w:t>
      </w:r>
      <w:r w:rsidRPr="00970ED6">
        <w:rPr>
          <w:spacing w:val="-5"/>
          <w:sz w:val="28"/>
          <w:szCs w:val="28"/>
          <w:lang w:val="uk-UA"/>
        </w:rPr>
        <w:t>еріодичн</w:t>
      </w:r>
      <w:r>
        <w:rPr>
          <w:spacing w:val="-5"/>
          <w:sz w:val="28"/>
          <w:szCs w:val="28"/>
          <w:lang w:val="uk-UA"/>
        </w:rPr>
        <w:t>ої</w:t>
      </w:r>
      <w:r w:rsidRPr="00970ED6">
        <w:rPr>
          <w:spacing w:val="-5"/>
          <w:sz w:val="28"/>
          <w:szCs w:val="28"/>
          <w:lang w:val="uk-UA"/>
        </w:rPr>
        <w:t xml:space="preserve"> літератур</w:t>
      </w:r>
      <w:r>
        <w:rPr>
          <w:spacing w:val="-5"/>
          <w:sz w:val="28"/>
          <w:szCs w:val="28"/>
          <w:lang w:val="uk-UA"/>
        </w:rPr>
        <w:t>и, с</w:t>
      </w:r>
      <w:r w:rsidRPr="00970ED6">
        <w:rPr>
          <w:spacing w:val="-5"/>
          <w:sz w:val="28"/>
          <w:szCs w:val="28"/>
          <w:lang w:val="uk-UA"/>
        </w:rPr>
        <w:t>татистичн</w:t>
      </w:r>
      <w:r>
        <w:rPr>
          <w:spacing w:val="-5"/>
          <w:sz w:val="28"/>
          <w:szCs w:val="28"/>
          <w:lang w:val="uk-UA"/>
        </w:rPr>
        <w:t>их</w:t>
      </w:r>
      <w:r w:rsidRPr="00970ED6">
        <w:rPr>
          <w:spacing w:val="-5"/>
          <w:sz w:val="28"/>
          <w:szCs w:val="28"/>
          <w:lang w:val="uk-UA"/>
        </w:rPr>
        <w:t xml:space="preserve"> щорічник</w:t>
      </w:r>
      <w:r>
        <w:rPr>
          <w:spacing w:val="-5"/>
          <w:sz w:val="28"/>
          <w:szCs w:val="28"/>
          <w:lang w:val="uk-UA"/>
        </w:rPr>
        <w:t>ів</w:t>
      </w:r>
      <w:r w:rsidRPr="00970ED6">
        <w:rPr>
          <w:spacing w:val="-5"/>
          <w:sz w:val="28"/>
          <w:szCs w:val="28"/>
          <w:lang w:val="uk-UA"/>
        </w:rPr>
        <w:t xml:space="preserve"> України</w:t>
      </w:r>
      <w:r>
        <w:rPr>
          <w:spacing w:val="-5"/>
          <w:sz w:val="28"/>
          <w:szCs w:val="28"/>
          <w:lang w:val="uk-UA"/>
        </w:rPr>
        <w:t>, Інтернет видань</w:t>
      </w:r>
      <w:r w:rsidRPr="00970ED6">
        <w:rPr>
          <w:sz w:val="28"/>
          <w:szCs w:val="28"/>
          <w:lang w:val="uk-UA"/>
        </w:rPr>
        <w:t>.</w:t>
      </w:r>
    </w:p>
    <w:p w14:paraId="62B3CF09" w14:textId="77777777" w:rsidR="00361A9C" w:rsidRDefault="00361A9C" w:rsidP="00361A9C">
      <w:pPr>
        <w:shd w:val="clear" w:color="auto" w:fill="FFFFFF"/>
        <w:tabs>
          <w:tab w:val="left" w:pos="770"/>
        </w:tabs>
        <w:ind w:firstLine="709"/>
        <w:jc w:val="both"/>
        <w:rPr>
          <w:spacing w:val="-5"/>
          <w:sz w:val="28"/>
          <w:szCs w:val="28"/>
          <w:lang w:val="uk-UA"/>
        </w:rPr>
      </w:pPr>
      <w:r w:rsidRPr="00970ED6">
        <w:rPr>
          <w:sz w:val="28"/>
          <w:szCs w:val="28"/>
          <w:lang w:val="uk-UA"/>
        </w:rPr>
        <w:t xml:space="preserve">Відомості про книги (монографії, підручники, довідники, тощо) повинні включати: прізвище й ініціали автора, заголовок книги,  видавництво і рік видання. Прізвище автора необхідно вказати в </w:t>
      </w:r>
      <w:r w:rsidRPr="00970ED6">
        <w:rPr>
          <w:spacing w:val="-3"/>
          <w:sz w:val="28"/>
          <w:szCs w:val="28"/>
          <w:lang w:val="uk-UA"/>
        </w:rPr>
        <w:t xml:space="preserve">називному відмінку. Якщо книга написана двома чи більше авторами, то </w:t>
      </w:r>
      <w:r w:rsidRPr="00970ED6">
        <w:rPr>
          <w:spacing w:val="-2"/>
          <w:sz w:val="28"/>
          <w:szCs w:val="28"/>
          <w:lang w:val="uk-UA"/>
        </w:rPr>
        <w:t xml:space="preserve">їхні прізвища з ініціалами вказують у тій послідовності, в якій вони </w:t>
      </w:r>
      <w:r w:rsidRPr="00970ED6">
        <w:rPr>
          <w:spacing w:val="-3"/>
          <w:sz w:val="28"/>
          <w:szCs w:val="28"/>
          <w:lang w:val="uk-UA"/>
        </w:rPr>
        <w:t xml:space="preserve">надруковані в книзі; перед прізвищем наступного автора ставлять кому. </w:t>
      </w:r>
      <w:r w:rsidRPr="00970ED6">
        <w:rPr>
          <w:spacing w:val="-4"/>
          <w:sz w:val="28"/>
          <w:szCs w:val="28"/>
          <w:lang w:val="uk-UA"/>
        </w:rPr>
        <w:t xml:space="preserve">При наявності трьох і більше авторів допускається вказувати прізвище й </w:t>
      </w:r>
      <w:r w:rsidRPr="00970ED6">
        <w:rPr>
          <w:spacing w:val="-5"/>
          <w:sz w:val="28"/>
          <w:szCs w:val="28"/>
          <w:lang w:val="uk-UA"/>
        </w:rPr>
        <w:t xml:space="preserve">ініціали тільки першого з них, а потім ставити слова "та ін.". </w:t>
      </w:r>
    </w:p>
    <w:p w14:paraId="271A747F" w14:textId="77777777" w:rsidR="00361A9C" w:rsidRPr="00970ED6" w:rsidRDefault="00361A9C" w:rsidP="00361A9C">
      <w:pPr>
        <w:shd w:val="clear" w:color="auto" w:fill="FFFFFF"/>
        <w:tabs>
          <w:tab w:val="left" w:pos="770"/>
        </w:tabs>
        <w:ind w:firstLine="709"/>
        <w:jc w:val="both"/>
        <w:rPr>
          <w:sz w:val="28"/>
          <w:szCs w:val="28"/>
          <w:lang w:val="uk-UA"/>
        </w:rPr>
      </w:pPr>
      <w:r w:rsidRPr="00970ED6">
        <w:rPr>
          <w:spacing w:val="-5"/>
          <w:sz w:val="28"/>
          <w:szCs w:val="28"/>
          <w:lang w:val="uk-UA"/>
        </w:rPr>
        <w:t xml:space="preserve">Відомості про </w:t>
      </w:r>
      <w:r w:rsidRPr="00970ED6">
        <w:rPr>
          <w:spacing w:val="-1"/>
          <w:sz w:val="28"/>
          <w:szCs w:val="28"/>
          <w:lang w:val="uk-UA"/>
        </w:rPr>
        <w:t>статтю з періодичного видання (журналу, збірника, газети</w:t>
      </w:r>
      <w:r>
        <w:rPr>
          <w:spacing w:val="-1"/>
          <w:sz w:val="28"/>
          <w:szCs w:val="28"/>
          <w:lang w:val="uk-UA"/>
        </w:rPr>
        <w:t>, Інтернет сайту</w:t>
      </w:r>
      <w:r w:rsidRPr="00970ED6">
        <w:rPr>
          <w:spacing w:val="-1"/>
          <w:sz w:val="28"/>
          <w:szCs w:val="28"/>
          <w:lang w:val="uk-UA"/>
        </w:rPr>
        <w:t xml:space="preserve">) повинні </w:t>
      </w:r>
      <w:r w:rsidRPr="00970ED6">
        <w:rPr>
          <w:spacing w:val="-3"/>
          <w:sz w:val="28"/>
          <w:szCs w:val="28"/>
          <w:lang w:val="uk-UA"/>
        </w:rPr>
        <w:t>включати: прізвище й ініціали автора, заголовок статті,</w:t>
      </w:r>
      <w:r>
        <w:rPr>
          <w:spacing w:val="-3"/>
          <w:sz w:val="28"/>
          <w:szCs w:val="28"/>
          <w:lang w:val="uk-UA"/>
        </w:rPr>
        <w:t xml:space="preserve"> електронну адресу. Для друкованих видань додатково указується</w:t>
      </w:r>
      <w:r w:rsidRPr="00970ED6">
        <w:rPr>
          <w:spacing w:val="-3"/>
          <w:sz w:val="28"/>
          <w:szCs w:val="28"/>
          <w:lang w:val="uk-UA"/>
        </w:rPr>
        <w:t xml:space="preserve"> найменування </w:t>
      </w:r>
      <w:r>
        <w:rPr>
          <w:spacing w:val="-1"/>
          <w:sz w:val="28"/>
          <w:szCs w:val="28"/>
          <w:lang w:val="uk-UA"/>
        </w:rPr>
        <w:t>журналу</w:t>
      </w:r>
      <w:r w:rsidRPr="00970ED6">
        <w:rPr>
          <w:spacing w:val="-1"/>
          <w:sz w:val="28"/>
          <w:szCs w:val="28"/>
          <w:lang w:val="uk-UA"/>
        </w:rPr>
        <w:t xml:space="preserve">, серії (якщо така є), рік випуску, том </w:t>
      </w:r>
      <w:r w:rsidRPr="00970ED6">
        <w:rPr>
          <w:spacing w:val="-5"/>
          <w:sz w:val="28"/>
          <w:szCs w:val="28"/>
          <w:lang w:val="uk-UA"/>
        </w:rPr>
        <w:t xml:space="preserve">(при необхідності </w:t>
      </w:r>
      <w:r>
        <w:rPr>
          <w:sz w:val="28"/>
          <w:szCs w:val="28"/>
          <w:lang w:val="uk-UA"/>
        </w:rPr>
        <w:t>—</w:t>
      </w:r>
      <w:r w:rsidRPr="00970ED6">
        <w:rPr>
          <w:sz w:val="28"/>
          <w:szCs w:val="28"/>
          <w:lang w:val="uk-UA"/>
        </w:rPr>
        <w:t xml:space="preserve"> </w:t>
      </w:r>
      <w:r w:rsidRPr="00970ED6">
        <w:rPr>
          <w:spacing w:val="-5"/>
          <w:sz w:val="28"/>
          <w:szCs w:val="28"/>
          <w:lang w:val="uk-UA"/>
        </w:rPr>
        <w:t>номер</w:t>
      </w:r>
      <w:r>
        <w:rPr>
          <w:spacing w:val="-5"/>
          <w:sz w:val="28"/>
          <w:szCs w:val="28"/>
          <w:lang w:val="uk-UA"/>
        </w:rPr>
        <w:t xml:space="preserve"> видання</w:t>
      </w:r>
      <w:r w:rsidRPr="00970ED6">
        <w:rPr>
          <w:spacing w:val="-5"/>
          <w:sz w:val="28"/>
          <w:szCs w:val="28"/>
          <w:lang w:val="uk-UA"/>
        </w:rPr>
        <w:t xml:space="preserve">, сторінки, на яких розміщена </w:t>
      </w:r>
      <w:r w:rsidRPr="00970ED6">
        <w:rPr>
          <w:sz w:val="28"/>
          <w:szCs w:val="28"/>
          <w:lang w:val="uk-UA"/>
        </w:rPr>
        <w:t>стаття. Найменування видання пишуть без лапок.</w:t>
      </w:r>
    </w:p>
    <w:p w14:paraId="3CF3F903" w14:textId="77777777" w:rsidR="00361A9C" w:rsidRPr="00970ED6" w:rsidRDefault="00361A9C" w:rsidP="00361A9C">
      <w:pPr>
        <w:shd w:val="clear" w:color="auto" w:fill="FFFFFF"/>
        <w:ind w:firstLine="709"/>
        <w:jc w:val="both"/>
        <w:rPr>
          <w:sz w:val="28"/>
          <w:szCs w:val="28"/>
          <w:lang w:val="uk-UA"/>
        </w:rPr>
      </w:pPr>
      <w:r w:rsidRPr="00970ED6">
        <w:rPr>
          <w:sz w:val="28"/>
          <w:szCs w:val="28"/>
          <w:lang w:val="uk-UA"/>
        </w:rPr>
        <w:t>Перелік літературних джерел має бути достатнім (60</w:t>
      </w:r>
      <w:r>
        <w:rPr>
          <w:sz w:val="28"/>
          <w:szCs w:val="28"/>
          <w:lang w:val="uk-UA"/>
        </w:rPr>
        <w:t>—</w:t>
      </w:r>
      <w:r w:rsidRPr="00970ED6">
        <w:rPr>
          <w:sz w:val="28"/>
          <w:szCs w:val="28"/>
          <w:lang w:val="uk-UA"/>
        </w:rPr>
        <w:t>80 примірників) для більш повного розкриття теми та проведення критичного аналізу наявних публікацій з досліджуваних проблемних питань.</w:t>
      </w:r>
    </w:p>
    <w:p w14:paraId="76A4CFDD" w14:textId="77777777" w:rsidR="00551D32" w:rsidRPr="00E518E3" w:rsidRDefault="00551D32" w:rsidP="00E518E3">
      <w:pPr>
        <w:shd w:val="clear" w:color="auto" w:fill="FFFFFF"/>
        <w:ind w:firstLine="720"/>
        <w:jc w:val="both"/>
        <w:rPr>
          <w:rFonts w:eastAsia="Times New Roman"/>
          <w:color w:val="000000"/>
          <w:sz w:val="28"/>
          <w:szCs w:val="28"/>
          <w:lang w:val="uk-UA"/>
        </w:rPr>
      </w:pPr>
    </w:p>
    <w:p w14:paraId="2BC74114" w14:textId="77777777" w:rsidR="00B66E40" w:rsidRPr="00E518E3" w:rsidRDefault="00B66E40" w:rsidP="003F55EF">
      <w:pPr>
        <w:shd w:val="clear" w:color="auto" w:fill="FFFFFF"/>
        <w:jc w:val="both"/>
        <w:rPr>
          <w:sz w:val="24"/>
          <w:szCs w:val="24"/>
          <w:lang w:val="uk-UA"/>
        </w:rPr>
      </w:pPr>
    </w:p>
    <w:p w14:paraId="16187668" w14:textId="77777777" w:rsidR="00F93AE9" w:rsidRPr="00E518E3" w:rsidRDefault="00F93AE9" w:rsidP="003F55EF">
      <w:pPr>
        <w:widowControl/>
        <w:autoSpaceDE/>
        <w:autoSpaceDN/>
        <w:adjustRightInd/>
        <w:spacing w:after="200" w:line="276" w:lineRule="auto"/>
        <w:jc w:val="both"/>
        <w:rPr>
          <w:color w:val="000000"/>
          <w:sz w:val="24"/>
          <w:szCs w:val="24"/>
          <w:lang w:val="uk-UA"/>
        </w:rPr>
      </w:pPr>
      <w:r w:rsidRPr="00E518E3">
        <w:rPr>
          <w:color w:val="000000"/>
          <w:sz w:val="24"/>
          <w:szCs w:val="24"/>
          <w:lang w:val="uk-UA"/>
        </w:rPr>
        <w:br w:type="page"/>
      </w:r>
    </w:p>
    <w:p w14:paraId="43833AF7" w14:textId="77777777" w:rsidR="00551D32" w:rsidRDefault="0049442F" w:rsidP="00616807">
      <w:pPr>
        <w:shd w:val="clear" w:color="auto" w:fill="FFFFFF"/>
        <w:jc w:val="center"/>
        <w:rPr>
          <w:rFonts w:eastAsia="Times New Roman"/>
          <w:b/>
          <w:bCs/>
          <w:color w:val="000000"/>
          <w:sz w:val="28"/>
          <w:szCs w:val="28"/>
          <w:lang w:val="uk-UA"/>
        </w:rPr>
      </w:pPr>
      <w:r>
        <w:rPr>
          <w:b/>
          <w:bCs/>
          <w:color w:val="000000"/>
          <w:sz w:val="28"/>
          <w:szCs w:val="28"/>
        </w:rPr>
        <w:t>6</w:t>
      </w:r>
      <w:r w:rsidR="00AD381A">
        <w:rPr>
          <w:b/>
          <w:bCs/>
          <w:color w:val="000000"/>
          <w:sz w:val="28"/>
          <w:szCs w:val="28"/>
          <w:lang w:val="uk-UA"/>
        </w:rPr>
        <w:t>.</w:t>
      </w:r>
      <w:r w:rsidR="00551D32">
        <w:rPr>
          <w:b/>
          <w:bCs/>
          <w:color w:val="000000"/>
          <w:sz w:val="28"/>
          <w:szCs w:val="28"/>
        </w:rPr>
        <w:t xml:space="preserve"> </w:t>
      </w:r>
      <w:r w:rsidR="00551D32">
        <w:rPr>
          <w:rFonts w:eastAsia="Times New Roman"/>
          <w:b/>
          <w:bCs/>
          <w:color w:val="000000"/>
          <w:sz w:val="28"/>
          <w:szCs w:val="28"/>
        </w:rPr>
        <w:t xml:space="preserve">ПОРЯДОК </w:t>
      </w:r>
      <w:r w:rsidR="00551D32">
        <w:rPr>
          <w:rFonts w:eastAsia="Times New Roman"/>
          <w:b/>
          <w:bCs/>
          <w:color w:val="000000"/>
          <w:sz w:val="28"/>
          <w:szCs w:val="28"/>
          <w:lang w:val="uk-UA"/>
        </w:rPr>
        <w:t xml:space="preserve">НАДАННЯ </w:t>
      </w:r>
      <w:r w:rsidR="00551D32">
        <w:rPr>
          <w:rFonts w:eastAsia="Times New Roman"/>
          <w:b/>
          <w:bCs/>
          <w:color w:val="000000"/>
          <w:sz w:val="28"/>
          <w:szCs w:val="28"/>
        </w:rPr>
        <w:t xml:space="preserve">ТА </w:t>
      </w:r>
      <w:r w:rsidR="00551D32">
        <w:rPr>
          <w:rFonts w:eastAsia="Times New Roman"/>
          <w:b/>
          <w:bCs/>
          <w:color w:val="000000"/>
          <w:sz w:val="28"/>
          <w:szCs w:val="28"/>
          <w:lang w:val="uk-UA"/>
        </w:rPr>
        <w:t>ЗАХИСТУ КВАЛІФІКАЦІЙНОЇ РОБОТИ</w:t>
      </w:r>
    </w:p>
    <w:p w14:paraId="1C79DEA3" w14:textId="77777777" w:rsidR="00616807" w:rsidRDefault="00616807" w:rsidP="00616807">
      <w:pPr>
        <w:shd w:val="clear" w:color="auto" w:fill="FFFFFF"/>
        <w:jc w:val="center"/>
        <w:rPr>
          <w:sz w:val="24"/>
          <w:szCs w:val="24"/>
        </w:rPr>
      </w:pPr>
    </w:p>
    <w:p w14:paraId="0A5EE2F1" w14:textId="77777777" w:rsidR="00551D32" w:rsidRDefault="00551D32" w:rsidP="00616807">
      <w:pPr>
        <w:shd w:val="clear" w:color="auto" w:fill="FFFFFF"/>
        <w:ind w:firstLine="720"/>
        <w:jc w:val="both"/>
        <w:rPr>
          <w:sz w:val="24"/>
          <w:szCs w:val="24"/>
        </w:rPr>
      </w:pPr>
      <w:r>
        <w:rPr>
          <w:rFonts w:eastAsia="Times New Roman"/>
          <w:color w:val="000000"/>
          <w:sz w:val="28"/>
          <w:szCs w:val="28"/>
          <w:lang w:val="uk-UA"/>
        </w:rPr>
        <w:t>Повністю</w:t>
      </w:r>
      <w:r w:rsidR="00616807">
        <w:rPr>
          <w:rFonts w:eastAsia="Times New Roman"/>
          <w:color w:val="000000"/>
          <w:sz w:val="28"/>
          <w:szCs w:val="28"/>
          <w:lang w:val="uk-UA"/>
        </w:rPr>
        <w:t xml:space="preserve"> </w:t>
      </w:r>
      <w:r>
        <w:rPr>
          <w:rFonts w:eastAsia="Times New Roman"/>
          <w:color w:val="000000"/>
          <w:sz w:val="28"/>
          <w:szCs w:val="28"/>
          <w:lang w:val="uk-UA"/>
        </w:rPr>
        <w:t xml:space="preserve">оформлену </w:t>
      </w:r>
      <w:r w:rsidR="006A54C9">
        <w:rPr>
          <w:rFonts w:eastAsia="Times New Roman"/>
          <w:color w:val="000000"/>
          <w:sz w:val="28"/>
          <w:szCs w:val="28"/>
          <w:lang w:val="uk-UA"/>
        </w:rPr>
        <w:t>випускну</w:t>
      </w:r>
      <w:r>
        <w:rPr>
          <w:rFonts w:eastAsia="Times New Roman"/>
          <w:color w:val="000000"/>
          <w:sz w:val="28"/>
          <w:szCs w:val="28"/>
          <w:lang w:val="uk-UA"/>
        </w:rPr>
        <w:t xml:space="preserve"> </w:t>
      </w:r>
      <w:r>
        <w:rPr>
          <w:rFonts w:eastAsia="Times New Roman"/>
          <w:color w:val="000000"/>
          <w:sz w:val="28"/>
          <w:szCs w:val="28"/>
        </w:rPr>
        <w:t xml:space="preserve">роботу студент у </w:t>
      </w:r>
      <w:r>
        <w:rPr>
          <w:rFonts w:eastAsia="Times New Roman"/>
          <w:color w:val="000000"/>
          <w:sz w:val="28"/>
          <w:szCs w:val="28"/>
          <w:lang w:val="uk-UA"/>
        </w:rPr>
        <w:t xml:space="preserve">зазначений термін представляє </w:t>
      </w:r>
      <w:r>
        <w:rPr>
          <w:rFonts w:eastAsia="Times New Roman"/>
          <w:color w:val="000000"/>
          <w:sz w:val="28"/>
          <w:szCs w:val="28"/>
        </w:rPr>
        <w:t xml:space="preserve">для </w:t>
      </w:r>
      <w:r>
        <w:rPr>
          <w:rFonts w:eastAsia="Times New Roman"/>
          <w:color w:val="000000"/>
          <w:sz w:val="28"/>
          <w:szCs w:val="28"/>
          <w:lang w:val="uk-UA"/>
        </w:rPr>
        <w:t xml:space="preserve">отримання відгуку науковому керівнику. </w:t>
      </w:r>
      <w:r>
        <w:rPr>
          <w:rFonts w:eastAsia="Times New Roman"/>
          <w:color w:val="000000"/>
          <w:sz w:val="28"/>
          <w:szCs w:val="28"/>
        </w:rPr>
        <w:t>Текст</w:t>
      </w:r>
      <w:r w:rsidR="00616807">
        <w:rPr>
          <w:rFonts w:eastAsia="Times New Roman"/>
          <w:color w:val="000000"/>
          <w:sz w:val="28"/>
          <w:szCs w:val="28"/>
        </w:rPr>
        <w:t xml:space="preserve"> </w:t>
      </w:r>
      <w:r>
        <w:rPr>
          <w:rFonts w:eastAsia="Times New Roman"/>
          <w:b/>
          <w:bCs/>
          <w:i/>
          <w:iCs/>
          <w:color w:val="000000"/>
          <w:sz w:val="28"/>
          <w:szCs w:val="28"/>
          <w:lang w:val="uk-UA"/>
        </w:rPr>
        <w:t>відгуку</w:t>
      </w:r>
      <w:r w:rsidR="00616807">
        <w:rPr>
          <w:rFonts w:eastAsia="Times New Roman"/>
          <w:b/>
          <w:bCs/>
          <w:i/>
          <w:iCs/>
          <w:color w:val="000000"/>
          <w:sz w:val="28"/>
          <w:szCs w:val="28"/>
          <w:lang w:val="uk-UA"/>
        </w:rPr>
        <w:t xml:space="preserve"> </w:t>
      </w:r>
      <w:r>
        <w:rPr>
          <w:rFonts w:eastAsia="Times New Roman"/>
          <w:color w:val="000000"/>
          <w:sz w:val="28"/>
          <w:szCs w:val="28"/>
          <w:lang w:val="uk-UA"/>
        </w:rPr>
        <w:t>має відображати наступні критерії оцінювання:</w:t>
      </w:r>
    </w:p>
    <w:p w14:paraId="7534F537"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а) заголовок </w:t>
      </w:r>
      <w:r>
        <w:rPr>
          <w:rFonts w:eastAsia="Times New Roman"/>
          <w:color w:val="000000"/>
          <w:sz w:val="28"/>
          <w:szCs w:val="28"/>
          <w:lang w:val="uk-UA"/>
        </w:rPr>
        <w:t xml:space="preserve">із зазначенням прізвища, ім’я, </w:t>
      </w:r>
      <w:r>
        <w:rPr>
          <w:rFonts w:eastAsia="Times New Roman"/>
          <w:color w:val="000000"/>
          <w:sz w:val="28"/>
          <w:szCs w:val="28"/>
        </w:rPr>
        <w:t xml:space="preserve">по </w:t>
      </w:r>
      <w:r>
        <w:rPr>
          <w:rFonts w:eastAsia="Times New Roman"/>
          <w:color w:val="000000"/>
          <w:sz w:val="28"/>
          <w:szCs w:val="28"/>
          <w:lang w:val="uk-UA"/>
        </w:rPr>
        <w:t xml:space="preserve">батькові </w:t>
      </w:r>
      <w:r>
        <w:rPr>
          <w:rFonts w:eastAsia="Times New Roman"/>
          <w:color w:val="000000"/>
          <w:sz w:val="28"/>
          <w:szCs w:val="28"/>
        </w:rPr>
        <w:t xml:space="preserve">студента, тема </w:t>
      </w:r>
      <w:r>
        <w:rPr>
          <w:rFonts w:eastAsia="Times New Roman"/>
          <w:color w:val="000000"/>
          <w:sz w:val="28"/>
          <w:szCs w:val="28"/>
          <w:lang w:val="uk-UA"/>
        </w:rPr>
        <w:t>дипломної роботи;</w:t>
      </w:r>
    </w:p>
    <w:p w14:paraId="0BB02BA1"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б) </w:t>
      </w:r>
      <w:r>
        <w:rPr>
          <w:rFonts w:eastAsia="Times New Roman"/>
          <w:color w:val="000000"/>
          <w:sz w:val="28"/>
          <w:szCs w:val="28"/>
          <w:lang w:val="uk-UA"/>
        </w:rPr>
        <w:t xml:space="preserve">актуальність </w:t>
      </w:r>
      <w:r>
        <w:rPr>
          <w:rFonts w:eastAsia="Times New Roman"/>
          <w:color w:val="000000"/>
          <w:sz w:val="28"/>
          <w:szCs w:val="28"/>
        </w:rPr>
        <w:t>теми;</w:t>
      </w:r>
    </w:p>
    <w:p w14:paraId="008681A7"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в) короткий </w:t>
      </w:r>
      <w:r>
        <w:rPr>
          <w:rFonts w:eastAsia="Times New Roman"/>
          <w:color w:val="000000"/>
          <w:sz w:val="28"/>
          <w:szCs w:val="28"/>
          <w:lang w:val="uk-UA"/>
        </w:rPr>
        <w:t xml:space="preserve">критичний огляд змісту окремих частин дипломної роботи з виділенням найбільш важливих і значущих місць, </w:t>
      </w:r>
      <w:r>
        <w:rPr>
          <w:rFonts w:eastAsia="Times New Roman"/>
          <w:color w:val="000000"/>
          <w:sz w:val="28"/>
          <w:szCs w:val="28"/>
        </w:rPr>
        <w:t xml:space="preserve">у </w:t>
      </w:r>
      <w:r>
        <w:rPr>
          <w:rFonts w:eastAsia="Times New Roman"/>
          <w:color w:val="000000"/>
          <w:sz w:val="28"/>
          <w:szCs w:val="28"/>
          <w:lang w:val="uk-UA"/>
        </w:rPr>
        <w:t xml:space="preserve">яких виявилася </w:t>
      </w:r>
      <w:r w:rsidR="00616807">
        <w:rPr>
          <w:rFonts w:eastAsia="Times New Roman"/>
          <w:color w:val="000000"/>
          <w:sz w:val="28"/>
          <w:szCs w:val="28"/>
        </w:rPr>
        <w:t>самос</w:t>
      </w:r>
      <w:r>
        <w:rPr>
          <w:rFonts w:eastAsia="Times New Roman"/>
          <w:color w:val="000000"/>
          <w:sz w:val="28"/>
          <w:szCs w:val="28"/>
          <w:lang w:val="uk-UA"/>
        </w:rPr>
        <w:t xml:space="preserve">тійність </w:t>
      </w:r>
      <w:r>
        <w:rPr>
          <w:rFonts w:eastAsia="Times New Roman"/>
          <w:color w:val="000000"/>
          <w:sz w:val="28"/>
          <w:szCs w:val="28"/>
        </w:rPr>
        <w:t xml:space="preserve">студента, </w:t>
      </w:r>
      <w:r>
        <w:rPr>
          <w:rFonts w:eastAsia="Times New Roman"/>
          <w:color w:val="000000"/>
          <w:sz w:val="28"/>
          <w:szCs w:val="28"/>
          <w:lang w:val="uk-UA"/>
        </w:rPr>
        <w:t xml:space="preserve">його рівень теоретичної </w:t>
      </w:r>
      <w:r>
        <w:rPr>
          <w:rFonts w:eastAsia="Times New Roman"/>
          <w:color w:val="000000"/>
          <w:sz w:val="28"/>
          <w:szCs w:val="28"/>
        </w:rPr>
        <w:t xml:space="preserve">та </w:t>
      </w:r>
      <w:r w:rsidR="00616807">
        <w:rPr>
          <w:rFonts w:eastAsia="Times New Roman"/>
          <w:color w:val="000000"/>
          <w:sz w:val="28"/>
          <w:szCs w:val="28"/>
          <w:lang w:val="uk-UA"/>
        </w:rPr>
        <w:t>практичної підготовки, еруди</w:t>
      </w:r>
      <w:r>
        <w:rPr>
          <w:rFonts w:eastAsia="Times New Roman"/>
          <w:color w:val="000000"/>
          <w:sz w:val="28"/>
          <w:szCs w:val="28"/>
          <w:lang w:val="uk-UA"/>
        </w:rPr>
        <w:t>ція, знання літератури;</w:t>
      </w:r>
    </w:p>
    <w:p w14:paraId="4328A60E"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г) </w:t>
      </w:r>
      <w:r>
        <w:rPr>
          <w:rFonts w:eastAsia="Times New Roman"/>
          <w:color w:val="000000"/>
          <w:sz w:val="28"/>
          <w:szCs w:val="28"/>
          <w:lang w:val="uk-UA"/>
        </w:rPr>
        <w:t xml:space="preserve">значущість висновків і практичних рекомендацій </w:t>
      </w:r>
      <w:r>
        <w:rPr>
          <w:rFonts w:eastAsia="Times New Roman"/>
          <w:color w:val="000000"/>
          <w:sz w:val="28"/>
          <w:szCs w:val="28"/>
        </w:rPr>
        <w:t xml:space="preserve">студента, </w:t>
      </w:r>
      <w:r>
        <w:rPr>
          <w:rFonts w:eastAsia="Times New Roman"/>
          <w:color w:val="000000"/>
          <w:sz w:val="28"/>
          <w:szCs w:val="28"/>
          <w:lang w:val="uk-UA"/>
        </w:rPr>
        <w:t>основних результатів дослідження;</w:t>
      </w:r>
    </w:p>
    <w:p w14:paraId="09773E62" w14:textId="77777777" w:rsidR="00551D32" w:rsidRDefault="00551D32" w:rsidP="003D224A">
      <w:pPr>
        <w:shd w:val="clear" w:color="auto" w:fill="FFFFFF"/>
        <w:ind w:firstLine="567"/>
        <w:jc w:val="both"/>
        <w:rPr>
          <w:sz w:val="24"/>
          <w:szCs w:val="24"/>
        </w:rPr>
      </w:pPr>
      <w:r>
        <w:rPr>
          <w:rFonts w:eastAsia="Times New Roman"/>
          <w:color w:val="000000"/>
          <w:sz w:val="28"/>
          <w:szCs w:val="28"/>
          <w:lang w:val="uk-UA"/>
        </w:rPr>
        <w:t xml:space="preserve">ґ) своєчасність виконання робочого </w:t>
      </w:r>
      <w:r>
        <w:rPr>
          <w:rFonts w:eastAsia="Times New Roman"/>
          <w:color w:val="000000"/>
          <w:sz w:val="28"/>
          <w:szCs w:val="28"/>
        </w:rPr>
        <w:t>плану-</w:t>
      </w:r>
      <w:r>
        <w:rPr>
          <w:rFonts w:eastAsia="Times New Roman"/>
          <w:color w:val="000000"/>
          <w:sz w:val="28"/>
          <w:szCs w:val="28"/>
          <w:lang w:val="uk-UA"/>
        </w:rPr>
        <w:t>графіку;</w:t>
      </w:r>
    </w:p>
    <w:p w14:paraId="3EA0E5A2"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д) </w:t>
      </w:r>
      <w:r>
        <w:rPr>
          <w:rFonts w:eastAsia="Times New Roman"/>
          <w:color w:val="000000"/>
          <w:sz w:val="28"/>
          <w:szCs w:val="28"/>
          <w:lang w:val="uk-UA"/>
        </w:rPr>
        <w:t>відповідність 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роботи виданому завданню;</w:t>
      </w:r>
    </w:p>
    <w:p w14:paraId="3D963BE3"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е) </w:t>
      </w:r>
      <w:r>
        <w:rPr>
          <w:rFonts w:eastAsia="Times New Roman"/>
          <w:color w:val="000000"/>
          <w:sz w:val="28"/>
          <w:szCs w:val="28"/>
          <w:lang w:val="uk-UA"/>
        </w:rPr>
        <w:t xml:space="preserve">рівень розкриття </w:t>
      </w:r>
      <w:r>
        <w:rPr>
          <w:rFonts w:eastAsia="Times New Roman"/>
          <w:color w:val="000000"/>
          <w:sz w:val="28"/>
          <w:szCs w:val="28"/>
        </w:rPr>
        <w:t xml:space="preserve">плану </w:t>
      </w:r>
      <w:r>
        <w:rPr>
          <w:rFonts w:eastAsia="Times New Roman"/>
          <w:color w:val="000000"/>
          <w:sz w:val="28"/>
          <w:szCs w:val="28"/>
          <w:lang w:val="uk-UA"/>
        </w:rPr>
        <w:t>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роботи;</w:t>
      </w:r>
    </w:p>
    <w:p w14:paraId="47844A9B" w14:textId="77777777" w:rsidR="00551D32" w:rsidRDefault="00551D32" w:rsidP="003D224A">
      <w:pPr>
        <w:shd w:val="clear" w:color="auto" w:fill="FFFFFF"/>
        <w:ind w:firstLine="567"/>
        <w:jc w:val="both"/>
        <w:rPr>
          <w:sz w:val="24"/>
          <w:szCs w:val="24"/>
        </w:rPr>
      </w:pPr>
      <w:r>
        <w:rPr>
          <w:rFonts w:eastAsia="Times New Roman"/>
          <w:color w:val="000000"/>
          <w:sz w:val="28"/>
          <w:szCs w:val="28"/>
          <w:lang w:val="uk-UA"/>
        </w:rPr>
        <w:t xml:space="preserve">є) </w:t>
      </w:r>
      <w:r>
        <w:rPr>
          <w:rFonts w:eastAsia="Times New Roman"/>
          <w:color w:val="000000"/>
          <w:sz w:val="28"/>
          <w:szCs w:val="28"/>
        </w:rPr>
        <w:t xml:space="preserve">коротка </w:t>
      </w:r>
      <w:r>
        <w:rPr>
          <w:rFonts w:eastAsia="Times New Roman"/>
          <w:color w:val="000000"/>
          <w:sz w:val="28"/>
          <w:szCs w:val="28"/>
          <w:lang w:val="uk-UA"/>
        </w:rPr>
        <w:t xml:space="preserve">атестація </w:t>
      </w:r>
      <w:r>
        <w:rPr>
          <w:rFonts w:eastAsia="Times New Roman"/>
          <w:color w:val="000000"/>
          <w:sz w:val="28"/>
          <w:szCs w:val="28"/>
        </w:rPr>
        <w:t xml:space="preserve">автора </w:t>
      </w:r>
      <w:r>
        <w:rPr>
          <w:rFonts w:eastAsia="Times New Roman"/>
          <w:color w:val="000000"/>
          <w:sz w:val="28"/>
          <w:szCs w:val="28"/>
          <w:lang w:val="uk-UA"/>
        </w:rPr>
        <w:t>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 xml:space="preserve">роботи </w:t>
      </w:r>
      <w:r>
        <w:rPr>
          <w:rFonts w:eastAsia="Times New Roman"/>
          <w:color w:val="000000"/>
          <w:sz w:val="28"/>
          <w:szCs w:val="28"/>
        </w:rPr>
        <w:t xml:space="preserve">як </w:t>
      </w:r>
      <w:r w:rsidR="00616807">
        <w:rPr>
          <w:rFonts w:eastAsia="Times New Roman"/>
          <w:color w:val="000000"/>
          <w:sz w:val="28"/>
          <w:szCs w:val="28"/>
          <w:lang w:val="uk-UA"/>
        </w:rPr>
        <w:t>фахівця, що пре</w:t>
      </w:r>
      <w:r>
        <w:rPr>
          <w:rFonts w:eastAsia="Times New Roman"/>
          <w:color w:val="000000"/>
          <w:sz w:val="28"/>
          <w:szCs w:val="28"/>
          <w:lang w:val="uk-UA"/>
        </w:rPr>
        <w:t xml:space="preserve">тендує </w:t>
      </w:r>
      <w:r>
        <w:rPr>
          <w:rFonts w:eastAsia="Times New Roman"/>
          <w:color w:val="000000"/>
          <w:sz w:val="28"/>
          <w:szCs w:val="28"/>
        </w:rPr>
        <w:t xml:space="preserve">на диплом про </w:t>
      </w:r>
      <w:r>
        <w:rPr>
          <w:rFonts w:eastAsia="Times New Roman"/>
          <w:color w:val="000000"/>
          <w:sz w:val="28"/>
          <w:szCs w:val="28"/>
          <w:lang w:val="uk-UA"/>
        </w:rPr>
        <w:t xml:space="preserve">вищу освіту </w:t>
      </w:r>
      <w:r w:rsidR="00867AF0">
        <w:rPr>
          <w:rFonts w:eastAsia="Times New Roman"/>
          <w:color w:val="000000"/>
          <w:sz w:val="28"/>
          <w:szCs w:val="28"/>
          <w:lang w:val="uk-UA"/>
        </w:rPr>
        <w:t xml:space="preserve">за напрямом підготовки 050103 «Програмна інженерія» </w:t>
      </w:r>
      <w:r>
        <w:rPr>
          <w:rFonts w:eastAsia="Times New Roman"/>
          <w:color w:val="000000"/>
          <w:sz w:val="28"/>
          <w:szCs w:val="28"/>
        </w:rPr>
        <w:t>;</w:t>
      </w:r>
    </w:p>
    <w:p w14:paraId="392EFFAA"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ж) </w:t>
      </w:r>
      <w:r>
        <w:rPr>
          <w:rFonts w:eastAsia="Times New Roman"/>
          <w:color w:val="000000"/>
          <w:sz w:val="28"/>
          <w:szCs w:val="28"/>
          <w:lang w:val="uk-UA"/>
        </w:rPr>
        <w:t xml:space="preserve">недоліки, допущені </w:t>
      </w:r>
      <w:r>
        <w:rPr>
          <w:rFonts w:eastAsia="Times New Roman"/>
          <w:color w:val="000000"/>
          <w:sz w:val="28"/>
          <w:szCs w:val="28"/>
        </w:rPr>
        <w:t xml:space="preserve">студентом у </w:t>
      </w:r>
      <w:r>
        <w:rPr>
          <w:rFonts w:eastAsia="Times New Roman"/>
          <w:color w:val="000000"/>
          <w:sz w:val="28"/>
          <w:szCs w:val="28"/>
          <w:lang w:val="uk-UA"/>
        </w:rPr>
        <w:t>кваліфікаційній роботі;</w:t>
      </w:r>
    </w:p>
    <w:p w14:paraId="5B12F10D" w14:textId="77777777" w:rsidR="00551D32" w:rsidRDefault="00551D32" w:rsidP="003D224A">
      <w:pPr>
        <w:shd w:val="clear" w:color="auto" w:fill="FFFFFF"/>
        <w:ind w:firstLine="567"/>
        <w:jc w:val="both"/>
        <w:rPr>
          <w:sz w:val="24"/>
          <w:szCs w:val="24"/>
        </w:rPr>
      </w:pPr>
      <w:r>
        <w:rPr>
          <w:rFonts w:eastAsia="Times New Roman"/>
          <w:color w:val="000000"/>
          <w:sz w:val="28"/>
          <w:szCs w:val="28"/>
          <w:lang w:val="uk-UA"/>
        </w:rPr>
        <w:t>з) загальна оцінка дипломної роботи;</w:t>
      </w:r>
    </w:p>
    <w:p w14:paraId="00B666D4" w14:textId="77777777" w:rsidR="00551D32" w:rsidRDefault="00551D32" w:rsidP="003D224A">
      <w:pPr>
        <w:shd w:val="clear" w:color="auto" w:fill="FFFFFF"/>
        <w:ind w:firstLine="567"/>
        <w:jc w:val="both"/>
        <w:rPr>
          <w:sz w:val="24"/>
          <w:szCs w:val="24"/>
        </w:rPr>
      </w:pPr>
      <w:r>
        <w:rPr>
          <w:rFonts w:eastAsia="Times New Roman"/>
          <w:color w:val="000000"/>
          <w:sz w:val="28"/>
          <w:szCs w:val="28"/>
        </w:rPr>
        <w:t xml:space="preserve">и) </w:t>
      </w:r>
      <w:r>
        <w:rPr>
          <w:rFonts w:eastAsia="Times New Roman"/>
          <w:color w:val="000000"/>
          <w:sz w:val="28"/>
          <w:szCs w:val="28"/>
          <w:lang w:val="uk-UA"/>
        </w:rPr>
        <w:t xml:space="preserve">прізвище, ім’я, </w:t>
      </w:r>
      <w:r>
        <w:rPr>
          <w:rFonts w:eastAsia="Times New Roman"/>
          <w:color w:val="000000"/>
          <w:sz w:val="28"/>
          <w:szCs w:val="28"/>
        </w:rPr>
        <w:t xml:space="preserve">по </w:t>
      </w:r>
      <w:r>
        <w:rPr>
          <w:rFonts w:eastAsia="Times New Roman"/>
          <w:color w:val="000000"/>
          <w:sz w:val="28"/>
          <w:szCs w:val="28"/>
          <w:lang w:val="uk-UA"/>
        </w:rPr>
        <w:t>батькові, наукови</w:t>
      </w:r>
      <w:r w:rsidR="00616807">
        <w:rPr>
          <w:rFonts w:eastAsia="Times New Roman"/>
          <w:color w:val="000000"/>
          <w:sz w:val="28"/>
          <w:szCs w:val="28"/>
          <w:lang w:val="uk-UA"/>
        </w:rPr>
        <w:t>й ступінь, вчене звання науково</w:t>
      </w:r>
      <w:r>
        <w:rPr>
          <w:rFonts w:eastAsia="Times New Roman"/>
          <w:color w:val="000000"/>
          <w:sz w:val="28"/>
          <w:szCs w:val="28"/>
        </w:rPr>
        <w:t xml:space="preserve">го </w:t>
      </w:r>
      <w:r>
        <w:rPr>
          <w:rFonts w:eastAsia="Times New Roman"/>
          <w:color w:val="000000"/>
          <w:sz w:val="28"/>
          <w:szCs w:val="28"/>
          <w:lang w:val="uk-UA"/>
        </w:rPr>
        <w:t xml:space="preserve">керівника, підпис, </w:t>
      </w:r>
      <w:r>
        <w:rPr>
          <w:rFonts w:eastAsia="Times New Roman"/>
          <w:color w:val="000000"/>
          <w:sz w:val="28"/>
          <w:szCs w:val="28"/>
        </w:rPr>
        <w:t>дата.</w:t>
      </w:r>
    </w:p>
    <w:p w14:paraId="70938417" w14:textId="77777777" w:rsidR="00551D32" w:rsidRDefault="00551D32" w:rsidP="003D224A">
      <w:pPr>
        <w:shd w:val="clear" w:color="auto" w:fill="FFFFFF"/>
        <w:ind w:firstLine="567"/>
        <w:jc w:val="both"/>
        <w:rPr>
          <w:sz w:val="24"/>
          <w:szCs w:val="24"/>
        </w:rPr>
      </w:pPr>
      <w:r>
        <w:rPr>
          <w:rFonts w:eastAsia="Times New Roman"/>
          <w:color w:val="000000"/>
          <w:sz w:val="28"/>
          <w:szCs w:val="28"/>
          <w:lang w:val="uk-UA"/>
        </w:rPr>
        <w:t>Загальний обсяг відгуку</w:t>
      </w:r>
      <w:r w:rsidR="00616807">
        <w:rPr>
          <w:rFonts w:eastAsia="Times New Roman"/>
          <w:color w:val="000000"/>
          <w:sz w:val="28"/>
          <w:szCs w:val="28"/>
          <w:lang w:val="uk-UA"/>
        </w:rPr>
        <w:t xml:space="preserve"> </w:t>
      </w:r>
      <w:r>
        <w:rPr>
          <w:rFonts w:eastAsia="Times New Roman"/>
          <w:color w:val="000000"/>
          <w:sz w:val="28"/>
          <w:szCs w:val="28"/>
          <w:lang w:val="uk-UA"/>
        </w:rPr>
        <w:t xml:space="preserve">на дипломну </w:t>
      </w:r>
      <w:r>
        <w:rPr>
          <w:rFonts w:eastAsia="Times New Roman"/>
          <w:color w:val="000000"/>
          <w:sz w:val="28"/>
          <w:szCs w:val="28"/>
        </w:rPr>
        <w:t xml:space="preserve">роботу </w:t>
      </w:r>
      <w:r>
        <w:rPr>
          <w:rFonts w:eastAsia="Times New Roman"/>
          <w:color w:val="000000"/>
          <w:sz w:val="28"/>
          <w:szCs w:val="28"/>
          <w:lang w:val="uk-UA"/>
        </w:rPr>
        <w:t xml:space="preserve">– 1-2 сторінки. </w:t>
      </w:r>
      <w:r>
        <w:rPr>
          <w:rFonts w:eastAsia="Times New Roman"/>
          <w:color w:val="000000"/>
          <w:sz w:val="28"/>
          <w:szCs w:val="28"/>
        </w:rPr>
        <w:t xml:space="preserve">Бланк </w:t>
      </w:r>
      <w:r w:rsidR="003D224A">
        <w:rPr>
          <w:rFonts w:eastAsia="Times New Roman"/>
          <w:color w:val="000000"/>
          <w:sz w:val="28"/>
          <w:szCs w:val="28"/>
          <w:lang w:val="uk-UA"/>
        </w:rPr>
        <w:t>від</w:t>
      </w:r>
      <w:r>
        <w:rPr>
          <w:rFonts w:eastAsia="Times New Roman"/>
          <w:color w:val="000000"/>
          <w:sz w:val="28"/>
          <w:szCs w:val="28"/>
          <w:lang w:val="uk-UA"/>
        </w:rPr>
        <w:t xml:space="preserve">гуку має </w:t>
      </w:r>
      <w:r>
        <w:rPr>
          <w:rFonts w:eastAsia="Times New Roman"/>
          <w:color w:val="000000"/>
          <w:sz w:val="28"/>
          <w:szCs w:val="28"/>
        </w:rPr>
        <w:t xml:space="preserve">бути </w:t>
      </w:r>
      <w:r>
        <w:rPr>
          <w:rFonts w:eastAsia="Times New Roman"/>
          <w:color w:val="000000"/>
          <w:sz w:val="28"/>
          <w:szCs w:val="28"/>
          <w:lang w:val="uk-UA"/>
        </w:rPr>
        <w:t xml:space="preserve">надрукований </w:t>
      </w:r>
      <w:r>
        <w:rPr>
          <w:rFonts w:eastAsia="Times New Roman"/>
          <w:color w:val="000000"/>
          <w:sz w:val="28"/>
          <w:szCs w:val="28"/>
        </w:rPr>
        <w:t xml:space="preserve">на </w:t>
      </w:r>
      <w:r>
        <w:rPr>
          <w:rFonts w:eastAsia="Times New Roman"/>
          <w:color w:val="000000"/>
          <w:sz w:val="28"/>
          <w:szCs w:val="28"/>
          <w:lang w:val="uk-UA"/>
        </w:rPr>
        <w:t xml:space="preserve">комп'ютері, </w:t>
      </w:r>
      <w:r>
        <w:rPr>
          <w:rFonts w:eastAsia="Times New Roman"/>
          <w:color w:val="000000"/>
          <w:sz w:val="28"/>
          <w:szCs w:val="28"/>
        </w:rPr>
        <w:t xml:space="preserve">а текст </w:t>
      </w:r>
      <w:r>
        <w:rPr>
          <w:rFonts w:eastAsia="Times New Roman"/>
          <w:color w:val="000000"/>
          <w:sz w:val="28"/>
          <w:szCs w:val="28"/>
          <w:lang w:val="uk-UA"/>
        </w:rPr>
        <w:t xml:space="preserve">– </w:t>
      </w:r>
      <w:r>
        <w:rPr>
          <w:rFonts w:eastAsia="Times New Roman"/>
          <w:color w:val="000000"/>
          <w:sz w:val="28"/>
          <w:szCs w:val="28"/>
        </w:rPr>
        <w:t xml:space="preserve">написаний </w:t>
      </w:r>
      <w:r>
        <w:rPr>
          <w:rFonts w:eastAsia="Times New Roman"/>
          <w:color w:val="000000"/>
          <w:sz w:val="28"/>
          <w:szCs w:val="28"/>
          <w:lang w:val="uk-UA"/>
        </w:rPr>
        <w:t>розбірливим почерком.</w:t>
      </w:r>
      <w:r w:rsidR="00616807">
        <w:rPr>
          <w:rFonts w:eastAsia="Times New Roman"/>
          <w:color w:val="000000"/>
          <w:sz w:val="28"/>
          <w:szCs w:val="28"/>
          <w:lang w:val="uk-UA"/>
        </w:rPr>
        <w:t xml:space="preserve"> </w:t>
      </w:r>
      <w:r>
        <w:rPr>
          <w:rFonts w:eastAsia="Times New Roman"/>
          <w:color w:val="000000"/>
          <w:sz w:val="28"/>
          <w:szCs w:val="28"/>
          <w:lang w:val="uk-UA"/>
        </w:rPr>
        <w:t>Якщо</w:t>
      </w:r>
      <w:r w:rsidR="00616807">
        <w:rPr>
          <w:rFonts w:eastAsia="Times New Roman"/>
          <w:color w:val="000000"/>
          <w:sz w:val="28"/>
          <w:szCs w:val="28"/>
          <w:lang w:val="uk-UA"/>
        </w:rPr>
        <w:t xml:space="preserve"> </w:t>
      </w:r>
      <w:r>
        <w:rPr>
          <w:rFonts w:eastAsia="Times New Roman"/>
          <w:color w:val="000000"/>
          <w:sz w:val="28"/>
          <w:szCs w:val="28"/>
          <w:lang w:val="uk-UA"/>
        </w:rPr>
        <w:t>відгук наукового керівника</w:t>
      </w:r>
      <w:r w:rsidR="00616807">
        <w:rPr>
          <w:rFonts w:eastAsia="Times New Roman"/>
          <w:color w:val="000000"/>
          <w:sz w:val="28"/>
          <w:szCs w:val="28"/>
          <w:lang w:val="uk-UA"/>
        </w:rPr>
        <w:t xml:space="preserve"> </w:t>
      </w:r>
      <w:r>
        <w:rPr>
          <w:rFonts w:eastAsia="Times New Roman"/>
          <w:color w:val="000000"/>
          <w:sz w:val="28"/>
          <w:szCs w:val="28"/>
          <w:lang w:val="uk-UA"/>
        </w:rPr>
        <w:t xml:space="preserve">негативний, дипломна </w:t>
      </w:r>
      <w:r>
        <w:rPr>
          <w:rFonts w:eastAsia="Times New Roman"/>
          <w:color w:val="000000"/>
          <w:sz w:val="28"/>
          <w:szCs w:val="28"/>
        </w:rPr>
        <w:t xml:space="preserve">робота </w:t>
      </w:r>
      <w:r w:rsidR="00616807">
        <w:rPr>
          <w:rFonts w:eastAsia="Times New Roman"/>
          <w:color w:val="000000"/>
          <w:sz w:val="28"/>
          <w:szCs w:val="28"/>
          <w:lang w:val="uk-UA"/>
        </w:rPr>
        <w:t>зні</w:t>
      </w:r>
      <w:r>
        <w:rPr>
          <w:rFonts w:eastAsia="Times New Roman"/>
          <w:color w:val="000000"/>
          <w:sz w:val="28"/>
          <w:szCs w:val="28"/>
          <w:lang w:val="uk-UA"/>
        </w:rPr>
        <w:t xml:space="preserve">мається з </w:t>
      </w:r>
      <w:r>
        <w:rPr>
          <w:rFonts w:eastAsia="Times New Roman"/>
          <w:color w:val="000000"/>
          <w:sz w:val="28"/>
          <w:szCs w:val="28"/>
        </w:rPr>
        <w:t xml:space="preserve">плану </w:t>
      </w:r>
      <w:r>
        <w:rPr>
          <w:rFonts w:eastAsia="Times New Roman"/>
          <w:color w:val="000000"/>
          <w:sz w:val="28"/>
          <w:szCs w:val="28"/>
          <w:lang w:val="uk-UA"/>
        </w:rPr>
        <w:t>захисту.</w:t>
      </w:r>
    </w:p>
    <w:p w14:paraId="663F6595"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Результативність досліджень </w:t>
      </w:r>
      <w:r>
        <w:rPr>
          <w:rFonts w:eastAsia="Times New Roman"/>
          <w:color w:val="000000"/>
          <w:sz w:val="28"/>
          <w:szCs w:val="28"/>
        </w:rPr>
        <w:t xml:space="preserve">студента в </w:t>
      </w:r>
      <w:r w:rsidR="00616807">
        <w:rPr>
          <w:rFonts w:eastAsia="Times New Roman"/>
          <w:color w:val="000000"/>
          <w:sz w:val="28"/>
          <w:szCs w:val="28"/>
          <w:lang w:val="uk-UA"/>
        </w:rPr>
        <w:t>процесі виконання кваліфіка</w:t>
      </w:r>
      <w:r>
        <w:rPr>
          <w:rFonts w:eastAsia="Times New Roman"/>
          <w:color w:val="000000"/>
          <w:sz w:val="28"/>
          <w:szCs w:val="28"/>
          <w:lang w:val="uk-UA"/>
        </w:rPr>
        <w:t>ційної роботи визначається, передусім, м</w:t>
      </w:r>
      <w:r w:rsidR="00616807">
        <w:rPr>
          <w:rFonts w:eastAsia="Times New Roman"/>
          <w:color w:val="000000"/>
          <w:sz w:val="28"/>
          <w:szCs w:val="28"/>
          <w:lang w:val="uk-UA"/>
        </w:rPr>
        <w:t>ожливістю її реалізації, впрова</w:t>
      </w:r>
      <w:r>
        <w:rPr>
          <w:rFonts w:eastAsia="Times New Roman"/>
          <w:color w:val="000000"/>
          <w:sz w:val="28"/>
          <w:szCs w:val="28"/>
          <w:lang w:val="uk-UA"/>
        </w:rPr>
        <w:t xml:space="preserve">дження </w:t>
      </w:r>
      <w:r>
        <w:rPr>
          <w:rFonts w:eastAsia="Times New Roman"/>
          <w:color w:val="000000"/>
          <w:sz w:val="28"/>
          <w:szCs w:val="28"/>
        </w:rPr>
        <w:t xml:space="preserve">в практику </w:t>
      </w:r>
      <w:r>
        <w:rPr>
          <w:rFonts w:eastAsia="Times New Roman"/>
          <w:color w:val="000000"/>
          <w:sz w:val="28"/>
          <w:szCs w:val="28"/>
          <w:lang w:val="uk-UA"/>
        </w:rPr>
        <w:t xml:space="preserve">її загальних положень і рекомендацій, що оформляється відповідним </w:t>
      </w:r>
      <w:r>
        <w:rPr>
          <w:rFonts w:eastAsia="Times New Roman"/>
          <w:b/>
          <w:bCs/>
          <w:i/>
          <w:iCs/>
          <w:color w:val="000000"/>
          <w:sz w:val="28"/>
          <w:szCs w:val="28"/>
        </w:rPr>
        <w:t xml:space="preserve">актом </w:t>
      </w:r>
      <w:r>
        <w:rPr>
          <w:rFonts w:eastAsia="Times New Roman"/>
          <w:b/>
          <w:bCs/>
          <w:i/>
          <w:iCs/>
          <w:color w:val="000000"/>
          <w:sz w:val="28"/>
          <w:szCs w:val="28"/>
          <w:lang w:val="uk-UA"/>
        </w:rPr>
        <w:t>(довідкою)</w:t>
      </w:r>
      <w:r>
        <w:rPr>
          <w:rFonts w:eastAsia="Times New Roman"/>
          <w:color w:val="000000"/>
          <w:sz w:val="28"/>
          <w:szCs w:val="28"/>
          <w:lang w:val="uk-UA"/>
        </w:rPr>
        <w:t>.</w:t>
      </w:r>
      <w:r w:rsidR="006A54C9">
        <w:rPr>
          <w:rFonts w:eastAsia="Times New Roman"/>
          <w:color w:val="000000"/>
          <w:sz w:val="28"/>
          <w:szCs w:val="28"/>
          <w:lang w:val="uk-UA"/>
        </w:rPr>
        <w:t xml:space="preserve"> </w:t>
      </w:r>
      <w:r>
        <w:rPr>
          <w:rFonts w:eastAsia="Times New Roman"/>
          <w:color w:val="000000"/>
          <w:sz w:val="28"/>
          <w:szCs w:val="28"/>
          <w:lang w:val="uk-UA"/>
        </w:rPr>
        <w:t>Форма впр</w:t>
      </w:r>
      <w:r w:rsidR="00616807">
        <w:rPr>
          <w:rFonts w:eastAsia="Times New Roman"/>
          <w:color w:val="000000"/>
          <w:sz w:val="28"/>
          <w:szCs w:val="28"/>
          <w:lang w:val="uk-UA"/>
        </w:rPr>
        <w:t>овадження результатів досліджен</w:t>
      </w:r>
      <w:r>
        <w:rPr>
          <w:rFonts w:eastAsia="Times New Roman"/>
          <w:color w:val="000000"/>
          <w:sz w:val="28"/>
          <w:szCs w:val="28"/>
          <w:lang w:val="uk-UA"/>
        </w:rPr>
        <w:t xml:space="preserve">ня </w:t>
      </w:r>
      <w:r>
        <w:rPr>
          <w:rFonts w:eastAsia="Times New Roman"/>
          <w:color w:val="000000"/>
          <w:sz w:val="28"/>
          <w:szCs w:val="28"/>
        </w:rPr>
        <w:t xml:space="preserve">в </w:t>
      </w:r>
      <w:r>
        <w:rPr>
          <w:rFonts w:eastAsia="Times New Roman"/>
          <w:color w:val="000000"/>
          <w:sz w:val="28"/>
          <w:szCs w:val="28"/>
          <w:lang w:val="uk-UA"/>
        </w:rPr>
        <w:t xml:space="preserve">господарську </w:t>
      </w:r>
      <w:r>
        <w:rPr>
          <w:rFonts w:eastAsia="Times New Roman"/>
          <w:color w:val="000000"/>
          <w:sz w:val="28"/>
          <w:szCs w:val="28"/>
        </w:rPr>
        <w:t xml:space="preserve">практику </w:t>
      </w:r>
      <w:r>
        <w:rPr>
          <w:rFonts w:eastAsia="Times New Roman"/>
          <w:color w:val="000000"/>
          <w:sz w:val="28"/>
          <w:szCs w:val="28"/>
          <w:lang w:val="uk-UA"/>
        </w:rPr>
        <w:t xml:space="preserve">визначаються </w:t>
      </w:r>
      <w:r>
        <w:rPr>
          <w:rFonts w:eastAsia="Times New Roman"/>
          <w:color w:val="000000"/>
          <w:sz w:val="28"/>
          <w:szCs w:val="28"/>
        </w:rPr>
        <w:t xml:space="preserve">характером теми. </w:t>
      </w:r>
      <w:r>
        <w:rPr>
          <w:rFonts w:eastAsia="Times New Roman"/>
          <w:color w:val="000000"/>
          <w:sz w:val="28"/>
          <w:szCs w:val="28"/>
          <w:lang w:val="uk-UA"/>
        </w:rPr>
        <w:t xml:space="preserve">Прикладні, </w:t>
      </w:r>
      <w:r>
        <w:rPr>
          <w:rFonts w:eastAsia="Times New Roman"/>
          <w:color w:val="000000"/>
          <w:sz w:val="28"/>
          <w:szCs w:val="28"/>
        </w:rPr>
        <w:t xml:space="preserve">в тому </w:t>
      </w:r>
      <w:r>
        <w:rPr>
          <w:rFonts w:eastAsia="Times New Roman"/>
          <w:color w:val="000000"/>
          <w:sz w:val="28"/>
          <w:szCs w:val="28"/>
          <w:lang w:val="uk-UA"/>
        </w:rPr>
        <w:t xml:space="preserve">числі методичні роботи, реалізуються </w:t>
      </w:r>
      <w:r>
        <w:rPr>
          <w:rFonts w:eastAsia="Times New Roman"/>
          <w:color w:val="000000"/>
          <w:sz w:val="28"/>
          <w:szCs w:val="28"/>
        </w:rPr>
        <w:t xml:space="preserve">шляхом </w:t>
      </w:r>
      <w:r w:rsidR="00616807">
        <w:rPr>
          <w:rFonts w:eastAsia="Times New Roman"/>
          <w:color w:val="000000"/>
          <w:sz w:val="28"/>
          <w:szCs w:val="28"/>
          <w:lang w:val="uk-UA"/>
        </w:rPr>
        <w:t>безпосереднього впрова</w:t>
      </w:r>
      <w:r>
        <w:rPr>
          <w:rFonts w:eastAsia="Times New Roman"/>
          <w:color w:val="000000"/>
          <w:sz w:val="28"/>
          <w:szCs w:val="28"/>
          <w:lang w:val="uk-UA"/>
        </w:rPr>
        <w:t xml:space="preserve">дження </w:t>
      </w:r>
      <w:r>
        <w:rPr>
          <w:rFonts w:eastAsia="Times New Roman"/>
          <w:color w:val="000000"/>
          <w:sz w:val="28"/>
          <w:szCs w:val="28"/>
        </w:rPr>
        <w:t xml:space="preserve">в практику </w:t>
      </w:r>
      <w:r>
        <w:rPr>
          <w:rFonts w:eastAsia="Times New Roman"/>
          <w:color w:val="000000"/>
          <w:sz w:val="28"/>
          <w:szCs w:val="28"/>
          <w:lang w:val="uk-UA"/>
        </w:rPr>
        <w:t xml:space="preserve">діяльності суб’єктів господарської діяльності, </w:t>
      </w:r>
      <w:r>
        <w:rPr>
          <w:rFonts w:eastAsia="Times New Roman"/>
          <w:color w:val="000000"/>
          <w:sz w:val="28"/>
          <w:szCs w:val="28"/>
        </w:rPr>
        <w:t xml:space="preserve">на </w:t>
      </w:r>
      <w:r w:rsidR="00616807">
        <w:rPr>
          <w:rFonts w:eastAsia="Times New Roman"/>
          <w:color w:val="000000"/>
          <w:sz w:val="28"/>
          <w:szCs w:val="28"/>
          <w:lang w:val="uk-UA"/>
        </w:rPr>
        <w:t>матеріа</w:t>
      </w:r>
      <w:r>
        <w:rPr>
          <w:rFonts w:eastAsia="Times New Roman"/>
          <w:color w:val="000000"/>
          <w:sz w:val="28"/>
          <w:szCs w:val="28"/>
          <w:lang w:val="uk-UA"/>
        </w:rPr>
        <w:t xml:space="preserve">лах яких </w:t>
      </w:r>
      <w:r>
        <w:rPr>
          <w:rFonts w:eastAsia="Times New Roman"/>
          <w:color w:val="000000"/>
          <w:sz w:val="28"/>
          <w:szCs w:val="28"/>
        </w:rPr>
        <w:t xml:space="preserve">були </w:t>
      </w:r>
      <w:r>
        <w:rPr>
          <w:rFonts w:eastAsia="Times New Roman"/>
          <w:color w:val="000000"/>
          <w:sz w:val="28"/>
          <w:szCs w:val="28"/>
          <w:lang w:val="uk-UA"/>
        </w:rPr>
        <w:t>підготовлені роботи.</w:t>
      </w:r>
    </w:p>
    <w:p w14:paraId="2928FAD8" w14:textId="77777777" w:rsidR="00551D32" w:rsidRDefault="00551D32" w:rsidP="003D224A">
      <w:pPr>
        <w:shd w:val="clear" w:color="auto" w:fill="FFFFFF"/>
        <w:ind w:firstLine="709"/>
        <w:jc w:val="both"/>
        <w:rPr>
          <w:sz w:val="24"/>
          <w:szCs w:val="24"/>
        </w:rPr>
      </w:pPr>
      <w:r>
        <w:rPr>
          <w:rFonts w:eastAsia="Times New Roman"/>
          <w:b/>
          <w:bCs/>
          <w:i/>
          <w:iCs/>
          <w:color w:val="000000"/>
          <w:sz w:val="28"/>
          <w:szCs w:val="28"/>
          <w:lang w:val="uk-UA"/>
        </w:rPr>
        <w:t xml:space="preserve">Рецензент </w:t>
      </w:r>
      <w:r>
        <w:rPr>
          <w:rFonts w:eastAsia="Times New Roman"/>
          <w:color w:val="000000"/>
          <w:sz w:val="28"/>
          <w:szCs w:val="28"/>
          <w:lang w:val="uk-UA"/>
        </w:rPr>
        <w:t>визнача</w:t>
      </w:r>
      <w:r w:rsidR="006A54C9">
        <w:rPr>
          <w:rFonts w:eastAsia="Times New Roman"/>
          <w:color w:val="000000"/>
          <w:sz w:val="28"/>
          <w:szCs w:val="28"/>
          <w:lang w:val="uk-UA"/>
        </w:rPr>
        <w:t>є</w:t>
      </w:r>
      <w:r>
        <w:rPr>
          <w:rFonts w:eastAsia="Times New Roman"/>
          <w:color w:val="000000"/>
          <w:sz w:val="28"/>
          <w:szCs w:val="28"/>
          <w:lang w:val="uk-UA"/>
        </w:rPr>
        <w:t xml:space="preserve">ться </w:t>
      </w:r>
      <w:r>
        <w:rPr>
          <w:rFonts w:eastAsia="Times New Roman"/>
          <w:color w:val="000000"/>
          <w:sz w:val="28"/>
          <w:szCs w:val="28"/>
        </w:rPr>
        <w:t xml:space="preserve">кафедрою </w:t>
      </w:r>
      <w:r>
        <w:rPr>
          <w:rFonts w:eastAsia="Times New Roman"/>
          <w:color w:val="000000"/>
          <w:sz w:val="28"/>
          <w:szCs w:val="28"/>
          <w:lang w:val="uk-UA"/>
        </w:rPr>
        <w:t xml:space="preserve">з </w:t>
      </w:r>
      <w:r>
        <w:rPr>
          <w:rFonts w:eastAsia="Times New Roman"/>
          <w:color w:val="000000"/>
          <w:sz w:val="28"/>
          <w:szCs w:val="28"/>
        </w:rPr>
        <w:t xml:space="preserve">числа </w:t>
      </w:r>
      <w:r w:rsidR="00616807">
        <w:rPr>
          <w:rFonts w:eastAsia="Times New Roman"/>
          <w:color w:val="000000"/>
          <w:sz w:val="28"/>
          <w:szCs w:val="28"/>
          <w:lang w:val="uk-UA"/>
        </w:rPr>
        <w:t>викладачів вищих навча</w:t>
      </w:r>
      <w:r>
        <w:rPr>
          <w:rFonts w:eastAsia="Times New Roman"/>
          <w:color w:val="000000"/>
          <w:sz w:val="28"/>
          <w:szCs w:val="28"/>
          <w:lang w:val="uk-UA"/>
        </w:rPr>
        <w:t xml:space="preserve">льних закладів чи працівників науково-дослідних закладів. </w:t>
      </w:r>
      <w:r>
        <w:rPr>
          <w:rFonts w:eastAsia="Times New Roman"/>
          <w:color w:val="000000"/>
          <w:sz w:val="28"/>
          <w:szCs w:val="28"/>
        </w:rPr>
        <w:t xml:space="preserve">До </w:t>
      </w:r>
      <w:r>
        <w:rPr>
          <w:rFonts w:eastAsia="Times New Roman"/>
          <w:color w:val="000000"/>
          <w:sz w:val="28"/>
          <w:szCs w:val="28"/>
          <w:lang w:val="uk-UA"/>
        </w:rPr>
        <w:t xml:space="preserve">захисту </w:t>
      </w:r>
      <w:r>
        <w:rPr>
          <w:rFonts w:eastAsia="Times New Roman"/>
          <w:color w:val="000000"/>
          <w:sz w:val="28"/>
          <w:szCs w:val="28"/>
        </w:rPr>
        <w:t xml:space="preserve">студент повинен </w:t>
      </w:r>
      <w:r>
        <w:rPr>
          <w:rFonts w:eastAsia="Times New Roman"/>
          <w:color w:val="000000"/>
          <w:sz w:val="28"/>
          <w:szCs w:val="28"/>
          <w:lang w:val="uk-UA"/>
        </w:rPr>
        <w:t xml:space="preserve">ознайомитися із зовнішньою рецензією і підготувати відповіді </w:t>
      </w:r>
      <w:r>
        <w:rPr>
          <w:rFonts w:eastAsia="Times New Roman"/>
          <w:color w:val="000000"/>
          <w:sz w:val="28"/>
          <w:szCs w:val="28"/>
        </w:rPr>
        <w:t xml:space="preserve">на </w:t>
      </w:r>
      <w:r>
        <w:rPr>
          <w:rFonts w:eastAsia="Times New Roman"/>
          <w:color w:val="000000"/>
          <w:sz w:val="28"/>
          <w:szCs w:val="28"/>
          <w:lang w:val="uk-UA"/>
        </w:rPr>
        <w:t xml:space="preserve">зауваження </w:t>
      </w:r>
      <w:r>
        <w:rPr>
          <w:rFonts w:eastAsia="Times New Roman"/>
          <w:color w:val="000000"/>
          <w:sz w:val="28"/>
          <w:szCs w:val="28"/>
        </w:rPr>
        <w:t>рецензента.</w:t>
      </w:r>
    </w:p>
    <w:p w14:paraId="242BF1A9"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Кваліфікаційна </w:t>
      </w:r>
      <w:r>
        <w:rPr>
          <w:rFonts w:eastAsia="Times New Roman"/>
          <w:color w:val="000000"/>
          <w:sz w:val="28"/>
          <w:szCs w:val="28"/>
        </w:rPr>
        <w:t xml:space="preserve">робота до </w:t>
      </w:r>
      <w:r>
        <w:rPr>
          <w:rFonts w:eastAsia="Times New Roman"/>
          <w:color w:val="000000"/>
          <w:sz w:val="28"/>
          <w:szCs w:val="28"/>
          <w:lang w:val="uk-UA"/>
        </w:rPr>
        <w:t xml:space="preserve">захисту </w:t>
      </w:r>
      <w:r>
        <w:rPr>
          <w:rFonts w:eastAsia="Times New Roman"/>
          <w:color w:val="000000"/>
          <w:sz w:val="28"/>
          <w:szCs w:val="28"/>
        </w:rPr>
        <w:t xml:space="preserve">не </w:t>
      </w:r>
      <w:r>
        <w:rPr>
          <w:rFonts w:eastAsia="Times New Roman"/>
          <w:color w:val="000000"/>
          <w:sz w:val="28"/>
          <w:szCs w:val="28"/>
          <w:lang w:val="uk-UA"/>
        </w:rPr>
        <w:t>допускається, якщо:</w:t>
      </w:r>
    </w:p>
    <w:p w14:paraId="44E294EB"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 </w:t>
      </w:r>
      <w:r>
        <w:rPr>
          <w:rFonts w:eastAsia="Times New Roman"/>
          <w:color w:val="000000"/>
          <w:sz w:val="28"/>
          <w:szCs w:val="28"/>
        </w:rPr>
        <w:t xml:space="preserve">представлена </w:t>
      </w:r>
      <w:r>
        <w:rPr>
          <w:rFonts w:eastAsia="Times New Roman"/>
          <w:color w:val="000000"/>
          <w:sz w:val="28"/>
          <w:szCs w:val="28"/>
          <w:lang w:val="uk-UA"/>
        </w:rPr>
        <w:t xml:space="preserve">науковому керівнику </w:t>
      </w:r>
      <w:r>
        <w:rPr>
          <w:rFonts w:eastAsia="Times New Roman"/>
          <w:color w:val="000000"/>
          <w:sz w:val="28"/>
          <w:szCs w:val="28"/>
        </w:rPr>
        <w:t xml:space="preserve">на </w:t>
      </w:r>
      <w:r>
        <w:rPr>
          <w:rFonts w:eastAsia="Times New Roman"/>
          <w:color w:val="000000"/>
          <w:sz w:val="28"/>
          <w:szCs w:val="28"/>
          <w:lang w:val="uk-UA"/>
        </w:rPr>
        <w:t xml:space="preserve">перевірку або </w:t>
      </w:r>
      <w:r>
        <w:rPr>
          <w:rFonts w:eastAsia="Times New Roman"/>
          <w:color w:val="000000"/>
          <w:sz w:val="28"/>
          <w:szCs w:val="28"/>
        </w:rPr>
        <w:t>на будь-</w:t>
      </w:r>
      <w:r>
        <w:rPr>
          <w:rFonts w:eastAsia="Times New Roman"/>
          <w:color w:val="000000"/>
          <w:sz w:val="28"/>
          <w:szCs w:val="28"/>
          <w:lang w:val="uk-UA"/>
        </w:rPr>
        <w:t>якому наступному етапі проходження з порушенням термінів;</w:t>
      </w:r>
    </w:p>
    <w:p w14:paraId="4377E1E0"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 зміст і </w:t>
      </w:r>
      <w:r>
        <w:rPr>
          <w:rFonts w:eastAsia="Times New Roman"/>
          <w:color w:val="000000"/>
          <w:sz w:val="28"/>
          <w:szCs w:val="28"/>
        </w:rPr>
        <w:t xml:space="preserve">структура </w:t>
      </w:r>
      <w:r>
        <w:rPr>
          <w:rFonts w:eastAsia="Times New Roman"/>
          <w:color w:val="000000"/>
          <w:sz w:val="28"/>
          <w:szCs w:val="28"/>
          <w:lang w:val="uk-UA"/>
        </w:rPr>
        <w:t xml:space="preserve">кваліфікаційної роботи </w:t>
      </w:r>
      <w:r>
        <w:rPr>
          <w:rFonts w:eastAsia="Times New Roman"/>
          <w:color w:val="000000"/>
          <w:sz w:val="28"/>
          <w:szCs w:val="28"/>
        </w:rPr>
        <w:t xml:space="preserve">не </w:t>
      </w:r>
      <w:r>
        <w:rPr>
          <w:rFonts w:eastAsia="Times New Roman"/>
          <w:color w:val="000000"/>
          <w:sz w:val="28"/>
          <w:szCs w:val="28"/>
          <w:lang w:val="uk-UA"/>
        </w:rPr>
        <w:t xml:space="preserve">розкриває її </w:t>
      </w:r>
      <w:r>
        <w:rPr>
          <w:rFonts w:eastAsia="Times New Roman"/>
          <w:color w:val="000000"/>
          <w:sz w:val="28"/>
          <w:szCs w:val="28"/>
        </w:rPr>
        <w:t>теми;</w:t>
      </w:r>
    </w:p>
    <w:p w14:paraId="6921146E"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 </w:t>
      </w:r>
      <w:r>
        <w:rPr>
          <w:rFonts w:eastAsia="Times New Roman"/>
          <w:color w:val="000000"/>
          <w:sz w:val="28"/>
          <w:szCs w:val="28"/>
        </w:rPr>
        <w:t xml:space="preserve">робота не переплетена у </w:t>
      </w:r>
      <w:r>
        <w:rPr>
          <w:rFonts w:eastAsia="Times New Roman"/>
          <w:color w:val="000000"/>
          <w:sz w:val="28"/>
          <w:szCs w:val="28"/>
          <w:lang w:val="uk-UA"/>
        </w:rPr>
        <w:t xml:space="preserve">обкладинку, недбало </w:t>
      </w:r>
      <w:r>
        <w:rPr>
          <w:rFonts w:eastAsia="Times New Roman"/>
          <w:color w:val="000000"/>
          <w:sz w:val="28"/>
          <w:szCs w:val="28"/>
        </w:rPr>
        <w:t>оформлена;</w:t>
      </w:r>
    </w:p>
    <w:p w14:paraId="3519B9CC"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 відсутні зовнішня рецензія </w:t>
      </w:r>
      <w:r>
        <w:rPr>
          <w:rFonts w:eastAsia="Times New Roman"/>
          <w:color w:val="000000"/>
          <w:sz w:val="28"/>
          <w:szCs w:val="28"/>
        </w:rPr>
        <w:t>та</w:t>
      </w:r>
      <w:r w:rsidR="006A54C9">
        <w:rPr>
          <w:rFonts w:eastAsia="Times New Roman"/>
          <w:color w:val="000000"/>
          <w:sz w:val="28"/>
          <w:szCs w:val="28"/>
          <w:lang w:val="uk-UA"/>
        </w:rPr>
        <w:t>(або)</w:t>
      </w:r>
      <w:r>
        <w:rPr>
          <w:rFonts w:eastAsia="Times New Roman"/>
          <w:color w:val="000000"/>
          <w:sz w:val="28"/>
          <w:szCs w:val="28"/>
        </w:rPr>
        <w:t xml:space="preserve"> </w:t>
      </w:r>
      <w:r>
        <w:rPr>
          <w:rFonts w:eastAsia="Times New Roman"/>
          <w:color w:val="000000"/>
          <w:sz w:val="28"/>
          <w:szCs w:val="28"/>
          <w:lang w:val="uk-UA"/>
        </w:rPr>
        <w:t>відгук наукового керівника.</w:t>
      </w:r>
    </w:p>
    <w:p w14:paraId="36F987EC" w14:textId="77777777" w:rsidR="00551D32" w:rsidRDefault="00551D32" w:rsidP="003D224A">
      <w:pPr>
        <w:shd w:val="clear" w:color="auto" w:fill="FFFFFF"/>
        <w:ind w:firstLine="709"/>
        <w:jc w:val="both"/>
        <w:rPr>
          <w:sz w:val="24"/>
          <w:szCs w:val="24"/>
        </w:rPr>
      </w:pPr>
      <w:r>
        <w:rPr>
          <w:rFonts w:eastAsia="Times New Roman"/>
          <w:color w:val="000000"/>
          <w:sz w:val="28"/>
          <w:szCs w:val="28"/>
        </w:rPr>
        <w:t xml:space="preserve">До </w:t>
      </w:r>
      <w:r>
        <w:rPr>
          <w:rFonts w:eastAsia="Times New Roman"/>
          <w:color w:val="000000"/>
          <w:sz w:val="28"/>
          <w:szCs w:val="28"/>
          <w:lang w:val="uk-UA"/>
        </w:rPr>
        <w:t xml:space="preserve">захисту </w:t>
      </w:r>
      <w:r>
        <w:rPr>
          <w:rFonts w:eastAsia="Times New Roman"/>
          <w:color w:val="000000"/>
          <w:sz w:val="28"/>
          <w:szCs w:val="28"/>
        </w:rPr>
        <w:t xml:space="preserve">на </w:t>
      </w:r>
      <w:r>
        <w:rPr>
          <w:rFonts w:eastAsia="Times New Roman"/>
          <w:color w:val="000000"/>
          <w:sz w:val="28"/>
          <w:szCs w:val="28"/>
          <w:lang w:val="uk-UA"/>
        </w:rPr>
        <w:t>Державну екзаменаційну комісію кваліфікаційні</w:t>
      </w:r>
      <w:r w:rsidR="00616807">
        <w:rPr>
          <w:rFonts w:eastAsia="Times New Roman"/>
          <w:color w:val="000000"/>
          <w:sz w:val="28"/>
          <w:szCs w:val="28"/>
          <w:lang w:val="uk-UA"/>
        </w:rPr>
        <w:t xml:space="preserve"> </w:t>
      </w:r>
      <w:r>
        <w:rPr>
          <w:rFonts w:eastAsia="Times New Roman"/>
          <w:color w:val="000000"/>
          <w:sz w:val="28"/>
          <w:szCs w:val="28"/>
          <w:lang w:val="uk-UA"/>
        </w:rPr>
        <w:t xml:space="preserve">роботи допускаються завідувачем кафедри тільки </w:t>
      </w:r>
      <w:r>
        <w:rPr>
          <w:rFonts w:eastAsia="Times New Roman"/>
          <w:color w:val="000000"/>
          <w:sz w:val="28"/>
          <w:szCs w:val="28"/>
        </w:rPr>
        <w:t xml:space="preserve">за </w:t>
      </w:r>
      <w:r w:rsidR="00616807">
        <w:rPr>
          <w:rFonts w:eastAsia="Times New Roman"/>
          <w:color w:val="000000"/>
          <w:sz w:val="28"/>
          <w:szCs w:val="28"/>
          <w:lang w:val="uk-UA"/>
        </w:rPr>
        <w:t>наявності відгуку наукового ке</w:t>
      </w:r>
      <w:r>
        <w:rPr>
          <w:rFonts w:eastAsia="Times New Roman"/>
          <w:color w:val="000000"/>
          <w:sz w:val="28"/>
          <w:szCs w:val="28"/>
          <w:lang w:val="uk-UA"/>
        </w:rPr>
        <w:t>рівника, зовнішніх рецензій.</w:t>
      </w:r>
    </w:p>
    <w:p w14:paraId="1DE04725"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Студенти, які своєчасно </w:t>
      </w:r>
      <w:r>
        <w:rPr>
          <w:rFonts w:eastAsia="Times New Roman"/>
          <w:color w:val="000000"/>
          <w:sz w:val="28"/>
          <w:szCs w:val="28"/>
        </w:rPr>
        <w:t xml:space="preserve">не </w:t>
      </w:r>
      <w:r>
        <w:rPr>
          <w:rFonts w:eastAsia="Times New Roman"/>
          <w:color w:val="000000"/>
          <w:sz w:val="28"/>
          <w:szCs w:val="28"/>
          <w:lang w:val="uk-UA"/>
        </w:rPr>
        <w:t xml:space="preserve">надали </w:t>
      </w:r>
      <w:r>
        <w:rPr>
          <w:rFonts w:eastAsia="Times New Roman"/>
          <w:color w:val="000000"/>
          <w:sz w:val="28"/>
          <w:szCs w:val="28"/>
        </w:rPr>
        <w:t xml:space="preserve">на </w:t>
      </w:r>
      <w:r>
        <w:rPr>
          <w:rFonts w:eastAsia="Times New Roman"/>
          <w:color w:val="000000"/>
          <w:sz w:val="28"/>
          <w:szCs w:val="28"/>
          <w:lang w:val="uk-UA"/>
        </w:rPr>
        <w:t xml:space="preserve">розгляд випускну </w:t>
      </w:r>
      <w:r>
        <w:rPr>
          <w:rFonts w:eastAsia="Times New Roman"/>
          <w:color w:val="000000"/>
          <w:sz w:val="28"/>
          <w:szCs w:val="28"/>
        </w:rPr>
        <w:t xml:space="preserve">роботу </w:t>
      </w:r>
      <w:r>
        <w:rPr>
          <w:rFonts w:eastAsia="Times New Roman"/>
          <w:color w:val="000000"/>
          <w:sz w:val="28"/>
          <w:szCs w:val="28"/>
          <w:lang w:val="uk-UA"/>
        </w:rPr>
        <w:t xml:space="preserve">або </w:t>
      </w:r>
      <w:r>
        <w:rPr>
          <w:rFonts w:eastAsia="Times New Roman"/>
          <w:color w:val="000000"/>
          <w:sz w:val="28"/>
          <w:szCs w:val="28"/>
        </w:rPr>
        <w:t xml:space="preserve">не </w:t>
      </w:r>
      <w:r>
        <w:rPr>
          <w:rFonts w:eastAsia="Times New Roman"/>
          <w:color w:val="000000"/>
          <w:sz w:val="28"/>
          <w:szCs w:val="28"/>
          <w:lang w:val="uk-UA"/>
        </w:rPr>
        <w:t xml:space="preserve">отримали </w:t>
      </w:r>
      <w:r>
        <w:rPr>
          <w:rFonts w:eastAsia="Times New Roman"/>
          <w:color w:val="000000"/>
          <w:sz w:val="28"/>
          <w:szCs w:val="28"/>
        </w:rPr>
        <w:t xml:space="preserve">допуск до </w:t>
      </w:r>
      <w:r>
        <w:rPr>
          <w:rFonts w:eastAsia="Times New Roman"/>
          <w:color w:val="000000"/>
          <w:sz w:val="28"/>
          <w:szCs w:val="28"/>
          <w:lang w:val="uk-UA"/>
        </w:rPr>
        <w:t xml:space="preserve">захисту, </w:t>
      </w:r>
      <w:r>
        <w:rPr>
          <w:rFonts w:eastAsia="Times New Roman"/>
          <w:color w:val="000000"/>
          <w:sz w:val="28"/>
          <w:szCs w:val="28"/>
        </w:rPr>
        <w:t xml:space="preserve">а </w:t>
      </w:r>
      <w:r>
        <w:rPr>
          <w:rFonts w:eastAsia="Times New Roman"/>
          <w:color w:val="000000"/>
          <w:sz w:val="28"/>
          <w:szCs w:val="28"/>
          <w:lang w:val="uk-UA"/>
        </w:rPr>
        <w:t xml:space="preserve">також ті, хто </w:t>
      </w:r>
      <w:r>
        <w:rPr>
          <w:rFonts w:eastAsia="Times New Roman"/>
          <w:color w:val="000000"/>
          <w:sz w:val="28"/>
          <w:szCs w:val="28"/>
        </w:rPr>
        <w:t xml:space="preserve">одержав </w:t>
      </w:r>
      <w:r>
        <w:rPr>
          <w:rFonts w:eastAsia="Times New Roman"/>
          <w:color w:val="000000"/>
          <w:sz w:val="28"/>
          <w:szCs w:val="28"/>
          <w:lang w:val="uk-UA"/>
        </w:rPr>
        <w:t xml:space="preserve">під </w:t>
      </w:r>
      <w:r>
        <w:rPr>
          <w:rFonts w:eastAsia="Times New Roman"/>
          <w:color w:val="000000"/>
          <w:sz w:val="28"/>
          <w:szCs w:val="28"/>
        </w:rPr>
        <w:t xml:space="preserve">час </w:t>
      </w:r>
      <w:r w:rsidR="00616807">
        <w:rPr>
          <w:rFonts w:eastAsia="Times New Roman"/>
          <w:color w:val="000000"/>
          <w:sz w:val="28"/>
          <w:szCs w:val="28"/>
          <w:lang w:val="uk-UA"/>
        </w:rPr>
        <w:t>захисту незадо</w:t>
      </w:r>
      <w:r>
        <w:rPr>
          <w:rFonts w:eastAsia="Times New Roman"/>
          <w:color w:val="000000"/>
          <w:sz w:val="28"/>
          <w:szCs w:val="28"/>
          <w:lang w:val="uk-UA"/>
        </w:rPr>
        <w:t xml:space="preserve">вільні оцінки, отримують академічну довідку </w:t>
      </w:r>
      <w:r>
        <w:rPr>
          <w:rFonts w:eastAsia="Times New Roman"/>
          <w:color w:val="000000"/>
          <w:sz w:val="28"/>
          <w:szCs w:val="28"/>
        </w:rPr>
        <w:t xml:space="preserve">про </w:t>
      </w:r>
      <w:r>
        <w:rPr>
          <w:rFonts w:eastAsia="Times New Roman"/>
          <w:color w:val="000000"/>
          <w:sz w:val="28"/>
          <w:szCs w:val="28"/>
          <w:lang w:val="uk-UA"/>
        </w:rPr>
        <w:t>завершення навчання.</w:t>
      </w:r>
    </w:p>
    <w:p w14:paraId="40162B30" w14:textId="77777777" w:rsidR="00551D32" w:rsidRDefault="00551D32" w:rsidP="003D224A">
      <w:pPr>
        <w:shd w:val="clear" w:color="auto" w:fill="FFFFFF"/>
        <w:ind w:firstLine="709"/>
        <w:jc w:val="both"/>
        <w:rPr>
          <w:sz w:val="24"/>
          <w:szCs w:val="24"/>
        </w:rPr>
      </w:pPr>
      <w:r>
        <w:rPr>
          <w:rFonts w:eastAsia="Times New Roman"/>
          <w:color w:val="000000"/>
          <w:sz w:val="28"/>
          <w:szCs w:val="28"/>
        </w:rPr>
        <w:t xml:space="preserve">До повторного </w:t>
      </w:r>
      <w:r>
        <w:rPr>
          <w:rFonts w:eastAsia="Times New Roman"/>
          <w:color w:val="000000"/>
          <w:sz w:val="28"/>
          <w:szCs w:val="28"/>
          <w:lang w:val="uk-UA"/>
        </w:rPr>
        <w:t xml:space="preserve">захисту </w:t>
      </w:r>
      <w:r w:rsidR="006A54C9">
        <w:rPr>
          <w:rFonts w:eastAsia="Times New Roman"/>
          <w:color w:val="000000"/>
          <w:sz w:val="28"/>
          <w:szCs w:val="28"/>
          <w:lang w:val="uk-UA"/>
        </w:rPr>
        <w:t>к</w:t>
      </w:r>
      <w:r>
        <w:rPr>
          <w:rFonts w:eastAsia="Times New Roman"/>
          <w:color w:val="000000"/>
          <w:sz w:val="28"/>
          <w:szCs w:val="28"/>
          <w:lang w:val="uk-UA"/>
        </w:rPr>
        <w:t xml:space="preserve">валіфікаційна </w:t>
      </w:r>
      <w:r>
        <w:rPr>
          <w:rFonts w:eastAsia="Times New Roman"/>
          <w:color w:val="000000"/>
          <w:sz w:val="28"/>
          <w:szCs w:val="28"/>
        </w:rPr>
        <w:t xml:space="preserve">робота </w:t>
      </w:r>
      <w:r>
        <w:rPr>
          <w:rFonts w:eastAsia="Times New Roman"/>
          <w:color w:val="000000"/>
          <w:sz w:val="28"/>
          <w:szCs w:val="28"/>
          <w:lang w:val="uk-UA"/>
        </w:rPr>
        <w:t xml:space="preserve">може </w:t>
      </w:r>
      <w:r>
        <w:rPr>
          <w:rFonts w:eastAsia="Times New Roman"/>
          <w:color w:val="000000"/>
          <w:sz w:val="28"/>
          <w:szCs w:val="28"/>
        </w:rPr>
        <w:t xml:space="preserve">бути </w:t>
      </w:r>
      <w:r>
        <w:rPr>
          <w:rFonts w:eastAsia="Times New Roman"/>
          <w:color w:val="000000"/>
          <w:sz w:val="28"/>
          <w:szCs w:val="28"/>
          <w:lang w:val="uk-UA"/>
        </w:rPr>
        <w:t xml:space="preserve">прийнята </w:t>
      </w:r>
      <w:r>
        <w:rPr>
          <w:rFonts w:eastAsia="Times New Roman"/>
          <w:color w:val="000000"/>
          <w:sz w:val="28"/>
          <w:szCs w:val="28"/>
        </w:rPr>
        <w:t xml:space="preserve">не </w:t>
      </w:r>
      <w:r>
        <w:rPr>
          <w:rFonts w:eastAsia="Times New Roman"/>
          <w:color w:val="000000"/>
          <w:sz w:val="28"/>
          <w:szCs w:val="28"/>
          <w:lang w:val="uk-UA"/>
        </w:rPr>
        <w:t xml:space="preserve">раніше, ніж </w:t>
      </w:r>
      <w:r>
        <w:rPr>
          <w:rFonts w:eastAsia="Times New Roman"/>
          <w:color w:val="000000"/>
          <w:sz w:val="28"/>
          <w:szCs w:val="28"/>
        </w:rPr>
        <w:t xml:space="preserve">через </w:t>
      </w:r>
      <w:r>
        <w:rPr>
          <w:rFonts w:eastAsia="Times New Roman"/>
          <w:color w:val="000000"/>
          <w:sz w:val="28"/>
          <w:szCs w:val="28"/>
          <w:lang w:val="uk-UA"/>
        </w:rPr>
        <w:t xml:space="preserve">рік, </w:t>
      </w:r>
      <w:r>
        <w:rPr>
          <w:rFonts w:eastAsia="Times New Roman"/>
          <w:color w:val="000000"/>
          <w:sz w:val="28"/>
          <w:szCs w:val="28"/>
        </w:rPr>
        <w:t xml:space="preserve">за </w:t>
      </w:r>
      <w:r>
        <w:rPr>
          <w:rFonts w:eastAsia="Times New Roman"/>
          <w:color w:val="000000"/>
          <w:sz w:val="28"/>
          <w:szCs w:val="28"/>
          <w:lang w:val="uk-UA"/>
        </w:rPr>
        <w:t>умови її переробки або доопрацювання. Повторне проходження всієї процедури допущення 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 xml:space="preserve">роботи </w:t>
      </w:r>
      <w:r>
        <w:rPr>
          <w:rFonts w:eastAsia="Times New Roman"/>
          <w:color w:val="000000"/>
          <w:sz w:val="28"/>
          <w:szCs w:val="28"/>
        </w:rPr>
        <w:t xml:space="preserve">до </w:t>
      </w:r>
      <w:r>
        <w:rPr>
          <w:rFonts w:eastAsia="Times New Roman"/>
          <w:color w:val="000000"/>
          <w:sz w:val="28"/>
          <w:szCs w:val="28"/>
          <w:lang w:val="uk-UA"/>
        </w:rPr>
        <w:t>захисту є обов’язковим.</w:t>
      </w:r>
    </w:p>
    <w:p w14:paraId="2D8394A0"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Захист 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 xml:space="preserve">роботи </w:t>
      </w:r>
      <w:r>
        <w:rPr>
          <w:rFonts w:eastAsia="Times New Roman"/>
          <w:color w:val="000000"/>
          <w:sz w:val="28"/>
          <w:szCs w:val="28"/>
        </w:rPr>
        <w:t xml:space="preserve">проводиться на </w:t>
      </w:r>
      <w:r>
        <w:rPr>
          <w:rFonts w:eastAsia="Times New Roman"/>
          <w:color w:val="000000"/>
          <w:sz w:val="28"/>
          <w:szCs w:val="28"/>
          <w:lang w:val="uk-UA"/>
        </w:rPr>
        <w:t xml:space="preserve">відкритому засіданні Державної екзаменаційної комісії, затвердженої </w:t>
      </w:r>
      <w:r>
        <w:rPr>
          <w:rFonts w:eastAsia="Times New Roman"/>
          <w:color w:val="000000"/>
          <w:sz w:val="28"/>
          <w:szCs w:val="28"/>
        </w:rPr>
        <w:t xml:space="preserve">Наказом ректора </w:t>
      </w:r>
      <w:r w:rsidR="006A54C9">
        <w:rPr>
          <w:rFonts w:eastAsia="Times New Roman"/>
          <w:color w:val="000000"/>
          <w:sz w:val="28"/>
          <w:szCs w:val="28"/>
          <w:lang w:val="uk-UA"/>
        </w:rPr>
        <w:t>у</w:t>
      </w:r>
      <w:r w:rsidR="00616807">
        <w:rPr>
          <w:rFonts w:eastAsia="Times New Roman"/>
          <w:color w:val="000000"/>
          <w:sz w:val="28"/>
          <w:szCs w:val="28"/>
          <w:lang w:val="uk-UA"/>
        </w:rPr>
        <w:t>ніверси</w:t>
      </w:r>
      <w:r>
        <w:rPr>
          <w:rFonts w:eastAsia="Times New Roman"/>
          <w:color w:val="000000"/>
          <w:sz w:val="28"/>
          <w:szCs w:val="28"/>
          <w:lang w:val="uk-UA"/>
        </w:rPr>
        <w:t>тету.</w:t>
      </w:r>
    </w:p>
    <w:p w14:paraId="2BE97CD7"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Публічна презентація 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 xml:space="preserve">роботи включає </w:t>
      </w:r>
      <w:r>
        <w:rPr>
          <w:rFonts w:eastAsia="Times New Roman"/>
          <w:b/>
          <w:bCs/>
          <w:i/>
          <w:iCs/>
          <w:color w:val="000000"/>
          <w:sz w:val="28"/>
          <w:szCs w:val="28"/>
          <w:lang w:val="uk-UA"/>
        </w:rPr>
        <w:t>доповідь</w:t>
      </w:r>
      <w:r w:rsidR="00616807">
        <w:rPr>
          <w:rFonts w:eastAsia="Times New Roman"/>
          <w:b/>
          <w:bCs/>
          <w:i/>
          <w:iCs/>
          <w:color w:val="000000"/>
          <w:sz w:val="28"/>
          <w:szCs w:val="28"/>
          <w:lang w:val="uk-UA"/>
        </w:rPr>
        <w:t xml:space="preserve"> </w:t>
      </w:r>
      <w:r>
        <w:rPr>
          <w:rFonts w:eastAsia="Times New Roman"/>
          <w:color w:val="000000"/>
          <w:sz w:val="28"/>
          <w:szCs w:val="28"/>
        </w:rPr>
        <w:t xml:space="preserve">за результатами </w:t>
      </w:r>
      <w:r>
        <w:rPr>
          <w:rFonts w:eastAsia="Times New Roman"/>
          <w:color w:val="000000"/>
          <w:sz w:val="28"/>
          <w:szCs w:val="28"/>
          <w:lang w:val="uk-UA"/>
        </w:rPr>
        <w:t xml:space="preserve">дослідження, </w:t>
      </w:r>
      <w:r>
        <w:rPr>
          <w:rFonts w:eastAsia="Times New Roman"/>
          <w:color w:val="000000"/>
          <w:sz w:val="28"/>
          <w:szCs w:val="28"/>
        </w:rPr>
        <w:t xml:space="preserve">в </w:t>
      </w:r>
      <w:r>
        <w:rPr>
          <w:rFonts w:eastAsia="Times New Roman"/>
          <w:color w:val="000000"/>
          <w:sz w:val="28"/>
          <w:szCs w:val="28"/>
          <w:lang w:val="uk-UA"/>
        </w:rPr>
        <w:t>якій протягом 10</w:t>
      </w:r>
      <w:r w:rsidR="006A54C9">
        <w:rPr>
          <w:rFonts w:eastAsia="Times New Roman"/>
          <w:color w:val="000000"/>
          <w:sz w:val="28"/>
          <w:szCs w:val="28"/>
          <w:lang w:val="uk-UA"/>
        </w:rPr>
        <w:t>-15</w:t>
      </w:r>
      <w:r>
        <w:rPr>
          <w:rFonts w:eastAsia="Times New Roman"/>
          <w:color w:val="000000"/>
          <w:sz w:val="28"/>
          <w:szCs w:val="28"/>
          <w:lang w:val="uk-UA"/>
        </w:rPr>
        <w:t xml:space="preserve"> хвилин має </w:t>
      </w:r>
      <w:r>
        <w:rPr>
          <w:rFonts w:eastAsia="Times New Roman"/>
          <w:color w:val="000000"/>
          <w:sz w:val="28"/>
          <w:szCs w:val="28"/>
        </w:rPr>
        <w:t xml:space="preserve">бути </w:t>
      </w:r>
      <w:r>
        <w:rPr>
          <w:rFonts w:eastAsia="Times New Roman"/>
          <w:color w:val="000000"/>
          <w:sz w:val="28"/>
          <w:szCs w:val="28"/>
          <w:lang w:val="uk-UA"/>
        </w:rPr>
        <w:t>розкрито:</w:t>
      </w:r>
    </w:p>
    <w:p w14:paraId="37671F38" w14:textId="77777777" w:rsidR="00551D32" w:rsidRPr="00AD381A" w:rsidRDefault="00551D32" w:rsidP="00AD381A">
      <w:pPr>
        <w:pStyle w:val="aa"/>
        <w:numPr>
          <w:ilvl w:val="0"/>
          <w:numId w:val="28"/>
        </w:numPr>
        <w:shd w:val="clear" w:color="auto" w:fill="FFFFFF"/>
        <w:ind w:left="0" w:firstLine="709"/>
        <w:jc w:val="both"/>
        <w:rPr>
          <w:sz w:val="24"/>
          <w:szCs w:val="24"/>
        </w:rPr>
      </w:pPr>
      <w:r w:rsidRPr="00AD381A">
        <w:rPr>
          <w:rFonts w:eastAsia="Times New Roman"/>
          <w:color w:val="000000"/>
          <w:sz w:val="28"/>
          <w:szCs w:val="28"/>
          <w:lang w:val="uk-UA"/>
        </w:rPr>
        <w:t xml:space="preserve">актуальність </w:t>
      </w:r>
      <w:r w:rsidRPr="00AD381A">
        <w:rPr>
          <w:rFonts w:eastAsia="Times New Roman"/>
          <w:color w:val="000000"/>
          <w:sz w:val="28"/>
          <w:szCs w:val="28"/>
        </w:rPr>
        <w:t>теми;</w:t>
      </w:r>
    </w:p>
    <w:p w14:paraId="0A257C64" w14:textId="77777777" w:rsidR="00551D32" w:rsidRPr="00AD381A" w:rsidRDefault="00551D32" w:rsidP="00AD381A">
      <w:pPr>
        <w:pStyle w:val="aa"/>
        <w:numPr>
          <w:ilvl w:val="0"/>
          <w:numId w:val="28"/>
        </w:numPr>
        <w:shd w:val="clear" w:color="auto" w:fill="FFFFFF"/>
        <w:ind w:left="0" w:firstLine="709"/>
        <w:jc w:val="both"/>
        <w:rPr>
          <w:sz w:val="24"/>
          <w:szCs w:val="24"/>
        </w:rPr>
      </w:pPr>
      <w:r w:rsidRPr="00AD381A">
        <w:rPr>
          <w:rFonts w:eastAsia="Times New Roman"/>
          <w:color w:val="000000"/>
          <w:sz w:val="28"/>
          <w:szCs w:val="28"/>
        </w:rPr>
        <w:t xml:space="preserve">мету та </w:t>
      </w:r>
      <w:r w:rsidRPr="00AD381A">
        <w:rPr>
          <w:rFonts w:eastAsia="Times New Roman"/>
          <w:color w:val="000000"/>
          <w:sz w:val="28"/>
          <w:szCs w:val="28"/>
          <w:lang w:val="uk-UA"/>
        </w:rPr>
        <w:t>завдання дослідження;</w:t>
      </w:r>
    </w:p>
    <w:p w14:paraId="5B21C206" w14:textId="77777777" w:rsidR="00551D32" w:rsidRPr="00AD381A" w:rsidRDefault="00551D32" w:rsidP="00AD381A">
      <w:pPr>
        <w:pStyle w:val="aa"/>
        <w:numPr>
          <w:ilvl w:val="0"/>
          <w:numId w:val="28"/>
        </w:numPr>
        <w:shd w:val="clear" w:color="auto" w:fill="FFFFFF"/>
        <w:ind w:left="0" w:firstLine="709"/>
        <w:jc w:val="both"/>
        <w:rPr>
          <w:sz w:val="24"/>
          <w:szCs w:val="24"/>
        </w:rPr>
      </w:pPr>
      <w:r w:rsidRPr="00AD381A">
        <w:rPr>
          <w:rFonts w:eastAsia="Times New Roman"/>
          <w:color w:val="000000"/>
          <w:sz w:val="28"/>
          <w:szCs w:val="28"/>
          <w:lang w:val="uk-UA"/>
        </w:rPr>
        <w:t>об’єкт дослідження;</w:t>
      </w:r>
    </w:p>
    <w:p w14:paraId="391D34C6" w14:textId="77777777" w:rsidR="00551D32" w:rsidRPr="00AD381A" w:rsidRDefault="00551D32" w:rsidP="00AD381A">
      <w:pPr>
        <w:pStyle w:val="aa"/>
        <w:numPr>
          <w:ilvl w:val="0"/>
          <w:numId w:val="28"/>
        </w:numPr>
        <w:shd w:val="clear" w:color="auto" w:fill="FFFFFF"/>
        <w:ind w:left="0" w:firstLine="709"/>
        <w:jc w:val="both"/>
        <w:rPr>
          <w:sz w:val="24"/>
          <w:szCs w:val="24"/>
        </w:rPr>
      </w:pPr>
      <w:r w:rsidRPr="00AD381A">
        <w:rPr>
          <w:rFonts w:eastAsia="Times New Roman"/>
          <w:color w:val="000000"/>
          <w:sz w:val="28"/>
          <w:szCs w:val="28"/>
        </w:rPr>
        <w:t xml:space="preserve">предмет </w:t>
      </w:r>
      <w:r w:rsidRPr="00AD381A">
        <w:rPr>
          <w:rFonts w:eastAsia="Times New Roman"/>
          <w:color w:val="000000"/>
          <w:sz w:val="28"/>
          <w:szCs w:val="28"/>
          <w:lang w:val="uk-UA"/>
        </w:rPr>
        <w:t>дослідження;</w:t>
      </w:r>
    </w:p>
    <w:p w14:paraId="307E6C8B" w14:textId="77777777" w:rsidR="00551D32" w:rsidRPr="00AD381A" w:rsidRDefault="00551D32" w:rsidP="00AD381A">
      <w:pPr>
        <w:pStyle w:val="aa"/>
        <w:numPr>
          <w:ilvl w:val="0"/>
          <w:numId w:val="28"/>
        </w:numPr>
        <w:shd w:val="clear" w:color="auto" w:fill="FFFFFF"/>
        <w:ind w:left="0" w:firstLine="709"/>
        <w:jc w:val="both"/>
        <w:rPr>
          <w:sz w:val="24"/>
          <w:szCs w:val="24"/>
        </w:rPr>
      </w:pPr>
      <w:r w:rsidRPr="00AD381A">
        <w:rPr>
          <w:rFonts w:eastAsia="Times New Roman"/>
          <w:color w:val="000000"/>
          <w:sz w:val="28"/>
          <w:szCs w:val="28"/>
          <w:lang w:val="uk-UA"/>
        </w:rPr>
        <w:t xml:space="preserve">зміст проведених досліджень і запропонованих заходів </w:t>
      </w:r>
      <w:r w:rsidRPr="00AD381A">
        <w:rPr>
          <w:rFonts w:eastAsia="Times New Roman"/>
          <w:color w:val="000000"/>
          <w:sz w:val="28"/>
          <w:szCs w:val="28"/>
        </w:rPr>
        <w:t xml:space="preserve">та </w:t>
      </w:r>
      <w:r w:rsidR="00616807" w:rsidRPr="00AD381A">
        <w:rPr>
          <w:rFonts w:eastAsia="Times New Roman"/>
          <w:color w:val="000000"/>
          <w:sz w:val="28"/>
          <w:szCs w:val="28"/>
          <w:lang w:val="uk-UA"/>
        </w:rPr>
        <w:t>обґрунтуван</w:t>
      </w:r>
      <w:r w:rsidRPr="00AD381A">
        <w:rPr>
          <w:rFonts w:eastAsia="Times New Roman"/>
          <w:color w:val="000000"/>
          <w:sz w:val="28"/>
          <w:szCs w:val="28"/>
          <w:lang w:val="uk-UA"/>
        </w:rPr>
        <w:t xml:space="preserve">ня напрямів </w:t>
      </w:r>
      <w:r w:rsidR="006A54C9" w:rsidRPr="00AD381A">
        <w:rPr>
          <w:rFonts w:eastAsia="Times New Roman"/>
          <w:color w:val="000000"/>
          <w:sz w:val="28"/>
          <w:szCs w:val="28"/>
          <w:lang w:val="uk-UA"/>
        </w:rPr>
        <w:t>розробки або удосконалення програмної системи</w:t>
      </w:r>
      <w:r w:rsidRPr="00AD381A">
        <w:rPr>
          <w:rFonts w:eastAsia="Times New Roman"/>
          <w:color w:val="000000"/>
          <w:sz w:val="28"/>
          <w:szCs w:val="28"/>
          <w:lang w:val="uk-UA"/>
        </w:rPr>
        <w:t>.</w:t>
      </w:r>
    </w:p>
    <w:p w14:paraId="7D16D773" w14:textId="77777777" w:rsidR="00551D32" w:rsidRPr="00E11C6F" w:rsidRDefault="00551D32" w:rsidP="003D224A">
      <w:pPr>
        <w:shd w:val="clear" w:color="auto" w:fill="FFFFFF"/>
        <w:ind w:firstLine="709"/>
        <w:jc w:val="both"/>
        <w:rPr>
          <w:sz w:val="24"/>
          <w:szCs w:val="24"/>
          <w:lang w:val="uk-UA"/>
        </w:rPr>
      </w:pPr>
      <w:r>
        <w:rPr>
          <w:rFonts w:eastAsia="Times New Roman"/>
          <w:color w:val="000000"/>
          <w:sz w:val="28"/>
          <w:szCs w:val="28"/>
        </w:rPr>
        <w:t xml:space="preserve">Свою </w:t>
      </w:r>
      <w:r>
        <w:rPr>
          <w:rFonts w:eastAsia="Times New Roman"/>
          <w:color w:val="000000"/>
          <w:sz w:val="28"/>
          <w:szCs w:val="28"/>
          <w:lang w:val="uk-UA"/>
        </w:rPr>
        <w:t xml:space="preserve">доповідь </w:t>
      </w:r>
      <w:r>
        <w:rPr>
          <w:rFonts w:eastAsia="Times New Roman"/>
          <w:color w:val="000000"/>
          <w:sz w:val="28"/>
          <w:szCs w:val="28"/>
        </w:rPr>
        <w:t xml:space="preserve">автор </w:t>
      </w:r>
      <w:r>
        <w:rPr>
          <w:rFonts w:eastAsia="Times New Roman"/>
          <w:color w:val="000000"/>
          <w:sz w:val="28"/>
          <w:szCs w:val="28"/>
          <w:lang w:val="uk-UA"/>
        </w:rPr>
        <w:t xml:space="preserve">обов’язково супроводжує посиланнями </w:t>
      </w:r>
      <w:r>
        <w:rPr>
          <w:rFonts w:eastAsia="Times New Roman"/>
          <w:color w:val="000000"/>
          <w:sz w:val="28"/>
          <w:szCs w:val="28"/>
        </w:rPr>
        <w:t xml:space="preserve">на </w:t>
      </w:r>
      <w:r w:rsidR="005A3834">
        <w:rPr>
          <w:rFonts w:eastAsia="Times New Roman"/>
          <w:b/>
          <w:bCs/>
          <w:i/>
          <w:iCs/>
          <w:color w:val="000000"/>
          <w:sz w:val="28"/>
          <w:szCs w:val="28"/>
          <w:lang w:val="uk-UA"/>
        </w:rPr>
        <w:t>ілюст</w:t>
      </w:r>
      <w:r>
        <w:rPr>
          <w:rFonts w:eastAsia="Times New Roman"/>
          <w:b/>
          <w:bCs/>
          <w:i/>
          <w:iCs/>
          <w:color w:val="000000"/>
          <w:sz w:val="28"/>
          <w:szCs w:val="28"/>
          <w:lang w:val="uk-UA"/>
        </w:rPr>
        <w:t xml:space="preserve">ративний матеріал </w:t>
      </w:r>
      <w:r>
        <w:rPr>
          <w:rFonts w:eastAsia="Times New Roman"/>
          <w:color w:val="000000"/>
          <w:sz w:val="28"/>
          <w:szCs w:val="28"/>
        </w:rPr>
        <w:t xml:space="preserve">у </w:t>
      </w:r>
      <w:r>
        <w:rPr>
          <w:rFonts w:eastAsia="Times New Roman"/>
          <w:color w:val="000000"/>
          <w:sz w:val="28"/>
          <w:szCs w:val="28"/>
          <w:lang w:val="uk-UA"/>
        </w:rPr>
        <w:t xml:space="preserve">вигляді таблиць, графіків, рисунків, діаграм тощо, які відбивають сукупність положень роботи, що виноситься </w:t>
      </w:r>
      <w:r>
        <w:rPr>
          <w:rFonts w:eastAsia="Times New Roman"/>
          <w:color w:val="000000"/>
          <w:sz w:val="28"/>
          <w:szCs w:val="28"/>
        </w:rPr>
        <w:t xml:space="preserve">на </w:t>
      </w:r>
      <w:r w:rsidR="005A3834">
        <w:rPr>
          <w:rFonts w:eastAsia="Times New Roman"/>
          <w:color w:val="000000"/>
          <w:sz w:val="28"/>
          <w:szCs w:val="28"/>
          <w:lang w:val="uk-UA"/>
        </w:rPr>
        <w:t>захист. Необхід</w:t>
      </w:r>
      <w:r w:rsidRPr="00E11C6F">
        <w:rPr>
          <w:rFonts w:eastAsia="Times New Roman"/>
          <w:color w:val="000000"/>
          <w:sz w:val="28"/>
          <w:szCs w:val="28"/>
          <w:lang w:val="uk-UA"/>
        </w:rPr>
        <w:t xml:space="preserve">ну </w:t>
      </w:r>
      <w:r>
        <w:rPr>
          <w:rFonts w:eastAsia="Times New Roman"/>
          <w:color w:val="000000"/>
          <w:sz w:val="28"/>
          <w:szCs w:val="28"/>
          <w:lang w:val="uk-UA"/>
        </w:rPr>
        <w:t xml:space="preserve">кількість </w:t>
      </w:r>
      <w:r w:rsidRPr="00E11C6F">
        <w:rPr>
          <w:rFonts w:eastAsia="Times New Roman"/>
          <w:color w:val="000000"/>
          <w:sz w:val="28"/>
          <w:szCs w:val="28"/>
          <w:lang w:val="uk-UA"/>
        </w:rPr>
        <w:t xml:space="preserve">та </w:t>
      </w:r>
      <w:r>
        <w:rPr>
          <w:rFonts w:eastAsia="Times New Roman"/>
          <w:color w:val="000000"/>
          <w:sz w:val="28"/>
          <w:szCs w:val="28"/>
          <w:lang w:val="uk-UA"/>
        </w:rPr>
        <w:t xml:space="preserve">зміст ілюстративного матеріалу </w:t>
      </w:r>
      <w:r w:rsidRPr="00E11C6F">
        <w:rPr>
          <w:rFonts w:eastAsia="Times New Roman"/>
          <w:color w:val="000000"/>
          <w:sz w:val="28"/>
          <w:szCs w:val="28"/>
          <w:lang w:val="uk-UA"/>
        </w:rPr>
        <w:t xml:space="preserve">для </w:t>
      </w:r>
      <w:r>
        <w:rPr>
          <w:rFonts w:eastAsia="Times New Roman"/>
          <w:color w:val="000000"/>
          <w:sz w:val="28"/>
          <w:szCs w:val="28"/>
          <w:lang w:val="uk-UA"/>
        </w:rPr>
        <w:t xml:space="preserve">доповіді </w:t>
      </w:r>
      <w:r w:rsidRPr="00E11C6F">
        <w:rPr>
          <w:rFonts w:eastAsia="Times New Roman"/>
          <w:color w:val="000000"/>
          <w:sz w:val="28"/>
          <w:szCs w:val="28"/>
          <w:lang w:val="uk-UA"/>
        </w:rPr>
        <w:t xml:space="preserve">студент </w:t>
      </w:r>
      <w:r>
        <w:rPr>
          <w:rFonts w:eastAsia="Times New Roman"/>
          <w:color w:val="000000"/>
          <w:sz w:val="28"/>
          <w:szCs w:val="28"/>
          <w:lang w:val="uk-UA"/>
        </w:rPr>
        <w:t xml:space="preserve">визначає самостійно, </w:t>
      </w:r>
      <w:r w:rsidRPr="00E11C6F">
        <w:rPr>
          <w:rFonts w:eastAsia="Times New Roman"/>
          <w:color w:val="000000"/>
          <w:sz w:val="28"/>
          <w:szCs w:val="28"/>
          <w:lang w:val="uk-UA"/>
        </w:rPr>
        <w:t xml:space="preserve">але </w:t>
      </w:r>
      <w:r>
        <w:rPr>
          <w:rFonts w:eastAsia="Times New Roman"/>
          <w:color w:val="000000"/>
          <w:sz w:val="28"/>
          <w:szCs w:val="28"/>
          <w:lang w:val="uk-UA"/>
        </w:rPr>
        <w:t>необхідно підтвердити ілюстративно положення всіх розділів кваліфікаційної роботи.</w:t>
      </w:r>
    </w:p>
    <w:p w14:paraId="70545780" w14:textId="77777777" w:rsidR="00551D32" w:rsidRPr="00E11C6F" w:rsidRDefault="00551D32" w:rsidP="003D224A">
      <w:pPr>
        <w:shd w:val="clear" w:color="auto" w:fill="FFFFFF"/>
        <w:ind w:firstLine="709"/>
        <w:jc w:val="both"/>
        <w:rPr>
          <w:sz w:val="24"/>
          <w:szCs w:val="24"/>
          <w:lang w:val="uk-UA"/>
        </w:rPr>
      </w:pPr>
      <w:r>
        <w:rPr>
          <w:rFonts w:eastAsia="Times New Roman"/>
          <w:color w:val="000000"/>
          <w:sz w:val="28"/>
          <w:szCs w:val="28"/>
          <w:lang w:val="uk-UA"/>
        </w:rPr>
        <w:t xml:space="preserve">Ілюстративний матеріал подається </w:t>
      </w:r>
      <w:r>
        <w:rPr>
          <w:rFonts w:eastAsia="Times New Roman"/>
          <w:color w:val="000000"/>
          <w:sz w:val="28"/>
          <w:szCs w:val="28"/>
        </w:rPr>
        <w:t xml:space="preserve">у </w:t>
      </w:r>
      <w:r>
        <w:rPr>
          <w:rFonts w:eastAsia="Times New Roman"/>
          <w:color w:val="000000"/>
          <w:sz w:val="28"/>
          <w:szCs w:val="28"/>
          <w:lang w:val="uk-UA"/>
        </w:rPr>
        <w:t xml:space="preserve">вигляді презентації, розробленої </w:t>
      </w:r>
      <w:r>
        <w:rPr>
          <w:rFonts w:eastAsia="Times New Roman"/>
          <w:color w:val="000000"/>
          <w:sz w:val="28"/>
          <w:szCs w:val="28"/>
        </w:rPr>
        <w:t xml:space="preserve">за </w:t>
      </w:r>
      <w:r>
        <w:rPr>
          <w:rFonts w:eastAsia="Times New Roman"/>
          <w:color w:val="000000"/>
          <w:sz w:val="28"/>
          <w:szCs w:val="28"/>
          <w:lang w:val="uk-UA"/>
        </w:rPr>
        <w:t xml:space="preserve">допомогою програми </w:t>
      </w:r>
      <w:r>
        <w:rPr>
          <w:rFonts w:eastAsia="Times New Roman"/>
          <w:color w:val="000000"/>
          <w:sz w:val="28"/>
          <w:szCs w:val="28"/>
          <w:lang w:val="en-US"/>
        </w:rPr>
        <w:t>PowerPoint</w:t>
      </w:r>
      <w:r w:rsidRPr="00E11C6F">
        <w:rPr>
          <w:rFonts w:eastAsia="Times New Roman"/>
          <w:color w:val="000000"/>
          <w:sz w:val="28"/>
          <w:szCs w:val="28"/>
        </w:rPr>
        <w:t xml:space="preserve">, </w:t>
      </w:r>
      <w:r>
        <w:rPr>
          <w:rFonts w:eastAsia="Times New Roman"/>
          <w:color w:val="000000"/>
          <w:sz w:val="28"/>
          <w:szCs w:val="28"/>
        </w:rPr>
        <w:t xml:space="preserve">та на </w:t>
      </w:r>
      <w:r>
        <w:rPr>
          <w:rFonts w:eastAsia="Times New Roman"/>
          <w:color w:val="000000"/>
          <w:sz w:val="28"/>
          <w:szCs w:val="28"/>
          <w:lang w:val="uk-UA"/>
        </w:rPr>
        <w:t xml:space="preserve">паперовому носії. </w:t>
      </w:r>
      <w:r w:rsidRPr="00E11C6F">
        <w:rPr>
          <w:rFonts w:eastAsia="Times New Roman"/>
          <w:color w:val="000000"/>
          <w:sz w:val="28"/>
          <w:szCs w:val="28"/>
          <w:lang w:val="uk-UA"/>
        </w:rPr>
        <w:t xml:space="preserve">Рекомендована </w:t>
      </w:r>
      <w:r w:rsidR="005A3834">
        <w:rPr>
          <w:rFonts w:eastAsia="Times New Roman"/>
          <w:color w:val="000000"/>
          <w:sz w:val="28"/>
          <w:szCs w:val="28"/>
          <w:lang w:val="uk-UA"/>
        </w:rPr>
        <w:t>кі</w:t>
      </w:r>
      <w:r>
        <w:rPr>
          <w:rFonts w:eastAsia="Times New Roman"/>
          <w:color w:val="000000"/>
          <w:sz w:val="28"/>
          <w:szCs w:val="28"/>
          <w:lang w:val="uk-UA"/>
        </w:rPr>
        <w:t xml:space="preserve">лькість ілюстративного матеріалу – </w:t>
      </w:r>
      <w:r w:rsidR="006A54C9">
        <w:rPr>
          <w:rFonts w:eastAsia="Times New Roman"/>
          <w:color w:val="000000"/>
          <w:sz w:val="28"/>
          <w:szCs w:val="28"/>
          <w:lang w:val="uk-UA"/>
        </w:rPr>
        <w:t>12</w:t>
      </w:r>
      <w:r>
        <w:rPr>
          <w:rFonts w:eastAsia="Times New Roman"/>
          <w:color w:val="000000"/>
          <w:sz w:val="28"/>
          <w:szCs w:val="28"/>
          <w:lang w:val="uk-UA"/>
        </w:rPr>
        <w:t>-</w:t>
      </w:r>
      <w:r w:rsidR="006A54C9">
        <w:rPr>
          <w:rFonts w:eastAsia="Times New Roman"/>
          <w:color w:val="000000"/>
          <w:sz w:val="28"/>
          <w:szCs w:val="28"/>
          <w:lang w:val="uk-UA"/>
        </w:rPr>
        <w:t>16</w:t>
      </w:r>
      <w:r>
        <w:rPr>
          <w:rFonts w:eastAsia="Times New Roman"/>
          <w:color w:val="000000"/>
          <w:sz w:val="28"/>
          <w:szCs w:val="28"/>
          <w:lang w:val="uk-UA"/>
        </w:rPr>
        <w:t xml:space="preserve"> слайдів.</w:t>
      </w:r>
    </w:p>
    <w:p w14:paraId="6EADCC19"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Після закінчення доповіді починаєтьс</w:t>
      </w:r>
      <w:r w:rsidR="005A3834">
        <w:rPr>
          <w:rFonts w:eastAsia="Times New Roman"/>
          <w:color w:val="000000"/>
          <w:sz w:val="28"/>
          <w:szCs w:val="28"/>
          <w:lang w:val="uk-UA"/>
        </w:rPr>
        <w:t>я обговорення кваліфікаційної ро</w:t>
      </w:r>
      <w:r>
        <w:rPr>
          <w:rFonts w:eastAsia="Times New Roman"/>
          <w:color w:val="000000"/>
          <w:sz w:val="28"/>
          <w:szCs w:val="28"/>
          <w:lang w:val="uk-UA"/>
        </w:rPr>
        <w:t xml:space="preserve">боти. </w:t>
      </w:r>
      <w:r>
        <w:rPr>
          <w:rFonts w:eastAsia="Times New Roman"/>
          <w:color w:val="000000"/>
          <w:sz w:val="28"/>
          <w:szCs w:val="28"/>
        </w:rPr>
        <w:t xml:space="preserve">Члени ДЕК, </w:t>
      </w:r>
      <w:r>
        <w:rPr>
          <w:rFonts w:eastAsia="Times New Roman"/>
          <w:color w:val="000000"/>
          <w:sz w:val="28"/>
          <w:szCs w:val="28"/>
          <w:lang w:val="uk-UA"/>
        </w:rPr>
        <w:t xml:space="preserve">присутні </w:t>
      </w:r>
      <w:r>
        <w:rPr>
          <w:rFonts w:eastAsia="Times New Roman"/>
          <w:color w:val="000000"/>
          <w:sz w:val="28"/>
          <w:szCs w:val="28"/>
        </w:rPr>
        <w:t xml:space="preserve">на </w:t>
      </w:r>
      <w:r>
        <w:rPr>
          <w:rFonts w:eastAsia="Times New Roman"/>
          <w:color w:val="000000"/>
          <w:sz w:val="28"/>
          <w:szCs w:val="28"/>
          <w:lang w:val="uk-UA"/>
        </w:rPr>
        <w:t xml:space="preserve">захисті, можуть ставити запитання </w:t>
      </w:r>
      <w:r>
        <w:rPr>
          <w:rFonts w:eastAsia="Times New Roman"/>
          <w:color w:val="000000"/>
          <w:sz w:val="28"/>
          <w:szCs w:val="28"/>
        </w:rPr>
        <w:t xml:space="preserve">автору </w:t>
      </w:r>
      <w:r w:rsidR="006A54C9">
        <w:rPr>
          <w:rFonts w:eastAsia="Times New Roman"/>
          <w:color w:val="000000"/>
          <w:sz w:val="28"/>
          <w:szCs w:val="28"/>
          <w:lang w:val="uk-UA"/>
        </w:rPr>
        <w:t>що</w:t>
      </w:r>
      <w:r>
        <w:rPr>
          <w:rFonts w:eastAsia="Times New Roman"/>
          <w:color w:val="000000"/>
          <w:sz w:val="28"/>
          <w:szCs w:val="28"/>
        </w:rPr>
        <w:t xml:space="preserve">до </w:t>
      </w:r>
      <w:r>
        <w:rPr>
          <w:rFonts w:eastAsia="Times New Roman"/>
          <w:color w:val="000000"/>
          <w:sz w:val="28"/>
          <w:szCs w:val="28"/>
          <w:lang w:val="uk-UA"/>
        </w:rPr>
        <w:t xml:space="preserve">отриманих </w:t>
      </w:r>
      <w:r>
        <w:rPr>
          <w:rFonts w:eastAsia="Times New Roman"/>
          <w:color w:val="000000"/>
          <w:sz w:val="28"/>
          <w:szCs w:val="28"/>
        </w:rPr>
        <w:t xml:space="preserve">ним </w:t>
      </w:r>
      <w:r>
        <w:rPr>
          <w:rFonts w:eastAsia="Times New Roman"/>
          <w:color w:val="000000"/>
          <w:sz w:val="28"/>
          <w:szCs w:val="28"/>
          <w:lang w:val="uk-UA"/>
        </w:rPr>
        <w:t xml:space="preserve">результатів з </w:t>
      </w:r>
      <w:r>
        <w:rPr>
          <w:rFonts w:eastAsia="Times New Roman"/>
          <w:color w:val="000000"/>
          <w:sz w:val="28"/>
          <w:szCs w:val="28"/>
        </w:rPr>
        <w:t xml:space="preserve">метою </w:t>
      </w:r>
      <w:r>
        <w:rPr>
          <w:rFonts w:eastAsia="Times New Roman"/>
          <w:color w:val="000000"/>
          <w:sz w:val="28"/>
          <w:szCs w:val="28"/>
          <w:lang w:val="uk-UA"/>
        </w:rPr>
        <w:t xml:space="preserve">визначення рівня його професійної підготовки </w:t>
      </w:r>
      <w:r>
        <w:rPr>
          <w:rFonts w:eastAsia="Times New Roman"/>
          <w:color w:val="000000"/>
          <w:sz w:val="28"/>
          <w:szCs w:val="28"/>
        </w:rPr>
        <w:t xml:space="preserve">та </w:t>
      </w:r>
      <w:r>
        <w:rPr>
          <w:rFonts w:eastAsia="Times New Roman"/>
          <w:color w:val="000000"/>
          <w:sz w:val="28"/>
          <w:szCs w:val="28"/>
          <w:lang w:val="uk-UA"/>
        </w:rPr>
        <w:t xml:space="preserve">ерудиції </w:t>
      </w:r>
      <w:r>
        <w:rPr>
          <w:rFonts w:eastAsia="Times New Roman"/>
          <w:color w:val="000000"/>
          <w:sz w:val="28"/>
          <w:szCs w:val="28"/>
        </w:rPr>
        <w:t xml:space="preserve">в </w:t>
      </w:r>
      <w:r>
        <w:rPr>
          <w:rFonts w:eastAsia="Times New Roman"/>
          <w:color w:val="000000"/>
          <w:sz w:val="28"/>
          <w:szCs w:val="28"/>
          <w:lang w:val="uk-UA"/>
        </w:rPr>
        <w:t>цілому.</w:t>
      </w:r>
    </w:p>
    <w:p w14:paraId="1C7BCC00" w14:textId="77777777" w:rsidR="00551D32" w:rsidRDefault="00551D32" w:rsidP="003D224A">
      <w:pPr>
        <w:shd w:val="clear" w:color="auto" w:fill="FFFFFF"/>
        <w:ind w:firstLine="709"/>
        <w:jc w:val="both"/>
        <w:rPr>
          <w:sz w:val="24"/>
          <w:szCs w:val="24"/>
        </w:rPr>
      </w:pPr>
      <w:r>
        <w:rPr>
          <w:rFonts w:eastAsia="Times New Roman"/>
          <w:color w:val="000000"/>
          <w:sz w:val="28"/>
          <w:szCs w:val="28"/>
          <w:lang w:val="uk-UA"/>
        </w:rPr>
        <w:t xml:space="preserve">Відгук наукового керівника </w:t>
      </w:r>
      <w:r>
        <w:rPr>
          <w:rFonts w:eastAsia="Times New Roman"/>
          <w:color w:val="000000"/>
          <w:sz w:val="28"/>
          <w:szCs w:val="28"/>
        </w:rPr>
        <w:t xml:space="preserve">та </w:t>
      </w:r>
      <w:r>
        <w:rPr>
          <w:rFonts w:eastAsia="Times New Roman"/>
          <w:color w:val="000000"/>
          <w:sz w:val="28"/>
          <w:szCs w:val="28"/>
          <w:lang w:val="uk-UA"/>
        </w:rPr>
        <w:t xml:space="preserve">зовнішня рецензія оголошується </w:t>
      </w:r>
      <w:r>
        <w:rPr>
          <w:rFonts w:eastAsia="Times New Roman"/>
          <w:color w:val="000000"/>
          <w:sz w:val="28"/>
          <w:szCs w:val="28"/>
        </w:rPr>
        <w:t>напри</w:t>
      </w:r>
      <w:r>
        <w:rPr>
          <w:rFonts w:eastAsia="Times New Roman"/>
          <w:color w:val="000000"/>
          <w:sz w:val="28"/>
          <w:szCs w:val="28"/>
          <w:lang w:val="uk-UA"/>
        </w:rPr>
        <w:t xml:space="preserve">кінці захисту. Під </w:t>
      </w:r>
      <w:r>
        <w:rPr>
          <w:rFonts w:eastAsia="Times New Roman"/>
          <w:color w:val="000000"/>
          <w:sz w:val="28"/>
          <w:szCs w:val="28"/>
        </w:rPr>
        <w:t xml:space="preserve">час </w:t>
      </w:r>
      <w:r>
        <w:rPr>
          <w:rFonts w:eastAsia="Times New Roman"/>
          <w:color w:val="000000"/>
          <w:sz w:val="28"/>
          <w:szCs w:val="28"/>
          <w:lang w:val="uk-UA"/>
        </w:rPr>
        <w:t xml:space="preserve">захисту ведеться </w:t>
      </w:r>
      <w:r>
        <w:rPr>
          <w:rFonts w:eastAsia="Times New Roman"/>
          <w:color w:val="000000"/>
          <w:sz w:val="28"/>
          <w:szCs w:val="28"/>
        </w:rPr>
        <w:t xml:space="preserve">протокол </w:t>
      </w:r>
      <w:r>
        <w:rPr>
          <w:rFonts w:eastAsia="Times New Roman"/>
          <w:color w:val="000000"/>
          <w:sz w:val="28"/>
          <w:szCs w:val="28"/>
          <w:lang w:val="uk-UA"/>
        </w:rPr>
        <w:t xml:space="preserve">засідання </w:t>
      </w:r>
      <w:r>
        <w:rPr>
          <w:rFonts w:eastAsia="Times New Roman"/>
          <w:color w:val="000000"/>
          <w:sz w:val="28"/>
          <w:szCs w:val="28"/>
        </w:rPr>
        <w:t xml:space="preserve">ДЕК. </w:t>
      </w:r>
      <w:r>
        <w:rPr>
          <w:rFonts w:eastAsia="Times New Roman"/>
          <w:color w:val="000000"/>
          <w:sz w:val="28"/>
          <w:szCs w:val="28"/>
          <w:lang w:val="uk-UA"/>
        </w:rPr>
        <w:t xml:space="preserve">Окремо відзначається </w:t>
      </w:r>
      <w:r>
        <w:rPr>
          <w:rFonts w:eastAsia="Times New Roman"/>
          <w:color w:val="000000"/>
          <w:sz w:val="28"/>
          <w:szCs w:val="28"/>
        </w:rPr>
        <w:t xml:space="preserve">думка </w:t>
      </w:r>
      <w:r>
        <w:rPr>
          <w:rFonts w:eastAsia="Times New Roman"/>
          <w:color w:val="000000"/>
          <w:sz w:val="28"/>
          <w:szCs w:val="28"/>
          <w:lang w:val="uk-UA"/>
        </w:rPr>
        <w:t xml:space="preserve">членів </w:t>
      </w:r>
      <w:r>
        <w:rPr>
          <w:rFonts w:eastAsia="Times New Roman"/>
          <w:color w:val="000000"/>
          <w:sz w:val="28"/>
          <w:szCs w:val="28"/>
        </w:rPr>
        <w:t xml:space="preserve">ДЕК про </w:t>
      </w:r>
      <w:r>
        <w:rPr>
          <w:rFonts w:eastAsia="Times New Roman"/>
          <w:color w:val="000000"/>
          <w:sz w:val="28"/>
          <w:szCs w:val="28"/>
          <w:lang w:val="uk-UA"/>
        </w:rPr>
        <w:t xml:space="preserve">практичну цінність і зауваження щодо </w:t>
      </w:r>
      <w:r w:rsidR="005A3834">
        <w:rPr>
          <w:rFonts w:eastAsia="Times New Roman"/>
          <w:color w:val="000000"/>
          <w:sz w:val="28"/>
          <w:szCs w:val="28"/>
        </w:rPr>
        <w:t>про</w:t>
      </w:r>
      <w:r>
        <w:rPr>
          <w:rFonts w:eastAsia="Times New Roman"/>
          <w:color w:val="000000"/>
          <w:sz w:val="28"/>
          <w:szCs w:val="28"/>
          <w:lang w:val="uk-UA"/>
        </w:rPr>
        <w:t xml:space="preserve">позицій </w:t>
      </w:r>
      <w:r>
        <w:rPr>
          <w:rFonts w:eastAsia="Times New Roman"/>
          <w:color w:val="000000"/>
          <w:sz w:val="28"/>
          <w:szCs w:val="28"/>
        </w:rPr>
        <w:t>автора.</w:t>
      </w:r>
    </w:p>
    <w:p w14:paraId="544DEBA6" w14:textId="77777777" w:rsidR="00551D32" w:rsidRPr="00E11C6F" w:rsidRDefault="00551D32" w:rsidP="003D224A">
      <w:pPr>
        <w:shd w:val="clear" w:color="auto" w:fill="FFFFFF"/>
        <w:ind w:firstLine="709"/>
        <w:jc w:val="both"/>
        <w:rPr>
          <w:sz w:val="24"/>
          <w:szCs w:val="24"/>
          <w:lang w:val="uk-UA"/>
        </w:rPr>
      </w:pPr>
      <w:r>
        <w:rPr>
          <w:rFonts w:eastAsia="Times New Roman"/>
          <w:color w:val="000000"/>
          <w:sz w:val="28"/>
          <w:szCs w:val="28"/>
          <w:lang w:val="uk-UA"/>
        </w:rPr>
        <w:t xml:space="preserve">Підсумки захисту обговорюються </w:t>
      </w:r>
      <w:r>
        <w:rPr>
          <w:rFonts w:eastAsia="Times New Roman"/>
          <w:color w:val="000000"/>
          <w:sz w:val="28"/>
          <w:szCs w:val="28"/>
        </w:rPr>
        <w:t xml:space="preserve">на </w:t>
      </w:r>
      <w:r>
        <w:rPr>
          <w:rFonts w:eastAsia="Times New Roman"/>
          <w:color w:val="000000"/>
          <w:sz w:val="28"/>
          <w:szCs w:val="28"/>
          <w:lang w:val="uk-UA"/>
        </w:rPr>
        <w:t xml:space="preserve">закритому засіданні </w:t>
      </w:r>
      <w:r>
        <w:rPr>
          <w:rFonts w:eastAsia="Times New Roman"/>
          <w:color w:val="000000"/>
          <w:sz w:val="28"/>
          <w:szCs w:val="28"/>
        </w:rPr>
        <w:t xml:space="preserve">ДЕК, </w:t>
      </w:r>
      <w:r>
        <w:rPr>
          <w:rFonts w:eastAsia="Times New Roman"/>
          <w:color w:val="000000"/>
          <w:sz w:val="28"/>
          <w:szCs w:val="28"/>
          <w:lang w:val="uk-UA"/>
        </w:rPr>
        <w:t>де ви</w:t>
      </w:r>
      <w:r>
        <w:rPr>
          <w:rFonts w:eastAsia="Times New Roman"/>
          <w:color w:val="000000"/>
          <w:sz w:val="28"/>
          <w:szCs w:val="28"/>
        </w:rPr>
        <w:t xml:space="preserve">носиться </w:t>
      </w:r>
      <w:r>
        <w:rPr>
          <w:rFonts w:eastAsia="Times New Roman"/>
          <w:color w:val="000000"/>
          <w:sz w:val="28"/>
          <w:szCs w:val="28"/>
          <w:lang w:val="uk-UA"/>
        </w:rPr>
        <w:t xml:space="preserve">рішення </w:t>
      </w:r>
      <w:r>
        <w:rPr>
          <w:rFonts w:eastAsia="Times New Roman"/>
          <w:color w:val="000000"/>
          <w:sz w:val="28"/>
          <w:szCs w:val="28"/>
        </w:rPr>
        <w:t xml:space="preserve">про </w:t>
      </w:r>
      <w:r>
        <w:rPr>
          <w:rFonts w:eastAsia="Times New Roman"/>
          <w:color w:val="000000"/>
          <w:sz w:val="28"/>
          <w:szCs w:val="28"/>
          <w:lang w:val="uk-UA"/>
        </w:rPr>
        <w:t xml:space="preserve">оцінку кваліфікаційної роботи. </w:t>
      </w:r>
      <w:r>
        <w:rPr>
          <w:rFonts w:eastAsia="Times New Roman"/>
          <w:color w:val="000000"/>
          <w:sz w:val="28"/>
          <w:szCs w:val="28"/>
        </w:rPr>
        <w:t xml:space="preserve">У </w:t>
      </w:r>
      <w:r>
        <w:rPr>
          <w:rFonts w:eastAsia="Times New Roman"/>
          <w:color w:val="000000"/>
          <w:sz w:val="28"/>
          <w:szCs w:val="28"/>
          <w:lang w:val="uk-UA"/>
        </w:rPr>
        <w:t xml:space="preserve">разі незгоди членів </w:t>
      </w:r>
      <w:r>
        <w:rPr>
          <w:rFonts w:eastAsia="Times New Roman"/>
          <w:color w:val="000000"/>
          <w:sz w:val="28"/>
          <w:szCs w:val="28"/>
        </w:rPr>
        <w:t xml:space="preserve">ДЕК думка </w:t>
      </w:r>
      <w:r>
        <w:rPr>
          <w:rFonts w:eastAsia="Times New Roman"/>
          <w:color w:val="000000"/>
          <w:sz w:val="28"/>
          <w:szCs w:val="28"/>
          <w:lang w:val="uk-UA"/>
        </w:rPr>
        <w:t>голови комісії є вирішал</w:t>
      </w:r>
      <w:r w:rsidR="00616807">
        <w:rPr>
          <w:rFonts w:eastAsia="Times New Roman"/>
          <w:color w:val="000000"/>
          <w:sz w:val="28"/>
          <w:szCs w:val="28"/>
          <w:lang w:val="uk-UA"/>
        </w:rPr>
        <w:t>ьною. Рішення комісії щодо захи</w:t>
      </w:r>
      <w:r>
        <w:rPr>
          <w:rFonts w:eastAsia="Times New Roman"/>
          <w:color w:val="000000"/>
          <w:sz w:val="28"/>
          <w:szCs w:val="28"/>
          <w:lang w:val="uk-UA"/>
        </w:rPr>
        <w:t>сту кваліфікаційної</w:t>
      </w:r>
      <w:r w:rsidR="005A3834">
        <w:rPr>
          <w:rFonts w:eastAsia="Times New Roman"/>
          <w:color w:val="000000"/>
          <w:sz w:val="28"/>
          <w:szCs w:val="28"/>
          <w:lang w:val="uk-UA"/>
        </w:rPr>
        <w:t xml:space="preserve"> </w:t>
      </w:r>
      <w:r>
        <w:rPr>
          <w:rFonts w:eastAsia="Times New Roman"/>
          <w:color w:val="000000"/>
          <w:sz w:val="28"/>
          <w:szCs w:val="28"/>
          <w:lang w:val="uk-UA"/>
        </w:rPr>
        <w:t xml:space="preserve">роботи оголошується </w:t>
      </w:r>
      <w:r w:rsidRPr="00E11C6F">
        <w:rPr>
          <w:rFonts w:eastAsia="Times New Roman"/>
          <w:color w:val="000000"/>
          <w:sz w:val="28"/>
          <w:szCs w:val="28"/>
          <w:lang w:val="uk-UA"/>
        </w:rPr>
        <w:t>головою ДЕК.</w:t>
      </w:r>
    </w:p>
    <w:p w14:paraId="4C561C5D" w14:textId="77777777" w:rsidR="00616807" w:rsidRDefault="00551D32" w:rsidP="006A54C9">
      <w:pPr>
        <w:shd w:val="clear" w:color="auto" w:fill="FFFFFF"/>
        <w:ind w:firstLine="709"/>
        <w:jc w:val="both"/>
        <w:rPr>
          <w:rFonts w:eastAsia="Times New Roman"/>
          <w:color w:val="000000"/>
          <w:sz w:val="28"/>
          <w:szCs w:val="28"/>
          <w:lang w:val="uk-UA"/>
        </w:rPr>
      </w:pPr>
      <w:r>
        <w:rPr>
          <w:rFonts w:eastAsia="Times New Roman"/>
          <w:color w:val="000000"/>
          <w:sz w:val="28"/>
          <w:szCs w:val="28"/>
          <w:lang w:val="uk-UA"/>
        </w:rPr>
        <w:t>Кваліфікаційна</w:t>
      </w:r>
      <w:r w:rsidR="005A3834">
        <w:rPr>
          <w:rFonts w:eastAsia="Times New Roman"/>
          <w:color w:val="000000"/>
          <w:sz w:val="28"/>
          <w:szCs w:val="28"/>
          <w:lang w:val="uk-UA"/>
        </w:rPr>
        <w:t xml:space="preserve"> </w:t>
      </w:r>
      <w:r>
        <w:rPr>
          <w:rFonts w:eastAsia="Times New Roman"/>
          <w:color w:val="000000"/>
          <w:sz w:val="28"/>
          <w:szCs w:val="28"/>
          <w:lang w:val="uk-UA"/>
        </w:rPr>
        <w:t xml:space="preserve">робота після захисту передається </w:t>
      </w:r>
      <w:r w:rsidRPr="00E11C6F">
        <w:rPr>
          <w:rFonts w:eastAsia="Times New Roman"/>
          <w:color w:val="000000"/>
          <w:sz w:val="28"/>
          <w:szCs w:val="28"/>
          <w:lang w:val="uk-UA"/>
        </w:rPr>
        <w:t xml:space="preserve">на </w:t>
      </w:r>
      <w:r>
        <w:rPr>
          <w:rFonts w:eastAsia="Times New Roman"/>
          <w:color w:val="000000"/>
          <w:sz w:val="28"/>
          <w:szCs w:val="28"/>
          <w:lang w:val="uk-UA"/>
        </w:rPr>
        <w:t xml:space="preserve">збереження </w:t>
      </w:r>
      <w:r w:rsidR="00616807">
        <w:rPr>
          <w:rFonts w:eastAsia="Times New Roman"/>
          <w:color w:val="000000"/>
          <w:sz w:val="28"/>
          <w:szCs w:val="28"/>
          <w:lang w:val="uk-UA"/>
        </w:rPr>
        <w:t>до ар</w:t>
      </w:r>
      <w:r>
        <w:rPr>
          <w:rFonts w:eastAsia="Times New Roman"/>
          <w:color w:val="000000"/>
          <w:sz w:val="28"/>
          <w:szCs w:val="28"/>
          <w:lang w:val="uk-UA"/>
        </w:rPr>
        <w:t>хіву.</w:t>
      </w:r>
      <w:r w:rsidR="00616807">
        <w:rPr>
          <w:rFonts w:eastAsia="Times New Roman"/>
          <w:color w:val="000000"/>
          <w:sz w:val="28"/>
          <w:szCs w:val="28"/>
          <w:lang w:val="uk-UA"/>
        </w:rPr>
        <w:br w:type="page"/>
      </w:r>
    </w:p>
    <w:p w14:paraId="1E8B0C8E" w14:textId="77777777" w:rsidR="00551D32" w:rsidRDefault="0049442F" w:rsidP="00616807">
      <w:pPr>
        <w:shd w:val="clear" w:color="auto" w:fill="FFFFFF"/>
        <w:jc w:val="center"/>
        <w:rPr>
          <w:rFonts w:eastAsia="Times New Roman"/>
          <w:b/>
          <w:bCs/>
          <w:color w:val="000000"/>
          <w:sz w:val="28"/>
          <w:szCs w:val="28"/>
          <w:lang w:val="uk-UA"/>
        </w:rPr>
      </w:pPr>
      <w:r>
        <w:rPr>
          <w:b/>
          <w:bCs/>
          <w:color w:val="000000"/>
          <w:sz w:val="28"/>
          <w:szCs w:val="28"/>
          <w:lang w:val="uk-UA"/>
        </w:rPr>
        <w:t>7</w:t>
      </w:r>
      <w:r w:rsidR="00AD381A">
        <w:rPr>
          <w:b/>
          <w:bCs/>
          <w:color w:val="000000"/>
          <w:sz w:val="28"/>
          <w:szCs w:val="28"/>
          <w:lang w:val="uk-UA"/>
        </w:rPr>
        <w:t>.</w:t>
      </w:r>
      <w:r w:rsidR="00551D32">
        <w:rPr>
          <w:b/>
          <w:bCs/>
          <w:color w:val="000000"/>
          <w:sz w:val="28"/>
          <w:szCs w:val="28"/>
          <w:lang w:val="uk-UA"/>
        </w:rPr>
        <w:t xml:space="preserve"> </w:t>
      </w:r>
      <w:r w:rsidR="00551D32">
        <w:rPr>
          <w:rFonts w:eastAsia="Times New Roman"/>
          <w:b/>
          <w:bCs/>
          <w:color w:val="000000"/>
          <w:sz w:val="28"/>
          <w:szCs w:val="28"/>
          <w:lang w:val="uk-UA"/>
        </w:rPr>
        <w:t>КРИТЕРІЇ ОЦІНЮВАННЯ КВАЛІФІКАЦІЙНОЇ РОБОТИ</w:t>
      </w:r>
    </w:p>
    <w:p w14:paraId="576D6539" w14:textId="77777777" w:rsidR="00616807" w:rsidRDefault="00616807" w:rsidP="00616807">
      <w:pPr>
        <w:shd w:val="clear" w:color="auto" w:fill="FFFFFF"/>
        <w:jc w:val="center"/>
        <w:rPr>
          <w:rFonts w:eastAsia="Times New Roman"/>
          <w:b/>
          <w:bCs/>
          <w:color w:val="000000"/>
          <w:sz w:val="28"/>
          <w:szCs w:val="28"/>
          <w:lang w:val="uk-UA"/>
        </w:rPr>
      </w:pPr>
    </w:p>
    <w:p w14:paraId="1AD11A0B" w14:textId="77777777" w:rsidR="00616807" w:rsidRPr="00E11C6F" w:rsidRDefault="00616807" w:rsidP="003F55EF">
      <w:pPr>
        <w:shd w:val="clear" w:color="auto" w:fill="FFFFFF"/>
        <w:jc w:val="both"/>
        <w:rPr>
          <w:sz w:val="24"/>
          <w:szCs w:val="24"/>
          <w:lang w:val="uk-UA"/>
        </w:rPr>
      </w:pPr>
    </w:p>
    <w:p w14:paraId="62E0E5C5" w14:textId="77777777" w:rsidR="00551D32" w:rsidRPr="00616807" w:rsidRDefault="00551D32" w:rsidP="00616807">
      <w:pPr>
        <w:shd w:val="clear" w:color="auto" w:fill="FFFFFF"/>
        <w:ind w:firstLine="720"/>
        <w:jc w:val="both"/>
        <w:rPr>
          <w:color w:val="000000"/>
          <w:sz w:val="28"/>
          <w:szCs w:val="28"/>
          <w:lang w:val="uk-UA"/>
        </w:rPr>
      </w:pPr>
      <w:r>
        <w:rPr>
          <w:rFonts w:eastAsia="Times New Roman"/>
          <w:color w:val="000000"/>
          <w:sz w:val="28"/>
          <w:szCs w:val="28"/>
          <w:lang w:val="uk-UA"/>
        </w:rPr>
        <w:t>Оцінювання</w:t>
      </w:r>
      <w:r w:rsidR="00616807">
        <w:rPr>
          <w:rFonts w:ascii="Arial" w:hAnsi="Arial" w:cs="Arial"/>
          <w:color w:val="000000"/>
          <w:sz w:val="28"/>
          <w:szCs w:val="28"/>
          <w:lang w:val="uk-UA"/>
        </w:rPr>
        <w:t xml:space="preserve"> </w:t>
      </w:r>
      <w:r>
        <w:rPr>
          <w:rFonts w:eastAsia="Times New Roman"/>
          <w:color w:val="000000"/>
          <w:sz w:val="28"/>
          <w:szCs w:val="28"/>
          <w:lang w:val="uk-UA"/>
        </w:rPr>
        <w:t>підготовки</w:t>
      </w:r>
      <w:r w:rsidR="00616807">
        <w:rPr>
          <w:rFonts w:ascii="Arial" w:hAnsi="Arial" w:cs="Arial"/>
          <w:color w:val="000000"/>
          <w:sz w:val="28"/>
          <w:szCs w:val="28"/>
          <w:lang w:val="uk-UA"/>
        </w:rPr>
        <w:t xml:space="preserve"> </w:t>
      </w:r>
      <w:r>
        <w:rPr>
          <w:rFonts w:eastAsia="Times New Roman"/>
          <w:color w:val="000000"/>
          <w:sz w:val="28"/>
          <w:szCs w:val="28"/>
          <w:lang w:val="uk-UA"/>
        </w:rPr>
        <w:t>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роботи</w:t>
      </w:r>
      <w:r w:rsidR="00616807">
        <w:rPr>
          <w:rFonts w:ascii="Arial" w:hAnsi="Arial" w:cs="Arial"/>
          <w:color w:val="000000"/>
          <w:sz w:val="28"/>
          <w:szCs w:val="28"/>
          <w:lang w:val="uk-UA"/>
        </w:rPr>
        <w:t xml:space="preserve"> </w:t>
      </w:r>
      <w:r w:rsidRPr="00E11C6F">
        <w:rPr>
          <w:rFonts w:eastAsia="Times New Roman"/>
          <w:color w:val="000000"/>
          <w:sz w:val="28"/>
          <w:szCs w:val="28"/>
          <w:lang w:val="uk-UA"/>
        </w:rPr>
        <w:t>для</w:t>
      </w:r>
      <w:r w:rsidR="00616807">
        <w:rPr>
          <w:rFonts w:ascii="Arial" w:hAnsi="Arial" w:cs="Arial"/>
          <w:color w:val="000000"/>
          <w:sz w:val="28"/>
          <w:szCs w:val="28"/>
          <w:lang w:val="uk-UA"/>
        </w:rPr>
        <w:t xml:space="preserve"> </w:t>
      </w:r>
      <w:r>
        <w:rPr>
          <w:rFonts w:eastAsia="Times New Roman"/>
          <w:color w:val="000000"/>
          <w:sz w:val="28"/>
          <w:szCs w:val="28"/>
          <w:lang w:val="uk-UA"/>
        </w:rPr>
        <w:t xml:space="preserve">освітньо-кваліфікаційного рівня </w:t>
      </w:r>
      <w:r w:rsidRPr="00E11C6F">
        <w:rPr>
          <w:rFonts w:eastAsia="Times New Roman"/>
          <w:color w:val="000000"/>
          <w:sz w:val="28"/>
          <w:szCs w:val="28"/>
          <w:lang w:val="uk-UA"/>
        </w:rPr>
        <w:t xml:space="preserve">«бакалавр» та </w:t>
      </w:r>
      <w:r>
        <w:rPr>
          <w:rFonts w:eastAsia="Times New Roman"/>
          <w:color w:val="000000"/>
          <w:sz w:val="28"/>
          <w:szCs w:val="28"/>
          <w:lang w:val="uk-UA"/>
        </w:rPr>
        <w:t xml:space="preserve">«спеціаліст» здійснюється науковим керівником роботи від кафедри. Оцінка виставляється </w:t>
      </w:r>
      <w:r w:rsidRPr="00E11C6F">
        <w:rPr>
          <w:rFonts w:eastAsia="Times New Roman"/>
          <w:color w:val="000000"/>
          <w:sz w:val="28"/>
          <w:szCs w:val="28"/>
          <w:lang w:val="uk-UA"/>
        </w:rPr>
        <w:t xml:space="preserve">в межах 0-100 </w:t>
      </w:r>
      <w:r>
        <w:rPr>
          <w:rFonts w:eastAsia="Times New Roman"/>
          <w:color w:val="000000"/>
          <w:sz w:val="28"/>
          <w:szCs w:val="28"/>
          <w:lang w:val="uk-UA"/>
        </w:rPr>
        <w:t xml:space="preserve">балів </w:t>
      </w:r>
      <w:r w:rsidRPr="00E11C6F">
        <w:rPr>
          <w:rFonts w:eastAsia="Times New Roman"/>
          <w:color w:val="000000"/>
          <w:sz w:val="28"/>
          <w:szCs w:val="28"/>
          <w:lang w:val="uk-UA"/>
        </w:rPr>
        <w:t xml:space="preserve">за такими </w:t>
      </w:r>
      <w:r>
        <w:rPr>
          <w:rFonts w:eastAsia="Times New Roman"/>
          <w:color w:val="000000"/>
          <w:sz w:val="28"/>
          <w:szCs w:val="28"/>
          <w:lang w:val="uk-UA"/>
        </w:rPr>
        <w:t>критеріями:</w:t>
      </w:r>
    </w:p>
    <w:p w14:paraId="68DBA53C" w14:textId="77777777" w:rsidR="00551D32" w:rsidRPr="00E11C6F" w:rsidRDefault="00551D32" w:rsidP="00616807">
      <w:pPr>
        <w:shd w:val="clear" w:color="auto" w:fill="FFFFFF"/>
        <w:ind w:firstLine="720"/>
        <w:jc w:val="both"/>
        <w:rPr>
          <w:sz w:val="24"/>
          <w:szCs w:val="24"/>
          <w:lang w:val="uk-UA"/>
        </w:rPr>
      </w:pPr>
      <w:r>
        <w:rPr>
          <w:color w:val="000000"/>
          <w:sz w:val="28"/>
          <w:szCs w:val="28"/>
          <w:lang w:val="uk-UA"/>
        </w:rPr>
        <w:t xml:space="preserve">1) </w:t>
      </w:r>
      <w:r>
        <w:rPr>
          <w:rFonts w:eastAsia="Times New Roman"/>
          <w:color w:val="000000"/>
          <w:sz w:val="28"/>
          <w:szCs w:val="28"/>
          <w:lang w:val="uk-UA"/>
        </w:rPr>
        <w:t xml:space="preserve">виконання графіку (термінів) і повноти подання керівнику (або </w:t>
      </w:r>
      <w:r w:rsidR="00616807">
        <w:rPr>
          <w:rFonts w:eastAsia="Times New Roman"/>
          <w:color w:val="000000"/>
          <w:sz w:val="28"/>
          <w:szCs w:val="28"/>
          <w:lang w:val="uk-UA"/>
        </w:rPr>
        <w:t>пред</w:t>
      </w:r>
      <w:r>
        <w:rPr>
          <w:rFonts w:eastAsia="Times New Roman"/>
          <w:color w:val="000000"/>
          <w:sz w:val="28"/>
          <w:szCs w:val="28"/>
          <w:lang w:val="uk-UA"/>
        </w:rPr>
        <w:t xml:space="preserve">ставлення </w:t>
      </w:r>
      <w:r w:rsidRPr="00E11C6F">
        <w:rPr>
          <w:rFonts w:eastAsia="Times New Roman"/>
          <w:color w:val="000000"/>
          <w:sz w:val="28"/>
          <w:szCs w:val="28"/>
          <w:lang w:val="uk-UA"/>
        </w:rPr>
        <w:t xml:space="preserve">на </w:t>
      </w:r>
      <w:r>
        <w:rPr>
          <w:rFonts w:eastAsia="Times New Roman"/>
          <w:color w:val="000000"/>
          <w:sz w:val="28"/>
          <w:szCs w:val="28"/>
          <w:lang w:val="uk-UA"/>
        </w:rPr>
        <w:t xml:space="preserve">заслуховування кафедральної </w:t>
      </w:r>
      <w:r w:rsidR="00616807">
        <w:rPr>
          <w:rFonts w:eastAsia="Times New Roman"/>
          <w:color w:val="000000"/>
          <w:sz w:val="28"/>
          <w:szCs w:val="28"/>
          <w:lang w:val="uk-UA"/>
        </w:rPr>
        <w:t>комісії) окремих розділів дипло</w:t>
      </w:r>
      <w:r>
        <w:rPr>
          <w:rFonts w:eastAsia="Times New Roman"/>
          <w:color w:val="000000"/>
          <w:sz w:val="28"/>
          <w:szCs w:val="28"/>
          <w:lang w:val="uk-UA"/>
        </w:rPr>
        <w:t xml:space="preserve">мної (кваліфікаційної) роботи відповідно </w:t>
      </w:r>
      <w:r w:rsidRPr="00E11C6F">
        <w:rPr>
          <w:rFonts w:eastAsia="Times New Roman"/>
          <w:color w:val="000000"/>
          <w:sz w:val="28"/>
          <w:szCs w:val="28"/>
          <w:lang w:val="uk-UA"/>
        </w:rPr>
        <w:t xml:space="preserve">до </w:t>
      </w:r>
      <w:r>
        <w:rPr>
          <w:rFonts w:eastAsia="Times New Roman"/>
          <w:color w:val="000000"/>
          <w:sz w:val="28"/>
          <w:szCs w:val="28"/>
          <w:lang w:val="uk-UA"/>
        </w:rPr>
        <w:t>індивідуального завдання (0-10 балів);</w:t>
      </w:r>
    </w:p>
    <w:p w14:paraId="4D5ED380" w14:textId="77777777" w:rsidR="00551D32" w:rsidRPr="00E11C6F" w:rsidRDefault="00551D32" w:rsidP="00616807">
      <w:pPr>
        <w:shd w:val="clear" w:color="auto" w:fill="FFFFFF"/>
        <w:ind w:firstLine="720"/>
        <w:jc w:val="both"/>
        <w:rPr>
          <w:sz w:val="24"/>
          <w:szCs w:val="24"/>
          <w:lang w:val="uk-UA"/>
        </w:rPr>
      </w:pPr>
      <w:r>
        <w:rPr>
          <w:color w:val="000000"/>
          <w:sz w:val="28"/>
          <w:szCs w:val="28"/>
          <w:lang w:val="uk-UA"/>
        </w:rPr>
        <w:t xml:space="preserve">2) </w:t>
      </w:r>
      <w:r>
        <w:rPr>
          <w:rFonts w:eastAsia="Times New Roman"/>
          <w:color w:val="000000"/>
          <w:sz w:val="28"/>
          <w:szCs w:val="28"/>
          <w:lang w:val="uk-UA"/>
        </w:rPr>
        <w:t xml:space="preserve">ступінь розкриття </w:t>
      </w:r>
      <w:r w:rsidRPr="00E11C6F">
        <w:rPr>
          <w:rFonts w:eastAsia="Times New Roman"/>
          <w:color w:val="000000"/>
          <w:sz w:val="28"/>
          <w:szCs w:val="28"/>
          <w:lang w:val="uk-UA"/>
        </w:rPr>
        <w:t xml:space="preserve">теми, </w:t>
      </w:r>
      <w:r>
        <w:rPr>
          <w:rFonts w:eastAsia="Times New Roman"/>
          <w:color w:val="000000"/>
          <w:sz w:val="28"/>
          <w:szCs w:val="28"/>
          <w:lang w:val="uk-UA"/>
        </w:rPr>
        <w:t>відповідність</w:t>
      </w:r>
      <w:r w:rsidR="00616807">
        <w:rPr>
          <w:rFonts w:eastAsia="Times New Roman"/>
          <w:color w:val="000000"/>
          <w:sz w:val="28"/>
          <w:szCs w:val="28"/>
          <w:lang w:val="uk-UA"/>
        </w:rPr>
        <w:t xml:space="preserve"> змісту роботи її меті, викорис</w:t>
      </w:r>
      <w:r>
        <w:rPr>
          <w:rFonts w:eastAsia="Times New Roman"/>
          <w:color w:val="000000"/>
          <w:sz w:val="28"/>
          <w:szCs w:val="28"/>
          <w:lang w:val="uk-UA"/>
        </w:rPr>
        <w:t xml:space="preserve">тання типових </w:t>
      </w:r>
      <w:r w:rsidRPr="00E11C6F">
        <w:rPr>
          <w:rFonts w:eastAsia="Times New Roman"/>
          <w:color w:val="000000"/>
          <w:sz w:val="28"/>
          <w:szCs w:val="28"/>
          <w:lang w:val="uk-UA"/>
        </w:rPr>
        <w:t xml:space="preserve">та </w:t>
      </w:r>
      <w:r>
        <w:rPr>
          <w:rFonts w:eastAsia="Times New Roman"/>
          <w:color w:val="000000"/>
          <w:sz w:val="28"/>
          <w:szCs w:val="28"/>
          <w:lang w:val="uk-UA"/>
        </w:rPr>
        <w:t>спеціальних прикладних</w:t>
      </w:r>
      <w:r w:rsidR="00616807">
        <w:rPr>
          <w:rFonts w:eastAsia="Times New Roman"/>
          <w:color w:val="000000"/>
          <w:sz w:val="28"/>
          <w:szCs w:val="28"/>
          <w:lang w:val="uk-UA"/>
        </w:rPr>
        <w:t xml:space="preserve"> комп’ютерних програм, інших ін</w:t>
      </w:r>
      <w:r>
        <w:rPr>
          <w:rFonts w:eastAsia="Times New Roman"/>
          <w:color w:val="000000"/>
          <w:sz w:val="28"/>
          <w:szCs w:val="28"/>
          <w:lang w:val="uk-UA"/>
        </w:rPr>
        <w:t xml:space="preserve">формаційних технологій </w:t>
      </w:r>
      <w:r w:rsidRPr="00E11C6F">
        <w:rPr>
          <w:rFonts w:eastAsia="Times New Roman"/>
          <w:color w:val="000000"/>
          <w:sz w:val="28"/>
          <w:szCs w:val="28"/>
          <w:lang w:val="uk-UA"/>
        </w:rPr>
        <w:t xml:space="preserve">та </w:t>
      </w:r>
      <w:r>
        <w:rPr>
          <w:rFonts w:eastAsia="Times New Roman"/>
          <w:color w:val="000000"/>
          <w:sz w:val="28"/>
          <w:szCs w:val="28"/>
          <w:lang w:val="uk-UA"/>
        </w:rPr>
        <w:t>дотримання логіки дослідження (0-30 балів);</w:t>
      </w:r>
    </w:p>
    <w:p w14:paraId="49E4B422" w14:textId="77777777" w:rsidR="00551D32" w:rsidRDefault="00551D32" w:rsidP="00616807">
      <w:pPr>
        <w:shd w:val="clear" w:color="auto" w:fill="FFFFFF"/>
        <w:ind w:firstLine="720"/>
        <w:jc w:val="both"/>
        <w:rPr>
          <w:sz w:val="24"/>
          <w:szCs w:val="24"/>
        </w:rPr>
      </w:pPr>
      <w:r>
        <w:rPr>
          <w:color w:val="000000"/>
          <w:sz w:val="28"/>
          <w:szCs w:val="28"/>
          <w:lang w:val="uk-UA"/>
        </w:rPr>
        <w:t xml:space="preserve">3) </w:t>
      </w:r>
      <w:r>
        <w:rPr>
          <w:rFonts w:eastAsia="Times New Roman"/>
          <w:color w:val="000000"/>
          <w:sz w:val="28"/>
          <w:szCs w:val="28"/>
          <w:lang w:val="uk-UA"/>
        </w:rPr>
        <w:t xml:space="preserve">оцінка самостійності, творчості </w:t>
      </w:r>
      <w:r>
        <w:rPr>
          <w:rFonts w:eastAsia="Times New Roman"/>
          <w:color w:val="000000"/>
          <w:sz w:val="28"/>
          <w:szCs w:val="28"/>
        </w:rPr>
        <w:t xml:space="preserve">при </w:t>
      </w:r>
      <w:r>
        <w:rPr>
          <w:rFonts w:eastAsia="Times New Roman"/>
          <w:color w:val="000000"/>
          <w:sz w:val="28"/>
          <w:szCs w:val="28"/>
          <w:lang w:val="uk-UA"/>
        </w:rPr>
        <w:t xml:space="preserve">розкритті </w:t>
      </w:r>
      <w:r>
        <w:rPr>
          <w:rFonts w:eastAsia="Times New Roman"/>
          <w:color w:val="000000"/>
          <w:sz w:val="28"/>
          <w:szCs w:val="28"/>
        </w:rPr>
        <w:t xml:space="preserve">теми (0-20 </w:t>
      </w:r>
      <w:r>
        <w:rPr>
          <w:rFonts w:eastAsia="Times New Roman"/>
          <w:color w:val="000000"/>
          <w:sz w:val="28"/>
          <w:szCs w:val="28"/>
          <w:lang w:val="uk-UA"/>
        </w:rPr>
        <w:t>балів);</w:t>
      </w:r>
    </w:p>
    <w:p w14:paraId="65DF6600" w14:textId="77777777" w:rsidR="00551D32" w:rsidRDefault="00551D32" w:rsidP="00616807">
      <w:pPr>
        <w:shd w:val="clear" w:color="auto" w:fill="FFFFFF"/>
        <w:ind w:firstLine="720"/>
        <w:jc w:val="both"/>
        <w:rPr>
          <w:sz w:val="24"/>
          <w:szCs w:val="24"/>
        </w:rPr>
      </w:pPr>
      <w:r>
        <w:rPr>
          <w:color w:val="000000"/>
          <w:sz w:val="28"/>
          <w:szCs w:val="28"/>
          <w:lang w:val="uk-UA"/>
        </w:rPr>
        <w:t xml:space="preserve">4) </w:t>
      </w:r>
      <w:r>
        <w:rPr>
          <w:rFonts w:eastAsia="Times New Roman"/>
          <w:color w:val="000000"/>
          <w:sz w:val="28"/>
          <w:szCs w:val="28"/>
          <w:lang w:val="uk-UA"/>
        </w:rPr>
        <w:t>оцінка елемента наукової новизни і практичної цінності пропозицій (0-20 балів);</w:t>
      </w:r>
    </w:p>
    <w:p w14:paraId="4658EC2F" w14:textId="77777777" w:rsidR="00551D32" w:rsidRDefault="00551D32" w:rsidP="00616807">
      <w:pPr>
        <w:shd w:val="clear" w:color="auto" w:fill="FFFFFF"/>
        <w:ind w:firstLine="720"/>
        <w:jc w:val="both"/>
        <w:rPr>
          <w:sz w:val="24"/>
          <w:szCs w:val="24"/>
        </w:rPr>
      </w:pPr>
      <w:r>
        <w:rPr>
          <w:color w:val="000000"/>
          <w:sz w:val="28"/>
          <w:szCs w:val="28"/>
          <w:lang w:val="uk-UA"/>
        </w:rPr>
        <w:t xml:space="preserve">5) </w:t>
      </w:r>
      <w:r>
        <w:rPr>
          <w:rFonts w:eastAsia="Times New Roman"/>
          <w:color w:val="000000"/>
          <w:sz w:val="28"/>
          <w:szCs w:val="28"/>
          <w:lang w:val="uk-UA"/>
        </w:rPr>
        <w:t>наявність науков</w:t>
      </w:r>
      <w:r w:rsidR="006A54C9">
        <w:rPr>
          <w:rFonts w:eastAsia="Times New Roman"/>
          <w:color w:val="000000"/>
          <w:sz w:val="28"/>
          <w:szCs w:val="28"/>
          <w:lang w:val="uk-UA"/>
        </w:rPr>
        <w:t>их</w:t>
      </w:r>
      <w:r>
        <w:rPr>
          <w:rFonts w:eastAsia="Times New Roman"/>
          <w:color w:val="000000"/>
          <w:sz w:val="28"/>
          <w:szCs w:val="28"/>
          <w:lang w:val="uk-UA"/>
        </w:rPr>
        <w:t xml:space="preserve"> публікаці</w:t>
      </w:r>
      <w:r w:rsidR="006A54C9">
        <w:rPr>
          <w:rFonts w:eastAsia="Times New Roman"/>
          <w:color w:val="000000"/>
          <w:sz w:val="28"/>
          <w:szCs w:val="28"/>
          <w:lang w:val="uk-UA"/>
        </w:rPr>
        <w:t>й</w:t>
      </w:r>
      <w:r>
        <w:rPr>
          <w:rFonts w:eastAsia="Times New Roman"/>
          <w:color w:val="000000"/>
          <w:sz w:val="28"/>
          <w:szCs w:val="28"/>
          <w:lang w:val="uk-UA"/>
        </w:rPr>
        <w:t xml:space="preserve"> апробації </w:t>
      </w:r>
      <w:r>
        <w:rPr>
          <w:rFonts w:eastAsia="Times New Roman"/>
          <w:color w:val="000000"/>
          <w:sz w:val="28"/>
          <w:szCs w:val="28"/>
        </w:rPr>
        <w:t xml:space="preserve">на </w:t>
      </w:r>
      <w:r>
        <w:rPr>
          <w:rFonts w:eastAsia="Times New Roman"/>
          <w:color w:val="000000"/>
          <w:sz w:val="28"/>
          <w:szCs w:val="28"/>
          <w:lang w:val="uk-UA"/>
        </w:rPr>
        <w:t xml:space="preserve">Міжнародних </w:t>
      </w:r>
      <w:r>
        <w:rPr>
          <w:rFonts w:eastAsia="Times New Roman"/>
          <w:color w:val="000000"/>
          <w:sz w:val="28"/>
          <w:szCs w:val="28"/>
        </w:rPr>
        <w:t xml:space="preserve">та </w:t>
      </w:r>
      <w:r w:rsidR="00616807">
        <w:rPr>
          <w:rFonts w:eastAsia="Times New Roman"/>
          <w:color w:val="000000"/>
          <w:sz w:val="28"/>
          <w:szCs w:val="28"/>
          <w:lang w:val="uk-UA"/>
        </w:rPr>
        <w:t>Всеукра</w:t>
      </w:r>
      <w:r>
        <w:rPr>
          <w:rFonts w:eastAsia="Times New Roman"/>
          <w:color w:val="000000"/>
          <w:sz w:val="28"/>
          <w:szCs w:val="28"/>
          <w:lang w:val="uk-UA"/>
        </w:rPr>
        <w:t xml:space="preserve">їнських наукових конференціях з публікацією </w:t>
      </w:r>
      <w:r>
        <w:rPr>
          <w:rFonts w:eastAsia="Times New Roman"/>
          <w:color w:val="000000"/>
          <w:sz w:val="28"/>
          <w:szCs w:val="28"/>
        </w:rPr>
        <w:t xml:space="preserve">тез </w:t>
      </w:r>
      <w:r>
        <w:rPr>
          <w:rFonts w:eastAsia="Times New Roman"/>
          <w:color w:val="000000"/>
          <w:sz w:val="28"/>
          <w:szCs w:val="28"/>
          <w:lang w:val="uk-UA"/>
        </w:rPr>
        <w:t xml:space="preserve">доповідей, </w:t>
      </w:r>
      <w:r>
        <w:rPr>
          <w:rFonts w:eastAsia="Times New Roman"/>
          <w:color w:val="000000"/>
          <w:sz w:val="28"/>
          <w:szCs w:val="28"/>
        </w:rPr>
        <w:t xml:space="preserve">участь у </w:t>
      </w:r>
      <w:r w:rsidR="00616807">
        <w:rPr>
          <w:rFonts w:eastAsia="Times New Roman"/>
          <w:color w:val="000000"/>
          <w:sz w:val="28"/>
          <w:szCs w:val="28"/>
          <w:lang w:val="uk-UA"/>
        </w:rPr>
        <w:t>зовні</w:t>
      </w:r>
      <w:r>
        <w:rPr>
          <w:rFonts w:eastAsia="Times New Roman"/>
          <w:color w:val="000000"/>
          <w:sz w:val="28"/>
          <w:szCs w:val="28"/>
          <w:lang w:val="uk-UA"/>
        </w:rPr>
        <w:t xml:space="preserve">шніх </w:t>
      </w:r>
      <w:r>
        <w:rPr>
          <w:rFonts w:eastAsia="Times New Roman"/>
          <w:color w:val="000000"/>
          <w:sz w:val="28"/>
          <w:szCs w:val="28"/>
        </w:rPr>
        <w:t xml:space="preserve">конкурсах </w:t>
      </w:r>
      <w:r>
        <w:rPr>
          <w:rFonts w:eastAsia="Times New Roman"/>
          <w:color w:val="000000"/>
          <w:sz w:val="28"/>
          <w:szCs w:val="28"/>
          <w:lang w:val="uk-UA"/>
        </w:rPr>
        <w:t xml:space="preserve">наукових робіт (олімпіадах), використання прикладних комп’ютерних програм </w:t>
      </w:r>
      <w:r>
        <w:rPr>
          <w:rFonts w:eastAsia="Times New Roman"/>
          <w:color w:val="000000"/>
          <w:sz w:val="28"/>
          <w:szCs w:val="28"/>
        </w:rPr>
        <w:t xml:space="preserve">для </w:t>
      </w:r>
      <w:r>
        <w:rPr>
          <w:rFonts w:eastAsia="Times New Roman"/>
          <w:color w:val="000000"/>
          <w:sz w:val="28"/>
          <w:szCs w:val="28"/>
          <w:lang w:val="uk-UA"/>
        </w:rPr>
        <w:t xml:space="preserve">аналітично-прогнозних розрахунків, наявність </w:t>
      </w:r>
      <w:r>
        <w:rPr>
          <w:rFonts w:eastAsia="Times New Roman"/>
          <w:color w:val="000000"/>
          <w:sz w:val="28"/>
          <w:szCs w:val="28"/>
        </w:rPr>
        <w:t>листа-</w:t>
      </w:r>
      <w:r>
        <w:rPr>
          <w:rFonts w:eastAsia="Times New Roman"/>
          <w:color w:val="000000"/>
          <w:sz w:val="28"/>
          <w:szCs w:val="28"/>
          <w:lang w:val="uk-UA"/>
        </w:rPr>
        <w:t xml:space="preserve">рекомендації </w:t>
      </w:r>
      <w:r>
        <w:rPr>
          <w:rFonts w:eastAsia="Times New Roman"/>
          <w:color w:val="000000"/>
          <w:sz w:val="28"/>
          <w:szCs w:val="28"/>
        </w:rPr>
        <w:t xml:space="preserve">та </w:t>
      </w:r>
      <w:r>
        <w:rPr>
          <w:rFonts w:eastAsia="Times New Roman"/>
          <w:color w:val="000000"/>
          <w:sz w:val="28"/>
          <w:szCs w:val="28"/>
          <w:lang w:val="uk-UA"/>
        </w:rPr>
        <w:t xml:space="preserve">довідки </w:t>
      </w:r>
      <w:r>
        <w:rPr>
          <w:rFonts w:eastAsia="Times New Roman"/>
          <w:color w:val="000000"/>
          <w:sz w:val="28"/>
          <w:szCs w:val="28"/>
        </w:rPr>
        <w:t xml:space="preserve">про </w:t>
      </w:r>
      <w:r>
        <w:rPr>
          <w:rFonts w:eastAsia="Times New Roman"/>
          <w:color w:val="000000"/>
          <w:sz w:val="28"/>
          <w:szCs w:val="28"/>
          <w:lang w:val="uk-UA"/>
        </w:rPr>
        <w:t>впровадження (0-20 балів).</w:t>
      </w:r>
    </w:p>
    <w:p w14:paraId="5C69AD46" w14:textId="77777777" w:rsidR="00551D32" w:rsidRPr="00616807" w:rsidRDefault="00551D32" w:rsidP="00616807">
      <w:pPr>
        <w:shd w:val="clear" w:color="auto" w:fill="FFFFFF"/>
        <w:ind w:firstLine="720"/>
        <w:jc w:val="both"/>
        <w:rPr>
          <w:sz w:val="24"/>
          <w:szCs w:val="24"/>
          <w:lang w:val="uk-UA"/>
        </w:rPr>
      </w:pPr>
      <w:r>
        <w:rPr>
          <w:rFonts w:eastAsia="Times New Roman"/>
          <w:color w:val="000000"/>
          <w:sz w:val="28"/>
          <w:szCs w:val="28"/>
          <w:lang w:val="uk-UA"/>
        </w:rPr>
        <w:t>Оцінювання захисту кваліфікаційних</w:t>
      </w:r>
      <w:r w:rsidR="00616807">
        <w:rPr>
          <w:rFonts w:eastAsia="Times New Roman"/>
          <w:color w:val="000000"/>
          <w:sz w:val="28"/>
          <w:szCs w:val="28"/>
          <w:lang w:val="uk-UA"/>
        </w:rPr>
        <w:t xml:space="preserve"> </w:t>
      </w:r>
      <w:r>
        <w:rPr>
          <w:rFonts w:eastAsia="Times New Roman"/>
          <w:color w:val="000000"/>
          <w:sz w:val="28"/>
          <w:szCs w:val="28"/>
          <w:lang w:val="uk-UA"/>
        </w:rPr>
        <w:t xml:space="preserve">робіт денної </w:t>
      </w:r>
      <w:r w:rsidRPr="00616807">
        <w:rPr>
          <w:rFonts w:eastAsia="Times New Roman"/>
          <w:color w:val="000000"/>
          <w:sz w:val="28"/>
          <w:szCs w:val="28"/>
          <w:lang w:val="uk-UA"/>
        </w:rPr>
        <w:t xml:space="preserve">та </w:t>
      </w:r>
      <w:r>
        <w:rPr>
          <w:rFonts w:eastAsia="Times New Roman"/>
          <w:color w:val="000000"/>
          <w:sz w:val="28"/>
          <w:szCs w:val="28"/>
          <w:lang w:val="uk-UA"/>
        </w:rPr>
        <w:t xml:space="preserve">заочної </w:t>
      </w:r>
      <w:r w:rsidR="00616807" w:rsidRPr="00616807">
        <w:rPr>
          <w:rFonts w:eastAsia="Times New Roman"/>
          <w:color w:val="000000"/>
          <w:sz w:val="28"/>
          <w:szCs w:val="28"/>
          <w:lang w:val="uk-UA"/>
        </w:rPr>
        <w:t>форм на</w:t>
      </w:r>
      <w:r>
        <w:rPr>
          <w:rFonts w:eastAsia="Times New Roman"/>
          <w:color w:val="000000"/>
          <w:sz w:val="28"/>
          <w:szCs w:val="28"/>
          <w:lang w:val="uk-UA"/>
        </w:rPr>
        <w:t xml:space="preserve">вчання здійснюється </w:t>
      </w:r>
      <w:r w:rsidRPr="00616807">
        <w:rPr>
          <w:rFonts w:eastAsia="Times New Roman"/>
          <w:color w:val="000000"/>
          <w:sz w:val="28"/>
          <w:szCs w:val="28"/>
          <w:lang w:val="uk-UA"/>
        </w:rPr>
        <w:t xml:space="preserve">в межах 0-100 </w:t>
      </w:r>
      <w:r>
        <w:rPr>
          <w:rFonts w:eastAsia="Times New Roman"/>
          <w:color w:val="000000"/>
          <w:sz w:val="28"/>
          <w:szCs w:val="28"/>
          <w:lang w:val="uk-UA"/>
        </w:rPr>
        <w:t xml:space="preserve">балів </w:t>
      </w:r>
      <w:r w:rsidRPr="00616807">
        <w:rPr>
          <w:rFonts w:eastAsia="Times New Roman"/>
          <w:color w:val="000000"/>
          <w:sz w:val="28"/>
          <w:szCs w:val="28"/>
          <w:lang w:val="uk-UA"/>
        </w:rPr>
        <w:t xml:space="preserve">за такими </w:t>
      </w:r>
      <w:r>
        <w:rPr>
          <w:rFonts w:eastAsia="Times New Roman"/>
          <w:color w:val="000000"/>
          <w:sz w:val="28"/>
          <w:szCs w:val="28"/>
          <w:lang w:val="uk-UA"/>
        </w:rPr>
        <w:t>критеріями:</w:t>
      </w:r>
    </w:p>
    <w:p w14:paraId="5D294D57" w14:textId="77777777" w:rsidR="00551D32" w:rsidRDefault="00551D32" w:rsidP="00616807">
      <w:pPr>
        <w:shd w:val="clear" w:color="auto" w:fill="FFFFFF"/>
        <w:ind w:firstLine="720"/>
        <w:jc w:val="both"/>
        <w:rPr>
          <w:sz w:val="24"/>
          <w:szCs w:val="24"/>
        </w:rPr>
      </w:pPr>
      <w:r>
        <w:rPr>
          <w:color w:val="000000"/>
          <w:sz w:val="28"/>
          <w:szCs w:val="28"/>
          <w:lang w:val="uk-UA"/>
        </w:rPr>
        <w:t xml:space="preserve">1) </w:t>
      </w:r>
      <w:r>
        <w:rPr>
          <w:rFonts w:eastAsia="Times New Roman"/>
          <w:color w:val="000000"/>
          <w:sz w:val="28"/>
          <w:szCs w:val="28"/>
          <w:lang w:val="uk-UA"/>
        </w:rPr>
        <w:t xml:space="preserve">оцінка змістовності </w:t>
      </w:r>
      <w:r>
        <w:rPr>
          <w:rFonts w:eastAsia="Times New Roman"/>
          <w:color w:val="000000"/>
          <w:sz w:val="28"/>
          <w:szCs w:val="28"/>
        </w:rPr>
        <w:t xml:space="preserve">та </w:t>
      </w:r>
      <w:r>
        <w:rPr>
          <w:rFonts w:eastAsia="Times New Roman"/>
          <w:color w:val="000000"/>
          <w:sz w:val="28"/>
          <w:szCs w:val="28"/>
          <w:lang w:val="uk-UA"/>
        </w:rPr>
        <w:t xml:space="preserve">узгодження представленої </w:t>
      </w:r>
      <w:r>
        <w:rPr>
          <w:rFonts w:eastAsia="Times New Roman"/>
          <w:color w:val="000000"/>
          <w:sz w:val="28"/>
          <w:szCs w:val="28"/>
        </w:rPr>
        <w:t xml:space="preserve">на </w:t>
      </w:r>
      <w:r>
        <w:rPr>
          <w:rFonts w:eastAsia="Times New Roman"/>
          <w:color w:val="000000"/>
          <w:sz w:val="28"/>
          <w:szCs w:val="28"/>
          <w:lang w:val="uk-UA"/>
        </w:rPr>
        <w:t xml:space="preserve">захисті доповіді </w:t>
      </w:r>
      <w:r>
        <w:rPr>
          <w:rFonts w:eastAsia="Times New Roman"/>
          <w:color w:val="000000"/>
          <w:sz w:val="28"/>
          <w:szCs w:val="28"/>
        </w:rPr>
        <w:t>дипломника структурно-</w:t>
      </w:r>
      <w:r>
        <w:rPr>
          <w:rFonts w:eastAsia="Times New Roman"/>
          <w:color w:val="000000"/>
          <w:sz w:val="28"/>
          <w:szCs w:val="28"/>
          <w:lang w:val="uk-UA"/>
        </w:rPr>
        <w:t>логічної схеми дослідження;</w:t>
      </w:r>
    </w:p>
    <w:p w14:paraId="1488E690" w14:textId="77777777" w:rsidR="00551D32" w:rsidRDefault="00551D32" w:rsidP="00616807">
      <w:pPr>
        <w:shd w:val="clear" w:color="auto" w:fill="FFFFFF"/>
        <w:ind w:firstLine="720"/>
        <w:jc w:val="both"/>
        <w:rPr>
          <w:sz w:val="24"/>
          <w:szCs w:val="24"/>
        </w:rPr>
      </w:pPr>
      <w:r>
        <w:rPr>
          <w:color w:val="000000"/>
          <w:sz w:val="28"/>
          <w:szCs w:val="28"/>
          <w:lang w:val="uk-UA"/>
        </w:rPr>
        <w:t xml:space="preserve">2) </w:t>
      </w:r>
      <w:r>
        <w:rPr>
          <w:rFonts w:eastAsia="Times New Roman"/>
          <w:color w:val="000000"/>
          <w:sz w:val="28"/>
          <w:szCs w:val="28"/>
          <w:lang w:val="uk-UA"/>
        </w:rPr>
        <w:t xml:space="preserve">обґрунтування елементу наукової новизни </w:t>
      </w:r>
      <w:r>
        <w:rPr>
          <w:rFonts w:eastAsia="Times New Roman"/>
          <w:color w:val="000000"/>
          <w:sz w:val="28"/>
          <w:szCs w:val="28"/>
        </w:rPr>
        <w:t xml:space="preserve">та </w:t>
      </w:r>
      <w:r>
        <w:rPr>
          <w:rFonts w:eastAsia="Times New Roman"/>
          <w:color w:val="000000"/>
          <w:sz w:val="28"/>
          <w:szCs w:val="28"/>
          <w:lang w:val="uk-UA"/>
        </w:rPr>
        <w:t>практичної цінності пропозицій кваліфікаційної</w:t>
      </w:r>
      <w:r w:rsidR="00616807">
        <w:rPr>
          <w:rFonts w:eastAsia="Times New Roman"/>
          <w:color w:val="000000"/>
          <w:sz w:val="28"/>
          <w:szCs w:val="28"/>
          <w:lang w:val="uk-UA"/>
        </w:rPr>
        <w:t xml:space="preserve"> </w:t>
      </w:r>
      <w:r>
        <w:rPr>
          <w:rFonts w:eastAsia="Times New Roman"/>
          <w:color w:val="000000"/>
          <w:sz w:val="28"/>
          <w:szCs w:val="28"/>
          <w:lang w:val="uk-UA"/>
        </w:rPr>
        <w:t>роботи;</w:t>
      </w:r>
    </w:p>
    <w:p w14:paraId="6301E1A0" w14:textId="77777777" w:rsidR="00551D32" w:rsidRPr="00616807" w:rsidRDefault="00551D32" w:rsidP="00616807">
      <w:pPr>
        <w:shd w:val="clear" w:color="auto" w:fill="FFFFFF"/>
        <w:ind w:firstLine="720"/>
        <w:jc w:val="both"/>
        <w:rPr>
          <w:sz w:val="24"/>
          <w:szCs w:val="24"/>
          <w:lang w:val="uk-UA"/>
        </w:rPr>
      </w:pPr>
      <w:r>
        <w:rPr>
          <w:color w:val="000000"/>
          <w:sz w:val="28"/>
          <w:szCs w:val="28"/>
          <w:lang w:val="uk-UA"/>
        </w:rPr>
        <w:t xml:space="preserve">3) </w:t>
      </w:r>
      <w:r>
        <w:rPr>
          <w:rFonts w:eastAsia="Times New Roman"/>
          <w:color w:val="000000"/>
          <w:sz w:val="28"/>
          <w:szCs w:val="28"/>
          <w:lang w:val="uk-UA"/>
        </w:rPr>
        <w:t xml:space="preserve">зміст </w:t>
      </w:r>
      <w:r>
        <w:rPr>
          <w:rFonts w:eastAsia="Times New Roman"/>
          <w:color w:val="000000"/>
          <w:sz w:val="28"/>
          <w:szCs w:val="28"/>
        </w:rPr>
        <w:t xml:space="preserve">та </w:t>
      </w:r>
      <w:r>
        <w:rPr>
          <w:rFonts w:eastAsia="Times New Roman"/>
          <w:color w:val="000000"/>
          <w:sz w:val="28"/>
          <w:szCs w:val="28"/>
          <w:lang w:val="uk-UA"/>
        </w:rPr>
        <w:t xml:space="preserve">якість оформлення ілюстративного демонстраційного </w:t>
      </w:r>
      <w:r w:rsidR="00616807">
        <w:rPr>
          <w:rFonts w:eastAsia="Times New Roman"/>
          <w:color w:val="000000"/>
          <w:sz w:val="28"/>
          <w:szCs w:val="28"/>
        </w:rPr>
        <w:t>мате</w:t>
      </w:r>
      <w:r>
        <w:rPr>
          <w:rFonts w:eastAsia="Times New Roman"/>
          <w:color w:val="000000"/>
          <w:sz w:val="28"/>
          <w:szCs w:val="28"/>
          <w:lang w:val="uk-UA"/>
        </w:rPr>
        <w:t xml:space="preserve">ріалу з огляду </w:t>
      </w:r>
      <w:r>
        <w:rPr>
          <w:rFonts w:eastAsia="Times New Roman"/>
          <w:color w:val="000000"/>
          <w:sz w:val="28"/>
          <w:szCs w:val="28"/>
        </w:rPr>
        <w:t xml:space="preserve">на </w:t>
      </w:r>
      <w:r>
        <w:rPr>
          <w:rFonts w:eastAsia="Times New Roman"/>
          <w:color w:val="000000"/>
          <w:sz w:val="28"/>
          <w:szCs w:val="28"/>
          <w:lang w:val="uk-UA"/>
        </w:rPr>
        <w:t xml:space="preserve">його несуперечність, систематизованість і структурованість, логічність, відображення нових сучасних </w:t>
      </w:r>
      <w:r>
        <w:rPr>
          <w:rFonts w:eastAsia="Times New Roman"/>
          <w:color w:val="000000"/>
          <w:sz w:val="28"/>
          <w:szCs w:val="28"/>
        </w:rPr>
        <w:t xml:space="preserve">(а не </w:t>
      </w:r>
      <w:r>
        <w:rPr>
          <w:rFonts w:eastAsia="Times New Roman"/>
          <w:color w:val="000000"/>
          <w:sz w:val="28"/>
          <w:szCs w:val="28"/>
          <w:lang w:val="uk-UA"/>
        </w:rPr>
        <w:t>застарілих) тенденцій</w:t>
      </w:r>
      <w:r w:rsidRPr="00616807">
        <w:rPr>
          <w:rFonts w:eastAsia="Times New Roman"/>
          <w:color w:val="000000"/>
          <w:sz w:val="28"/>
          <w:szCs w:val="28"/>
          <w:lang w:val="uk-UA"/>
        </w:rPr>
        <w:t xml:space="preserve">, </w:t>
      </w:r>
      <w:r w:rsidR="00616807" w:rsidRPr="00616807">
        <w:rPr>
          <w:rFonts w:eastAsia="Times New Roman"/>
          <w:color w:val="000000"/>
          <w:sz w:val="28"/>
          <w:szCs w:val="28"/>
          <w:lang w:val="uk-UA"/>
        </w:rPr>
        <w:t>дотри</w:t>
      </w:r>
      <w:r w:rsidRPr="00616807">
        <w:rPr>
          <w:rFonts w:eastAsia="Times New Roman"/>
          <w:color w:val="000000"/>
          <w:sz w:val="28"/>
          <w:szCs w:val="28"/>
          <w:lang w:val="uk-UA"/>
        </w:rPr>
        <w:t>мання вимог до оформлення;</w:t>
      </w:r>
    </w:p>
    <w:p w14:paraId="5A39A39F" w14:textId="77777777" w:rsidR="00551D32" w:rsidRPr="00616807" w:rsidRDefault="00551D32" w:rsidP="00616807">
      <w:pPr>
        <w:shd w:val="clear" w:color="auto" w:fill="FFFFFF"/>
        <w:ind w:firstLine="720"/>
        <w:jc w:val="both"/>
        <w:rPr>
          <w:sz w:val="24"/>
          <w:szCs w:val="24"/>
          <w:lang w:val="uk-UA"/>
        </w:rPr>
      </w:pPr>
      <w:r w:rsidRPr="00616807">
        <w:rPr>
          <w:color w:val="000000"/>
          <w:sz w:val="28"/>
          <w:szCs w:val="28"/>
          <w:lang w:val="uk-UA"/>
        </w:rPr>
        <w:t xml:space="preserve">4) </w:t>
      </w:r>
      <w:r w:rsidRPr="00616807">
        <w:rPr>
          <w:rFonts w:eastAsia="Times New Roman"/>
          <w:color w:val="000000"/>
          <w:sz w:val="28"/>
          <w:szCs w:val="28"/>
          <w:lang w:val="uk-UA"/>
        </w:rPr>
        <w:t xml:space="preserve">оцінка якості, послідовності, логічності, точності та </w:t>
      </w:r>
      <w:r w:rsidR="00616807" w:rsidRPr="00616807">
        <w:rPr>
          <w:rFonts w:eastAsia="Times New Roman"/>
          <w:color w:val="000000"/>
          <w:sz w:val="28"/>
          <w:szCs w:val="28"/>
          <w:lang w:val="uk-UA"/>
        </w:rPr>
        <w:t>повноти відпові</w:t>
      </w:r>
      <w:r w:rsidRPr="00616807">
        <w:rPr>
          <w:rFonts w:eastAsia="Times New Roman"/>
          <w:color w:val="000000"/>
          <w:sz w:val="28"/>
          <w:szCs w:val="28"/>
          <w:lang w:val="uk-UA"/>
        </w:rPr>
        <w:t>дей дипломника-магістра на поставлені державною комісією запитання.</w:t>
      </w:r>
    </w:p>
    <w:p w14:paraId="7046E533" w14:textId="77777777" w:rsidR="00551D32" w:rsidRPr="00616807" w:rsidRDefault="00551D32" w:rsidP="00616807">
      <w:pPr>
        <w:shd w:val="clear" w:color="auto" w:fill="FFFFFF"/>
        <w:ind w:firstLine="720"/>
        <w:jc w:val="both"/>
        <w:rPr>
          <w:rFonts w:eastAsia="Times New Roman"/>
          <w:color w:val="000000"/>
          <w:sz w:val="28"/>
          <w:szCs w:val="28"/>
          <w:lang w:val="uk-UA"/>
        </w:rPr>
      </w:pPr>
      <w:r w:rsidRPr="00616807">
        <w:rPr>
          <w:rFonts w:eastAsia="Times New Roman"/>
          <w:color w:val="000000"/>
          <w:sz w:val="28"/>
          <w:szCs w:val="28"/>
          <w:lang w:val="uk-UA"/>
        </w:rPr>
        <w:t xml:space="preserve">Загальна підсумкова оцінка за кваліфікаційну </w:t>
      </w:r>
      <w:r w:rsidR="00616807" w:rsidRPr="00616807">
        <w:rPr>
          <w:rFonts w:eastAsia="Times New Roman"/>
          <w:color w:val="000000"/>
          <w:sz w:val="28"/>
          <w:szCs w:val="28"/>
          <w:lang w:val="uk-UA"/>
        </w:rPr>
        <w:t>роботу визна</w:t>
      </w:r>
      <w:r w:rsidRPr="00616807">
        <w:rPr>
          <w:rFonts w:eastAsia="Times New Roman"/>
          <w:color w:val="000000"/>
          <w:sz w:val="28"/>
          <w:szCs w:val="28"/>
          <w:lang w:val="uk-UA"/>
        </w:rPr>
        <w:t>чається, як правило, як середньо</w:t>
      </w:r>
      <w:r w:rsidR="00616807" w:rsidRPr="00616807">
        <w:rPr>
          <w:rFonts w:eastAsia="Times New Roman"/>
          <w:color w:val="000000"/>
          <w:sz w:val="28"/>
          <w:szCs w:val="28"/>
          <w:lang w:val="uk-UA"/>
        </w:rPr>
        <w:t>-</w:t>
      </w:r>
      <w:r w:rsidRPr="00616807">
        <w:rPr>
          <w:rFonts w:eastAsia="Times New Roman"/>
          <w:color w:val="000000"/>
          <w:sz w:val="28"/>
          <w:szCs w:val="28"/>
          <w:lang w:val="uk-UA"/>
        </w:rPr>
        <w:t>арифметична балів за результат</w:t>
      </w:r>
      <w:r w:rsidR="0071043A">
        <w:rPr>
          <w:rFonts w:eastAsia="Times New Roman"/>
          <w:color w:val="000000"/>
          <w:sz w:val="28"/>
          <w:szCs w:val="28"/>
          <w:lang w:val="uk-UA"/>
        </w:rPr>
        <w:t>ами</w:t>
      </w:r>
      <w:r w:rsidRPr="00616807">
        <w:rPr>
          <w:rFonts w:eastAsia="Times New Roman"/>
          <w:color w:val="000000"/>
          <w:sz w:val="28"/>
          <w:szCs w:val="28"/>
          <w:lang w:val="uk-UA"/>
        </w:rPr>
        <w:t xml:space="preserve"> підготовки та захист</w:t>
      </w:r>
      <w:r w:rsidR="0071043A">
        <w:rPr>
          <w:rFonts w:eastAsia="Times New Roman"/>
          <w:color w:val="000000"/>
          <w:sz w:val="28"/>
          <w:szCs w:val="28"/>
          <w:lang w:val="uk-UA"/>
        </w:rPr>
        <w:t>у</w:t>
      </w:r>
      <w:r w:rsidRPr="00616807">
        <w:rPr>
          <w:rFonts w:eastAsia="Times New Roman"/>
          <w:color w:val="000000"/>
          <w:sz w:val="28"/>
          <w:szCs w:val="28"/>
          <w:lang w:val="uk-UA"/>
        </w:rPr>
        <w:t xml:space="preserve"> </w:t>
      </w:r>
      <w:r w:rsidR="0071043A">
        <w:rPr>
          <w:rFonts w:eastAsia="Times New Roman"/>
          <w:color w:val="000000"/>
          <w:sz w:val="28"/>
          <w:szCs w:val="28"/>
          <w:lang w:val="uk-UA"/>
        </w:rPr>
        <w:t>кваліфікаційної</w:t>
      </w:r>
      <w:r w:rsidRPr="00616807">
        <w:rPr>
          <w:rFonts w:eastAsia="Times New Roman"/>
          <w:color w:val="000000"/>
          <w:sz w:val="28"/>
          <w:szCs w:val="28"/>
          <w:lang w:val="uk-UA"/>
        </w:rPr>
        <w:t xml:space="preserve"> роботи і не може перевищувати 100 балів.</w:t>
      </w:r>
    </w:p>
    <w:p w14:paraId="6AD3B895" w14:textId="77777777" w:rsidR="00616807" w:rsidRPr="00616807" w:rsidRDefault="00616807">
      <w:pPr>
        <w:widowControl/>
        <w:autoSpaceDE/>
        <w:autoSpaceDN/>
        <w:adjustRightInd/>
        <w:spacing w:after="200" w:line="276" w:lineRule="auto"/>
        <w:rPr>
          <w:rFonts w:eastAsia="Times New Roman"/>
          <w:color w:val="000000"/>
          <w:sz w:val="28"/>
          <w:szCs w:val="28"/>
          <w:lang w:val="uk-UA"/>
        </w:rPr>
      </w:pPr>
      <w:r w:rsidRPr="00616807">
        <w:rPr>
          <w:rFonts w:eastAsia="Times New Roman"/>
          <w:color w:val="000000"/>
          <w:sz w:val="28"/>
          <w:szCs w:val="28"/>
          <w:lang w:val="uk-UA"/>
        </w:rPr>
        <w:br w:type="page"/>
      </w:r>
    </w:p>
    <w:p w14:paraId="575D0B10" w14:textId="77777777" w:rsidR="00551D32" w:rsidRDefault="00551D32" w:rsidP="00616807">
      <w:pPr>
        <w:shd w:val="clear" w:color="auto" w:fill="FFFFFF"/>
        <w:jc w:val="center"/>
        <w:rPr>
          <w:rFonts w:eastAsia="Times New Roman"/>
          <w:b/>
          <w:bCs/>
          <w:color w:val="000000"/>
          <w:sz w:val="28"/>
          <w:szCs w:val="28"/>
        </w:rPr>
      </w:pPr>
      <w:r>
        <w:rPr>
          <w:b/>
          <w:bCs/>
          <w:color w:val="000000"/>
          <w:sz w:val="28"/>
          <w:szCs w:val="28"/>
        </w:rPr>
        <w:t xml:space="preserve">8. </w:t>
      </w:r>
      <w:r>
        <w:rPr>
          <w:rFonts w:eastAsia="Times New Roman"/>
          <w:b/>
          <w:bCs/>
          <w:color w:val="000000"/>
          <w:sz w:val="28"/>
          <w:szCs w:val="28"/>
        </w:rPr>
        <w:t>СПИСОК ВИКОРИСТАНИХ ДЖЕРЕЛ</w:t>
      </w:r>
    </w:p>
    <w:p w14:paraId="277E440C" w14:textId="77777777" w:rsidR="00616807" w:rsidRDefault="00616807" w:rsidP="00616807">
      <w:pPr>
        <w:shd w:val="clear" w:color="auto" w:fill="FFFFFF"/>
        <w:jc w:val="center"/>
        <w:rPr>
          <w:sz w:val="24"/>
          <w:szCs w:val="24"/>
        </w:rPr>
      </w:pPr>
    </w:p>
    <w:p w14:paraId="32055508" w14:textId="77777777" w:rsidR="00551D32" w:rsidRDefault="005A3834" w:rsidP="005A3834">
      <w:pPr>
        <w:shd w:val="clear" w:color="auto" w:fill="FFFFFF"/>
        <w:jc w:val="both"/>
        <w:rPr>
          <w:sz w:val="24"/>
          <w:szCs w:val="24"/>
        </w:rPr>
      </w:pPr>
      <w:r>
        <w:rPr>
          <w:color w:val="000000"/>
          <w:sz w:val="28"/>
          <w:szCs w:val="28"/>
        </w:rPr>
        <w:t xml:space="preserve">1. </w:t>
      </w:r>
      <w:r w:rsidR="00551D32">
        <w:rPr>
          <w:rFonts w:eastAsia="Times New Roman"/>
          <w:color w:val="000000"/>
          <w:sz w:val="28"/>
          <w:szCs w:val="28"/>
        </w:rPr>
        <w:t>ДСТУ 3008-95. Документация. Отчеты в сфере науки и техники. Структура</w:t>
      </w:r>
      <w:r w:rsidR="00616807">
        <w:rPr>
          <w:rFonts w:eastAsia="Times New Roman"/>
          <w:color w:val="000000"/>
          <w:sz w:val="28"/>
          <w:szCs w:val="28"/>
        </w:rPr>
        <w:t xml:space="preserve"> и правила оформления. [Електро</w:t>
      </w:r>
      <w:r w:rsidR="00551D32">
        <w:rPr>
          <w:rFonts w:eastAsia="Times New Roman"/>
          <w:color w:val="000000"/>
          <w:sz w:val="28"/>
          <w:szCs w:val="28"/>
        </w:rPr>
        <w:t>н</w:t>
      </w:r>
      <w:r w:rsidR="00616807">
        <w:rPr>
          <w:rFonts w:eastAsia="Times New Roman"/>
          <w:color w:val="000000"/>
          <w:sz w:val="28"/>
          <w:szCs w:val="28"/>
        </w:rPr>
        <w:t>н</w:t>
      </w:r>
      <w:r>
        <w:rPr>
          <w:rFonts w:eastAsia="Times New Roman"/>
          <w:color w:val="000000"/>
          <w:sz w:val="28"/>
          <w:szCs w:val="28"/>
        </w:rPr>
        <w:t>ий ресурс]. – Режим доступу</w:t>
      </w:r>
      <w:r w:rsidR="00551D32">
        <w:rPr>
          <w:rFonts w:eastAsia="Times New Roman"/>
          <w:color w:val="000000"/>
          <w:sz w:val="28"/>
          <w:szCs w:val="28"/>
        </w:rPr>
        <w:t xml:space="preserve">: </w:t>
      </w:r>
      <w:hyperlink r:id="rId18" w:history="1">
        <w:r w:rsidR="00551D32">
          <w:rPr>
            <w:rFonts w:eastAsia="Times New Roman"/>
            <w:color w:val="0066CC"/>
            <w:sz w:val="28"/>
            <w:szCs w:val="28"/>
            <w:u w:val="single"/>
          </w:rPr>
          <w:t>http://www.ukrbook.net/DSTU_pabl.htm.</w:t>
        </w:r>
      </w:hyperlink>
    </w:p>
    <w:p w14:paraId="119BD120" w14:textId="77777777" w:rsidR="00551D32" w:rsidRDefault="005A3834" w:rsidP="005A3834">
      <w:pPr>
        <w:shd w:val="clear" w:color="auto" w:fill="FFFFFF"/>
        <w:jc w:val="both"/>
        <w:rPr>
          <w:sz w:val="24"/>
          <w:szCs w:val="24"/>
        </w:rPr>
      </w:pPr>
      <w:r>
        <w:rPr>
          <w:color w:val="000000"/>
          <w:sz w:val="28"/>
          <w:szCs w:val="28"/>
        </w:rPr>
        <w:t xml:space="preserve">2. </w:t>
      </w:r>
      <w:r w:rsidR="00551D32">
        <w:rPr>
          <w:rFonts w:eastAsia="Times New Roman"/>
          <w:color w:val="000000"/>
          <w:sz w:val="28"/>
          <w:szCs w:val="28"/>
        </w:rPr>
        <w:t xml:space="preserve">Введення в </w:t>
      </w:r>
      <w:r w:rsidR="00551D32">
        <w:rPr>
          <w:rFonts w:eastAsia="Times New Roman"/>
          <w:color w:val="000000"/>
          <w:sz w:val="28"/>
          <w:szCs w:val="28"/>
          <w:lang w:val="uk-UA"/>
        </w:rPr>
        <w:t xml:space="preserve">дію </w:t>
      </w:r>
      <w:r w:rsidR="00551D32">
        <w:rPr>
          <w:rFonts w:eastAsia="Times New Roman"/>
          <w:color w:val="000000"/>
          <w:sz w:val="28"/>
          <w:szCs w:val="28"/>
        </w:rPr>
        <w:t xml:space="preserve">нового стандарту з </w:t>
      </w:r>
      <w:r w:rsidR="00551D32">
        <w:rPr>
          <w:rFonts w:eastAsia="Times New Roman"/>
          <w:color w:val="000000"/>
          <w:sz w:val="28"/>
          <w:szCs w:val="28"/>
          <w:lang w:val="uk-UA"/>
        </w:rPr>
        <w:t xml:space="preserve">бібліографічного </w:t>
      </w:r>
      <w:r w:rsidR="00551D32">
        <w:rPr>
          <w:rFonts w:eastAsia="Times New Roman"/>
          <w:color w:val="000000"/>
          <w:sz w:val="28"/>
          <w:szCs w:val="28"/>
        </w:rPr>
        <w:t xml:space="preserve">опису ДСТУ ГОСТ 7.1:2006. </w:t>
      </w:r>
      <w:r w:rsidR="00551D32">
        <w:rPr>
          <w:rFonts w:eastAsia="Times New Roman"/>
          <w:color w:val="000000"/>
          <w:sz w:val="28"/>
          <w:szCs w:val="28"/>
          <w:lang w:val="uk-UA"/>
        </w:rPr>
        <w:t xml:space="preserve">Основні відмінності від </w:t>
      </w:r>
      <w:r w:rsidR="00551D32">
        <w:rPr>
          <w:rFonts w:eastAsia="Times New Roman"/>
          <w:color w:val="000000"/>
          <w:sz w:val="28"/>
          <w:szCs w:val="28"/>
        </w:rPr>
        <w:t xml:space="preserve">ГОСТ 7.1.-84 / Книжкова палата </w:t>
      </w:r>
      <w:r w:rsidR="00551D32">
        <w:rPr>
          <w:rFonts w:eastAsia="Times New Roman"/>
          <w:color w:val="000000"/>
          <w:sz w:val="28"/>
          <w:szCs w:val="28"/>
          <w:lang w:val="uk-UA"/>
        </w:rPr>
        <w:t xml:space="preserve">України. </w:t>
      </w:r>
      <w:r w:rsidR="00551D32">
        <w:rPr>
          <w:rFonts w:eastAsia="Times New Roman"/>
          <w:color w:val="000000"/>
          <w:sz w:val="28"/>
          <w:szCs w:val="28"/>
        </w:rPr>
        <w:t xml:space="preserve">– Режим доступу : </w:t>
      </w:r>
      <w:hyperlink r:id="rId19" w:history="1">
        <w:r w:rsidR="00551D32">
          <w:rPr>
            <w:rFonts w:eastAsia="Times New Roman"/>
            <w:color w:val="0066CC"/>
            <w:sz w:val="28"/>
            <w:szCs w:val="28"/>
            <w:u w:val="single"/>
          </w:rPr>
          <w:t>http://www.ukrbook.net/DSTU_pabl.htm</w:t>
        </w:r>
      </w:hyperlink>
      <w:r w:rsidR="00551D32">
        <w:rPr>
          <w:rFonts w:eastAsia="Times New Roman"/>
          <w:color w:val="000000"/>
          <w:sz w:val="28"/>
          <w:szCs w:val="28"/>
        </w:rPr>
        <w:t>. – Назва з екрану.</w:t>
      </w:r>
    </w:p>
    <w:p w14:paraId="21B27B77" w14:textId="77777777" w:rsidR="00616807" w:rsidRDefault="00616807">
      <w:pPr>
        <w:widowControl/>
        <w:autoSpaceDE/>
        <w:autoSpaceDN/>
        <w:adjustRightInd/>
        <w:spacing w:after="200" w:line="276" w:lineRule="auto"/>
        <w:rPr>
          <w:color w:val="000000"/>
          <w:sz w:val="24"/>
          <w:szCs w:val="24"/>
        </w:rPr>
      </w:pPr>
      <w:r>
        <w:rPr>
          <w:color w:val="000000"/>
          <w:sz w:val="24"/>
          <w:szCs w:val="24"/>
        </w:rPr>
        <w:br w:type="page"/>
      </w:r>
    </w:p>
    <w:p w14:paraId="5737389B" w14:textId="77777777" w:rsidR="00EF4078" w:rsidRPr="00392BF3" w:rsidRDefault="00EF4078" w:rsidP="00616807">
      <w:pPr>
        <w:shd w:val="clear" w:color="auto" w:fill="FFFFFF"/>
        <w:jc w:val="center"/>
        <w:rPr>
          <w:rFonts w:eastAsia="Times New Roman"/>
          <w:bCs/>
          <w:color w:val="000000"/>
          <w:sz w:val="28"/>
          <w:szCs w:val="28"/>
          <w:lang w:val="uk-UA"/>
        </w:rPr>
      </w:pPr>
      <w:r w:rsidRPr="00392BF3">
        <w:rPr>
          <w:rFonts w:eastAsia="Times New Roman"/>
          <w:bCs/>
          <w:color w:val="000000"/>
          <w:sz w:val="28"/>
          <w:szCs w:val="28"/>
          <w:lang w:val="uk-UA"/>
        </w:rPr>
        <w:t>Додаток А</w:t>
      </w:r>
      <w:r w:rsidR="00DD12F3" w:rsidRPr="00392BF3">
        <w:rPr>
          <w:rFonts w:eastAsia="Times New Roman"/>
          <w:bCs/>
          <w:color w:val="000000"/>
          <w:sz w:val="28"/>
          <w:szCs w:val="28"/>
          <w:lang w:val="uk-UA"/>
        </w:rPr>
        <w:t xml:space="preserve"> </w:t>
      </w:r>
    </w:p>
    <w:p w14:paraId="7C836ADF" w14:textId="77777777" w:rsidR="00551D32" w:rsidRPr="00392BF3" w:rsidRDefault="0010111F" w:rsidP="00616807">
      <w:pPr>
        <w:shd w:val="clear" w:color="auto" w:fill="FFFFFF"/>
        <w:jc w:val="center"/>
        <w:rPr>
          <w:rFonts w:eastAsia="Times New Roman"/>
          <w:bCs/>
          <w:color w:val="000000"/>
          <w:sz w:val="28"/>
          <w:szCs w:val="28"/>
          <w:lang w:val="uk-UA"/>
        </w:rPr>
      </w:pPr>
      <w:r>
        <w:rPr>
          <w:rFonts w:eastAsia="Times New Roman"/>
          <w:bCs/>
          <w:color w:val="000000"/>
          <w:sz w:val="28"/>
          <w:szCs w:val="28"/>
          <w:lang w:val="uk-UA"/>
        </w:rPr>
        <w:t>Зразок з</w:t>
      </w:r>
      <w:r w:rsidR="001F0618">
        <w:rPr>
          <w:rFonts w:eastAsia="Times New Roman"/>
          <w:bCs/>
          <w:color w:val="000000"/>
          <w:sz w:val="28"/>
          <w:szCs w:val="28"/>
          <w:lang w:val="uk-UA"/>
        </w:rPr>
        <w:t>аяви</w:t>
      </w:r>
      <w:r w:rsidR="00EF4078" w:rsidRPr="00392BF3">
        <w:rPr>
          <w:rFonts w:eastAsia="Times New Roman"/>
          <w:bCs/>
          <w:color w:val="000000"/>
          <w:sz w:val="28"/>
          <w:szCs w:val="28"/>
          <w:lang w:val="uk-UA"/>
        </w:rPr>
        <w:t xml:space="preserve"> на затвердження теми та керівника кваліфікаційної роботи </w:t>
      </w:r>
    </w:p>
    <w:p w14:paraId="58A7E1AD" w14:textId="77777777" w:rsidR="00616807" w:rsidRPr="00392BF3" w:rsidRDefault="00616807" w:rsidP="00616807">
      <w:pPr>
        <w:shd w:val="clear" w:color="auto" w:fill="FFFFFF"/>
        <w:jc w:val="center"/>
        <w:rPr>
          <w:rFonts w:eastAsia="Times New Roman"/>
          <w:b/>
          <w:bCs/>
          <w:color w:val="000000"/>
          <w:sz w:val="28"/>
          <w:szCs w:val="28"/>
          <w:lang w:val="uk-UA"/>
        </w:rPr>
      </w:pPr>
    </w:p>
    <w:p w14:paraId="3B897CA5" w14:textId="77777777" w:rsidR="00616807" w:rsidRPr="00392BF3" w:rsidRDefault="00616807" w:rsidP="00616807">
      <w:pPr>
        <w:shd w:val="clear" w:color="auto" w:fill="FFFFFF"/>
        <w:jc w:val="center"/>
        <w:rPr>
          <w:rFonts w:eastAsia="Times New Roman"/>
          <w:b/>
          <w:bCs/>
          <w:color w:val="000000"/>
          <w:sz w:val="28"/>
          <w:szCs w:val="28"/>
          <w:lang w:val="uk-UA"/>
        </w:rPr>
      </w:pPr>
    </w:p>
    <w:tbl>
      <w:tblPr>
        <w:tblStyle w:val="a9"/>
        <w:tblW w:w="0" w:type="auto"/>
        <w:tblLook w:val="04A0" w:firstRow="1" w:lastRow="0" w:firstColumn="1" w:lastColumn="0" w:noHBand="0" w:noVBand="1"/>
      </w:tblPr>
      <w:tblGrid>
        <w:gridCol w:w="9348"/>
      </w:tblGrid>
      <w:tr w:rsidR="00392BF3" w14:paraId="7FBBC2A6" w14:textId="77777777" w:rsidTr="00392BF3">
        <w:tc>
          <w:tcPr>
            <w:tcW w:w="9348" w:type="dxa"/>
          </w:tcPr>
          <w:p w14:paraId="247F94C5" w14:textId="77777777" w:rsidR="00392BF3" w:rsidRPr="00392BF3" w:rsidRDefault="00392BF3" w:rsidP="00392BF3">
            <w:pPr>
              <w:shd w:val="clear" w:color="auto" w:fill="FFFFFF"/>
              <w:ind w:left="5103"/>
              <w:jc w:val="right"/>
              <w:rPr>
                <w:rFonts w:eastAsia="Times New Roman"/>
                <w:color w:val="000000"/>
                <w:sz w:val="28"/>
                <w:szCs w:val="28"/>
                <w:lang w:val="uk-UA"/>
              </w:rPr>
            </w:pPr>
            <w:r w:rsidRPr="00392BF3">
              <w:rPr>
                <w:rFonts w:eastAsia="Times New Roman"/>
                <w:color w:val="000000"/>
                <w:sz w:val="28"/>
                <w:szCs w:val="28"/>
                <w:lang w:val="uk-UA"/>
              </w:rPr>
              <w:t xml:space="preserve">Завідувачу кафедри прикладної математики і інформатики </w:t>
            </w:r>
            <w:r>
              <w:rPr>
                <w:rFonts w:eastAsia="Times New Roman"/>
                <w:color w:val="000000"/>
                <w:sz w:val="28"/>
                <w:szCs w:val="28"/>
                <w:lang w:val="uk-UA"/>
              </w:rPr>
              <w:t>факультету</w:t>
            </w:r>
            <w:r w:rsidRPr="00392BF3">
              <w:rPr>
                <w:rFonts w:eastAsia="Times New Roman"/>
                <w:color w:val="000000"/>
                <w:sz w:val="28"/>
                <w:szCs w:val="28"/>
                <w:lang w:val="uk-UA"/>
              </w:rPr>
              <w:t xml:space="preserve"> комп’ютерних наук і технологій ДонНТУ,</w:t>
            </w:r>
          </w:p>
          <w:p w14:paraId="4D7B0057" w14:textId="77777777" w:rsidR="00392BF3" w:rsidRPr="00392BF3" w:rsidRDefault="00392BF3" w:rsidP="00392BF3">
            <w:pPr>
              <w:shd w:val="clear" w:color="auto" w:fill="FFFFFF"/>
              <w:ind w:left="5103"/>
              <w:jc w:val="right"/>
              <w:rPr>
                <w:rFonts w:eastAsia="Times New Roman"/>
                <w:color w:val="000000"/>
                <w:sz w:val="28"/>
                <w:szCs w:val="28"/>
                <w:lang w:val="uk-UA"/>
              </w:rPr>
            </w:pPr>
            <w:r w:rsidRPr="00392BF3">
              <w:rPr>
                <w:rFonts w:eastAsia="Times New Roman"/>
                <w:color w:val="000000"/>
                <w:sz w:val="28"/>
                <w:szCs w:val="28"/>
                <w:lang w:val="uk-UA"/>
              </w:rPr>
              <w:t>д.т.н., проф. Дмитрієвій О.А. студента гр. ІПЗ (ПЗС)</w:t>
            </w:r>
            <w:r>
              <w:rPr>
                <w:rFonts w:eastAsia="Times New Roman"/>
                <w:color w:val="000000"/>
                <w:sz w:val="28"/>
                <w:szCs w:val="28"/>
                <w:lang w:val="uk-UA"/>
              </w:rPr>
              <w:t>-11</w:t>
            </w:r>
          </w:p>
          <w:p w14:paraId="02C8DAFB" w14:textId="77777777" w:rsidR="00392BF3" w:rsidRPr="00392BF3" w:rsidRDefault="00392BF3" w:rsidP="00392BF3">
            <w:pPr>
              <w:shd w:val="clear" w:color="auto" w:fill="FFFFFF"/>
              <w:ind w:left="5103"/>
              <w:jc w:val="right"/>
              <w:rPr>
                <w:sz w:val="24"/>
                <w:szCs w:val="24"/>
                <w:lang w:val="uk-UA"/>
              </w:rPr>
            </w:pPr>
            <w:r w:rsidRPr="00392BF3">
              <w:rPr>
                <w:rFonts w:eastAsia="Times New Roman"/>
                <w:color w:val="000000"/>
                <w:sz w:val="28"/>
                <w:szCs w:val="28"/>
                <w:lang w:val="uk-UA"/>
              </w:rPr>
              <w:t>ПІБ</w:t>
            </w:r>
          </w:p>
          <w:p w14:paraId="6E858CB2" w14:textId="77777777" w:rsidR="00392BF3" w:rsidRPr="00392BF3" w:rsidRDefault="00392BF3" w:rsidP="00392BF3">
            <w:pPr>
              <w:shd w:val="clear" w:color="auto" w:fill="FFFFFF"/>
              <w:rPr>
                <w:sz w:val="24"/>
                <w:szCs w:val="24"/>
                <w:lang w:val="uk-UA"/>
              </w:rPr>
            </w:pPr>
          </w:p>
          <w:p w14:paraId="14738DBE" w14:textId="77777777" w:rsidR="00392BF3" w:rsidRPr="00392BF3" w:rsidRDefault="00392BF3" w:rsidP="00392BF3">
            <w:pPr>
              <w:shd w:val="clear" w:color="auto" w:fill="FFFFFF"/>
              <w:rPr>
                <w:sz w:val="24"/>
                <w:szCs w:val="24"/>
                <w:lang w:val="uk-UA"/>
              </w:rPr>
            </w:pPr>
          </w:p>
          <w:p w14:paraId="30116CFE" w14:textId="77777777" w:rsidR="00392BF3" w:rsidRDefault="00392BF3" w:rsidP="00392BF3">
            <w:pPr>
              <w:shd w:val="clear" w:color="auto" w:fill="FFFFFF"/>
              <w:rPr>
                <w:sz w:val="24"/>
                <w:szCs w:val="24"/>
                <w:lang w:val="uk-UA"/>
              </w:rPr>
            </w:pPr>
          </w:p>
          <w:p w14:paraId="278F243E" w14:textId="77777777" w:rsidR="00392BF3" w:rsidRPr="00DD12F3" w:rsidRDefault="00392BF3" w:rsidP="00392BF3">
            <w:pPr>
              <w:shd w:val="clear" w:color="auto" w:fill="FFFFFF"/>
              <w:rPr>
                <w:sz w:val="24"/>
                <w:szCs w:val="24"/>
                <w:lang w:val="uk-UA"/>
              </w:rPr>
            </w:pPr>
          </w:p>
          <w:p w14:paraId="396E1B71" w14:textId="77777777" w:rsidR="00392BF3" w:rsidRDefault="00392BF3" w:rsidP="00392BF3">
            <w:pPr>
              <w:shd w:val="clear" w:color="auto" w:fill="FFFFFF"/>
              <w:spacing w:line="360" w:lineRule="auto"/>
              <w:jc w:val="center"/>
              <w:rPr>
                <w:sz w:val="24"/>
                <w:szCs w:val="24"/>
              </w:rPr>
            </w:pPr>
            <w:r>
              <w:rPr>
                <w:rFonts w:eastAsia="Times New Roman"/>
                <w:b/>
                <w:bCs/>
                <w:color w:val="000000"/>
                <w:sz w:val="28"/>
                <w:szCs w:val="28"/>
              </w:rPr>
              <w:t>ЗАЯВ</w:t>
            </w:r>
            <w:r>
              <w:rPr>
                <w:rFonts w:eastAsia="Times New Roman"/>
                <w:b/>
                <w:bCs/>
                <w:color w:val="000000"/>
                <w:sz w:val="28"/>
                <w:szCs w:val="28"/>
                <w:lang w:val="uk-UA"/>
              </w:rPr>
              <w:t>А</w:t>
            </w:r>
          </w:p>
          <w:p w14:paraId="501F8B60" w14:textId="77777777" w:rsidR="00392BF3" w:rsidRDefault="00392BF3" w:rsidP="00392BF3">
            <w:pPr>
              <w:shd w:val="clear" w:color="auto" w:fill="FFFFFF"/>
              <w:spacing w:line="360" w:lineRule="auto"/>
              <w:ind w:firstLine="567"/>
              <w:rPr>
                <w:sz w:val="24"/>
                <w:szCs w:val="24"/>
              </w:rPr>
            </w:pPr>
            <w:r>
              <w:rPr>
                <w:rFonts w:eastAsia="Times New Roman"/>
                <w:color w:val="000000"/>
                <w:sz w:val="28"/>
                <w:szCs w:val="28"/>
              </w:rPr>
              <w:t xml:space="preserve">Прошу </w:t>
            </w:r>
            <w:r>
              <w:rPr>
                <w:rFonts w:eastAsia="Times New Roman"/>
                <w:color w:val="000000"/>
                <w:sz w:val="28"/>
                <w:szCs w:val="28"/>
                <w:lang w:val="uk-UA"/>
              </w:rPr>
              <w:t>затвердити наступну тему випускної роботи «Тема роботи» зі спецчастиною «Спецчастина». Науковим керівником призначити (посада, вчений ступінь, ПІБ керівника випускної роботи).</w:t>
            </w:r>
          </w:p>
          <w:p w14:paraId="6532CD18" w14:textId="77777777" w:rsidR="00392BF3" w:rsidRDefault="00392BF3" w:rsidP="00392BF3">
            <w:pPr>
              <w:shd w:val="clear" w:color="auto" w:fill="FFFFFF"/>
              <w:rPr>
                <w:rFonts w:eastAsia="Times New Roman"/>
                <w:color w:val="000000"/>
                <w:sz w:val="28"/>
                <w:szCs w:val="28"/>
                <w:lang w:val="uk-UA"/>
              </w:rPr>
            </w:pPr>
          </w:p>
          <w:p w14:paraId="68F30F26" w14:textId="77777777" w:rsidR="00392BF3" w:rsidRDefault="00392BF3" w:rsidP="00392BF3">
            <w:pPr>
              <w:shd w:val="clear" w:color="auto" w:fill="FFFFFF"/>
              <w:rPr>
                <w:rFonts w:eastAsia="Times New Roman"/>
                <w:color w:val="000000"/>
                <w:sz w:val="28"/>
                <w:szCs w:val="28"/>
                <w:lang w:val="uk-UA"/>
              </w:rPr>
            </w:pPr>
          </w:p>
          <w:p w14:paraId="4F990131" w14:textId="77777777" w:rsidR="00392BF3" w:rsidRPr="00DD12F3" w:rsidRDefault="00392BF3" w:rsidP="00392BF3">
            <w:pPr>
              <w:shd w:val="clear" w:color="auto" w:fill="FFFFFF"/>
              <w:jc w:val="center"/>
              <w:rPr>
                <w:sz w:val="24"/>
                <w:szCs w:val="24"/>
              </w:rPr>
            </w:pPr>
            <w:r w:rsidRPr="00DD12F3">
              <w:rPr>
                <w:rFonts w:eastAsia="Times New Roman"/>
                <w:color w:val="000000"/>
                <w:sz w:val="28"/>
                <w:szCs w:val="28"/>
              </w:rPr>
              <w:t>Дата</w:t>
            </w:r>
            <w:r w:rsidRPr="00DD12F3">
              <w:rPr>
                <w:rFonts w:eastAsia="Times New Roman"/>
                <w:bCs/>
                <w:color w:val="000000"/>
                <w:sz w:val="28"/>
                <w:szCs w:val="28"/>
                <w:lang w:val="uk-UA"/>
              </w:rPr>
              <w:t xml:space="preserve">             </w:t>
            </w:r>
            <w:r>
              <w:rPr>
                <w:rFonts w:eastAsia="Times New Roman"/>
                <w:bCs/>
                <w:color w:val="000000"/>
                <w:sz w:val="28"/>
                <w:szCs w:val="28"/>
                <w:lang w:val="uk-UA"/>
              </w:rPr>
              <w:t xml:space="preserve">                                  </w:t>
            </w:r>
            <w:r w:rsidRPr="00DD12F3">
              <w:rPr>
                <w:rFonts w:eastAsia="Times New Roman"/>
                <w:bCs/>
                <w:color w:val="000000"/>
                <w:sz w:val="28"/>
                <w:szCs w:val="28"/>
                <w:lang w:val="uk-UA"/>
              </w:rPr>
              <w:t>Підпис</w:t>
            </w:r>
            <w:r>
              <w:rPr>
                <w:rFonts w:eastAsia="Times New Roman"/>
                <w:bCs/>
                <w:color w:val="000000"/>
                <w:sz w:val="28"/>
                <w:szCs w:val="28"/>
                <w:lang w:val="uk-UA"/>
              </w:rPr>
              <w:t xml:space="preserve"> студента</w:t>
            </w:r>
          </w:p>
          <w:p w14:paraId="3BCF8D37" w14:textId="77777777" w:rsidR="00392BF3" w:rsidRDefault="00392BF3" w:rsidP="00392BF3">
            <w:pPr>
              <w:widowControl/>
              <w:autoSpaceDE/>
              <w:autoSpaceDN/>
              <w:adjustRightInd/>
              <w:spacing w:after="200" w:line="276" w:lineRule="auto"/>
              <w:rPr>
                <w:color w:val="000000"/>
                <w:sz w:val="24"/>
                <w:szCs w:val="24"/>
              </w:rPr>
            </w:pPr>
            <w:r>
              <w:rPr>
                <w:color w:val="000000"/>
                <w:sz w:val="24"/>
                <w:szCs w:val="24"/>
              </w:rPr>
              <w:br w:type="page"/>
            </w:r>
          </w:p>
          <w:p w14:paraId="24695DB6" w14:textId="77777777" w:rsidR="00392BF3" w:rsidRDefault="00392BF3" w:rsidP="00392BF3">
            <w:pPr>
              <w:widowControl/>
              <w:autoSpaceDE/>
              <w:autoSpaceDN/>
              <w:adjustRightInd/>
              <w:spacing w:after="200" w:line="276" w:lineRule="auto"/>
              <w:rPr>
                <w:color w:val="000000"/>
                <w:sz w:val="24"/>
                <w:szCs w:val="24"/>
              </w:rPr>
            </w:pPr>
          </w:p>
          <w:p w14:paraId="793CC3B7" w14:textId="77777777" w:rsidR="00392BF3" w:rsidRDefault="00392BF3" w:rsidP="00392BF3">
            <w:pPr>
              <w:widowControl/>
              <w:autoSpaceDE/>
              <w:autoSpaceDN/>
              <w:adjustRightInd/>
              <w:spacing w:after="200" w:line="276" w:lineRule="auto"/>
              <w:rPr>
                <w:color w:val="000000"/>
                <w:sz w:val="24"/>
                <w:szCs w:val="24"/>
              </w:rPr>
            </w:pPr>
          </w:p>
          <w:p w14:paraId="2B2D30F4" w14:textId="77777777" w:rsidR="00392BF3" w:rsidRDefault="00392BF3" w:rsidP="00616807">
            <w:pPr>
              <w:jc w:val="center"/>
              <w:rPr>
                <w:sz w:val="24"/>
                <w:szCs w:val="24"/>
                <w:lang w:val="uk-UA"/>
              </w:rPr>
            </w:pPr>
          </w:p>
        </w:tc>
      </w:tr>
    </w:tbl>
    <w:p w14:paraId="61275B7B" w14:textId="77777777" w:rsidR="00616807" w:rsidRPr="00392BF3" w:rsidRDefault="00616807" w:rsidP="00616807">
      <w:pPr>
        <w:shd w:val="clear" w:color="auto" w:fill="FFFFFF"/>
        <w:jc w:val="center"/>
        <w:rPr>
          <w:sz w:val="24"/>
          <w:szCs w:val="24"/>
          <w:lang w:val="uk-UA"/>
        </w:rPr>
      </w:pPr>
    </w:p>
    <w:p w14:paraId="3DED5D38" w14:textId="77777777" w:rsidR="00392BF3" w:rsidRDefault="00392BF3">
      <w:pPr>
        <w:widowControl/>
        <w:autoSpaceDE/>
        <w:autoSpaceDN/>
        <w:adjustRightInd/>
        <w:spacing w:after="200" w:line="276" w:lineRule="auto"/>
        <w:rPr>
          <w:sz w:val="24"/>
          <w:szCs w:val="24"/>
        </w:rPr>
      </w:pPr>
      <w:r>
        <w:rPr>
          <w:sz w:val="24"/>
          <w:szCs w:val="24"/>
        </w:rPr>
        <w:br w:type="page"/>
      </w:r>
    </w:p>
    <w:p w14:paraId="561DF786" w14:textId="77777777" w:rsidR="00616807" w:rsidRPr="00666E03" w:rsidRDefault="00666E03" w:rsidP="00616807">
      <w:pPr>
        <w:shd w:val="clear" w:color="auto" w:fill="FFFFFF"/>
        <w:jc w:val="center"/>
        <w:rPr>
          <w:rFonts w:eastAsia="Times New Roman"/>
          <w:bCs/>
          <w:color w:val="000000"/>
          <w:sz w:val="28"/>
          <w:szCs w:val="28"/>
        </w:rPr>
      </w:pPr>
      <w:r w:rsidRPr="00666E03">
        <w:rPr>
          <w:rFonts w:eastAsia="Times New Roman"/>
          <w:bCs/>
          <w:color w:val="000000"/>
          <w:sz w:val="28"/>
          <w:szCs w:val="28"/>
          <w:lang w:val="uk-UA"/>
        </w:rPr>
        <w:t xml:space="preserve">Додаток </w:t>
      </w:r>
      <w:r>
        <w:rPr>
          <w:rFonts w:eastAsia="Times New Roman"/>
          <w:bCs/>
          <w:color w:val="000000"/>
          <w:sz w:val="28"/>
          <w:szCs w:val="28"/>
        </w:rPr>
        <w:t>Б</w:t>
      </w:r>
    </w:p>
    <w:p w14:paraId="56ADA2C6" w14:textId="77777777" w:rsidR="00F62002" w:rsidRPr="003848EA" w:rsidRDefault="003848EA" w:rsidP="00F62002">
      <w:pPr>
        <w:shd w:val="clear" w:color="auto" w:fill="FFFFFF"/>
        <w:jc w:val="center"/>
        <w:rPr>
          <w:rFonts w:eastAsia="Times New Roman"/>
          <w:bCs/>
          <w:color w:val="000000"/>
          <w:sz w:val="28"/>
          <w:szCs w:val="28"/>
        </w:rPr>
      </w:pPr>
      <w:r>
        <w:rPr>
          <w:rFonts w:eastAsia="Times New Roman"/>
          <w:bCs/>
          <w:color w:val="000000"/>
          <w:sz w:val="28"/>
          <w:szCs w:val="28"/>
          <w:lang w:val="uk-UA"/>
        </w:rPr>
        <w:t>Зразок з</w:t>
      </w:r>
      <w:r w:rsidRPr="003848EA">
        <w:rPr>
          <w:rFonts w:eastAsia="Times New Roman"/>
          <w:bCs/>
          <w:color w:val="000000"/>
          <w:sz w:val="28"/>
          <w:szCs w:val="28"/>
          <w:lang w:val="uk-UA"/>
        </w:rPr>
        <w:t xml:space="preserve">авдання </w:t>
      </w:r>
      <w:r w:rsidRPr="003848EA">
        <w:rPr>
          <w:rFonts w:eastAsia="Times New Roman"/>
          <w:bCs/>
          <w:color w:val="000000"/>
          <w:sz w:val="28"/>
          <w:szCs w:val="28"/>
        </w:rPr>
        <w:t xml:space="preserve">на </w:t>
      </w:r>
      <w:r w:rsidRPr="003848EA">
        <w:rPr>
          <w:rFonts w:eastAsia="Times New Roman"/>
          <w:bCs/>
          <w:color w:val="000000"/>
          <w:sz w:val="28"/>
          <w:szCs w:val="28"/>
          <w:lang w:val="uk-UA"/>
        </w:rPr>
        <w:t>ква</w:t>
      </w:r>
      <w:r>
        <w:rPr>
          <w:rFonts w:eastAsia="Times New Roman"/>
          <w:bCs/>
          <w:color w:val="000000"/>
          <w:sz w:val="28"/>
          <w:szCs w:val="28"/>
          <w:lang w:val="uk-UA"/>
        </w:rPr>
        <w:t>ліфікаційну</w:t>
      </w:r>
      <w:r w:rsidRPr="003848EA">
        <w:rPr>
          <w:rFonts w:eastAsia="Times New Roman"/>
          <w:bCs/>
          <w:color w:val="000000"/>
          <w:sz w:val="28"/>
          <w:szCs w:val="28"/>
          <w:lang w:val="uk-UA"/>
        </w:rPr>
        <w:t xml:space="preserve"> </w:t>
      </w:r>
      <w:r w:rsidRPr="003848EA">
        <w:rPr>
          <w:rFonts w:eastAsia="Times New Roman"/>
          <w:bCs/>
          <w:color w:val="000000"/>
          <w:sz w:val="28"/>
          <w:szCs w:val="28"/>
        </w:rPr>
        <w:t>роботу</w:t>
      </w:r>
    </w:p>
    <w:p w14:paraId="5E4A70A0" w14:textId="77777777" w:rsidR="00F62002" w:rsidRPr="00F62002" w:rsidRDefault="00F62002" w:rsidP="00CA4757">
      <w:pPr>
        <w:shd w:val="clear" w:color="auto" w:fill="FFFFFF"/>
        <w:ind w:left="-426" w:firstLine="284"/>
        <w:jc w:val="center"/>
        <w:rPr>
          <w:b/>
          <w:sz w:val="24"/>
          <w:szCs w:val="24"/>
        </w:rPr>
      </w:pPr>
      <w:r w:rsidRPr="00F62002">
        <w:rPr>
          <w:rFonts w:eastAsia="Times New Roman"/>
          <w:b/>
          <w:color w:val="000000"/>
          <w:sz w:val="28"/>
          <w:szCs w:val="28"/>
          <w:lang w:val="uk-UA"/>
        </w:rPr>
        <w:t>ДВНЗ «ДОНЕЦЬКИЙ НАЦІОНАЛЬНИЙ ТЕХНІЧНИЙ УНІВЕРСИТЕТ»</w:t>
      </w:r>
    </w:p>
    <w:p w14:paraId="68CF9D23" w14:textId="77777777" w:rsidR="00F62002" w:rsidRDefault="00F62002" w:rsidP="00F62002">
      <w:pPr>
        <w:shd w:val="clear" w:color="auto" w:fill="FFFFFF"/>
        <w:jc w:val="center"/>
        <w:rPr>
          <w:rFonts w:eastAsia="Times New Roman"/>
          <w:b/>
          <w:bCs/>
          <w:color w:val="000000"/>
          <w:sz w:val="28"/>
          <w:szCs w:val="28"/>
          <w:lang w:val="uk-UA"/>
        </w:rPr>
      </w:pPr>
      <w:r w:rsidRPr="00F62002">
        <w:rPr>
          <w:rFonts w:eastAsia="Times New Roman"/>
          <w:b/>
          <w:color w:val="000000"/>
          <w:sz w:val="28"/>
          <w:szCs w:val="28"/>
        </w:rPr>
        <w:t xml:space="preserve">Кафедра </w:t>
      </w:r>
      <w:r w:rsidR="00DD12F3" w:rsidRPr="00DD12F3">
        <w:rPr>
          <w:rFonts w:eastAsia="Times New Roman"/>
          <w:b/>
          <w:bCs/>
          <w:color w:val="000000"/>
          <w:sz w:val="28"/>
          <w:szCs w:val="28"/>
          <w:lang w:val="uk-UA"/>
        </w:rPr>
        <w:t>прикладної математики і інформатики</w:t>
      </w:r>
    </w:p>
    <w:p w14:paraId="7FCC40F2" w14:textId="77777777" w:rsidR="00F62002" w:rsidRPr="00F62002" w:rsidRDefault="00F62002" w:rsidP="00F62002">
      <w:pPr>
        <w:shd w:val="clear" w:color="auto" w:fill="FFFFFF"/>
        <w:jc w:val="center"/>
        <w:rPr>
          <w:b/>
          <w:sz w:val="24"/>
          <w:szCs w:val="24"/>
        </w:rPr>
      </w:pPr>
    </w:p>
    <w:p w14:paraId="59E48012" w14:textId="77777777" w:rsidR="00F62002" w:rsidRDefault="00F62002" w:rsidP="00F62002">
      <w:pPr>
        <w:shd w:val="clear" w:color="auto" w:fill="FFFFFF"/>
        <w:rPr>
          <w:rFonts w:eastAsia="Times New Roman"/>
          <w:b/>
          <w:bCs/>
          <w:color w:val="000000"/>
          <w:sz w:val="28"/>
          <w:szCs w:val="28"/>
        </w:rPr>
      </w:pPr>
      <w:r>
        <w:rPr>
          <w:rFonts w:eastAsia="Times New Roman"/>
          <w:color w:val="000000"/>
          <w:sz w:val="28"/>
          <w:szCs w:val="28"/>
          <w:lang w:val="uk-UA"/>
        </w:rPr>
        <w:t xml:space="preserve">Освітньо-кваліфікаційний рівень – </w:t>
      </w:r>
      <w:r>
        <w:rPr>
          <w:rFonts w:eastAsia="Times New Roman"/>
          <w:b/>
          <w:bCs/>
          <w:color w:val="000000"/>
          <w:sz w:val="28"/>
          <w:szCs w:val="28"/>
          <w:lang w:val="uk-UA"/>
        </w:rPr>
        <w:t xml:space="preserve">спеціаліст </w:t>
      </w:r>
      <w:r>
        <w:rPr>
          <w:rFonts w:eastAsia="Times New Roman"/>
          <w:b/>
          <w:bCs/>
          <w:color w:val="000000"/>
          <w:sz w:val="28"/>
          <w:szCs w:val="28"/>
        </w:rPr>
        <w:t xml:space="preserve">(бакалавр) </w:t>
      </w:r>
    </w:p>
    <w:p w14:paraId="2E120BA1" w14:textId="77777777" w:rsidR="00F62002" w:rsidRDefault="00F62002" w:rsidP="00F62002">
      <w:pPr>
        <w:shd w:val="clear" w:color="auto" w:fill="FFFFFF"/>
        <w:rPr>
          <w:rFonts w:eastAsia="Times New Roman"/>
          <w:b/>
          <w:bCs/>
          <w:color w:val="000000"/>
          <w:sz w:val="28"/>
          <w:szCs w:val="28"/>
          <w:lang w:val="uk-UA"/>
        </w:rPr>
      </w:pPr>
      <w:r>
        <w:rPr>
          <w:rFonts w:eastAsia="Times New Roman"/>
          <w:color w:val="000000"/>
          <w:sz w:val="28"/>
          <w:szCs w:val="28"/>
          <w:lang w:val="uk-UA"/>
        </w:rPr>
        <w:t xml:space="preserve">Напрям підготовки </w:t>
      </w:r>
      <w:r w:rsidR="00867AF0">
        <w:rPr>
          <w:rFonts w:eastAsia="Times New Roman"/>
          <w:b/>
          <w:bCs/>
          <w:color w:val="000000"/>
          <w:sz w:val="28"/>
          <w:szCs w:val="28"/>
          <w:lang w:val="uk-UA"/>
        </w:rPr>
        <w:t>050103 «Програмна інженерія»</w:t>
      </w:r>
    </w:p>
    <w:p w14:paraId="0554F835" w14:textId="77777777" w:rsidR="005B193E" w:rsidRDefault="00F62002" w:rsidP="00F62002">
      <w:pPr>
        <w:shd w:val="clear" w:color="auto" w:fill="FFFFFF"/>
        <w:rPr>
          <w:rFonts w:eastAsia="Times New Roman"/>
          <w:b/>
          <w:bCs/>
          <w:color w:val="000000"/>
          <w:sz w:val="28"/>
          <w:szCs w:val="28"/>
          <w:lang w:val="uk-UA"/>
        </w:rPr>
      </w:pPr>
      <w:r>
        <w:rPr>
          <w:rFonts w:eastAsia="Times New Roman"/>
          <w:color w:val="000000"/>
          <w:sz w:val="28"/>
          <w:szCs w:val="28"/>
          <w:lang w:val="uk-UA"/>
        </w:rPr>
        <w:t>Спеціальність</w:t>
      </w:r>
      <w:r w:rsidR="004B3B38">
        <w:rPr>
          <w:rFonts w:eastAsia="Times New Roman"/>
          <w:color w:val="000000"/>
          <w:sz w:val="28"/>
          <w:szCs w:val="28"/>
          <w:lang w:val="uk-UA"/>
        </w:rPr>
        <w:t>*</w:t>
      </w:r>
      <w:r>
        <w:rPr>
          <w:rFonts w:eastAsia="Times New Roman"/>
          <w:color w:val="000000"/>
          <w:sz w:val="28"/>
          <w:szCs w:val="28"/>
          <w:lang w:val="uk-UA"/>
        </w:rPr>
        <w:t xml:space="preserve"> </w:t>
      </w:r>
      <w:r>
        <w:rPr>
          <w:rFonts w:eastAsia="Times New Roman"/>
          <w:b/>
          <w:bCs/>
          <w:color w:val="000000"/>
          <w:sz w:val="28"/>
          <w:szCs w:val="28"/>
          <w:lang w:val="uk-UA"/>
        </w:rPr>
        <w:t>7.0</w:t>
      </w:r>
      <w:r w:rsidR="005B193E">
        <w:rPr>
          <w:rFonts w:eastAsia="Times New Roman"/>
          <w:b/>
          <w:bCs/>
          <w:color w:val="000000"/>
          <w:sz w:val="28"/>
          <w:szCs w:val="28"/>
          <w:lang w:val="uk-UA"/>
        </w:rPr>
        <w:t>5</w:t>
      </w:r>
      <w:r>
        <w:rPr>
          <w:rFonts w:eastAsia="Times New Roman"/>
          <w:b/>
          <w:bCs/>
          <w:color w:val="000000"/>
          <w:sz w:val="28"/>
          <w:szCs w:val="28"/>
          <w:lang w:val="uk-UA"/>
        </w:rPr>
        <w:t>0</w:t>
      </w:r>
      <w:r w:rsidR="005B193E">
        <w:rPr>
          <w:rFonts w:eastAsia="Times New Roman"/>
          <w:b/>
          <w:bCs/>
          <w:color w:val="000000"/>
          <w:sz w:val="28"/>
          <w:szCs w:val="28"/>
          <w:lang w:val="uk-UA"/>
        </w:rPr>
        <w:t>1</w:t>
      </w:r>
      <w:r>
        <w:rPr>
          <w:rFonts w:eastAsia="Times New Roman"/>
          <w:b/>
          <w:bCs/>
          <w:color w:val="000000"/>
          <w:sz w:val="28"/>
          <w:szCs w:val="28"/>
          <w:lang w:val="uk-UA"/>
        </w:rPr>
        <w:t>0</w:t>
      </w:r>
      <w:r w:rsidR="005B193E">
        <w:rPr>
          <w:rFonts w:eastAsia="Times New Roman"/>
          <w:b/>
          <w:bCs/>
          <w:color w:val="000000"/>
          <w:sz w:val="28"/>
          <w:szCs w:val="28"/>
          <w:lang w:val="uk-UA"/>
        </w:rPr>
        <w:t>3</w:t>
      </w:r>
      <w:r>
        <w:rPr>
          <w:rFonts w:eastAsia="Times New Roman"/>
          <w:b/>
          <w:bCs/>
          <w:color w:val="000000"/>
          <w:sz w:val="28"/>
          <w:szCs w:val="28"/>
          <w:lang w:val="uk-UA"/>
        </w:rPr>
        <w:t xml:space="preserve">01 </w:t>
      </w:r>
      <w:r w:rsidR="005B193E">
        <w:rPr>
          <w:rFonts w:eastAsia="Times New Roman"/>
          <w:b/>
          <w:bCs/>
          <w:color w:val="000000"/>
          <w:sz w:val="28"/>
          <w:szCs w:val="28"/>
          <w:lang w:val="uk-UA"/>
        </w:rPr>
        <w:t>«Програмне забезпечення систем»</w:t>
      </w:r>
    </w:p>
    <w:p w14:paraId="27C2BF21" w14:textId="77777777" w:rsidR="00F62002" w:rsidRDefault="005B193E" w:rsidP="00F62002">
      <w:pPr>
        <w:shd w:val="clear" w:color="auto" w:fill="FFFFFF"/>
        <w:rPr>
          <w:rFonts w:eastAsia="Times New Roman"/>
          <w:b/>
          <w:bCs/>
          <w:color w:val="000000"/>
          <w:sz w:val="28"/>
          <w:szCs w:val="28"/>
          <w:lang w:val="uk-UA"/>
        </w:rPr>
      </w:pPr>
      <w:r>
        <w:rPr>
          <w:rFonts w:eastAsia="Times New Roman"/>
          <w:b/>
          <w:bCs/>
          <w:color w:val="000000"/>
          <w:sz w:val="28"/>
          <w:szCs w:val="28"/>
          <w:lang w:val="uk-UA"/>
        </w:rPr>
        <w:tab/>
      </w:r>
      <w:r>
        <w:rPr>
          <w:rFonts w:eastAsia="Times New Roman"/>
          <w:b/>
          <w:bCs/>
          <w:color w:val="000000"/>
          <w:sz w:val="28"/>
          <w:szCs w:val="28"/>
          <w:lang w:val="uk-UA"/>
        </w:rPr>
        <w:tab/>
        <w:t xml:space="preserve"> </w:t>
      </w:r>
      <w:r w:rsidR="00CA4757">
        <w:rPr>
          <w:rFonts w:eastAsia="Times New Roman"/>
          <w:b/>
          <w:bCs/>
          <w:color w:val="000000"/>
          <w:sz w:val="28"/>
          <w:szCs w:val="28"/>
          <w:lang w:val="uk-UA"/>
        </w:rPr>
        <w:t>(</w:t>
      </w:r>
      <w:r>
        <w:rPr>
          <w:rFonts w:eastAsia="Times New Roman"/>
          <w:b/>
          <w:bCs/>
          <w:color w:val="000000"/>
          <w:sz w:val="28"/>
          <w:szCs w:val="28"/>
          <w:lang w:val="uk-UA"/>
        </w:rPr>
        <w:t xml:space="preserve"> 7.0501030</w:t>
      </w:r>
      <w:r w:rsidR="004B3B38">
        <w:rPr>
          <w:rFonts w:eastAsia="Times New Roman"/>
          <w:b/>
          <w:bCs/>
          <w:color w:val="000000"/>
          <w:sz w:val="28"/>
          <w:szCs w:val="28"/>
          <w:lang w:val="uk-UA"/>
        </w:rPr>
        <w:t>2</w:t>
      </w:r>
      <w:r>
        <w:rPr>
          <w:rFonts w:eastAsia="Times New Roman"/>
          <w:b/>
          <w:bCs/>
          <w:color w:val="000000"/>
          <w:sz w:val="28"/>
          <w:szCs w:val="28"/>
          <w:lang w:val="uk-UA"/>
        </w:rPr>
        <w:t xml:space="preserve"> </w:t>
      </w:r>
      <w:r w:rsidR="00867AF0">
        <w:rPr>
          <w:rFonts w:eastAsia="Times New Roman"/>
          <w:b/>
          <w:bCs/>
          <w:color w:val="000000"/>
          <w:sz w:val="28"/>
          <w:szCs w:val="28"/>
          <w:lang w:val="uk-UA"/>
        </w:rPr>
        <w:t>«</w:t>
      </w:r>
      <w:r>
        <w:rPr>
          <w:rFonts w:eastAsia="Times New Roman"/>
          <w:b/>
          <w:bCs/>
          <w:color w:val="000000"/>
          <w:sz w:val="28"/>
          <w:szCs w:val="28"/>
          <w:lang w:val="uk-UA"/>
        </w:rPr>
        <w:t>Інженерія п</w:t>
      </w:r>
      <w:r w:rsidR="00867AF0">
        <w:rPr>
          <w:rFonts w:eastAsia="Times New Roman"/>
          <w:b/>
          <w:bCs/>
          <w:color w:val="000000"/>
          <w:sz w:val="28"/>
          <w:szCs w:val="28"/>
          <w:lang w:val="uk-UA"/>
        </w:rPr>
        <w:t>рограмн</w:t>
      </w:r>
      <w:r>
        <w:rPr>
          <w:rFonts w:eastAsia="Times New Roman"/>
          <w:b/>
          <w:bCs/>
          <w:color w:val="000000"/>
          <w:sz w:val="28"/>
          <w:szCs w:val="28"/>
          <w:lang w:val="uk-UA"/>
        </w:rPr>
        <w:t>ого забезпечення</w:t>
      </w:r>
      <w:r w:rsidR="00867AF0">
        <w:rPr>
          <w:rFonts w:eastAsia="Times New Roman"/>
          <w:b/>
          <w:bCs/>
          <w:color w:val="000000"/>
          <w:sz w:val="28"/>
          <w:szCs w:val="28"/>
          <w:lang w:val="uk-UA"/>
        </w:rPr>
        <w:t>»</w:t>
      </w:r>
      <w:r w:rsidR="00CA4757">
        <w:rPr>
          <w:rFonts w:eastAsia="Times New Roman"/>
          <w:b/>
          <w:bCs/>
          <w:color w:val="000000"/>
          <w:sz w:val="28"/>
          <w:szCs w:val="28"/>
          <w:lang w:val="uk-UA"/>
        </w:rPr>
        <w:t>)</w:t>
      </w:r>
    </w:p>
    <w:p w14:paraId="752B1F77" w14:textId="77777777" w:rsidR="00F62002" w:rsidRDefault="00F62002" w:rsidP="00F62002">
      <w:pPr>
        <w:shd w:val="clear" w:color="auto" w:fill="FFFFFF"/>
        <w:rPr>
          <w:rFonts w:eastAsia="Times New Roman"/>
          <w:b/>
          <w:bCs/>
          <w:color w:val="000000"/>
          <w:sz w:val="28"/>
          <w:szCs w:val="28"/>
          <w:lang w:val="uk-UA"/>
        </w:rPr>
      </w:pPr>
    </w:p>
    <w:p w14:paraId="12630734" w14:textId="77777777" w:rsidR="00F62002" w:rsidRDefault="00F62002" w:rsidP="00F62002">
      <w:pPr>
        <w:shd w:val="clear" w:color="auto" w:fill="FFFFFF"/>
        <w:rPr>
          <w:sz w:val="24"/>
          <w:szCs w:val="24"/>
        </w:rPr>
      </w:pPr>
    </w:p>
    <w:p w14:paraId="7C1809D0" w14:textId="77777777" w:rsidR="00F62002" w:rsidRDefault="00F62002" w:rsidP="00F62002">
      <w:pPr>
        <w:shd w:val="clear" w:color="auto" w:fill="FFFFFF"/>
        <w:jc w:val="right"/>
        <w:rPr>
          <w:sz w:val="24"/>
          <w:szCs w:val="24"/>
        </w:rPr>
      </w:pPr>
      <w:r>
        <w:rPr>
          <w:rFonts w:eastAsia="Times New Roman"/>
          <w:b/>
          <w:bCs/>
          <w:color w:val="000000"/>
          <w:sz w:val="28"/>
          <w:szCs w:val="28"/>
          <w:lang w:val="uk-UA"/>
        </w:rPr>
        <w:t>ЗАТВЕРДЖУЮ</w:t>
      </w:r>
    </w:p>
    <w:p w14:paraId="413D6C0B" w14:textId="77777777" w:rsidR="00DD12F3" w:rsidRDefault="00DD12F3" w:rsidP="001B3FCE">
      <w:pPr>
        <w:shd w:val="clear" w:color="auto" w:fill="FFFFFF"/>
        <w:ind w:left="5103"/>
        <w:jc w:val="right"/>
        <w:rPr>
          <w:rFonts w:eastAsia="Times New Roman"/>
          <w:color w:val="000000"/>
          <w:sz w:val="28"/>
          <w:szCs w:val="28"/>
          <w:lang w:val="uk-UA"/>
        </w:rPr>
      </w:pPr>
      <w:r w:rsidRPr="00630C22">
        <w:rPr>
          <w:rFonts w:eastAsia="Times New Roman"/>
          <w:color w:val="000000"/>
          <w:sz w:val="28"/>
          <w:szCs w:val="28"/>
          <w:lang w:val="uk-UA"/>
        </w:rPr>
        <w:t>Завідувач к</w:t>
      </w:r>
      <w:r>
        <w:rPr>
          <w:rFonts w:eastAsia="Times New Roman"/>
          <w:color w:val="000000"/>
          <w:sz w:val="28"/>
          <w:szCs w:val="28"/>
        </w:rPr>
        <w:t>афедр</w:t>
      </w:r>
      <w:r>
        <w:rPr>
          <w:rFonts w:eastAsia="Times New Roman"/>
          <w:color w:val="000000"/>
          <w:sz w:val="28"/>
          <w:szCs w:val="28"/>
          <w:lang w:val="uk-UA"/>
        </w:rPr>
        <w:t>и</w:t>
      </w:r>
      <w:r>
        <w:rPr>
          <w:rFonts w:eastAsia="Times New Roman"/>
          <w:color w:val="000000"/>
          <w:sz w:val="28"/>
          <w:szCs w:val="28"/>
        </w:rPr>
        <w:t xml:space="preserve"> </w:t>
      </w:r>
      <w:r>
        <w:rPr>
          <w:rFonts w:eastAsia="Times New Roman"/>
          <w:color w:val="000000"/>
          <w:sz w:val="28"/>
          <w:szCs w:val="28"/>
          <w:lang w:val="uk-UA"/>
        </w:rPr>
        <w:t>прикладної</w:t>
      </w:r>
      <w:r>
        <w:rPr>
          <w:rFonts w:eastAsia="Times New Roman"/>
          <w:color w:val="000000"/>
          <w:sz w:val="28"/>
          <w:szCs w:val="28"/>
        </w:rPr>
        <w:t xml:space="preserve"> </w:t>
      </w:r>
      <w:r>
        <w:rPr>
          <w:rFonts w:eastAsia="Times New Roman"/>
          <w:color w:val="000000"/>
          <w:sz w:val="28"/>
          <w:szCs w:val="28"/>
          <w:lang w:val="uk-UA"/>
        </w:rPr>
        <w:t xml:space="preserve">математики і </w:t>
      </w:r>
      <w:r w:rsidRPr="00F94F8D">
        <w:rPr>
          <w:rFonts w:eastAsia="Times New Roman"/>
          <w:color w:val="000000"/>
          <w:sz w:val="28"/>
          <w:szCs w:val="28"/>
          <w:lang w:val="uk-UA"/>
        </w:rPr>
        <w:t>інформатики</w:t>
      </w:r>
    </w:p>
    <w:p w14:paraId="6C66C905" w14:textId="77777777" w:rsidR="00DD12F3" w:rsidRDefault="00DD12F3" w:rsidP="00DD12F3">
      <w:pPr>
        <w:shd w:val="clear" w:color="auto" w:fill="FFFFFF"/>
        <w:jc w:val="right"/>
        <w:rPr>
          <w:rFonts w:eastAsia="Times New Roman"/>
          <w:color w:val="000000"/>
          <w:sz w:val="28"/>
          <w:szCs w:val="28"/>
          <w:lang w:val="uk-UA"/>
        </w:rPr>
      </w:pPr>
      <w:r>
        <w:rPr>
          <w:b/>
          <w:bCs/>
          <w:color w:val="000000"/>
          <w:sz w:val="28"/>
          <w:szCs w:val="28"/>
          <w:lang w:val="uk-UA"/>
        </w:rPr>
        <w:t>________________</w:t>
      </w:r>
      <w:r w:rsidR="001B3FCE">
        <w:rPr>
          <w:b/>
          <w:bCs/>
          <w:color w:val="000000"/>
          <w:sz w:val="28"/>
          <w:szCs w:val="28"/>
          <w:lang w:val="uk-UA"/>
        </w:rPr>
        <w:t xml:space="preserve">   </w:t>
      </w:r>
      <w:r w:rsidRPr="00DD12F3">
        <w:rPr>
          <w:bCs/>
          <w:color w:val="000000"/>
          <w:sz w:val="28"/>
          <w:szCs w:val="28"/>
          <w:lang w:val="uk-UA"/>
        </w:rPr>
        <w:t xml:space="preserve">О.А. </w:t>
      </w:r>
      <w:r w:rsidRPr="00DD12F3">
        <w:rPr>
          <w:rFonts w:eastAsia="Times New Roman"/>
          <w:color w:val="000000"/>
          <w:sz w:val="28"/>
          <w:szCs w:val="28"/>
          <w:lang w:val="uk-UA"/>
        </w:rPr>
        <w:t>Дмитрієва</w:t>
      </w:r>
    </w:p>
    <w:p w14:paraId="3E3ABBA7" w14:textId="77777777" w:rsidR="00F62002" w:rsidRDefault="00F62002" w:rsidP="00F62002">
      <w:pPr>
        <w:shd w:val="clear" w:color="auto" w:fill="FFFFFF"/>
        <w:jc w:val="right"/>
        <w:rPr>
          <w:rFonts w:eastAsia="Times New Roman"/>
          <w:color w:val="000000"/>
          <w:sz w:val="28"/>
          <w:szCs w:val="28"/>
          <w:lang w:val="uk-UA"/>
        </w:rPr>
      </w:pPr>
      <w:r>
        <w:rPr>
          <w:rFonts w:eastAsia="Times New Roman"/>
          <w:color w:val="000000"/>
          <w:sz w:val="28"/>
          <w:szCs w:val="28"/>
        </w:rPr>
        <w:t>«____» ________________ 20___року</w:t>
      </w:r>
    </w:p>
    <w:p w14:paraId="6E3DD2CD" w14:textId="77777777" w:rsidR="00DD12F3" w:rsidRPr="00DD12F3" w:rsidRDefault="00DD12F3" w:rsidP="00F62002">
      <w:pPr>
        <w:shd w:val="clear" w:color="auto" w:fill="FFFFFF"/>
        <w:jc w:val="right"/>
        <w:rPr>
          <w:sz w:val="24"/>
          <w:szCs w:val="24"/>
          <w:lang w:val="uk-UA"/>
        </w:rPr>
      </w:pPr>
    </w:p>
    <w:p w14:paraId="54CCFA35" w14:textId="77777777" w:rsidR="00CA4757" w:rsidRDefault="00CA4757" w:rsidP="00F62002">
      <w:pPr>
        <w:shd w:val="clear" w:color="auto" w:fill="FFFFFF"/>
        <w:jc w:val="center"/>
        <w:rPr>
          <w:rFonts w:eastAsia="Times New Roman"/>
          <w:color w:val="000000"/>
          <w:sz w:val="36"/>
          <w:szCs w:val="36"/>
          <w:lang w:val="uk-UA"/>
        </w:rPr>
      </w:pPr>
    </w:p>
    <w:p w14:paraId="56A7A748" w14:textId="77777777" w:rsidR="00F62002" w:rsidRDefault="00F62002" w:rsidP="00F62002">
      <w:pPr>
        <w:shd w:val="clear" w:color="auto" w:fill="FFFFFF"/>
        <w:jc w:val="center"/>
        <w:rPr>
          <w:sz w:val="24"/>
          <w:szCs w:val="24"/>
        </w:rPr>
      </w:pPr>
      <w:r>
        <w:rPr>
          <w:rFonts w:eastAsia="Times New Roman"/>
          <w:color w:val="000000"/>
          <w:sz w:val="36"/>
          <w:szCs w:val="36"/>
          <w:lang w:val="uk-UA"/>
        </w:rPr>
        <w:t xml:space="preserve">З   </w:t>
      </w:r>
      <w:r>
        <w:rPr>
          <w:rFonts w:eastAsia="Times New Roman"/>
          <w:color w:val="000000"/>
          <w:sz w:val="36"/>
          <w:szCs w:val="36"/>
        </w:rPr>
        <w:t xml:space="preserve">А   В   Д   А   </w:t>
      </w:r>
      <w:r>
        <w:rPr>
          <w:rFonts w:eastAsia="Times New Roman"/>
          <w:color w:val="000000"/>
          <w:sz w:val="36"/>
          <w:szCs w:val="36"/>
          <w:lang w:val="uk-UA"/>
        </w:rPr>
        <w:t xml:space="preserve">Н   Н   </w:t>
      </w:r>
      <w:r>
        <w:rPr>
          <w:rFonts w:eastAsia="Times New Roman"/>
          <w:color w:val="000000"/>
          <w:sz w:val="36"/>
          <w:szCs w:val="36"/>
        </w:rPr>
        <w:t>Я</w:t>
      </w:r>
    </w:p>
    <w:p w14:paraId="78C961CD" w14:textId="77777777" w:rsidR="00F62002" w:rsidRDefault="00F62002" w:rsidP="00F62002">
      <w:pPr>
        <w:shd w:val="clear" w:color="auto" w:fill="FFFFFF"/>
        <w:jc w:val="center"/>
        <w:rPr>
          <w:rFonts w:eastAsia="Times New Roman"/>
          <w:b/>
          <w:bCs/>
          <w:color w:val="000000"/>
          <w:sz w:val="28"/>
          <w:szCs w:val="28"/>
        </w:rPr>
      </w:pPr>
      <w:r>
        <w:rPr>
          <w:rFonts w:eastAsia="Times New Roman"/>
          <w:b/>
          <w:bCs/>
          <w:color w:val="000000"/>
          <w:sz w:val="28"/>
          <w:szCs w:val="28"/>
        </w:rPr>
        <w:t xml:space="preserve">НА </w:t>
      </w:r>
      <w:r>
        <w:rPr>
          <w:rFonts w:eastAsia="Times New Roman"/>
          <w:b/>
          <w:bCs/>
          <w:color w:val="000000"/>
          <w:sz w:val="28"/>
          <w:szCs w:val="28"/>
          <w:lang w:val="uk-UA"/>
        </w:rPr>
        <w:t xml:space="preserve">ДИПЛОМНУ </w:t>
      </w:r>
      <w:r>
        <w:rPr>
          <w:rFonts w:eastAsia="Times New Roman"/>
          <w:b/>
          <w:bCs/>
          <w:color w:val="000000"/>
          <w:sz w:val="28"/>
          <w:szCs w:val="28"/>
        </w:rPr>
        <w:t>РОБОТУ СТУДЕНТА</w:t>
      </w:r>
    </w:p>
    <w:p w14:paraId="60B9DDD9" w14:textId="77777777" w:rsidR="00CA4757" w:rsidRDefault="00CA4757" w:rsidP="00F62002">
      <w:pPr>
        <w:shd w:val="clear" w:color="auto" w:fill="FFFFFF"/>
        <w:jc w:val="center"/>
        <w:rPr>
          <w:sz w:val="24"/>
          <w:szCs w:val="24"/>
        </w:rPr>
      </w:pPr>
    </w:p>
    <w:p w14:paraId="5580A8B8" w14:textId="77777777" w:rsidR="00F62002" w:rsidRPr="00CA4757" w:rsidRDefault="00CA4757" w:rsidP="00CA4757">
      <w:pPr>
        <w:shd w:val="clear" w:color="auto" w:fill="FFFFFF"/>
        <w:jc w:val="center"/>
        <w:rPr>
          <w:rFonts w:eastAsia="Times New Roman"/>
          <w:color w:val="000000"/>
          <w:sz w:val="24"/>
          <w:szCs w:val="24"/>
          <w:u w:val="single"/>
          <w:lang w:val="uk-UA"/>
        </w:rPr>
      </w:pPr>
      <w:r>
        <w:rPr>
          <w:color w:val="000000"/>
          <w:sz w:val="24"/>
          <w:szCs w:val="24"/>
          <w:u w:val="single"/>
          <w:lang w:val="uk-UA"/>
        </w:rPr>
        <w:t xml:space="preserve"> </w:t>
      </w:r>
      <w:r>
        <w:rPr>
          <w:color w:val="000000"/>
          <w:sz w:val="24"/>
          <w:szCs w:val="24"/>
          <w:u w:val="single"/>
          <w:lang w:val="uk-UA"/>
        </w:rPr>
        <w:tab/>
      </w:r>
      <w:r w:rsidR="00DD2434">
        <w:rPr>
          <w:color w:val="000000"/>
          <w:sz w:val="24"/>
          <w:szCs w:val="24"/>
          <w:u w:val="single"/>
          <w:lang w:val="uk-UA"/>
        </w:rPr>
        <w:tab/>
      </w:r>
      <w:r w:rsidR="00DD2434">
        <w:rPr>
          <w:color w:val="000000"/>
          <w:sz w:val="24"/>
          <w:szCs w:val="24"/>
          <w:u w:val="single"/>
          <w:lang w:val="uk-UA"/>
        </w:rPr>
        <w:tab/>
      </w:r>
      <w:r w:rsidR="00DD2434">
        <w:rPr>
          <w:color w:val="000000"/>
          <w:sz w:val="24"/>
          <w:szCs w:val="24"/>
          <w:u w:val="single"/>
          <w:lang w:val="uk-UA"/>
        </w:rPr>
        <w:tab/>
      </w:r>
      <w:r w:rsidR="00DD2434">
        <w:rPr>
          <w:color w:val="000000"/>
          <w:sz w:val="24"/>
          <w:szCs w:val="24"/>
          <w:u w:val="single"/>
          <w:lang w:val="uk-UA"/>
        </w:rPr>
        <w:tab/>
      </w:r>
      <w:r>
        <w:rPr>
          <w:color w:val="000000"/>
          <w:sz w:val="24"/>
          <w:szCs w:val="24"/>
          <w:u w:val="single"/>
          <w:lang w:val="uk-UA"/>
        </w:rPr>
        <w:tab/>
      </w:r>
      <w:r>
        <w:rPr>
          <w:color w:val="000000"/>
          <w:sz w:val="24"/>
          <w:szCs w:val="24"/>
          <w:u w:val="single"/>
          <w:lang w:val="uk-UA"/>
        </w:rPr>
        <w:tab/>
      </w:r>
      <w:r>
        <w:rPr>
          <w:color w:val="000000"/>
          <w:sz w:val="24"/>
          <w:szCs w:val="24"/>
          <w:u w:val="single"/>
          <w:lang w:val="uk-UA"/>
        </w:rPr>
        <w:tab/>
      </w:r>
      <w:r>
        <w:rPr>
          <w:rFonts w:eastAsia="Times New Roman"/>
          <w:color w:val="000000"/>
          <w:sz w:val="24"/>
          <w:szCs w:val="24"/>
          <w:u w:val="single"/>
          <w:lang w:val="uk-UA"/>
        </w:rPr>
        <w:tab/>
      </w:r>
      <w:r w:rsidRPr="00CA4757">
        <w:rPr>
          <w:rFonts w:eastAsia="Times New Roman"/>
          <w:color w:val="000000"/>
          <w:sz w:val="24"/>
          <w:szCs w:val="24"/>
          <w:u w:val="single"/>
          <w:lang w:val="uk-UA"/>
        </w:rPr>
        <w:tab/>
      </w:r>
      <w:r>
        <w:rPr>
          <w:rFonts w:eastAsia="Times New Roman"/>
          <w:color w:val="000000"/>
          <w:sz w:val="24"/>
          <w:szCs w:val="24"/>
          <w:u w:val="single"/>
          <w:lang w:val="uk-UA"/>
        </w:rPr>
        <w:tab/>
      </w:r>
      <w:r w:rsidRPr="00CA4757">
        <w:rPr>
          <w:rFonts w:eastAsia="Times New Roman"/>
          <w:color w:val="000000"/>
          <w:sz w:val="24"/>
          <w:szCs w:val="24"/>
          <w:u w:val="single"/>
          <w:lang w:val="uk-UA"/>
        </w:rPr>
        <w:tab/>
      </w:r>
    </w:p>
    <w:p w14:paraId="43D58159" w14:textId="77777777" w:rsidR="00CA4757" w:rsidRPr="00DD2434" w:rsidRDefault="00DD2434" w:rsidP="00DD2434">
      <w:pPr>
        <w:shd w:val="clear" w:color="auto" w:fill="FFFFFF"/>
        <w:ind w:left="2160" w:firstLine="720"/>
      </w:pPr>
      <w:r w:rsidRPr="00DD2434">
        <w:rPr>
          <w:color w:val="000000"/>
          <w:lang w:val="uk-UA"/>
        </w:rPr>
        <w:t>(</w:t>
      </w:r>
      <w:r w:rsidRPr="00DD2434">
        <w:rPr>
          <w:rFonts w:eastAsia="Times New Roman"/>
          <w:color w:val="000000"/>
          <w:lang w:val="uk-UA"/>
        </w:rPr>
        <w:t xml:space="preserve">прізвище, ім’я, </w:t>
      </w:r>
      <w:r w:rsidRPr="00DD2434">
        <w:rPr>
          <w:rFonts w:eastAsia="Times New Roman"/>
          <w:color w:val="000000"/>
        </w:rPr>
        <w:t xml:space="preserve">по </w:t>
      </w:r>
      <w:r w:rsidRPr="00DD2434">
        <w:rPr>
          <w:rFonts w:eastAsia="Times New Roman"/>
          <w:color w:val="000000"/>
          <w:lang w:val="uk-UA"/>
        </w:rPr>
        <w:t>батькові)</w:t>
      </w:r>
    </w:p>
    <w:p w14:paraId="70CFF963" w14:textId="77777777" w:rsidR="00CA4757" w:rsidRPr="00CA4757" w:rsidRDefault="00F62002" w:rsidP="00F62002">
      <w:pPr>
        <w:shd w:val="clear" w:color="auto" w:fill="FFFFFF"/>
        <w:rPr>
          <w:rFonts w:eastAsia="Times New Roman"/>
          <w:bCs/>
          <w:color w:val="000000"/>
          <w:sz w:val="28"/>
          <w:szCs w:val="28"/>
          <w:u w:val="single"/>
          <w:lang w:val="uk-UA"/>
        </w:rPr>
      </w:pPr>
      <w:r>
        <w:rPr>
          <w:color w:val="000000"/>
          <w:sz w:val="28"/>
          <w:szCs w:val="28"/>
          <w:lang w:val="uk-UA"/>
        </w:rPr>
        <w:t xml:space="preserve">1. </w:t>
      </w:r>
      <w:r>
        <w:rPr>
          <w:rFonts w:eastAsia="Times New Roman"/>
          <w:color w:val="000000"/>
          <w:sz w:val="28"/>
          <w:szCs w:val="28"/>
        </w:rPr>
        <w:t xml:space="preserve">Тема </w:t>
      </w:r>
      <w:r>
        <w:rPr>
          <w:rFonts w:eastAsia="Times New Roman"/>
          <w:color w:val="000000"/>
          <w:sz w:val="28"/>
          <w:szCs w:val="28"/>
          <w:lang w:val="uk-UA"/>
        </w:rPr>
        <w:t xml:space="preserve">роботи </w:t>
      </w:r>
      <w:r>
        <w:rPr>
          <w:rFonts w:eastAsia="Times New Roman"/>
          <w:b/>
          <w:bCs/>
          <w:color w:val="000000"/>
          <w:sz w:val="28"/>
          <w:szCs w:val="28"/>
          <w:lang w:val="uk-UA"/>
        </w:rPr>
        <w:t>_____________________</w:t>
      </w:r>
      <w:r w:rsidR="004F39D1">
        <w:rPr>
          <w:rFonts w:eastAsia="Times New Roman"/>
          <w:b/>
          <w:bCs/>
          <w:color w:val="000000"/>
          <w:sz w:val="28"/>
          <w:szCs w:val="28"/>
          <w:lang w:val="uk-UA"/>
        </w:rPr>
        <w:t>___________________________</w:t>
      </w:r>
      <w:r w:rsidR="004F39D1" w:rsidRPr="004F39D1">
        <w:rPr>
          <w:rFonts w:eastAsia="Times New Roman"/>
          <w:bCs/>
          <w:color w:val="000000"/>
          <w:sz w:val="28"/>
          <w:szCs w:val="28"/>
          <w:u w:val="single"/>
          <w:lang w:val="uk-UA"/>
        </w:rPr>
        <w:t xml:space="preserve"> </w:t>
      </w:r>
      <w:r w:rsidR="004F39D1">
        <w:rPr>
          <w:rFonts w:eastAsia="Times New Roman"/>
          <w:bCs/>
          <w:color w:val="000000"/>
          <w:sz w:val="28"/>
          <w:szCs w:val="28"/>
          <w:u w:val="single"/>
          <w:lang w:val="uk-UA"/>
        </w:rPr>
        <w:t xml:space="preserve">  </w:t>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Pr>
          <w:rFonts w:eastAsia="Times New Roman"/>
          <w:bCs/>
          <w:color w:val="000000"/>
          <w:sz w:val="28"/>
          <w:szCs w:val="28"/>
          <w:u w:val="single"/>
          <w:lang w:val="uk-UA"/>
        </w:rPr>
        <w:tab/>
      </w:r>
      <w:r w:rsidR="00CA4757">
        <w:rPr>
          <w:rFonts w:eastAsia="Times New Roman"/>
          <w:bCs/>
          <w:color w:val="000000"/>
          <w:sz w:val="28"/>
          <w:szCs w:val="28"/>
          <w:u w:val="single"/>
          <w:lang w:val="uk-UA"/>
        </w:rPr>
        <w:tab/>
      </w:r>
      <w:r w:rsidR="00CA4757">
        <w:rPr>
          <w:rFonts w:eastAsia="Times New Roman"/>
          <w:bCs/>
          <w:color w:val="000000"/>
          <w:sz w:val="28"/>
          <w:szCs w:val="28"/>
          <w:u w:val="single"/>
          <w:lang w:val="uk-UA"/>
        </w:rPr>
        <w:tab/>
      </w:r>
      <w:r w:rsidR="004F39D1">
        <w:rPr>
          <w:rFonts w:eastAsia="Times New Roman"/>
          <w:bCs/>
          <w:color w:val="000000"/>
          <w:sz w:val="28"/>
          <w:szCs w:val="28"/>
          <w:u w:val="single"/>
          <w:lang w:val="uk-UA"/>
        </w:rPr>
        <w:tab/>
        <w:t xml:space="preserve">   </w:t>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4F39D1">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CA4757" w:rsidRPr="00CA4757">
        <w:rPr>
          <w:rFonts w:eastAsia="Times New Roman"/>
          <w:bCs/>
          <w:color w:val="000000"/>
          <w:sz w:val="28"/>
          <w:szCs w:val="28"/>
          <w:u w:val="single"/>
          <w:lang w:val="uk-UA"/>
        </w:rPr>
        <w:tab/>
      </w:r>
      <w:r w:rsidR="004F39D1">
        <w:rPr>
          <w:rFonts w:eastAsia="Times New Roman"/>
          <w:bCs/>
          <w:color w:val="000000"/>
          <w:sz w:val="28"/>
          <w:szCs w:val="28"/>
          <w:u w:val="single"/>
          <w:lang w:val="uk-UA"/>
        </w:rPr>
        <w:t xml:space="preserve">   </w:t>
      </w:r>
    </w:p>
    <w:p w14:paraId="759F44CC" w14:textId="77777777" w:rsidR="00F62002" w:rsidRDefault="00F62002" w:rsidP="00F62002">
      <w:pPr>
        <w:shd w:val="clear" w:color="auto" w:fill="FFFFFF"/>
        <w:rPr>
          <w:sz w:val="24"/>
          <w:szCs w:val="24"/>
        </w:rPr>
      </w:pPr>
      <w:r w:rsidRPr="00CA4757">
        <w:rPr>
          <w:rFonts w:eastAsia="Times New Roman"/>
          <w:color w:val="000000"/>
          <w:sz w:val="28"/>
          <w:szCs w:val="28"/>
          <w:lang w:val="uk-UA"/>
        </w:rPr>
        <w:t>керівник</w:t>
      </w:r>
      <w:r w:rsidRPr="00630C22">
        <w:rPr>
          <w:rFonts w:eastAsia="Times New Roman"/>
          <w:color w:val="000000"/>
          <w:sz w:val="28"/>
          <w:szCs w:val="28"/>
          <w:lang w:val="uk-UA"/>
        </w:rPr>
        <w:t xml:space="preserve"> </w:t>
      </w:r>
      <w:r w:rsidR="004F39D1" w:rsidRPr="00630C22">
        <w:rPr>
          <w:rFonts w:eastAsia="Times New Roman"/>
          <w:color w:val="000000"/>
          <w:sz w:val="28"/>
          <w:szCs w:val="28"/>
          <w:lang w:val="uk-UA"/>
        </w:rPr>
        <w:t>роботи</w:t>
      </w:r>
      <w:r w:rsidRPr="00CA4757">
        <w:rPr>
          <w:rFonts w:eastAsia="Times New Roman"/>
          <w:color w:val="000000"/>
          <w:sz w:val="28"/>
          <w:szCs w:val="28"/>
        </w:rPr>
        <w:t xml:space="preserve"> </w:t>
      </w:r>
      <w:r w:rsidRPr="00CA4757">
        <w:rPr>
          <w:rFonts w:eastAsia="Times New Roman"/>
          <w:bCs/>
          <w:color w:val="000000"/>
          <w:sz w:val="28"/>
          <w:szCs w:val="28"/>
        </w:rPr>
        <w:t>_________________________________________________</w:t>
      </w:r>
      <w:r w:rsidR="001B3FCE">
        <w:rPr>
          <w:rFonts w:eastAsia="Times New Roman"/>
          <w:bCs/>
          <w:color w:val="000000"/>
          <w:sz w:val="28"/>
          <w:szCs w:val="28"/>
        </w:rPr>
        <w:t>_</w:t>
      </w:r>
    </w:p>
    <w:p w14:paraId="7A1F2D6F" w14:textId="77777777" w:rsidR="00F62002" w:rsidRPr="00DD2434" w:rsidRDefault="00DD2434" w:rsidP="00DD2434">
      <w:pPr>
        <w:shd w:val="clear" w:color="auto" w:fill="FFFFFF"/>
        <w:ind w:left="2160" w:firstLine="720"/>
      </w:pPr>
      <w:r w:rsidRPr="00DD2434">
        <w:rPr>
          <w:color w:val="000000"/>
        </w:rPr>
        <w:t>(</w:t>
      </w:r>
      <w:r w:rsidR="006F0F33" w:rsidRPr="00DD2434">
        <w:rPr>
          <w:rFonts w:eastAsia="Times New Roman"/>
          <w:color w:val="000000"/>
          <w:lang w:val="uk-UA"/>
        </w:rPr>
        <w:t>прізвище, і</w:t>
      </w:r>
      <w:r w:rsidRPr="00DD2434">
        <w:rPr>
          <w:rFonts w:eastAsia="Times New Roman"/>
          <w:color w:val="000000"/>
          <w:lang w:val="uk-UA"/>
        </w:rPr>
        <w:t>м</w:t>
      </w:r>
      <w:r w:rsidR="00F62002" w:rsidRPr="00DD2434">
        <w:rPr>
          <w:rFonts w:eastAsia="Times New Roman"/>
          <w:color w:val="000000"/>
        </w:rPr>
        <w:t xml:space="preserve">’я, по </w:t>
      </w:r>
      <w:r w:rsidR="00F62002" w:rsidRPr="00DD2434">
        <w:rPr>
          <w:rFonts w:eastAsia="Times New Roman"/>
          <w:color w:val="000000"/>
          <w:lang w:val="uk-UA"/>
        </w:rPr>
        <w:t>батькові, науковий ступінь, вчене звання)</w:t>
      </w:r>
    </w:p>
    <w:p w14:paraId="191EE7C0" w14:textId="77777777" w:rsidR="00733A62" w:rsidRPr="001B3FCE" w:rsidRDefault="00F62002" w:rsidP="00DD2434">
      <w:pPr>
        <w:shd w:val="clear" w:color="auto" w:fill="FFFFFF"/>
        <w:spacing w:before="120"/>
        <w:rPr>
          <w:sz w:val="24"/>
          <w:szCs w:val="24"/>
        </w:rPr>
      </w:pPr>
      <w:r>
        <w:rPr>
          <w:rFonts w:eastAsia="Times New Roman"/>
          <w:color w:val="000000"/>
          <w:sz w:val="28"/>
          <w:szCs w:val="28"/>
          <w:lang w:val="uk-UA"/>
        </w:rPr>
        <w:t xml:space="preserve">затверджені </w:t>
      </w:r>
      <w:r>
        <w:rPr>
          <w:rFonts w:eastAsia="Times New Roman"/>
          <w:color w:val="000000"/>
          <w:sz w:val="28"/>
          <w:szCs w:val="28"/>
        </w:rPr>
        <w:t xml:space="preserve">наказом </w:t>
      </w:r>
      <w:r w:rsidR="00DD2434">
        <w:rPr>
          <w:sz w:val="28"/>
          <w:lang w:val="uk-UA"/>
        </w:rPr>
        <w:t>вищого</w:t>
      </w:r>
      <w:r w:rsidRPr="00630C22">
        <w:rPr>
          <w:rFonts w:eastAsia="Times New Roman"/>
          <w:color w:val="000000"/>
          <w:sz w:val="28"/>
          <w:szCs w:val="28"/>
          <w:lang w:val="uk-UA"/>
        </w:rPr>
        <w:t xml:space="preserve"> навчального</w:t>
      </w:r>
      <w:r>
        <w:rPr>
          <w:rFonts w:eastAsia="Times New Roman"/>
          <w:color w:val="000000"/>
          <w:sz w:val="28"/>
          <w:szCs w:val="28"/>
        </w:rPr>
        <w:t xml:space="preserve"> закладу </w:t>
      </w:r>
      <w:r>
        <w:rPr>
          <w:rFonts w:eastAsia="Times New Roman"/>
          <w:color w:val="000000"/>
          <w:sz w:val="28"/>
          <w:szCs w:val="28"/>
          <w:lang w:val="uk-UA"/>
        </w:rPr>
        <w:t xml:space="preserve">від </w:t>
      </w:r>
      <w:r>
        <w:rPr>
          <w:rFonts w:eastAsia="Times New Roman"/>
          <w:color w:val="000000"/>
          <w:sz w:val="28"/>
          <w:szCs w:val="28"/>
        </w:rPr>
        <w:t>«_»</w:t>
      </w:r>
      <w:r>
        <w:rPr>
          <w:rFonts w:eastAsia="Times New Roman"/>
          <w:b/>
          <w:bCs/>
          <w:color w:val="000000"/>
          <w:sz w:val="28"/>
          <w:szCs w:val="28"/>
        </w:rPr>
        <w:t>_______</w:t>
      </w:r>
      <w:r>
        <w:rPr>
          <w:rFonts w:eastAsia="Times New Roman"/>
          <w:color w:val="000000"/>
          <w:sz w:val="28"/>
          <w:szCs w:val="28"/>
          <w:lang w:val="uk-UA"/>
        </w:rPr>
        <w:t xml:space="preserve">20_ р. </w:t>
      </w:r>
      <w:r w:rsidR="001B3FCE">
        <w:rPr>
          <w:rFonts w:eastAsia="Times New Roman"/>
          <w:color w:val="000000"/>
          <w:sz w:val="28"/>
          <w:szCs w:val="28"/>
        </w:rPr>
        <w:t>№</w:t>
      </w:r>
    </w:p>
    <w:p w14:paraId="51AD5DEE" w14:textId="77777777" w:rsidR="00733A62" w:rsidRPr="00DD2434" w:rsidRDefault="00733A62" w:rsidP="00733A62">
      <w:pPr>
        <w:jc w:val="both"/>
        <w:rPr>
          <w:sz w:val="28"/>
          <w:u w:val="single"/>
          <w:lang w:val="uk-UA"/>
        </w:rPr>
      </w:pPr>
      <w:r>
        <w:rPr>
          <w:sz w:val="28"/>
          <w:lang w:val="uk-UA"/>
        </w:rPr>
        <w:t>2. Строк подання</w:t>
      </w:r>
      <w:r w:rsidR="00DD2434">
        <w:rPr>
          <w:sz w:val="28"/>
          <w:lang w:val="uk-UA"/>
        </w:rPr>
        <w:t xml:space="preserve"> студентом роботи</w:t>
      </w:r>
      <w:r w:rsidR="00DD2434">
        <w:rPr>
          <w:sz w:val="28"/>
          <w:lang w:val="uk-UA"/>
        </w:rPr>
        <w:tab/>
        <w:t xml:space="preserve"> </w:t>
      </w:r>
      <w:r w:rsidR="00DD2434">
        <w:rPr>
          <w:sz w:val="28"/>
          <w:u w:val="single"/>
          <w:lang w:val="uk-UA"/>
        </w:rPr>
        <w:tab/>
      </w:r>
      <w:r>
        <w:rPr>
          <w:sz w:val="28"/>
          <w:lang w:val="uk-UA"/>
        </w:rPr>
        <w:t>___________________</w:t>
      </w:r>
      <w:r w:rsidR="001B3FCE">
        <w:rPr>
          <w:sz w:val="28"/>
          <w:lang w:val="uk-UA"/>
        </w:rPr>
        <w:t>______</w:t>
      </w:r>
      <w:r w:rsidR="00DD2434">
        <w:rPr>
          <w:sz w:val="28"/>
          <w:u w:val="single"/>
          <w:lang w:val="uk-UA"/>
        </w:rPr>
        <w:t xml:space="preserve">    </w:t>
      </w:r>
    </w:p>
    <w:p w14:paraId="02F9619C" w14:textId="77777777" w:rsidR="00794D81" w:rsidRDefault="00DD2434" w:rsidP="00794D81">
      <w:pPr>
        <w:ind w:right="144"/>
        <w:rPr>
          <w:sz w:val="28"/>
          <w:lang w:val="uk-UA"/>
        </w:rPr>
      </w:pPr>
      <w:r>
        <w:rPr>
          <w:sz w:val="28"/>
          <w:lang w:val="uk-UA"/>
        </w:rPr>
        <w:t xml:space="preserve">3. Вихідні дані до </w:t>
      </w:r>
      <w:r w:rsidR="00733A62">
        <w:rPr>
          <w:sz w:val="28"/>
          <w:lang w:val="uk-UA"/>
        </w:rPr>
        <w:t>роботи</w:t>
      </w:r>
      <w:r>
        <w:rPr>
          <w:sz w:val="28"/>
          <w:lang w:val="uk-UA"/>
        </w:rPr>
        <w:t xml:space="preserve"> </w:t>
      </w:r>
      <w:r w:rsidRPr="00DD2434">
        <w:rPr>
          <w:sz w:val="28"/>
          <w:u w:val="single"/>
          <w:lang w:val="uk-UA"/>
        </w:rPr>
        <w:tab/>
      </w:r>
      <w:r w:rsidRPr="00DD2434">
        <w:rPr>
          <w:sz w:val="28"/>
          <w:u w:val="single"/>
          <w:lang w:val="uk-UA"/>
        </w:rPr>
        <w:tab/>
      </w:r>
      <w:r w:rsidRPr="00DD2434">
        <w:rPr>
          <w:sz w:val="28"/>
          <w:u w:val="single"/>
          <w:lang w:val="uk-UA"/>
        </w:rPr>
        <w:tab/>
      </w:r>
      <w:r w:rsidRPr="00DD2434">
        <w:rPr>
          <w:sz w:val="28"/>
          <w:u w:val="single"/>
          <w:lang w:val="uk-UA"/>
        </w:rPr>
        <w:tab/>
      </w:r>
      <w:r w:rsidRPr="00DD2434">
        <w:rPr>
          <w:sz w:val="28"/>
          <w:u w:val="single"/>
          <w:lang w:val="uk-UA"/>
        </w:rPr>
        <w:tab/>
      </w:r>
      <w:r w:rsidRPr="00DD2434">
        <w:rPr>
          <w:sz w:val="28"/>
          <w:u w:val="single"/>
          <w:lang w:val="uk-UA"/>
        </w:rPr>
        <w:tab/>
      </w:r>
      <w:r w:rsidRPr="00DD2434">
        <w:rPr>
          <w:sz w:val="28"/>
          <w:u w:val="single"/>
          <w:lang w:val="uk-UA"/>
        </w:rPr>
        <w:tab/>
      </w:r>
      <w:r w:rsidRPr="00DD2434">
        <w:rPr>
          <w:sz w:val="28"/>
          <w:u w:val="single"/>
          <w:lang w:val="uk-UA"/>
        </w:rPr>
        <w:tab/>
        <w:t xml:space="preserve">    </w:t>
      </w:r>
      <w:r>
        <w:rPr>
          <w:sz w:val="28"/>
          <w:lang w:val="uk-UA"/>
        </w:rPr>
        <w:t>_______________________________________________________</w:t>
      </w:r>
      <w:r w:rsidR="00733A62">
        <w:rPr>
          <w:sz w:val="28"/>
          <w:lang w:val="uk-UA"/>
        </w:rPr>
        <w:t>___________________________________________</w:t>
      </w:r>
      <w:r w:rsidR="001B3FCE">
        <w:rPr>
          <w:sz w:val="28"/>
          <w:lang w:val="uk-UA"/>
        </w:rPr>
        <w:t>_____________________</w:t>
      </w:r>
      <w:r w:rsidR="00733A62">
        <w:rPr>
          <w:sz w:val="28"/>
          <w:lang w:val="uk-UA"/>
        </w:rPr>
        <w:t>___________________________________________________________________________________________________________________________________</w:t>
      </w:r>
      <w:r>
        <w:rPr>
          <w:sz w:val="28"/>
          <w:lang w:val="uk-UA"/>
        </w:rPr>
        <w:t>__________</w:t>
      </w:r>
      <w:r w:rsidR="00733A62">
        <w:rPr>
          <w:sz w:val="28"/>
          <w:lang w:val="uk-UA"/>
        </w:rPr>
        <w:t>4. Зміст розрахунково-пояснювальної записки (перелік питань, які потрібно розробити)____________________________________________________________________________________________________________________________________________________________________________________________________________________________</w:t>
      </w:r>
      <w:r w:rsidR="00794D81">
        <w:rPr>
          <w:sz w:val="28"/>
          <w:lang w:val="uk-UA"/>
        </w:rPr>
        <w:t>_______________________________</w:t>
      </w:r>
    </w:p>
    <w:p w14:paraId="34225199" w14:textId="77777777" w:rsidR="00733A62" w:rsidRDefault="00794D81" w:rsidP="001B3FCE">
      <w:pPr>
        <w:jc w:val="both"/>
        <w:rPr>
          <w:sz w:val="28"/>
          <w:lang w:val="uk-UA"/>
        </w:rPr>
      </w:pPr>
      <w:r>
        <w:rPr>
          <w:sz w:val="28"/>
          <w:lang w:val="uk-UA"/>
        </w:rPr>
        <w:t>5</w:t>
      </w:r>
      <w:r w:rsidR="00733A62">
        <w:rPr>
          <w:sz w:val="28"/>
          <w:lang w:val="uk-UA"/>
        </w:rPr>
        <w:t>. Перелік графічного матеріалу (</w:t>
      </w:r>
      <w:r w:rsidR="00733A62">
        <w:rPr>
          <w:spacing w:val="-10"/>
          <w:sz w:val="28"/>
          <w:lang w:val="uk-UA"/>
        </w:rPr>
        <w:t>з точним зазначенням обов’язкових креслень</w:t>
      </w:r>
      <w:r w:rsidR="00733A62">
        <w:rPr>
          <w:sz w:val="28"/>
          <w:lang w:val="uk-UA"/>
        </w:rPr>
        <w:t>)</w:t>
      </w:r>
    </w:p>
    <w:p w14:paraId="23A12FB4" w14:textId="77777777" w:rsidR="00733A62" w:rsidRDefault="00733A62" w:rsidP="001B3FCE">
      <w:pPr>
        <w:pStyle w:val="21"/>
        <w:spacing w:line="240" w:lineRule="auto"/>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3FCE">
        <w:rPr>
          <w:b/>
        </w:rPr>
        <w:t>_______________</w:t>
      </w:r>
    </w:p>
    <w:p w14:paraId="79AFE40E" w14:textId="77777777" w:rsidR="004B3B38" w:rsidRPr="004B3B38" w:rsidRDefault="004B3B38" w:rsidP="001B3FCE">
      <w:pPr>
        <w:pStyle w:val="21"/>
        <w:spacing w:line="240" w:lineRule="auto"/>
        <w:rPr>
          <w:lang w:val="uk-UA"/>
        </w:rPr>
      </w:pPr>
      <w:r w:rsidRPr="004B3B38">
        <w:rPr>
          <w:lang w:val="uk-UA"/>
        </w:rPr>
        <w:t xml:space="preserve">* </w:t>
      </w:r>
      <w:r>
        <w:rPr>
          <w:lang w:val="uk-UA"/>
        </w:rPr>
        <w:t>Вказується т</w:t>
      </w:r>
      <w:r w:rsidRPr="004B3B38">
        <w:rPr>
          <w:lang w:val="uk-UA"/>
        </w:rPr>
        <w:t>ільки для спеціалістів</w:t>
      </w:r>
    </w:p>
    <w:p w14:paraId="6BCCDADB" w14:textId="77777777" w:rsidR="00733A62" w:rsidRPr="001B3FCE" w:rsidRDefault="00733A62" w:rsidP="001B3FCE">
      <w:pPr>
        <w:pStyle w:val="21"/>
        <w:spacing w:line="240" w:lineRule="auto"/>
        <w:rPr>
          <w:sz w:val="28"/>
          <w:szCs w:val="28"/>
        </w:rPr>
      </w:pPr>
      <w:r w:rsidRPr="001B3FCE">
        <w:rPr>
          <w:sz w:val="28"/>
          <w:szCs w:val="28"/>
        </w:rPr>
        <w:t>6.</w:t>
      </w:r>
      <w:r w:rsidRPr="00630C22">
        <w:rPr>
          <w:sz w:val="28"/>
          <w:szCs w:val="28"/>
          <w:lang w:val="uk-UA"/>
        </w:rPr>
        <w:t xml:space="preserve"> </w:t>
      </w:r>
      <w:r w:rsidR="00DD2434" w:rsidRPr="00630C22">
        <w:rPr>
          <w:sz w:val="28"/>
          <w:szCs w:val="28"/>
          <w:lang w:val="uk-UA"/>
        </w:rPr>
        <w:t xml:space="preserve">Консультанти розділів </w:t>
      </w:r>
      <w:r w:rsidRPr="00630C22">
        <w:rPr>
          <w:sz w:val="28"/>
          <w:szCs w:val="28"/>
          <w:lang w:val="uk-UA"/>
        </w:rPr>
        <w:t>роботи</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848"/>
        <w:gridCol w:w="1701"/>
        <w:gridCol w:w="1559"/>
      </w:tblGrid>
      <w:tr w:rsidR="00733A62" w14:paraId="324AD71A" w14:textId="77777777" w:rsidTr="001B3FCE">
        <w:trPr>
          <w:cantSplit/>
        </w:trPr>
        <w:tc>
          <w:tcPr>
            <w:tcW w:w="1560" w:type="dxa"/>
            <w:vMerge w:val="restart"/>
            <w:vAlign w:val="center"/>
          </w:tcPr>
          <w:p w14:paraId="2CF4E172" w14:textId="77777777" w:rsidR="00733A62" w:rsidRPr="00373469" w:rsidRDefault="00733A62" w:rsidP="001B3FCE">
            <w:pPr>
              <w:jc w:val="center"/>
              <w:rPr>
                <w:sz w:val="24"/>
                <w:lang w:val="uk-UA"/>
              </w:rPr>
            </w:pPr>
            <w:r w:rsidRPr="00373469">
              <w:rPr>
                <w:sz w:val="24"/>
                <w:lang w:val="uk-UA"/>
              </w:rPr>
              <w:t>Розділ</w:t>
            </w:r>
          </w:p>
        </w:tc>
        <w:tc>
          <w:tcPr>
            <w:tcW w:w="4848" w:type="dxa"/>
            <w:vMerge w:val="restart"/>
            <w:vAlign w:val="center"/>
          </w:tcPr>
          <w:p w14:paraId="49799CD1" w14:textId="77777777" w:rsidR="00733A62" w:rsidRPr="00373469" w:rsidRDefault="00733A62" w:rsidP="001B3FCE">
            <w:pPr>
              <w:jc w:val="center"/>
              <w:rPr>
                <w:sz w:val="24"/>
                <w:lang w:val="uk-UA"/>
              </w:rPr>
            </w:pPr>
            <w:r>
              <w:rPr>
                <w:sz w:val="24"/>
                <w:lang w:val="uk-UA"/>
              </w:rPr>
              <w:t>Прізвище,</w:t>
            </w:r>
            <w:r w:rsidRPr="00373469">
              <w:rPr>
                <w:sz w:val="24"/>
                <w:lang w:val="uk-UA"/>
              </w:rPr>
              <w:t xml:space="preserve"> ініціали </w:t>
            </w:r>
            <w:r>
              <w:rPr>
                <w:sz w:val="24"/>
                <w:lang w:val="uk-UA"/>
              </w:rPr>
              <w:t>та</w:t>
            </w:r>
            <w:r w:rsidRPr="00373469">
              <w:rPr>
                <w:sz w:val="24"/>
                <w:lang w:val="uk-UA"/>
              </w:rPr>
              <w:t xml:space="preserve"> посада </w:t>
            </w:r>
          </w:p>
          <w:p w14:paraId="5981E5ED" w14:textId="77777777" w:rsidR="00733A62" w:rsidRPr="00373469" w:rsidRDefault="00733A62" w:rsidP="001B3FCE">
            <w:pPr>
              <w:jc w:val="center"/>
              <w:rPr>
                <w:sz w:val="24"/>
                <w:lang w:val="uk-UA"/>
              </w:rPr>
            </w:pPr>
            <w:r w:rsidRPr="00373469">
              <w:rPr>
                <w:sz w:val="24"/>
                <w:lang w:val="uk-UA"/>
              </w:rPr>
              <w:t>консультанта</w:t>
            </w:r>
          </w:p>
        </w:tc>
        <w:tc>
          <w:tcPr>
            <w:tcW w:w="3260" w:type="dxa"/>
            <w:gridSpan w:val="2"/>
          </w:tcPr>
          <w:p w14:paraId="675E936E" w14:textId="77777777" w:rsidR="00733A62" w:rsidRPr="00373469" w:rsidRDefault="00733A62" w:rsidP="001B3FCE">
            <w:pPr>
              <w:jc w:val="center"/>
              <w:rPr>
                <w:sz w:val="24"/>
                <w:lang w:val="uk-UA"/>
              </w:rPr>
            </w:pPr>
            <w:r w:rsidRPr="00373469">
              <w:rPr>
                <w:sz w:val="24"/>
                <w:lang w:val="uk-UA"/>
              </w:rPr>
              <w:t>Підпис, дата</w:t>
            </w:r>
          </w:p>
        </w:tc>
      </w:tr>
      <w:tr w:rsidR="00733A62" w14:paraId="02803E3A" w14:textId="77777777" w:rsidTr="001B3FCE">
        <w:trPr>
          <w:cantSplit/>
        </w:trPr>
        <w:tc>
          <w:tcPr>
            <w:tcW w:w="1560" w:type="dxa"/>
            <w:vMerge/>
          </w:tcPr>
          <w:p w14:paraId="7C2AC8BF" w14:textId="77777777" w:rsidR="00733A62" w:rsidRPr="00373469" w:rsidRDefault="00733A62" w:rsidP="001B3FCE">
            <w:pPr>
              <w:jc w:val="center"/>
              <w:rPr>
                <w:sz w:val="28"/>
                <w:lang w:val="uk-UA"/>
              </w:rPr>
            </w:pPr>
          </w:p>
        </w:tc>
        <w:tc>
          <w:tcPr>
            <w:tcW w:w="4848" w:type="dxa"/>
            <w:vMerge/>
          </w:tcPr>
          <w:p w14:paraId="10645275" w14:textId="77777777" w:rsidR="00733A62" w:rsidRPr="00373469" w:rsidRDefault="00733A62" w:rsidP="001B3FCE">
            <w:pPr>
              <w:jc w:val="center"/>
              <w:rPr>
                <w:sz w:val="28"/>
                <w:lang w:val="uk-UA"/>
              </w:rPr>
            </w:pPr>
          </w:p>
        </w:tc>
        <w:tc>
          <w:tcPr>
            <w:tcW w:w="1701" w:type="dxa"/>
          </w:tcPr>
          <w:p w14:paraId="73BC0AC6" w14:textId="77777777" w:rsidR="00733A62" w:rsidRPr="00373469" w:rsidRDefault="00733A62" w:rsidP="001B3FCE">
            <w:pPr>
              <w:jc w:val="center"/>
              <w:rPr>
                <w:sz w:val="24"/>
                <w:lang w:val="uk-UA"/>
              </w:rPr>
            </w:pPr>
            <w:r>
              <w:rPr>
                <w:sz w:val="24"/>
                <w:lang w:val="uk-UA"/>
              </w:rPr>
              <w:t>з</w:t>
            </w:r>
            <w:r w:rsidRPr="00373469">
              <w:rPr>
                <w:sz w:val="24"/>
                <w:lang w:val="uk-UA"/>
              </w:rPr>
              <w:t>авдання видав</w:t>
            </w:r>
          </w:p>
        </w:tc>
        <w:tc>
          <w:tcPr>
            <w:tcW w:w="1559" w:type="dxa"/>
          </w:tcPr>
          <w:p w14:paraId="0FF63795" w14:textId="77777777" w:rsidR="00733A62" w:rsidRPr="00373469" w:rsidRDefault="00733A62" w:rsidP="001B3FCE">
            <w:pPr>
              <w:jc w:val="center"/>
              <w:rPr>
                <w:sz w:val="24"/>
                <w:lang w:val="uk-UA"/>
              </w:rPr>
            </w:pPr>
            <w:r>
              <w:rPr>
                <w:sz w:val="24"/>
                <w:lang w:val="uk-UA"/>
              </w:rPr>
              <w:t>з</w:t>
            </w:r>
            <w:r w:rsidRPr="00373469">
              <w:rPr>
                <w:sz w:val="24"/>
                <w:lang w:val="uk-UA"/>
              </w:rPr>
              <w:t>авдання</w:t>
            </w:r>
          </w:p>
          <w:p w14:paraId="73BF0719" w14:textId="77777777" w:rsidR="00733A62" w:rsidRPr="00373469" w:rsidRDefault="00733A62" w:rsidP="001B3FCE">
            <w:pPr>
              <w:jc w:val="center"/>
              <w:rPr>
                <w:sz w:val="24"/>
                <w:lang w:val="uk-UA"/>
              </w:rPr>
            </w:pPr>
            <w:r w:rsidRPr="00373469">
              <w:rPr>
                <w:sz w:val="24"/>
                <w:lang w:val="uk-UA"/>
              </w:rPr>
              <w:t>прийняв</w:t>
            </w:r>
          </w:p>
        </w:tc>
      </w:tr>
      <w:tr w:rsidR="00733A62" w14:paraId="20E63795" w14:textId="77777777" w:rsidTr="001B3FCE">
        <w:tc>
          <w:tcPr>
            <w:tcW w:w="1560" w:type="dxa"/>
          </w:tcPr>
          <w:p w14:paraId="0CDFD92B" w14:textId="77777777" w:rsidR="00733A62" w:rsidRDefault="00733A62" w:rsidP="001B3FCE">
            <w:pPr>
              <w:jc w:val="center"/>
              <w:rPr>
                <w:b/>
                <w:sz w:val="28"/>
                <w:lang w:val="uk-UA"/>
              </w:rPr>
            </w:pPr>
          </w:p>
        </w:tc>
        <w:tc>
          <w:tcPr>
            <w:tcW w:w="4848" w:type="dxa"/>
          </w:tcPr>
          <w:p w14:paraId="029AEC8B" w14:textId="77777777" w:rsidR="00733A62" w:rsidRDefault="00733A62" w:rsidP="001B3FCE">
            <w:pPr>
              <w:jc w:val="center"/>
              <w:rPr>
                <w:b/>
                <w:sz w:val="28"/>
                <w:lang w:val="uk-UA"/>
              </w:rPr>
            </w:pPr>
          </w:p>
        </w:tc>
        <w:tc>
          <w:tcPr>
            <w:tcW w:w="1701" w:type="dxa"/>
          </w:tcPr>
          <w:p w14:paraId="0C713129" w14:textId="77777777" w:rsidR="00733A62" w:rsidRDefault="00733A62" w:rsidP="001B3FCE">
            <w:pPr>
              <w:jc w:val="center"/>
              <w:rPr>
                <w:b/>
                <w:sz w:val="28"/>
                <w:lang w:val="uk-UA"/>
              </w:rPr>
            </w:pPr>
          </w:p>
        </w:tc>
        <w:tc>
          <w:tcPr>
            <w:tcW w:w="1559" w:type="dxa"/>
          </w:tcPr>
          <w:p w14:paraId="6D779D9B" w14:textId="77777777" w:rsidR="00733A62" w:rsidRDefault="00733A62" w:rsidP="001B3FCE">
            <w:pPr>
              <w:jc w:val="center"/>
              <w:rPr>
                <w:b/>
                <w:sz w:val="28"/>
                <w:lang w:val="uk-UA"/>
              </w:rPr>
            </w:pPr>
          </w:p>
        </w:tc>
      </w:tr>
      <w:tr w:rsidR="00733A62" w14:paraId="10D57784" w14:textId="77777777" w:rsidTr="001B3FCE">
        <w:tc>
          <w:tcPr>
            <w:tcW w:w="1560" w:type="dxa"/>
          </w:tcPr>
          <w:p w14:paraId="3AEF06F3" w14:textId="77777777" w:rsidR="00733A62" w:rsidRDefault="00733A62" w:rsidP="001B3FCE">
            <w:pPr>
              <w:jc w:val="center"/>
              <w:rPr>
                <w:b/>
                <w:sz w:val="28"/>
                <w:lang w:val="uk-UA"/>
              </w:rPr>
            </w:pPr>
          </w:p>
        </w:tc>
        <w:tc>
          <w:tcPr>
            <w:tcW w:w="4848" w:type="dxa"/>
          </w:tcPr>
          <w:p w14:paraId="7EEA7E7A" w14:textId="77777777" w:rsidR="00733A62" w:rsidRDefault="00733A62" w:rsidP="001B3FCE">
            <w:pPr>
              <w:jc w:val="center"/>
              <w:rPr>
                <w:b/>
                <w:sz w:val="28"/>
                <w:lang w:val="uk-UA"/>
              </w:rPr>
            </w:pPr>
          </w:p>
        </w:tc>
        <w:tc>
          <w:tcPr>
            <w:tcW w:w="1701" w:type="dxa"/>
          </w:tcPr>
          <w:p w14:paraId="0503053C" w14:textId="77777777" w:rsidR="00733A62" w:rsidRDefault="00733A62" w:rsidP="001B3FCE">
            <w:pPr>
              <w:jc w:val="center"/>
              <w:rPr>
                <w:b/>
                <w:sz w:val="28"/>
                <w:lang w:val="uk-UA"/>
              </w:rPr>
            </w:pPr>
          </w:p>
        </w:tc>
        <w:tc>
          <w:tcPr>
            <w:tcW w:w="1559" w:type="dxa"/>
          </w:tcPr>
          <w:p w14:paraId="5FEC8C76" w14:textId="77777777" w:rsidR="00733A62" w:rsidRDefault="00733A62" w:rsidP="001B3FCE">
            <w:pPr>
              <w:jc w:val="center"/>
              <w:rPr>
                <w:b/>
                <w:sz w:val="28"/>
                <w:lang w:val="uk-UA"/>
              </w:rPr>
            </w:pPr>
          </w:p>
        </w:tc>
      </w:tr>
      <w:tr w:rsidR="00733A62" w14:paraId="0D28B617" w14:textId="77777777" w:rsidTr="001B3FCE">
        <w:tc>
          <w:tcPr>
            <w:tcW w:w="1560" w:type="dxa"/>
          </w:tcPr>
          <w:p w14:paraId="6856C4F6" w14:textId="77777777" w:rsidR="00733A62" w:rsidRDefault="00733A62" w:rsidP="001B3FCE">
            <w:pPr>
              <w:jc w:val="center"/>
              <w:rPr>
                <w:b/>
                <w:sz w:val="28"/>
                <w:lang w:val="uk-UA"/>
              </w:rPr>
            </w:pPr>
          </w:p>
        </w:tc>
        <w:tc>
          <w:tcPr>
            <w:tcW w:w="4848" w:type="dxa"/>
          </w:tcPr>
          <w:p w14:paraId="63CF128B" w14:textId="77777777" w:rsidR="00733A62" w:rsidRDefault="00733A62" w:rsidP="001B3FCE">
            <w:pPr>
              <w:jc w:val="center"/>
              <w:rPr>
                <w:b/>
                <w:sz w:val="28"/>
                <w:lang w:val="uk-UA"/>
              </w:rPr>
            </w:pPr>
          </w:p>
        </w:tc>
        <w:tc>
          <w:tcPr>
            <w:tcW w:w="1701" w:type="dxa"/>
          </w:tcPr>
          <w:p w14:paraId="1A073E08" w14:textId="77777777" w:rsidR="00733A62" w:rsidRDefault="00733A62" w:rsidP="001B3FCE">
            <w:pPr>
              <w:jc w:val="center"/>
              <w:rPr>
                <w:b/>
                <w:sz w:val="28"/>
                <w:lang w:val="uk-UA"/>
              </w:rPr>
            </w:pPr>
          </w:p>
        </w:tc>
        <w:tc>
          <w:tcPr>
            <w:tcW w:w="1559" w:type="dxa"/>
          </w:tcPr>
          <w:p w14:paraId="22E38316" w14:textId="77777777" w:rsidR="00733A62" w:rsidRDefault="00733A62" w:rsidP="001B3FCE">
            <w:pPr>
              <w:jc w:val="center"/>
              <w:rPr>
                <w:b/>
                <w:sz w:val="28"/>
                <w:lang w:val="uk-UA"/>
              </w:rPr>
            </w:pPr>
          </w:p>
        </w:tc>
      </w:tr>
      <w:tr w:rsidR="00733A62" w14:paraId="5ED81681" w14:textId="77777777" w:rsidTr="001B3FCE">
        <w:tc>
          <w:tcPr>
            <w:tcW w:w="1560" w:type="dxa"/>
          </w:tcPr>
          <w:p w14:paraId="6DDE54B0" w14:textId="77777777" w:rsidR="00733A62" w:rsidRDefault="00733A62" w:rsidP="000C5DDE">
            <w:pPr>
              <w:jc w:val="center"/>
              <w:rPr>
                <w:b/>
                <w:sz w:val="28"/>
                <w:lang w:val="uk-UA"/>
              </w:rPr>
            </w:pPr>
          </w:p>
        </w:tc>
        <w:tc>
          <w:tcPr>
            <w:tcW w:w="4848" w:type="dxa"/>
          </w:tcPr>
          <w:p w14:paraId="0563D6F5" w14:textId="77777777" w:rsidR="00733A62" w:rsidRDefault="00733A62" w:rsidP="000C5DDE">
            <w:pPr>
              <w:jc w:val="center"/>
              <w:rPr>
                <w:b/>
                <w:sz w:val="28"/>
                <w:lang w:val="uk-UA"/>
              </w:rPr>
            </w:pPr>
          </w:p>
        </w:tc>
        <w:tc>
          <w:tcPr>
            <w:tcW w:w="1701" w:type="dxa"/>
          </w:tcPr>
          <w:p w14:paraId="623A2196" w14:textId="77777777" w:rsidR="00733A62" w:rsidRDefault="00733A62" w:rsidP="000C5DDE">
            <w:pPr>
              <w:jc w:val="center"/>
              <w:rPr>
                <w:b/>
                <w:sz w:val="28"/>
                <w:lang w:val="uk-UA"/>
              </w:rPr>
            </w:pPr>
          </w:p>
        </w:tc>
        <w:tc>
          <w:tcPr>
            <w:tcW w:w="1559" w:type="dxa"/>
          </w:tcPr>
          <w:p w14:paraId="6B275440" w14:textId="77777777" w:rsidR="00733A62" w:rsidRDefault="00733A62" w:rsidP="000C5DDE">
            <w:pPr>
              <w:jc w:val="center"/>
              <w:rPr>
                <w:b/>
                <w:sz w:val="28"/>
                <w:lang w:val="uk-UA"/>
              </w:rPr>
            </w:pPr>
          </w:p>
        </w:tc>
      </w:tr>
      <w:tr w:rsidR="00733A62" w14:paraId="58B226F0" w14:textId="77777777" w:rsidTr="001B3FCE">
        <w:tc>
          <w:tcPr>
            <w:tcW w:w="1560" w:type="dxa"/>
          </w:tcPr>
          <w:p w14:paraId="22E44B6D" w14:textId="77777777" w:rsidR="00733A62" w:rsidRDefault="00733A62" w:rsidP="000C5DDE">
            <w:pPr>
              <w:jc w:val="center"/>
              <w:rPr>
                <w:b/>
                <w:sz w:val="28"/>
                <w:lang w:val="uk-UA"/>
              </w:rPr>
            </w:pPr>
          </w:p>
        </w:tc>
        <w:tc>
          <w:tcPr>
            <w:tcW w:w="4848" w:type="dxa"/>
          </w:tcPr>
          <w:p w14:paraId="2B2E520A" w14:textId="77777777" w:rsidR="00733A62" w:rsidRDefault="00733A62" w:rsidP="000C5DDE">
            <w:pPr>
              <w:jc w:val="center"/>
              <w:rPr>
                <w:b/>
                <w:sz w:val="28"/>
                <w:lang w:val="uk-UA"/>
              </w:rPr>
            </w:pPr>
          </w:p>
        </w:tc>
        <w:tc>
          <w:tcPr>
            <w:tcW w:w="1701" w:type="dxa"/>
          </w:tcPr>
          <w:p w14:paraId="2B0E2160" w14:textId="77777777" w:rsidR="00733A62" w:rsidRDefault="00733A62" w:rsidP="000C5DDE">
            <w:pPr>
              <w:jc w:val="center"/>
              <w:rPr>
                <w:b/>
                <w:sz w:val="28"/>
                <w:lang w:val="uk-UA"/>
              </w:rPr>
            </w:pPr>
          </w:p>
        </w:tc>
        <w:tc>
          <w:tcPr>
            <w:tcW w:w="1559" w:type="dxa"/>
          </w:tcPr>
          <w:p w14:paraId="58232E40" w14:textId="77777777" w:rsidR="00733A62" w:rsidRDefault="00733A62" w:rsidP="000C5DDE">
            <w:pPr>
              <w:jc w:val="center"/>
              <w:rPr>
                <w:b/>
                <w:sz w:val="28"/>
                <w:lang w:val="uk-UA"/>
              </w:rPr>
            </w:pPr>
          </w:p>
        </w:tc>
      </w:tr>
      <w:tr w:rsidR="00733A62" w14:paraId="26D4837D" w14:textId="77777777" w:rsidTr="001B3FCE">
        <w:tc>
          <w:tcPr>
            <w:tcW w:w="1560" w:type="dxa"/>
          </w:tcPr>
          <w:p w14:paraId="458CAF49" w14:textId="77777777" w:rsidR="00733A62" w:rsidRDefault="00733A62" w:rsidP="000C5DDE">
            <w:pPr>
              <w:jc w:val="center"/>
              <w:rPr>
                <w:b/>
                <w:sz w:val="28"/>
                <w:lang w:val="uk-UA"/>
              </w:rPr>
            </w:pPr>
          </w:p>
        </w:tc>
        <w:tc>
          <w:tcPr>
            <w:tcW w:w="4848" w:type="dxa"/>
          </w:tcPr>
          <w:p w14:paraId="412D6527" w14:textId="77777777" w:rsidR="00733A62" w:rsidRDefault="00733A62" w:rsidP="000C5DDE">
            <w:pPr>
              <w:jc w:val="center"/>
              <w:rPr>
                <w:b/>
                <w:sz w:val="28"/>
                <w:lang w:val="uk-UA"/>
              </w:rPr>
            </w:pPr>
          </w:p>
        </w:tc>
        <w:tc>
          <w:tcPr>
            <w:tcW w:w="1701" w:type="dxa"/>
          </w:tcPr>
          <w:p w14:paraId="058E56A6" w14:textId="77777777" w:rsidR="00733A62" w:rsidRDefault="00733A62" w:rsidP="000C5DDE">
            <w:pPr>
              <w:jc w:val="center"/>
              <w:rPr>
                <w:b/>
                <w:sz w:val="28"/>
                <w:lang w:val="uk-UA"/>
              </w:rPr>
            </w:pPr>
          </w:p>
        </w:tc>
        <w:tc>
          <w:tcPr>
            <w:tcW w:w="1559" w:type="dxa"/>
          </w:tcPr>
          <w:p w14:paraId="409ECABD" w14:textId="77777777" w:rsidR="00733A62" w:rsidRDefault="00733A62" w:rsidP="000C5DDE">
            <w:pPr>
              <w:jc w:val="center"/>
              <w:rPr>
                <w:b/>
                <w:sz w:val="28"/>
                <w:lang w:val="uk-UA"/>
              </w:rPr>
            </w:pPr>
          </w:p>
        </w:tc>
      </w:tr>
      <w:tr w:rsidR="00733A62" w14:paraId="31117642" w14:textId="77777777" w:rsidTr="001B3FCE">
        <w:tc>
          <w:tcPr>
            <w:tcW w:w="1560" w:type="dxa"/>
          </w:tcPr>
          <w:p w14:paraId="41C5092F" w14:textId="77777777" w:rsidR="00733A62" w:rsidRDefault="00733A62" w:rsidP="000C5DDE">
            <w:pPr>
              <w:jc w:val="center"/>
              <w:rPr>
                <w:b/>
                <w:sz w:val="28"/>
                <w:lang w:val="uk-UA"/>
              </w:rPr>
            </w:pPr>
          </w:p>
        </w:tc>
        <w:tc>
          <w:tcPr>
            <w:tcW w:w="4848" w:type="dxa"/>
          </w:tcPr>
          <w:p w14:paraId="3EFE2172" w14:textId="77777777" w:rsidR="00733A62" w:rsidRDefault="00733A62" w:rsidP="000C5DDE">
            <w:pPr>
              <w:jc w:val="center"/>
              <w:rPr>
                <w:b/>
                <w:sz w:val="28"/>
                <w:lang w:val="uk-UA"/>
              </w:rPr>
            </w:pPr>
          </w:p>
        </w:tc>
        <w:tc>
          <w:tcPr>
            <w:tcW w:w="1701" w:type="dxa"/>
          </w:tcPr>
          <w:p w14:paraId="3655F64B" w14:textId="77777777" w:rsidR="00733A62" w:rsidRDefault="00733A62" w:rsidP="000C5DDE">
            <w:pPr>
              <w:jc w:val="center"/>
              <w:rPr>
                <w:b/>
                <w:sz w:val="28"/>
                <w:lang w:val="uk-UA"/>
              </w:rPr>
            </w:pPr>
          </w:p>
        </w:tc>
        <w:tc>
          <w:tcPr>
            <w:tcW w:w="1559" w:type="dxa"/>
          </w:tcPr>
          <w:p w14:paraId="1AD679F5" w14:textId="77777777" w:rsidR="00733A62" w:rsidRDefault="00733A62" w:rsidP="000C5DDE">
            <w:pPr>
              <w:jc w:val="center"/>
              <w:rPr>
                <w:b/>
                <w:sz w:val="28"/>
                <w:lang w:val="uk-UA"/>
              </w:rPr>
            </w:pPr>
          </w:p>
        </w:tc>
      </w:tr>
    </w:tbl>
    <w:p w14:paraId="05F29C0B" w14:textId="77777777" w:rsidR="00733A62" w:rsidRDefault="00733A62" w:rsidP="00733A62">
      <w:pPr>
        <w:jc w:val="center"/>
        <w:rPr>
          <w:b/>
          <w:sz w:val="28"/>
          <w:lang w:val="uk-UA"/>
        </w:rPr>
      </w:pPr>
    </w:p>
    <w:p w14:paraId="47591236" w14:textId="77777777" w:rsidR="00733A62" w:rsidRDefault="00733A62" w:rsidP="00733A62">
      <w:pPr>
        <w:jc w:val="both"/>
        <w:rPr>
          <w:b/>
          <w:sz w:val="28"/>
          <w:lang w:val="uk-UA"/>
        </w:rPr>
      </w:pPr>
      <w:r>
        <w:rPr>
          <w:sz w:val="28"/>
          <w:lang w:val="uk-UA"/>
        </w:rPr>
        <w:t>7. Дата видачі завдання_________</w:t>
      </w:r>
      <w:r>
        <w:rPr>
          <w:b/>
          <w:sz w:val="28"/>
          <w:lang w:val="uk-UA"/>
        </w:rPr>
        <w:t>__________</w:t>
      </w:r>
      <w:r w:rsidR="00DD2434">
        <w:rPr>
          <w:b/>
          <w:sz w:val="28"/>
          <w:lang w:val="uk-UA"/>
        </w:rPr>
        <w:t>____________________________</w:t>
      </w:r>
    </w:p>
    <w:p w14:paraId="3F1C6EA5" w14:textId="77777777" w:rsidR="00733A62" w:rsidRDefault="00733A62" w:rsidP="00733A62">
      <w:pPr>
        <w:jc w:val="both"/>
        <w:rPr>
          <w:b/>
          <w:sz w:val="28"/>
          <w:vertAlign w:val="superscript"/>
          <w:lang w:val="uk-UA"/>
        </w:rPr>
      </w:pPr>
    </w:p>
    <w:p w14:paraId="40CD7F4A" w14:textId="77777777" w:rsidR="001B3FCE" w:rsidRPr="001B3FCE" w:rsidRDefault="001B3FCE" w:rsidP="001B3FCE">
      <w:pPr>
        <w:keepNext/>
        <w:widowControl/>
        <w:autoSpaceDE/>
        <w:autoSpaceDN/>
        <w:adjustRightInd/>
        <w:jc w:val="center"/>
        <w:outlineLvl w:val="3"/>
        <w:rPr>
          <w:rFonts w:eastAsia="Times New Roman"/>
          <w:b/>
          <w:sz w:val="28"/>
          <w:lang w:val="uk-UA"/>
        </w:rPr>
      </w:pPr>
      <w:r>
        <w:rPr>
          <w:rFonts w:eastAsia="Times New Roman"/>
          <w:b/>
          <w:sz w:val="28"/>
          <w:lang w:val="uk-UA"/>
        </w:rPr>
        <w:t xml:space="preserve">   </w:t>
      </w:r>
      <w:r w:rsidRPr="001B3FCE">
        <w:rPr>
          <w:rFonts w:eastAsia="Times New Roman"/>
          <w:b/>
          <w:sz w:val="28"/>
          <w:lang w:val="uk-UA"/>
        </w:rPr>
        <w:t>КАЛЕНДАРНИЙ ПЛАН</w:t>
      </w:r>
    </w:p>
    <w:p w14:paraId="26992170" w14:textId="77777777" w:rsidR="00733A62" w:rsidRDefault="00733A62" w:rsidP="00733A62">
      <w:pPr>
        <w:rPr>
          <w:b/>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707"/>
        <w:gridCol w:w="2410"/>
        <w:gridCol w:w="1842"/>
      </w:tblGrid>
      <w:tr w:rsidR="00733A62" w14:paraId="43D6534A" w14:textId="77777777" w:rsidTr="001B3FCE">
        <w:trPr>
          <w:cantSplit/>
          <w:trHeight w:val="460"/>
        </w:trPr>
        <w:tc>
          <w:tcPr>
            <w:tcW w:w="567" w:type="dxa"/>
          </w:tcPr>
          <w:p w14:paraId="5BA47A36" w14:textId="77777777" w:rsidR="00733A62" w:rsidRDefault="00733A62" w:rsidP="001B3FCE">
            <w:pPr>
              <w:jc w:val="center"/>
              <w:rPr>
                <w:sz w:val="24"/>
                <w:lang w:val="uk-UA"/>
              </w:rPr>
            </w:pPr>
            <w:r>
              <w:rPr>
                <w:sz w:val="24"/>
                <w:lang w:val="uk-UA"/>
              </w:rPr>
              <w:t>№</w:t>
            </w:r>
          </w:p>
          <w:p w14:paraId="4FF1501E" w14:textId="77777777" w:rsidR="00733A62" w:rsidRDefault="00733A62" w:rsidP="001B3FCE">
            <w:pPr>
              <w:jc w:val="center"/>
              <w:rPr>
                <w:sz w:val="24"/>
                <w:lang w:val="uk-UA"/>
              </w:rPr>
            </w:pPr>
            <w:r>
              <w:rPr>
                <w:sz w:val="24"/>
                <w:lang w:val="uk-UA"/>
              </w:rPr>
              <w:t>з/п</w:t>
            </w:r>
          </w:p>
        </w:tc>
        <w:tc>
          <w:tcPr>
            <w:tcW w:w="4707" w:type="dxa"/>
          </w:tcPr>
          <w:p w14:paraId="779B7B51" w14:textId="77777777" w:rsidR="00733A62" w:rsidRDefault="00D4741A" w:rsidP="001B3FCE">
            <w:pPr>
              <w:jc w:val="center"/>
              <w:rPr>
                <w:sz w:val="24"/>
                <w:lang w:val="uk-UA"/>
              </w:rPr>
            </w:pPr>
            <w:r>
              <w:rPr>
                <w:sz w:val="24"/>
                <w:lang w:val="uk-UA"/>
              </w:rPr>
              <w:t>Назва етапів дипломної</w:t>
            </w:r>
          </w:p>
          <w:p w14:paraId="22D6CC43" w14:textId="77777777" w:rsidR="00733A62" w:rsidRDefault="00733A62" w:rsidP="001B3FCE">
            <w:pPr>
              <w:jc w:val="center"/>
              <w:rPr>
                <w:sz w:val="24"/>
                <w:lang w:val="uk-UA"/>
              </w:rPr>
            </w:pPr>
            <w:r>
              <w:rPr>
                <w:sz w:val="24"/>
                <w:lang w:val="uk-UA"/>
              </w:rPr>
              <w:t>роботи</w:t>
            </w:r>
          </w:p>
        </w:tc>
        <w:tc>
          <w:tcPr>
            <w:tcW w:w="2410" w:type="dxa"/>
          </w:tcPr>
          <w:p w14:paraId="2566E74E" w14:textId="77777777" w:rsidR="00733A62" w:rsidRDefault="00733A62" w:rsidP="00D4741A">
            <w:pPr>
              <w:jc w:val="center"/>
              <w:rPr>
                <w:sz w:val="24"/>
                <w:lang w:val="uk-UA"/>
              </w:rPr>
            </w:pPr>
            <w:r>
              <w:rPr>
                <w:spacing w:val="-20"/>
                <w:sz w:val="24"/>
                <w:lang w:val="uk-UA"/>
              </w:rPr>
              <w:t xml:space="preserve">Строк  </w:t>
            </w:r>
            <w:r w:rsidRPr="009A1627">
              <w:rPr>
                <w:spacing w:val="-20"/>
                <w:sz w:val="24"/>
                <w:szCs w:val="24"/>
                <w:lang w:val="uk-UA"/>
              </w:rPr>
              <w:t>виконання</w:t>
            </w:r>
            <w:r w:rsidR="00D4741A">
              <w:rPr>
                <w:sz w:val="24"/>
                <w:lang w:val="uk-UA"/>
              </w:rPr>
              <w:t xml:space="preserve"> етапів роботи </w:t>
            </w:r>
          </w:p>
        </w:tc>
        <w:tc>
          <w:tcPr>
            <w:tcW w:w="1842" w:type="dxa"/>
            <w:tcBorders>
              <w:bottom w:val="single" w:sz="4" w:space="0" w:color="auto"/>
            </w:tcBorders>
          </w:tcPr>
          <w:p w14:paraId="77C46151" w14:textId="77777777" w:rsidR="00733A62" w:rsidRPr="001B3FCE" w:rsidRDefault="00733A62" w:rsidP="001B3FCE">
            <w:pPr>
              <w:pStyle w:val="3"/>
              <w:ind w:right="317"/>
              <w:jc w:val="center"/>
              <w:rPr>
                <w:spacing w:val="-20"/>
                <w:lang w:val="uk-UA"/>
              </w:rPr>
            </w:pPr>
            <w:r w:rsidRPr="001B3FCE">
              <w:rPr>
                <w:color w:val="auto"/>
                <w:spacing w:val="-20"/>
                <w:lang w:val="uk-UA"/>
              </w:rPr>
              <w:t>Примітка</w:t>
            </w:r>
          </w:p>
        </w:tc>
      </w:tr>
      <w:tr w:rsidR="00733A62" w14:paraId="57C0D806" w14:textId="77777777" w:rsidTr="001B3FCE">
        <w:tc>
          <w:tcPr>
            <w:tcW w:w="567" w:type="dxa"/>
          </w:tcPr>
          <w:p w14:paraId="10462942" w14:textId="77777777" w:rsidR="00733A62" w:rsidRDefault="00733A62" w:rsidP="000C5DDE">
            <w:pPr>
              <w:jc w:val="center"/>
              <w:rPr>
                <w:b/>
                <w:sz w:val="28"/>
                <w:lang w:val="uk-UA"/>
              </w:rPr>
            </w:pPr>
          </w:p>
        </w:tc>
        <w:tc>
          <w:tcPr>
            <w:tcW w:w="4707" w:type="dxa"/>
          </w:tcPr>
          <w:p w14:paraId="6EA9879D" w14:textId="77777777" w:rsidR="00733A62" w:rsidRDefault="00733A62" w:rsidP="000C5DDE">
            <w:pPr>
              <w:jc w:val="center"/>
              <w:rPr>
                <w:b/>
                <w:sz w:val="28"/>
                <w:lang w:val="uk-UA"/>
              </w:rPr>
            </w:pPr>
          </w:p>
        </w:tc>
        <w:tc>
          <w:tcPr>
            <w:tcW w:w="2410" w:type="dxa"/>
          </w:tcPr>
          <w:p w14:paraId="78C48C8A" w14:textId="77777777" w:rsidR="00733A62" w:rsidRDefault="00733A62" w:rsidP="000C5DDE">
            <w:pPr>
              <w:jc w:val="center"/>
              <w:rPr>
                <w:b/>
                <w:sz w:val="28"/>
                <w:lang w:val="uk-UA"/>
              </w:rPr>
            </w:pPr>
          </w:p>
        </w:tc>
        <w:tc>
          <w:tcPr>
            <w:tcW w:w="1842" w:type="dxa"/>
          </w:tcPr>
          <w:p w14:paraId="275089BD" w14:textId="77777777" w:rsidR="00733A62" w:rsidRDefault="00733A62" w:rsidP="000C5DDE">
            <w:pPr>
              <w:jc w:val="center"/>
              <w:rPr>
                <w:b/>
                <w:sz w:val="28"/>
                <w:lang w:val="uk-UA"/>
              </w:rPr>
            </w:pPr>
          </w:p>
        </w:tc>
      </w:tr>
      <w:tr w:rsidR="00733A62" w14:paraId="4984AC64" w14:textId="77777777" w:rsidTr="001B3FCE">
        <w:tc>
          <w:tcPr>
            <w:tcW w:w="567" w:type="dxa"/>
          </w:tcPr>
          <w:p w14:paraId="1C2C3925" w14:textId="77777777" w:rsidR="00733A62" w:rsidRDefault="00733A62" w:rsidP="000C5DDE">
            <w:pPr>
              <w:jc w:val="center"/>
              <w:rPr>
                <w:b/>
                <w:sz w:val="28"/>
              </w:rPr>
            </w:pPr>
          </w:p>
        </w:tc>
        <w:tc>
          <w:tcPr>
            <w:tcW w:w="4707" w:type="dxa"/>
          </w:tcPr>
          <w:p w14:paraId="6799078C" w14:textId="77777777" w:rsidR="00733A62" w:rsidRDefault="00733A62" w:rsidP="000C5DDE">
            <w:pPr>
              <w:jc w:val="center"/>
              <w:rPr>
                <w:b/>
                <w:sz w:val="28"/>
              </w:rPr>
            </w:pPr>
          </w:p>
        </w:tc>
        <w:tc>
          <w:tcPr>
            <w:tcW w:w="2410" w:type="dxa"/>
          </w:tcPr>
          <w:p w14:paraId="74C36E28" w14:textId="77777777" w:rsidR="00733A62" w:rsidRDefault="00733A62" w:rsidP="000C5DDE">
            <w:pPr>
              <w:jc w:val="center"/>
              <w:rPr>
                <w:b/>
                <w:sz w:val="28"/>
              </w:rPr>
            </w:pPr>
          </w:p>
        </w:tc>
        <w:tc>
          <w:tcPr>
            <w:tcW w:w="1842" w:type="dxa"/>
          </w:tcPr>
          <w:p w14:paraId="0865EEBE" w14:textId="77777777" w:rsidR="00733A62" w:rsidRDefault="00733A62" w:rsidP="000C5DDE">
            <w:pPr>
              <w:jc w:val="center"/>
              <w:rPr>
                <w:b/>
                <w:sz w:val="28"/>
              </w:rPr>
            </w:pPr>
          </w:p>
        </w:tc>
      </w:tr>
      <w:tr w:rsidR="00733A62" w14:paraId="1FA95D74" w14:textId="77777777" w:rsidTr="001B3FCE">
        <w:tc>
          <w:tcPr>
            <w:tcW w:w="567" w:type="dxa"/>
          </w:tcPr>
          <w:p w14:paraId="01D6491B" w14:textId="77777777" w:rsidR="00733A62" w:rsidRDefault="00733A62" w:rsidP="000C5DDE">
            <w:pPr>
              <w:jc w:val="center"/>
              <w:rPr>
                <w:b/>
                <w:sz w:val="28"/>
              </w:rPr>
            </w:pPr>
          </w:p>
        </w:tc>
        <w:tc>
          <w:tcPr>
            <w:tcW w:w="4707" w:type="dxa"/>
          </w:tcPr>
          <w:p w14:paraId="14BF3CF2" w14:textId="77777777" w:rsidR="00733A62" w:rsidRDefault="00733A62" w:rsidP="000C5DDE">
            <w:pPr>
              <w:jc w:val="center"/>
              <w:rPr>
                <w:b/>
                <w:sz w:val="28"/>
              </w:rPr>
            </w:pPr>
          </w:p>
        </w:tc>
        <w:tc>
          <w:tcPr>
            <w:tcW w:w="2410" w:type="dxa"/>
          </w:tcPr>
          <w:p w14:paraId="0791C2DF" w14:textId="77777777" w:rsidR="00733A62" w:rsidRDefault="00733A62" w:rsidP="000C5DDE">
            <w:pPr>
              <w:jc w:val="center"/>
              <w:rPr>
                <w:b/>
                <w:sz w:val="28"/>
              </w:rPr>
            </w:pPr>
          </w:p>
        </w:tc>
        <w:tc>
          <w:tcPr>
            <w:tcW w:w="1842" w:type="dxa"/>
          </w:tcPr>
          <w:p w14:paraId="7DED9CE8" w14:textId="77777777" w:rsidR="00733A62" w:rsidRDefault="00733A62" w:rsidP="000C5DDE">
            <w:pPr>
              <w:jc w:val="center"/>
              <w:rPr>
                <w:b/>
                <w:sz w:val="28"/>
              </w:rPr>
            </w:pPr>
          </w:p>
        </w:tc>
      </w:tr>
      <w:tr w:rsidR="00733A62" w14:paraId="3D469CF0" w14:textId="77777777" w:rsidTr="001B3FCE">
        <w:tc>
          <w:tcPr>
            <w:tcW w:w="567" w:type="dxa"/>
          </w:tcPr>
          <w:p w14:paraId="3F72F7A5" w14:textId="77777777" w:rsidR="00733A62" w:rsidRDefault="00733A62" w:rsidP="000C5DDE">
            <w:pPr>
              <w:jc w:val="center"/>
              <w:rPr>
                <w:b/>
                <w:sz w:val="28"/>
              </w:rPr>
            </w:pPr>
          </w:p>
        </w:tc>
        <w:tc>
          <w:tcPr>
            <w:tcW w:w="4707" w:type="dxa"/>
          </w:tcPr>
          <w:p w14:paraId="389339E0" w14:textId="77777777" w:rsidR="00733A62" w:rsidRDefault="00733A62" w:rsidP="000C5DDE">
            <w:pPr>
              <w:jc w:val="center"/>
              <w:rPr>
                <w:b/>
                <w:sz w:val="28"/>
              </w:rPr>
            </w:pPr>
          </w:p>
        </w:tc>
        <w:tc>
          <w:tcPr>
            <w:tcW w:w="2410" w:type="dxa"/>
          </w:tcPr>
          <w:p w14:paraId="0320246A" w14:textId="77777777" w:rsidR="00733A62" w:rsidRDefault="00733A62" w:rsidP="000C5DDE">
            <w:pPr>
              <w:jc w:val="center"/>
              <w:rPr>
                <w:b/>
                <w:sz w:val="28"/>
              </w:rPr>
            </w:pPr>
          </w:p>
        </w:tc>
        <w:tc>
          <w:tcPr>
            <w:tcW w:w="1842" w:type="dxa"/>
          </w:tcPr>
          <w:p w14:paraId="0321A86A" w14:textId="77777777" w:rsidR="00733A62" w:rsidRDefault="00733A62" w:rsidP="000C5DDE">
            <w:pPr>
              <w:jc w:val="center"/>
              <w:rPr>
                <w:b/>
                <w:sz w:val="28"/>
              </w:rPr>
            </w:pPr>
          </w:p>
        </w:tc>
      </w:tr>
      <w:tr w:rsidR="00733A62" w14:paraId="654B8864" w14:textId="77777777" w:rsidTr="001B3FCE">
        <w:tc>
          <w:tcPr>
            <w:tcW w:w="567" w:type="dxa"/>
          </w:tcPr>
          <w:p w14:paraId="58FF7707" w14:textId="77777777" w:rsidR="00733A62" w:rsidRDefault="00733A62" w:rsidP="000C5DDE">
            <w:pPr>
              <w:jc w:val="center"/>
              <w:rPr>
                <w:b/>
                <w:sz w:val="28"/>
              </w:rPr>
            </w:pPr>
          </w:p>
        </w:tc>
        <w:tc>
          <w:tcPr>
            <w:tcW w:w="4707" w:type="dxa"/>
          </w:tcPr>
          <w:p w14:paraId="5B86238E" w14:textId="77777777" w:rsidR="00733A62" w:rsidRDefault="00733A62" w:rsidP="000C5DDE">
            <w:pPr>
              <w:jc w:val="center"/>
              <w:rPr>
                <w:b/>
                <w:sz w:val="28"/>
              </w:rPr>
            </w:pPr>
          </w:p>
        </w:tc>
        <w:tc>
          <w:tcPr>
            <w:tcW w:w="2410" w:type="dxa"/>
          </w:tcPr>
          <w:p w14:paraId="440EDA86" w14:textId="77777777" w:rsidR="00733A62" w:rsidRDefault="00733A62" w:rsidP="000C5DDE">
            <w:pPr>
              <w:jc w:val="center"/>
              <w:rPr>
                <w:b/>
                <w:sz w:val="28"/>
              </w:rPr>
            </w:pPr>
          </w:p>
        </w:tc>
        <w:tc>
          <w:tcPr>
            <w:tcW w:w="1842" w:type="dxa"/>
          </w:tcPr>
          <w:p w14:paraId="08E21BA7" w14:textId="77777777" w:rsidR="00733A62" w:rsidRDefault="00733A62" w:rsidP="000C5DDE">
            <w:pPr>
              <w:jc w:val="center"/>
              <w:rPr>
                <w:b/>
                <w:sz w:val="28"/>
              </w:rPr>
            </w:pPr>
          </w:p>
        </w:tc>
      </w:tr>
      <w:tr w:rsidR="00733A62" w14:paraId="65287B44" w14:textId="77777777" w:rsidTr="001B3FCE">
        <w:tc>
          <w:tcPr>
            <w:tcW w:w="567" w:type="dxa"/>
          </w:tcPr>
          <w:p w14:paraId="1DBC6369" w14:textId="77777777" w:rsidR="00733A62" w:rsidRDefault="00733A62" w:rsidP="000C5DDE">
            <w:pPr>
              <w:jc w:val="center"/>
              <w:rPr>
                <w:b/>
                <w:sz w:val="28"/>
              </w:rPr>
            </w:pPr>
          </w:p>
        </w:tc>
        <w:tc>
          <w:tcPr>
            <w:tcW w:w="4707" w:type="dxa"/>
          </w:tcPr>
          <w:p w14:paraId="5F3E6904" w14:textId="77777777" w:rsidR="00733A62" w:rsidRDefault="00733A62" w:rsidP="000C5DDE">
            <w:pPr>
              <w:jc w:val="center"/>
              <w:rPr>
                <w:b/>
                <w:sz w:val="28"/>
              </w:rPr>
            </w:pPr>
          </w:p>
        </w:tc>
        <w:tc>
          <w:tcPr>
            <w:tcW w:w="2410" w:type="dxa"/>
          </w:tcPr>
          <w:p w14:paraId="784FAF4B" w14:textId="77777777" w:rsidR="00733A62" w:rsidRDefault="00733A62" w:rsidP="000C5DDE">
            <w:pPr>
              <w:jc w:val="center"/>
              <w:rPr>
                <w:b/>
                <w:sz w:val="28"/>
              </w:rPr>
            </w:pPr>
          </w:p>
        </w:tc>
        <w:tc>
          <w:tcPr>
            <w:tcW w:w="1842" w:type="dxa"/>
          </w:tcPr>
          <w:p w14:paraId="2404BF38" w14:textId="77777777" w:rsidR="00733A62" w:rsidRDefault="00733A62" w:rsidP="000C5DDE">
            <w:pPr>
              <w:jc w:val="center"/>
              <w:rPr>
                <w:b/>
                <w:sz w:val="28"/>
              </w:rPr>
            </w:pPr>
          </w:p>
        </w:tc>
      </w:tr>
      <w:tr w:rsidR="00733A62" w14:paraId="3D2F3299" w14:textId="77777777" w:rsidTr="001B3FCE">
        <w:tc>
          <w:tcPr>
            <w:tcW w:w="567" w:type="dxa"/>
          </w:tcPr>
          <w:p w14:paraId="5D0DDB2F" w14:textId="77777777" w:rsidR="00733A62" w:rsidRDefault="00733A62" w:rsidP="000C5DDE">
            <w:pPr>
              <w:jc w:val="center"/>
              <w:rPr>
                <w:b/>
                <w:sz w:val="28"/>
              </w:rPr>
            </w:pPr>
          </w:p>
        </w:tc>
        <w:tc>
          <w:tcPr>
            <w:tcW w:w="4707" w:type="dxa"/>
          </w:tcPr>
          <w:p w14:paraId="779E8119" w14:textId="77777777" w:rsidR="00733A62" w:rsidRDefault="00733A62" w:rsidP="000C5DDE">
            <w:pPr>
              <w:jc w:val="center"/>
              <w:rPr>
                <w:b/>
                <w:sz w:val="28"/>
              </w:rPr>
            </w:pPr>
          </w:p>
        </w:tc>
        <w:tc>
          <w:tcPr>
            <w:tcW w:w="2410" w:type="dxa"/>
          </w:tcPr>
          <w:p w14:paraId="16CB92EC" w14:textId="77777777" w:rsidR="00733A62" w:rsidRDefault="00733A62" w:rsidP="000C5DDE">
            <w:pPr>
              <w:jc w:val="center"/>
              <w:rPr>
                <w:b/>
                <w:sz w:val="28"/>
              </w:rPr>
            </w:pPr>
          </w:p>
        </w:tc>
        <w:tc>
          <w:tcPr>
            <w:tcW w:w="1842" w:type="dxa"/>
          </w:tcPr>
          <w:p w14:paraId="1AD01E82" w14:textId="77777777" w:rsidR="00733A62" w:rsidRDefault="00733A62" w:rsidP="000C5DDE">
            <w:pPr>
              <w:jc w:val="center"/>
              <w:rPr>
                <w:b/>
                <w:sz w:val="28"/>
              </w:rPr>
            </w:pPr>
          </w:p>
        </w:tc>
      </w:tr>
      <w:tr w:rsidR="00733A62" w14:paraId="32E37743" w14:textId="77777777" w:rsidTr="001B3FCE">
        <w:tc>
          <w:tcPr>
            <w:tcW w:w="567" w:type="dxa"/>
          </w:tcPr>
          <w:p w14:paraId="56B4FB76" w14:textId="77777777" w:rsidR="00733A62" w:rsidRDefault="00733A62" w:rsidP="000C5DDE">
            <w:pPr>
              <w:jc w:val="center"/>
              <w:rPr>
                <w:b/>
                <w:sz w:val="28"/>
              </w:rPr>
            </w:pPr>
          </w:p>
        </w:tc>
        <w:tc>
          <w:tcPr>
            <w:tcW w:w="4707" w:type="dxa"/>
          </w:tcPr>
          <w:p w14:paraId="781FBC93" w14:textId="77777777" w:rsidR="00733A62" w:rsidRDefault="00733A62" w:rsidP="000C5DDE">
            <w:pPr>
              <w:jc w:val="center"/>
              <w:rPr>
                <w:b/>
                <w:sz w:val="28"/>
              </w:rPr>
            </w:pPr>
          </w:p>
        </w:tc>
        <w:tc>
          <w:tcPr>
            <w:tcW w:w="2410" w:type="dxa"/>
          </w:tcPr>
          <w:p w14:paraId="74924404" w14:textId="77777777" w:rsidR="00733A62" w:rsidRDefault="00733A62" w:rsidP="000C5DDE">
            <w:pPr>
              <w:jc w:val="center"/>
              <w:rPr>
                <w:b/>
                <w:sz w:val="28"/>
              </w:rPr>
            </w:pPr>
          </w:p>
        </w:tc>
        <w:tc>
          <w:tcPr>
            <w:tcW w:w="1842" w:type="dxa"/>
          </w:tcPr>
          <w:p w14:paraId="2A484DF5" w14:textId="77777777" w:rsidR="00733A62" w:rsidRDefault="00733A62" w:rsidP="000C5DDE">
            <w:pPr>
              <w:jc w:val="center"/>
              <w:rPr>
                <w:b/>
                <w:sz w:val="28"/>
              </w:rPr>
            </w:pPr>
          </w:p>
        </w:tc>
      </w:tr>
      <w:tr w:rsidR="00733A62" w14:paraId="78FC782D" w14:textId="77777777" w:rsidTr="001B3FCE">
        <w:tc>
          <w:tcPr>
            <w:tcW w:w="567" w:type="dxa"/>
          </w:tcPr>
          <w:p w14:paraId="5B631536" w14:textId="77777777" w:rsidR="00733A62" w:rsidRDefault="00733A62" w:rsidP="000C5DDE">
            <w:pPr>
              <w:jc w:val="center"/>
              <w:rPr>
                <w:b/>
                <w:sz w:val="28"/>
              </w:rPr>
            </w:pPr>
          </w:p>
        </w:tc>
        <w:tc>
          <w:tcPr>
            <w:tcW w:w="4707" w:type="dxa"/>
          </w:tcPr>
          <w:p w14:paraId="0331AA96" w14:textId="77777777" w:rsidR="00733A62" w:rsidRDefault="00733A62" w:rsidP="000C5DDE">
            <w:pPr>
              <w:jc w:val="center"/>
              <w:rPr>
                <w:b/>
                <w:sz w:val="28"/>
              </w:rPr>
            </w:pPr>
          </w:p>
        </w:tc>
        <w:tc>
          <w:tcPr>
            <w:tcW w:w="2410" w:type="dxa"/>
          </w:tcPr>
          <w:p w14:paraId="2369FA89" w14:textId="77777777" w:rsidR="00733A62" w:rsidRDefault="00733A62" w:rsidP="000C5DDE">
            <w:pPr>
              <w:jc w:val="center"/>
              <w:rPr>
                <w:b/>
                <w:sz w:val="28"/>
              </w:rPr>
            </w:pPr>
          </w:p>
        </w:tc>
        <w:tc>
          <w:tcPr>
            <w:tcW w:w="1842" w:type="dxa"/>
          </w:tcPr>
          <w:p w14:paraId="33BD1C89" w14:textId="77777777" w:rsidR="00733A62" w:rsidRDefault="00733A62" w:rsidP="000C5DDE">
            <w:pPr>
              <w:jc w:val="center"/>
              <w:rPr>
                <w:b/>
                <w:sz w:val="28"/>
              </w:rPr>
            </w:pPr>
          </w:p>
        </w:tc>
      </w:tr>
      <w:tr w:rsidR="00733A62" w14:paraId="50F2DF2F" w14:textId="77777777" w:rsidTr="001B3FCE">
        <w:tc>
          <w:tcPr>
            <w:tcW w:w="567" w:type="dxa"/>
          </w:tcPr>
          <w:p w14:paraId="089B5056" w14:textId="77777777" w:rsidR="00733A62" w:rsidRDefault="00733A62" w:rsidP="000C5DDE">
            <w:pPr>
              <w:jc w:val="center"/>
              <w:rPr>
                <w:b/>
                <w:sz w:val="28"/>
              </w:rPr>
            </w:pPr>
          </w:p>
        </w:tc>
        <w:tc>
          <w:tcPr>
            <w:tcW w:w="4707" w:type="dxa"/>
          </w:tcPr>
          <w:p w14:paraId="49659BA1" w14:textId="77777777" w:rsidR="00733A62" w:rsidRDefault="00733A62" w:rsidP="000C5DDE">
            <w:pPr>
              <w:jc w:val="center"/>
              <w:rPr>
                <w:b/>
                <w:sz w:val="28"/>
              </w:rPr>
            </w:pPr>
          </w:p>
        </w:tc>
        <w:tc>
          <w:tcPr>
            <w:tcW w:w="2410" w:type="dxa"/>
          </w:tcPr>
          <w:p w14:paraId="5A1045A8" w14:textId="77777777" w:rsidR="00733A62" w:rsidRDefault="00733A62" w:rsidP="000C5DDE">
            <w:pPr>
              <w:jc w:val="center"/>
              <w:rPr>
                <w:b/>
                <w:sz w:val="28"/>
              </w:rPr>
            </w:pPr>
          </w:p>
        </w:tc>
        <w:tc>
          <w:tcPr>
            <w:tcW w:w="1842" w:type="dxa"/>
          </w:tcPr>
          <w:p w14:paraId="3D4D1386" w14:textId="77777777" w:rsidR="00733A62" w:rsidRDefault="00733A62" w:rsidP="000C5DDE">
            <w:pPr>
              <w:jc w:val="center"/>
              <w:rPr>
                <w:b/>
                <w:sz w:val="28"/>
              </w:rPr>
            </w:pPr>
          </w:p>
        </w:tc>
      </w:tr>
      <w:tr w:rsidR="00733A62" w14:paraId="03E70412" w14:textId="77777777" w:rsidTr="001B3FCE">
        <w:tc>
          <w:tcPr>
            <w:tcW w:w="567" w:type="dxa"/>
          </w:tcPr>
          <w:p w14:paraId="1068F04F" w14:textId="77777777" w:rsidR="00733A62" w:rsidRDefault="00733A62" w:rsidP="000C5DDE">
            <w:pPr>
              <w:jc w:val="center"/>
              <w:rPr>
                <w:b/>
                <w:sz w:val="28"/>
              </w:rPr>
            </w:pPr>
          </w:p>
        </w:tc>
        <w:tc>
          <w:tcPr>
            <w:tcW w:w="4707" w:type="dxa"/>
          </w:tcPr>
          <w:p w14:paraId="24D7BF32" w14:textId="77777777" w:rsidR="00733A62" w:rsidRDefault="00733A62" w:rsidP="000C5DDE">
            <w:pPr>
              <w:jc w:val="center"/>
              <w:rPr>
                <w:b/>
                <w:sz w:val="28"/>
              </w:rPr>
            </w:pPr>
          </w:p>
        </w:tc>
        <w:tc>
          <w:tcPr>
            <w:tcW w:w="2410" w:type="dxa"/>
          </w:tcPr>
          <w:p w14:paraId="03CEB95C" w14:textId="77777777" w:rsidR="00733A62" w:rsidRDefault="00733A62" w:rsidP="000C5DDE">
            <w:pPr>
              <w:jc w:val="center"/>
              <w:rPr>
                <w:b/>
                <w:sz w:val="28"/>
              </w:rPr>
            </w:pPr>
          </w:p>
        </w:tc>
        <w:tc>
          <w:tcPr>
            <w:tcW w:w="1842" w:type="dxa"/>
          </w:tcPr>
          <w:p w14:paraId="2CA9A9E2" w14:textId="77777777" w:rsidR="00733A62" w:rsidRDefault="00733A62" w:rsidP="000C5DDE">
            <w:pPr>
              <w:jc w:val="center"/>
              <w:rPr>
                <w:b/>
                <w:sz w:val="28"/>
              </w:rPr>
            </w:pPr>
          </w:p>
        </w:tc>
      </w:tr>
      <w:tr w:rsidR="00733A62" w14:paraId="2BC1F72E" w14:textId="77777777" w:rsidTr="001B3FCE">
        <w:tc>
          <w:tcPr>
            <w:tcW w:w="567" w:type="dxa"/>
          </w:tcPr>
          <w:p w14:paraId="5093C628" w14:textId="77777777" w:rsidR="00733A62" w:rsidRDefault="00733A62" w:rsidP="000C5DDE">
            <w:pPr>
              <w:jc w:val="center"/>
              <w:rPr>
                <w:b/>
                <w:sz w:val="28"/>
              </w:rPr>
            </w:pPr>
          </w:p>
        </w:tc>
        <w:tc>
          <w:tcPr>
            <w:tcW w:w="4707" w:type="dxa"/>
          </w:tcPr>
          <w:p w14:paraId="5025DF65" w14:textId="77777777" w:rsidR="00733A62" w:rsidRDefault="00733A62" w:rsidP="000C5DDE">
            <w:pPr>
              <w:jc w:val="center"/>
              <w:rPr>
                <w:b/>
                <w:sz w:val="28"/>
              </w:rPr>
            </w:pPr>
          </w:p>
        </w:tc>
        <w:tc>
          <w:tcPr>
            <w:tcW w:w="2410" w:type="dxa"/>
          </w:tcPr>
          <w:p w14:paraId="57F810FD" w14:textId="77777777" w:rsidR="00733A62" w:rsidRDefault="00733A62" w:rsidP="000C5DDE">
            <w:pPr>
              <w:jc w:val="center"/>
              <w:rPr>
                <w:b/>
                <w:sz w:val="28"/>
              </w:rPr>
            </w:pPr>
          </w:p>
        </w:tc>
        <w:tc>
          <w:tcPr>
            <w:tcW w:w="1842" w:type="dxa"/>
          </w:tcPr>
          <w:p w14:paraId="62B097F2" w14:textId="77777777" w:rsidR="00733A62" w:rsidRDefault="00733A62" w:rsidP="000C5DDE">
            <w:pPr>
              <w:jc w:val="center"/>
              <w:rPr>
                <w:b/>
                <w:sz w:val="28"/>
              </w:rPr>
            </w:pPr>
          </w:p>
        </w:tc>
      </w:tr>
      <w:tr w:rsidR="00733A62" w14:paraId="76677EA4" w14:textId="77777777" w:rsidTr="001B3FCE">
        <w:tc>
          <w:tcPr>
            <w:tcW w:w="567" w:type="dxa"/>
          </w:tcPr>
          <w:p w14:paraId="4B347880" w14:textId="77777777" w:rsidR="00733A62" w:rsidRDefault="00733A62" w:rsidP="000C5DDE">
            <w:pPr>
              <w:jc w:val="center"/>
              <w:rPr>
                <w:b/>
                <w:sz w:val="28"/>
              </w:rPr>
            </w:pPr>
          </w:p>
        </w:tc>
        <w:tc>
          <w:tcPr>
            <w:tcW w:w="4707" w:type="dxa"/>
          </w:tcPr>
          <w:p w14:paraId="36FFA9B5" w14:textId="77777777" w:rsidR="00733A62" w:rsidRDefault="00733A62" w:rsidP="000C5DDE">
            <w:pPr>
              <w:jc w:val="center"/>
              <w:rPr>
                <w:b/>
                <w:sz w:val="28"/>
              </w:rPr>
            </w:pPr>
          </w:p>
        </w:tc>
        <w:tc>
          <w:tcPr>
            <w:tcW w:w="2410" w:type="dxa"/>
          </w:tcPr>
          <w:p w14:paraId="091E4B1E" w14:textId="77777777" w:rsidR="00733A62" w:rsidRDefault="00733A62" w:rsidP="000C5DDE">
            <w:pPr>
              <w:jc w:val="center"/>
              <w:rPr>
                <w:b/>
                <w:sz w:val="28"/>
              </w:rPr>
            </w:pPr>
          </w:p>
        </w:tc>
        <w:tc>
          <w:tcPr>
            <w:tcW w:w="1842" w:type="dxa"/>
          </w:tcPr>
          <w:p w14:paraId="6A346083" w14:textId="77777777" w:rsidR="00733A62" w:rsidRDefault="00733A62" w:rsidP="000C5DDE">
            <w:pPr>
              <w:jc w:val="center"/>
              <w:rPr>
                <w:b/>
                <w:sz w:val="28"/>
              </w:rPr>
            </w:pPr>
          </w:p>
        </w:tc>
      </w:tr>
      <w:tr w:rsidR="00733A62" w14:paraId="4EFC81B4" w14:textId="77777777" w:rsidTr="001B3FCE">
        <w:tc>
          <w:tcPr>
            <w:tcW w:w="567" w:type="dxa"/>
          </w:tcPr>
          <w:p w14:paraId="7B725FD9" w14:textId="77777777" w:rsidR="00733A62" w:rsidRDefault="00733A62" w:rsidP="000C5DDE">
            <w:pPr>
              <w:jc w:val="center"/>
              <w:rPr>
                <w:b/>
                <w:sz w:val="28"/>
              </w:rPr>
            </w:pPr>
          </w:p>
        </w:tc>
        <w:tc>
          <w:tcPr>
            <w:tcW w:w="4707" w:type="dxa"/>
          </w:tcPr>
          <w:p w14:paraId="6DD3F4DA" w14:textId="77777777" w:rsidR="00733A62" w:rsidRDefault="00733A62" w:rsidP="000C5DDE">
            <w:pPr>
              <w:jc w:val="center"/>
              <w:rPr>
                <w:b/>
                <w:sz w:val="28"/>
              </w:rPr>
            </w:pPr>
          </w:p>
        </w:tc>
        <w:tc>
          <w:tcPr>
            <w:tcW w:w="2410" w:type="dxa"/>
          </w:tcPr>
          <w:p w14:paraId="7765341F" w14:textId="77777777" w:rsidR="00733A62" w:rsidRDefault="00733A62" w:rsidP="000C5DDE">
            <w:pPr>
              <w:jc w:val="center"/>
              <w:rPr>
                <w:b/>
                <w:sz w:val="28"/>
              </w:rPr>
            </w:pPr>
          </w:p>
        </w:tc>
        <w:tc>
          <w:tcPr>
            <w:tcW w:w="1842" w:type="dxa"/>
          </w:tcPr>
          <w:p w14:paraId="008D7CE1" w14:textId="77777777" w:rsidR="00733A62" w:rsidRDefault="00733A62" w:rsidP="000C5DDE">
            <w:pPr>
              <w:jc w:val="center"/>
              <w:rPr>
                <w:b/>
                <w:sz w:val="28"/>
              </w:rPr>
            </w:pPr>
          </w:p>
        </w:tc>
      </w:tr>
      <w:tr w:rsidR="00733A62" w14:paraId="738D3CD8" w14:textId="77777777" w:rsidTr="001B3FCE">
        <w:tc>
          <w:tcPr>
            <w:tcW w:w="567" w:type="dxa"/>
          </w:tcPr>
          <w:p w14:paraId="4808B88C" w14:textId="77777777" w:rsidR="00733A62" w:rsidRDefault="00733A62" w:rsidP="000C5DDE">
            <w:pPr>
              <w:jc w:val="center"/>
              <w:rPr>
                <w:b/>
                <w:sz w:val="28"/>
              </w:rPr>
            </w:pPr>
          </w:p>
        </w:tc>
        <w:tc>
          <w:tcPr>
            <w:tcW w:w="4707" w:type="dxa"/>
          </w:tcPr>
          <w:p w14:paraId="119CB638" w14:textId="77777777" w:rsidR="00733A62" w:rsidRDefault="00733A62" w:rsidP="000C5DDE">
            <w:pPr>
              <w:jc w:val="center"/>
              <w:rPr>
                <w:b/>
                <w:sz w:val="28"/>
              </w:rPr>
            </w:pPr>
          </w:p>
        </w:tc>
        <w:tc>
          <w:tcPr>
            <w:tcW w:w="2410" w:type="dxa"/>
          </w:tcPr>
          <w:p w14:paraId="44073046" w14:textId="77777777" w:rsidR="00733A62" w:rsidRDefault="00733A62" w:rsidP="000C5DDE">
            <w:pPr>
              <w:jc w:val="center"/>
              <w:rPr>
                <w:b/>
                <w:sz w:val="28"/>
              </w:rPr>
            </w:pPr>
          </w:p>
        </w:tc>
        <w:tc>
          <w:tcPr>
            <w:tcW w:w="1842" w:type="dxa"/>
          </w:tcPr>
          <w:p w14:paraId="62D3D487" w14:textId="77777777" w:rsidR="00733A62" w:rsidRDefault="00733A62" w:rsidP="000C5DDE">
            <w:pPr>
              <w:jc w:val="center"/>
              <w:rPr>
                <w:b/>
                <w:sz w:val="28"/>
              </w:rPr>
            </w:pPr>
          </w:p>
        </w:tc>
      </w:tr>
    </w:tbl>
    <w:p w14:paraId="0C6429B3" w14:textId="77777777" w:rsidR="00733A62" w:rsidRDefault="00733A62" w:rsidP="00733A62">
      <w:pPr>
        <w:rPr>
          <w:b/>
        </w:rPr>
      </w:pPr>
    </w:p>
    <w:p w14:paraId="79A07BFC" w14:textId="77777777" w:rsidR="00733A62" w:rsidRDefault="00733A62" w:rsidP="00733A62">
      <w:pPr>
        <w:jc w:val="center"/>
        <w:rPr>
          <w:b/>
        </w:rPr>
      </w:pPr>
    </w:p>
    <w:p w14:paraId="1CC16916" w14:textId="77777777" w:rsidR="00733A62" w:rsidRDefault="00733A62" w:rsidP="00733A62">
      <w:pPr>
        <w:jc w:val="both"/>
        <w:rPr>
          <w:b/>
          <w:sz w:val="24"/>
          <w:lang w:val="uk-UA"/>
        </w:rPr>
      </w:pPr>
      <w:r>
        <w:rPr>
          <w:b/>
          <w:sz w:val="24"/>
          <w:lang w:val="uk-UA"/>
        </w:rPr>
        <w:t>Студент</w:t>
      </w:r>
      <w:r>
        <w:rPr>
          <w:b/>
          <w:sz w:val="24"/>
          <w:lang w:val="uk-UA"/>
        </w:rPr>
        <w:tab/>
      </w:r>
      <w:r>
        <w:rPr>
          <w:b/>
          <w:sz w:val="24"/>
          <w:lang w:val="uk-UA"/>
        </w:rPr>
        <w:tab/>
      </w:r>
      <w:r>
        <w:rPr>
          <w:b/>
          <w:sz w:val="24"/>
          <w:lang w:val="uk-UA"/>
        </w:rPr>
        <w:tab/>
      </w:r>
      <w:r>
        <w:rPr>
          <w:b/>
          <w:sz w:val="24"/>
          <w:lang w:val="uk-UA"/>
        </w:rPr>
        <w:tab/>
      </w:r>
      <w:r w:rsidRPr="00104BC1">
        <w:rPr>
          <w:sz w:val="24"/>
          <w:u w:val="single"/>
          <w:lang w:val="uk-UA"/>
        </w:rPr>
        <w:tab/>
      </w:r>
      <w:r>
        <w:rPr>
          <w:b/>
          <w:sz w:val="24"/>
          <w:lang w:val="uk-UA"/>
        </w:rPr>
        <w:t>_________</w:t>
      </w:r>
      <w:r>
        <w:rPr>
          <w:b/>
          <w:sz w:val="24"/>
          <w:lang w:val="uk-UA"/>
        </w:rPr>
        <w:tab/>
      </w:r>
      <w:r w:rsidR="00794D81">
        <w:rPr>
          <w:b/>
          <w:sz w:val="24"/>
          <w:lang w:val="uk-UA"/>
        </w:rPr>
        <w:t xml:space="preserve"> </w:t>
      </w:r>
      <w:r>
        <w:rPr>
          <w:b/>
          <w:sz w:val="24"/>
          <w:lang w:val="uk-UA"/>
        </w:rPr>
        <w:t>________________</w:t>
      </w:r>
      <w:r w:rsidRPr="00733A62">
        <w:rPr>
          <w:sz w:val="24"/>
          <w:u w:val="single"/>
          <w:lang w:val="uk-UA"/>
        </w:rPr>
        <w:tab/>
      </w:r>
      <w:r>
        <w:rPr>
          <w:b/>
          <w:sz w:val="24"/>
          <w:lang w:val="uk-UA"/>
        </w:rPr>
        <w:t>______</w:t>
      </w:r>
    </w:p>
    <w:p w14:paraId="42E93241" w14:textId="77777777" w:rsidR="00733A62" w:rsidRDefault="00733A62" w:rsidP="00733A62">
      <w:pPr>
        <w:ind w:left="3600" w:firstLine="720"/>
        <w:jc w:val="both"/>
        <w:rPr>
          <w:b/>
          <w:sz w:val="24"/>
          <w:lang w:val="uk-UA"/>
        </w:rPr>
      </w:pPr>
      <w:r>
        <w:rPr>
          <w:bCs/>
          <w:sz w:val="24"/>
          <w:vertAlign w:val="superscript"/>
          <w:lang w:val="uk-UA"/>
        </w:rPr>
        <w:t xml:space="preserve">( підпис ) </w:t>
      </w:r>
      <w:r>
        <w:rPr>
          <w:bCs/>
          <w:sz w:val="24"/>
          <w:vertAlign w:val="superscript"/>
          <w:lang w:val="uk-UA"/>
        </w:rPr>
        <w:tab/>
      </w:r>
      <w:r>
        <w:rPr>
          <w:bCs/>
          <w:sz w:val="24"/>
          <w:vertAlign w:val="superscript"/>
          <w:lang w:val="uk-UA"/>
        </w:rPr>
        <w:tab/>
        <w:t>(прізвище та ініціали)</w:t>
      </w:r>
    </w:p>
    <w:p w14:paraId="0739C979" w14:textId="77777777" w:rsidR="00733A62" w:rsidRDefault="00794D81" w:rsidP="00733A62">
      <w:pPr>
        <w:jc w:val="both"/>
        <w:rPr>
          <w:b/>
          <w:sz w:val="24"/>
          <w:lang w:val="uk-UA"/>
        </w:rPr>
      </w:pPr>
      <w:r>
        <w:rPr>
          <w:b/>
          <w:sz w:val="24"/>
          <w:lang w:val="uk-UA"/>
        </w:rPr>
        <w:t>Керівник роботи</w:t>
      </w:r>
      <w:r w:rsidR="00733A62">
        <w:rPr>
          <w:b/>
          <w:sz w:val="24"/>
          <w:lang w:val="uk-UA"/>
        </w:rPr>
        <w:tab/>
      </w:r>
      <w:r>
        <w:rPr>
          <w:b/>
          <w:sz w:val="24"/>
          <w:lang w:val="uk-UA"/>
        </w:rPr>
        <w:tab/>
      </w:r>
      <w:r>
        <w:rPr>
          <w:b/>
          <w:sz w:val="24"/>
          <w:lang w:val="uk-UA"/>
        </w:rPr>
        <w:tab/>
      </w:r>
      <w:r w:rsidR="00733A62">
        <w:rPr>
          <w:b/>
          <w:sz w:val="24"/>
          <w:lang w:val="uk-UA"/>
        </w:rPr>
        <w:t>________________</w:t>
      </w:r>
      <w:r>
        <w:rPr>
          <w:b/>
          <w:sz w:val="24"/>
          <w:lang w:val="uk-UA"/>
        </w:rPr>
        <w:t xml:space="preserve">   </w:t>
      </w:r>
      <w:r w:rsidR="00733A62">
        <w:rPr>
          <w:b/>
          <w:sz w:val="24"/>
          <w:lang w:val="uk-UA"/>
        </w:rPr>
        <w:t>______________</w:t>
      </w:r>
      <w:r w:rsidR="00733A62" w:rsidRPr="00733A62">
        <w:rPr>
          <w:sz w:val="24"/>
          <w:u w:val="single"/>
          <w:lang w:val="uk-UA"/>
        </w:rPr>
        <w:tab/>
      </w:r>
      <w:r w:rsidR="00733A62" w:rsidRPr="00733A62">
        <w:rPr>
          <w:sz w:val="24"/>
          <w:u w:val="single"/>
          <w:lang w:val="uk-UA"/>
        </w:rPr>
        <w:tab/>
      </w:r>
      <w:r w:rsidR="00733A62">
        <w:rPr>
          <w:b/>
          <w:sz w:val="24"/>
          <w:lang w:val="uk-UA"/>
        </w:rPr>
        <w:t>_</w:t>
      </w:r>
    </w:p>
    <w:p w14:paraId="4EF2E2F9" w14:textId="77777777" w:rsidR="00733A62" w:rsidRDefault="00733A62" w:rsidP="001B3FCE">
      <w:pPr>
        <w:tabs>
          <w:tab w:val="left" w:pos="3969"/>
        </w:tabs>
        <w:ind w:left="3600" w:firstLine="720"/>
        <w:jc w:val="both"/>
        <w:rPr>
          <w:bCs/>
          <w:sz w:val="24"/>
          <w:lang w:val="uk-UA"/>
        </w:rPr>
      </w:pPr>
      <w:r>
        <w:rPr>
          <w:bCs/>
          <w:sz w:val="24"/>
          <w:vertAlign w:val="superscript"/>
          <w:lang w:val="uk-UA"/>
        </w:rPr>
        <w:t>( підпис )</w:t>
      </w:r>
      <w:r>
        <w:rPr>
          <w:bCs/>
          <w:sz w:val="24"/>
          <w:vertAlign w:val="superscript"/>
          <w:lang w:val="uk-UA"/>
        </w:rPr>
        <w:tab/>
      </w:r>
      <w:r>
        <w:rPr>
          <w:bCs/>
          <w:sz w:val="24"/>
          <w:vertAlign w:val="superscript"/>
          <w:lang w:val="uk-UA"/>
        </w:rPr>
        <w:tab/>
      </w:r>
      <w:r>
        <w:rPr>
          <w:bCs/>
          <w:sz w:val="24"/>
          <w:vertAlign w:val="superscript"/>
          <w:lang w:val="uk-UA"/>
        </w:rPr>
        <w:tab/>
        <w:t>(прізвище та ініціали)</w:t>
      </w:r>
    </w:p>
    <w:p w14:paraId="56FA5740" w14:textId="77777777" w:rsidR="00733A62" w:rsidRDefault="00733A62" w:rsidP="00733A62">
      <w:pPr>
        <w:jc w:val="both"/>
        <w:rPr>
          <w:sz w:val="24"/>
          <w:lang w:val="uk-UA"/>
        </w:rPr>
      </w:pPr>
    </w:p>
    <w:p w14:paraId="5CF2288F" w14:textId="77777777" w:rsidR="00733A62" w:rsidRDefault="00733A62" w:rsidP="00733A62">
      <w:pPr>
        <w:jc w:val="both"/>
        <w:rPr>
          <w:sz w:val="24"/>
          <w:lang w:val="uk-UA"/>
        </w:rPr>
      </w:pPr>
    </w:p>
    <w:p w14:paraId="510AEEE2" w14:textId="77777777" w:rsidR="00733A62" w:rsidRDefault="00733A62">
      <w:pPr>
        <w:widowControl/>
        <w:autoSpaceDE/>
        <w:autoSpaceDN/>
        <w:adjustRightInd/>
        <w:spacing w:after="200" w:line="276" w:lineRule="auto"/>
        <w:rPr>
          <w:sz w:val="24"/>
          <w:lang w:val="uk-UA"/>
        </w:rPr>
      </w:pPr>
      <w:r>
        <w:rPr>
          <w:sz w:val="24"/>
          <w:lang w:val="uk-UA"/>
        </w:rPr>
        <w:br w:type="page"/>
      </w:r>
    </w:p>
    <w:p w14:paraId="2B7B3463" w14:textId="77777777" w:rsidR="00D876D3" w:rsidRPr="00D876D3" w:rsidRDefault="00D876D3" w:rsidP="00D876D3">
      <w:pPr>
        <w:shd w:val="clear" w:color="auto" w:fill="FFFFFF"/>
        <w:jc w:val="center"/>
        <w:rPr>
          <w:rFonts w:eastAsia="Times New Roman"/>
          <w:bCs/>
          <w:color w:val="000000"/>
          <w:sz w:val="28"/>
          <w:szCs w:val="28"/>
          <w:lang w:val="uk-UA"/>
        </w:rPr>
      </w:pPr>
      <w:r>
        <w:rPr>
          <w:rFonts w:eastAsia="Times New Roman"/>
          <w:bCs/>
          <w:color w:val="000000"/>
          <w:sz w:val="28"/>
          <w:szCs w:val="28"/>
          <w:lang w:val="uk-UA"/>
        </w:rPr>
        <w:t>Додаток В</w:t>
      </w:r>
    </w:p>
    <w:p w14:paraId="30957D1A" w14:textId="77777777" w:rsidR="00D876D3" w:rsidRDefault="00D876D3" w:rsidP="00D876D3">
      <w:pPr>
        <w:shd w:val="clear" w:color="auto" w:fill="FFFFFF"/>
        <w:jc w:val="center"/>
        <w:rPr>
          <w:rFonts w:eastAsia="Times New Roman"/>
          <w:bCs/>
          <w:color w:val="000000"/>
          <w:sz w:val="28"/>
          <w:szCs w:val="28"/>
          <w:lang w:val="uk-UA"/>
        </w:rPr>
      </w:pPr>
      <w:r w:rsidRPr="00666E03">
        <w:rPr>
          <w:rFonts w:eastAsia="Times New Roman"/>
          <w:bCs/>
          <w:color w:val="000000"/>
          <w:sz w:val="28"/>
          <w:szCs w:val="28"/>
        </w:rPr>
        <w:t>Титул</w:t>
      </w:r>
      <w:r w:rsidRPr="00666E03">
        <w:rPr>
          <w:rFonts w:eastAsia="Times New Roman"/>
          <w:bCs/>
          <w:color w:val="000000"/>
          <w:sz w:val="28"/>
          <w:szCs w:val="28"/>
          <w:lang w:val="uk-UA"/>
        </w:rPr>
        <w:t xml:space="preserve"> випускної роботи бакалавра</w:t>
      </w:r>
    </w:p>
    <w:p w14:paraId="71ED1EB1" w14:textId="77777777" w:rsidR="00D6177F" w:rsidRDefault="00D6177F" w:rsidP="00D876D3">
      <w:pPr>
        <w:shd w:val="clear" w:color="auto" w:fill="FFFFFF"/>
        <w:jc w:val="center"/>
        <w:rPr>
          <w:rFonts w:eastAsia="Times New Roman"/>
          <w:bCs/>
          <w:color w:val="000000"/>
          <w:sz w:val="28"/>
          <w:szCs w:val="28"/>
          <w:lang w:val="uk-UA"/>
        </w:rPr>
      </w:pPr>
    </w:p>
    <w:p w14:paraId="30BF5ABF" w14:textId="77777777" w:rsidR="00D6177F" w:rsidRDefault="00D6177F" w:rsidP="00D876D3">
      <w:pPr>
        <w:shd w:val="clear" w:color="auto" w:fill="FFFFFF"/>
        <w:jc w:val="center"/>
        <w:rPr>
          <w:rFonts w:eastAsia="Times New Roman"/>
          <w:bCs/>
          <w:color w:val="000000"/>
          <w:sz w:val="28"/>
          <w:szCs w:val="28"/>
          <w:lang w:val="uk-UA"/>
        </w:rPr>
      </w:pPr>
    </w:p>
    <w:tbl>
      <w:tblPr>
        <w:tblStyle w:val="a9"/>
        <w:tblW w:w="0" w:type="auto"/>
        <w:tblLook w:val="04A0" w:firstRow="1" w:lastRow="0" w:firstColumn="1" w:lastColumn="0" w:noHBand="0" w:noVBand="1"/>
      </w:tblPr>
      <w:tblGrid>
        <w:gridCol w:w="9348"/>
      </w:tblGrid>
      <w:tr w:rsidR="00D6177F" w14:paraId="7536203A" w14:textId="77777777" w:rsidTr="00D6177F">
        <w:tc>
          <w:tcPr>
            <w:tcW w:w="9348" w:type="dxa"/>
          </w:tcPr>
          <w:p w14:paraId="38092156" w14:textId="77777777" w:rsidR="00D6177F" w:rsidRDefault="00D6177F" w:rsidP="00D6177F">
            <w:pPr>
              <w:shd w:val="clear" w:color="auto" w:fill="FFFFFF"/>
              <w:ind w:left="-284"/>
              <w:jc w:val="center"/>
              <w:rPr>
                <w:rFonts w:eastAsia="Times New Roman"/>
                <w:b/>
                <w:bCs/>
                <w:color w:val="000000"/>
                <w:sz w:val="28"/>
                <w:szCs w:val="28"/>
                <w:lang w:val="uk-UA"/>
              </w:rPr>
            </w:pPr>
            <w:r>
              <w:rPr>
                <w:rFonts w:eastAsia="Times New Roman"/>
                <w:b/>
                <w:bCs/>
                <w:color w:val="000000"/>
                <w:sz w:val="28"/>
                <w:szCs w:val="28"/>
                <w:lang w:val="uk-UA"/>
              </w:rPr>
              <w:t xml:space="preserve">ДЕРЖАВНИЙ ВИЩИЙ НАВЧАЛЬНИЙ ЗАКЛАД </w:t>
            </w:r>
          </w:p>
          <w:p w14:paraId="5150B2D0" w14:textId="77777777" w:rsidR="00D6177F" w:rsidRDefault="00D6177F" w:rsidP="00D6177F">
            <w:pPr>
              <w:shd w:val="clear" w:color="auto" w:fill="FFFFFF"/>
              <w:ind w:left="-284"/>
              <w:jc w:val="center"/>
              <w:rPr>
                <w:rFonts w:eastAsia="Times New Roman"/>
                <w:b/>
                <w:bCs/>
                <w:color w:val="000000"/>
                <w:sz w:val="28"/>
                <w:szCs w:val="28"/>
              </w:rPr>
            </w:pPr>
            <w:r>
              <w:rPr>
                <w:rFonts w:eastAsia="Times New Roman"/>
                <w:b/>
                <w:bCs/>
                <w:color w:val="000000"/>
                <w:sz w:val="28"/>
                <w:szCs w:val="28"/>
                <w:lang w:val="uk-UA"/>
              </w:rPr>
              <w:t>«ДОНЕЦЬКИЙ НАЦІОНАЛЬНИЙ ТЕХНІЧНИЙ УНІВЕРСИТЕТ»</w:t>
            </w:r>
          </w:p>
          <w:p w14:paraId="1FE8B5D9" w14:textId="77777777" w:rsidR="00D6177F" w:rsidRDefault="00D6177F" w:rsidP="00D6177F">
            <w:pPr>
              <w:shd w:val="clear" w:color="auto" w:fill="FFFFFF"/>
              <w:jc w:val="center"/>
              <w:rPr>
                <w:rFonts w:eastAsia="Times New Roman"/>
                <w:color w:val="000000"/>
                <w:sz w:val="28"/>
                <w:szCs w:val="28"/>
                <w:lang w:val="uk-UA"/>
              </w:rPr>
            </w:pPr>
          </w:p>
          <w:p w14:paraId="3D9508F8" w14:textId="77777777" w:rsidR="00D6177F" w:rsidRPr="00AF6943" w:rsidRDefault="00D6177F" w:rsidP="00D6177F">
            <w:pPr>
              <w:shd w:val="clear" w:color="auto" w:fill="FFFFFF"/>
              <w:jc w:val="center"/>
              <w:rPr>
                <w:rFonts w:eastAsia="Times New Roman"/>
                <w:b/>
                <w:bCs/>
                <w:color w:val="000000"/>
                <w:sz w:val="28"/>
                <w:szCs w:val="28"/>
                <w:lang w:val="uk-UA"/>
              </w:rPr>
            </w:pPr>
            <w:r w:rsidRPr="00AF6943">
              <w:rPr>
                <w:rFonts w:eastAsia="Times New Roman"/>
                <w:b/>
                <w:color w:val="000000"/>
                <w:sz w:val="28"/>
                <w:szCs w:val="28"/>
                <w:lang w:val="uk-UA"/>
              </w:rPr>
              <w:t>Факультет комп’ютерних наук і технологій</w:t>
            </w:r>
          </w:p>
          <w:p w14:paraId="1985E258" w14:textId="77777777" w:rsidR="00D6177F" w:rsidRPr="00AF6943" w:rsidRDefault="00D6177F" w:rsidP="00D6177F">
            <w:pPr>
              <w:shd w:val="clear" w:color="auto" w:fill="FFFFFF"/>
              <w:jc w:val="center"/>
              <w:rPr>
                <w:b/>
                <w:sz w:val="24"/>
                <w:szCs w:val="24"/>
                <w:lang w:val="uk-UA"/>
              </w:rPr>
            </w:pPr>
            <w:r w:rsidRPr="00AF6943">
              <w:rPr>
                <w:rFonts w:eastAsia="Times New Roman"/>
                <w:b/>
                <w:color w:val="000000"/>
                <w:sz w:val="28"/>
                <w:szCs w:val="28"/>
                <w:lang w:val="uk-UA"/>
              </w:rPr>
              <w:t>Кафедра прикладної математики і інформатики</w:t>
            </w:r>
          </w:p>
          <w:p w14:paraId="4049120D" w14:textId="77777777" w:rsidR="00D6177F" w:rsidRPr="00D6177F" w:rsidRDefault="00D6177F" w:rsidP="00D6177F">
            <w:pPr>
              <w:shd w:val="clear" w:color="auto" w:fill="FFFFFF"/>
              <w:rPr>
                <w:rFonts w:eastAsia="Times New Roman"/>
                <w:b/>
                <w:bCs/>
                <w:color w:val="000000"/>
                <w:sz w:val="28"/>
                <w:szCs w:val="28"/>
                <w:lang w:val="uk-UA"/>
              </w:rPr>
            </w:pPr>
          </w:p>
          <w:p w14:paraId="4E464C85" w14:textId="77777777" w:rsidR="00D6177F" w:rsidRPr="005457F9" w:rsidRDefault="00D6177F" w:rsidP="00D6177F">
            <w:pPr>
              <w:pStyle w:val="33"/>
              <w:widowControl/>
              <w:rPr>
                <w:b/>
                <w:bCs/>
                <w:sz w:val="28"/>
                <w:lang w:val="uk-UA"/>
              </w:rPr>
            </w:pPr>
            <w:r w:rsidRPr="005457F9">
              <w:rPr>
                <w:b/>
                <w:bCs/>
                <w:sz w:val="28"/>
                <w:lang w:val="uk-UA"/>
              </w:rPr>
              <w:t>Допущений до захисту</w:t>
            </w:r>
          </w:p>
          <w:p w14:paraId="79F27550" w14:textId="77777777" w:rsidR="00D6177F" w:rsidRPr="00E135B6" w:rsidRDefault="00D6177F" w:rsidP="00D6177F">
            <w:pPr>
              <w:pStyle w:val="33"/>
              <w:widowControl/>
              <w:rPr>
                <w:b/>
                <w:bCs/>
                <w:sz w:val="28"/>
                <w:lang w:val="uk-UA"/>
              </w:rPr>
            </w:pPr>
            <w:r>
              <w:rPr>
                <w:b/>
                <w:bCs/>
                <w:sz w:val="28"/>
                <w:lang w:val="uk-UA"/>
              </w:rPr>
              <w:t>Завідувач каф. ПМІ</w:t>
            </w:r>
            <w:r w:rsidRPr="005457F9">
              <w:rPr>
                <w:b/>
                <w:bCs/>
                <w:sz w:val="28"/>
                <w:lang w:val="uk-UA"/>
              </w:rPr>
              <w:t xml:space="preserve"> _________________</w:t>
            </w:r>
            <w:r>
              <w:rPr>
                <w:b/>
                <w:bCs/>
                <w:sz w:val="28"/>
                <w:lang w:val="uk-UA"/>
              </w:rPr>
              <w:t>____</w:t>
            </w:r>
            <w:r>
              <w:rPr>
                <w:b/>
                <w:bCs/>
                <w:sz w:val="28"/>
                <w:lang w:val="uk-UA"/>
              </w:rPr>
              <w:tab/>
            </w:r>
            <w:r>
              <w:rPr>
                <w:b/>
                <w:bCs/>
                <w:sz w:val="28"/>
                <w:lang w:val="uk-UA"/>
              </w:rPr>
              <w:tab/>
            </w:r>
            <w:r>
              <w:rPr>
                <w:b/>
                <w:bCs/>
                <w:sz w:val="28"/>
                <w:u w:val="single"/>
                <w:lang w:val="uk-UA"/>
              </w:rPr>
              <w:t>О.А. Дмитрієва</w:t>
            </w:r>
          </w:p>
          <w:p w14:paraId="658B6696" w14:textId="77777777" w:rsidR="00D6177F" w:rsidRPr="00554374" w:rsidRDefault="00D6177F" w:rsidP="00D6177F">
            <w:pPr>
              <w:pStyle w:val="33"/>
              <w:widowControl/>
              <w:ind w:left="3552" w:firstLine="48"/>
              <w:rPr>
                <w:bCs/>
                <w:lang w:val="uk-UA"/>
              </w:rPr>
            </w:pPr>
            <w:r w:rsidRPr="00554374">
              <w:rPr>
                <w:bCs/>
                <w:lang w:val="uk-UA"/>
              </w:rPr>
              <w:t>(підпис, дата)</w:t>
            </w:r>
            <w:r w:rsidRPr="00554374">
              <w:rPr>
                <w:bCs/>
                <w:lang w:val="uk-UA"/>
              </w:rPr>
              <w:tab/>
            </w:r>
            <w:r w:rsidRPr="00554374">
              <w:rPr>
                <w:bCs/>
                <w:lang w:val="uk-UA"/>
              </w:rPr>
              <w:tab/>
            </w:r>
            <w:r w:rsidRPr="00554374">
              <w:rPr>
                <w:bCs/>
                <w:lang w:val="uk-UA"/>
              </w:rPr>
              <w:tab/>
              <w:t>(ініціали, прізвище)</w:t>
            </w:r>
          </w:p>
          <w:p w14:paraId="2FEB7151" w14:textId="77777777" w:rsidR="00D6177F" w:rsidRPr="00554374" w:rsidRDefault="00D6177F" w:rsidP="00D6177F">
            <w:pPr>
              <w:pStyle w:val="33"/>
              <w:widowControl/>
              <w:ind w:left="2832" w:firstLine="708"/>
              <w:jc w:val="center"/>
              <w:rPr>
                <w:bCs/>
                <w:lang w:val="uk-UA"/>
              </w:rPr>
            </w:pPr>
          </w:p>
          <w:p w14:paraId="76670EAF" w14:textId="77777777" w:rsidR="00D6177F" w:rsidRPr="00D6177F" w:rsidRDefault="00D6177F" w:rsidP="00D6177F">
            <w:pPr>
              <w:shd w:val="clear" w:color="auto" w:fill="FFFFFF"/>
              <w:rPr>
                <w:rFonts w:eastAsia="Times New Roman"/>
                <w:b/>
                <w:bCs/>
                <w:color w:val="000000"/>
                <w:sz w:val="28"/>
                <w:szCs w:val="28"/>
                <w:lang w:val="uk-UA"/>
              </w:rPr>
            </w:pPr>
          </w:p>
          <w:p w14:paraId="6AAB3CBE" w14:textId="77777777" w:rsidR="00D6177F" w:rsidRPr="00E135B6" w:rsidRDefault="00D6177F" w:rsidP="00D6177F">
            <w:pPr>
              <w:shd w:val="clear" w:color="auto" w:fill="FFFFFF"/>
              <w:jc w:val="center"/>
              <w:rPr>
                <w:sz w:val="24"/>
                <w:szCs w:val="24"/>
                <w:lang w:val="uk-UA"/>
              </w:rPr>
            </w:pPr>
            <w:r>
              <w:rPr>
                <w:rFonts w:eastAsia="Times New Roman"/>
                <w:b/>
                <w:bCs/>
                <w:color w:val="000000"/>
                <w:sz w:val="44"/>
                <w:szCs w:val="44"/>
                <w:lang w:val="uk-UA"/>
              </w:rPr>
              <w:t xml:space="preserve">ПОЯСНЮВАЛЬНА </w:t>
            </w:r>
            <w:r w:rsidRPr="00E135B6">
              <w:rPr>
                <w:rFonts w:eastAsia="Times New Roman"/>
                <w:b/>
                <w:bCs/>
                <w:color w:val="000000"/>
                <w:sz w:val="44"/>
                <w:szCs w:val="44"/>
                <w:lang w:val="uk-UA"/>
              </w:rPr>
              <w:t>ЗАПИСКА</w:t>
            </w:r>
          </w:p>
          <w:p w14:paraId="464637E3" w14:textId="77777777" w:rsidR="00D6177F" w:rsidRDefault="00D6177F" w:rsidP="00D6177F">
            <w:pPr>
              <w:shd w:val="clear" w:color="auto" w:fill="FFFFFF"/>
              <w:jc w:val="center"/>
              <w:rPr>
                <w:rFonts w:eastAsia="Times New Roman"/>
                <w:color w:val="000000"/>
                <w:sz w:val="28"/>
                <w:szCs w:val="28"/>
                <w:lang w:val="uk-UA"/>
              </w:rPr>
            </w:pPr>
            <w:r w:rsidRPr="00E135B6">
              <w:rPr>
                <w:rFonts w:eastAsia="Times New Roman"/>
                <w:b/>
                <w:bCs/>
                <w:color w:val="000000"/>
                <w:sz w:val="28"/>
                <w:szCs w:val="28"/>
                <w:lang w:val="uk-UA"/>
              </w:rPr>
              <w:t xml:space="preserve">до </w:t>
            </w:r>
            <w:r>
              <w:rPr>
                <w:rFonts w:eastAsia="Times New Roman"/>
                <w:b/>
                <w:bCs/>
                <w:color w:val="000000"/>
                <w:sz w:val="28"/>
                <w:szCs w:val="28"/>
                <w:lang w:val="uk-UA"/>
              </w:rPr>
              <w:t xml:space="preserve">кваліфікаційної роботи </w:t>
            </w:r>
            <w:r w:rsidRPr="00E135B6">
              <w:rPr>
                <w:rFonts w:eastAsia="Times New Roman"/>
                <w:b/>
                <w:bCs/>
                <w:color w:val="000000"/>
                <w:sz w:val="28"/>
                <w:szCs w:val="28"/>
                <w:lang w:val="uk-UA"/>
              </w:rPr>
              <w:t>бакалавр</w:t>
            </w:r>
            <w:r w:rsidRPr="00DD12F3">
              <w:rPr>
                <w:rFonts w:eastAsia="Times New Roman"/>
                <w:b/>
                <w:bCs/>
                <w:color w:val="000000"/>
                <w:sz w:val="28"/>
                <w:szCs w:val="28"/>
                <w:lang w:val="uk-UA"/>
              </w:rPr>
              <w:t>а</w:t>
            </w:r>
          </w:p>
          <w:p w14:paraId="0EDAEAC4" w14:textId="77777777" w:rsidR="00D6177F" w:rsidRPr="00C86644" w:rsidRDefault="00D6177F" w:rsidP="00D6177F">
            <w:pPr>
              <w:shd w:val="clear" w:color="auto" w:fill="FFFFFF"/>
              <w:jc w:val="center"/>
              <w:rPr>
                <w:b/>
                <w:sz w:val="28"/>
                <w:szCs w:val="28"/>
                <w:lang w:val="uk-UA"/>
              </w:rPr>
            </w:pPr>
            <w:r w:rsidRPr="00C86644">
              <w:rPr>
                <w:rFonts w:eastAsia="Times New Roman"/>
                <w:b/>
                <w:color w:val="000000"/>
                <w:sz w:val="28"/>
                <w:szCs w:val="28"/>
                <w:lang w:val="uk-UA"/>
              </w:rPr>
              <w:t>за напрямом підготовки 050103 «Програмна інженерія»</w:t>
            </w:r>
          </w:p>
          <w:p w14:paraId="7F6D18DF" w14:textId="77777777" w:rsidR="00D6177F" w:rsidRPr="00E135B6" w:rsidRDefault="00D6177F" w:rsidP="00D6177F">
            <w:pPr>
              <w:shd w:val="clear" w:color="auto" w:fill="FFFFFF"/>
              <w:jc w:val="center"/>
              <w:rPr>
                <w:sz w:val="28"/>
                <w:szCs w:val="28"/>
                <w:lang w:val="uk-UA"/>
              </w:rPr>
            </w:pPr>
          </w:p>
          <w:p w14:paraId="176021A5" w14:textId="77777777" w:rsidR="00D6177F" w:rsidRPr="00C86644" w:rsidRDefault="00D6177F" w:rsidP="00D6177F">
            <w:pPr>
              <w:shd w:val="clear" w:color="auto" w:fill="FFFFFF"/>
              <w:jc w:val="center"/>
              <w:rPr>
                <w:rFonts w:eastAsia="Times New Roman"/>
                <w:b/>
                <w:color w:val="000000"/>
                <w:sz w:val="28"/>
                <w:szCs w:val="28"/>
                <w:lang w:val="uk-UA"/>
              </w:rPr>
            </w:pPr>
            <w:r w:rsidRPr="00C86644">
              <w:rPr>
                <w:rFonts w:eastAsia="Times New Roman"/>
                <w:b/>
                <w:color w:val="000000"/>
                <w:sz w:val="28"/>
                <w:szCs w:val="28"/>
                <w:lang w:val="uk-UA"/>
              </w:rPr>
              <w:t>на тему</w:t>
            </w:r>
          </w:p>
          <w:p w14:paraId="5DF76984" w14:textId="77777777" w:rsidR="00D6177F" w:rsidRPr="005B193E" w:rsidRDefault="00D6177F" w:rsidP="00D6177F">
            <w:pPr>
              <w:shd w:val="clear" w:color="auto" w:fill="FFFFFF"/>
              <w:jc w:val="center"/>
              <w:rPr>
                <w:sz w:val="28"/>
                <w:szCs w:val="28"/>
                <w:lang w:val="uk-UA"/>
              </w:rPr>
            </w:pPr>
            <w:r>
              <w:rPr>
                <w:rFonts w:eastAsia="Times New Roman"/>
                <w:color w:val="000000"/>
                <w:sz w:val="28"/>
                <w:szCs w:val="28"/>
                <w:lang w:val="uk-UA"/>
              </w:rPr>
              <w:t>«                                       »</w:t>
            </w:r>
          </w:p>
          <w:p w14:paraId="7797DE17" w14:textId="77777777" w:rsidR="00D6177F" w:rsidRPr="005B193E" w:rsidRDefault="00D6177F" w:rsidP="00D6177F">
            <w:pPr>
              <w:shd w:val="clear" w:color="auto" w:fill="FFFFFF"/>
              <w:rPr>
                <w:sz w:val="28"/>
                <w:szCs w:val="28"/>
              </w:rPr>
            </w:pPr>
          </w:p>
          <w:p w14:paraId="18302333" w14:textId="77777777" w:rsidR="00D6177F" w:rsidRPr="00C86644" w:rsidRDefault="00D6177F" w:rsidP="00D6177F">
            <w:pPr>
              <w:shd w:val="clear" w:color="auto" w:fill="FFFFFF"/>
              <w:jc w:val="center"/>
              <w:rPr>
                <w:b/>
                <w:sz w:val="28"/>
                <w:szCs w:val="28"/>
                <w:lang w:val="uk-UA"/>
              </w:rPr>
            </w:pPr>
            <w:r w:rsidRPr="00C86644">
              <w:rPr>
                <w:b/>
                <w:sz w:val="28"/>
                <w:szCs w:val="28"/>
                <w:lang w:val="uk-UA"/>
              </w:rPr>
              <w:t>зі спецчастиною</w:t>
            </w:r>
          </w:p>
          <w:p w14:paraId="09C32556" w14:textId="77777777" w:rsidR="00D6177F" w:rsidRDefault="00D6177F" w:rsidP="00D6177F">
            <w:pPr>
              <w:shd w:val="clear" w:color="auto" w:fill="FFFFFF"/>
              <w:jc w:val="center"/>
              <w:rPr>
                <w:sz w:val="28"/>
                <w:szCs w:val="28"/>
                <w:lang w:val="uk-UA"/>
              </w:rPr>
            </w:pPr>
            <w:r>
              <w:rPr>
                <w:sz w:val="28"/>
                <w:szCs w:val="28"/>
                <w:lang w:val="uk-UA"/>
              </w:rPr>
              <w:t>«                                      »</w:t>
            </w:r>
          </w:p>
          <w:p w14:paraId="1E7C0480" w14:textId="77777777" w:rsidR="00D6177F" w:rsidRDefault="00D6177F" w:rsidP="00D6177F">
            <w:pPr>
              <w:shd w:val="clear" w:color="auto" w:fill="FFFFFF"/>
              <w:jc w:val="center"/>
              <w:rPr>
                <w:sz w:val="28"/>
                <w:szCs w:val="28"/>
                <w:lang w:val="uk-UA"/>
              </w:rPr>
            </w:pPr>
          </w:p>
          <w:p w14:paraId="16C55514" w14:textId="77777777" w:rsidR="00D6177F" w:rsidRDefault="00D6177F" w:rsidP="00D6177F">
            <w:pPr>
              <w:shd w:val="clear" w:color="auto" w:fill="FFFFFF"/>
              <w:jc w:val="center"/>
              <w:rPr>
                <w:sz w:val="28"/>
                <w:szCs w:val="28"/>
                <w:lang w:val="uk-UA"/>
              </w:rPr>
            </w:pPr>
          </w:p>
          <w:p w14:paraId="2B5DAB0C" w14:textId="77777777" w:rsidR="00D6177F" w:rsidRPr="00C67D5F" w:rsidRDefault="00D6177F" w:rsidP="00D6177F">
            <w:pPr>
              <w:ind w:right="-1"/>
              <w:rPr>
                <w:b/>
                <w:sz w:val="16"/>
                <w:lang w:val="uk-UA"/>
              </w:rPr>
            </w:pPr>
            <w:r w:rsidRPr="00C86644">
              <w:rPr>
                <w:rFonts w:eastAsia="Times New Roman"/>
                <w:b/>
                <w:color w:val="000000"/>
                <w:sz w:val="28"/>
                <w:szCs w:val="28"/>
                <w:lang w:val="uk-UA"/>
              </w:rPr>
              <w:t>Виконав</w:t>
            </w:r>
            <w:r>
              <w:rPr>
                <w:rFonts w:eastAsia="Times New Roman"/>
                <w:b/>
                <w:color w:val="000000"/>
                <w:sz w:val="28"/>
                <w:szCs w:val="28"/>
                <w:lang w:val="uk-UA"/>
              </w:rPr>
              <w:t xml:space="preserve"> </w:t>
            </w:r>
            <w:r w:rsidRPr="00C86644">
              <w:rPr>
                <w:rFonts w:eastAsia="Times New Roman"/>
                <w:b/>
                <w:color w:val="000000"/>
                <w:sz w:val="28"/>
                <w:szCs w:val="28"/>
                <w:lang w:val="uk-UA"/>
              </w:rPr>
              <w:t>(ла):</w:t>
            </w:r>
            <w:r>
              <w:rPr>
                <w:rFonts w:eastAsia="Times New Roman"/>
                <w:b/>
                <w:color w:val="000000"/>
                <w:sz w:val="28"/>
                <w:szCs w:val="28"/>
                <w:lang w:val="uk-UA"/>
              </w:rPr>
              <w:t xml:space="preserve">  </w:t>
            </w:r>
            <w:r w:rsidRPr="00C86644">
              <w:rPr>
                <w:rFonts w:eastAsia="Times New Roman"/>
                <w:b/>
                <w:color w:val="000000"/>
                <w:sz w:val="28"/>
                <w:szCs w:val="28"/>
                <w:lang w:val="uk-UA"/>
              </w:rPr>
              <w:t xml:space="preserve">студент(ка) групи </w:t>
            </w:r>
            <w:r>
              <w:rPr>
                <w:rFonts w:eastAsia="Times New Roman"/>
                <w:b/>
                <w:color w:val="000000"/>
                <w:sz w:val="28"/>
                <w:szCs w:val="28"/>
                <w:lang w:val="uk-UA"/>
              </w:rPr>
              <w:t>ІПЗ (ПЗС)–</w:t>
            </w:r>
            <w:r w:rsidRPr="00C86644">
              <w:rPr>
                <w:rFonts w:eastAsia="Times New Roman"/>
                <w:b/>
                <w:color w:val="000000"/>
                <w:sz w:val="28"/>
                <w:szCs w:val="28"/>
                <w:lang w:val="uk-UA"/>
              </w:rPr>
              <w:t>11</w:t>
            </w:r>
            <w:r w:rsidRPr="00C86644">
              <w:rPr>
                <w:b/>
                <w:sz w:val="16"/>
                <w:lang w:val="uk-UA"/>
              </w:rPr>
              <w:t xml:space="preserve"> </w:t>
            </w:r>
            <w:r>
              <w:rPr>
                <w:b/>
                <w:sz w:val="16"/>
                <w:lang w:val="uk-UA"/>
              </w:rPr>
              <w:tab/>
            </w:r>
            <w:r>
              <w:rPr>
                <w:b/>
                <w:sz w:val="16"/>
                <w:lang w:val="uk-UA"/>
              </w:rPr>
              <w:tab/>
            </w:r>
            <w:r>
              <w:rPr>
                <w:b/>
                <w:sz w:val="28"/>
                <w:szCs w:val="28"/>
                <w:u w:val="single"/>
                <w:lang w:val="uk-UA"/>
              </w:rPr>
              <w:t>Іванов І.І</w:t>
            </w:r>
            <w:r w:rsidRPr="00C67D5F">
              <w:rPr>
                <w:b/>
                <w:sz w:val="28"/>
                <w:szCs w:val="28"/>
                <w:u w:val="single"/>
                <w:lang w:val="uk-UA"/>
              </w:rPr>
              <w:t>.</w:t>
            </w:r>
            <w:r>
              <w:rPr>
                <w:b/>
                <w:sz w:val="28"/>
                <w:szCs w:val="28"/>
                <w:u w:val="single"/>
                <w:lang w:val="uk-UA"/>
              </w:rPr>
              <w:tab/>
            </w:r>
          </w:p>
          <w:p w14:paraId="4377A97A" w14:textId="77777777" w:rsidR="00D6177F" w:rsidRPr="00554374" w:rsidRDefault="00D6177F" w:rsidP="00D6177F">
            <w:pPr>
              <w:ind w:left="3686"/>
              <w:jc w:val="both"/>
              <w:rPr>
                <w:lang w:val="uk-UA"/>
              </w:rPr>
            </w:pPr>
            <w:r w:rsidRPr="00C86644">
              <w:rPr>
                <w:b/>
                <w:sz w:val="16"/>
                <w:lang w:val="uk-UA"/>
              </w:rPr>
              <w:tab/>
            </w:r>
            <w:r w:rsidRPr="00C86644">
              <w:rPr>
                <w:b/>
                <w:sz w:val="16"/>
                <w:lang w:val="uk-UA"/>
              </w:rPr>
              <w:tab/>
            </w:r>
            <w:r w:rsidRPr="00C86644">
              <w:rPr>
                <w:b/>
                <w:sz w:val="16"/>
                <w:lang w:val="uk-UA"/>
              </w:rPr>
              <w:tab/>
            </w:r>
            <w:r w:rsidRPr="00C86644">
              <w:rPr>
                <w:b/>
                <w:sz w:val="16"/>
                <w:lang w:val="uk-UA"/>
              </w:rPr>
              <w:tab/>
              <w:t xml:space="preserve"> </w:t>
            </w:r>
            <w:r>
              <w:rPr>
                <w:b/>
                <w:sz w:val="16"/>
                <w:lang w:val="uk-UA"/>
              </w:rPr>
              <w:t xml:space="preserve"> </w:t>
            </w:r>
            <w:r>
              <w:rPr>
                <w:b/>
                <w:sz w:val="16"/>
                <w:lang w:val="uk-UA"/>
              </w:rPr>
              <w:tab/>
            </w:r>
            <w:r w:rsidRPr="00554374">
              <w:rPr>
                <w:lang w:val="uk-UA"/>
              </w:rPr>
              <w:t>(прізвище та ініціали)</w:t>
            </w:r>
          </w:p>
          <w:p w14:paraId="60AD770C" w14:textId="77777777" w:rsidR="00D6177F" w:rsidRDefault="00D6177F" w:rsidP="00D6177F">
            <w:pPr>
              <w:shd w:val="clear" w:color="auto" w:fill="FFFFFF"/>
              <w:jc w:val="center"/>
              <w:rPr>
                <w:sz w:val="28"/>
                <w:szCs w:val="28"/>
                <w:lang w:val="uk-UA"/>
              </w:rPr>
            </w:pPr>
          </w:p>
          <w:p w14:paraId="79BCFD5E" w14:textId="77777777" w:rsidR="00D6177F" w:rsidRPr="005B193E" w:rsidRDefault="00D6177F" w:rsidP="00D6177F">
            <w:pPr>
              <w:shd w:val="clear" w:color="auto" w:fill="FFFFFF"/>
              <w:jc w:val="center"/>
              <w:rPr>
                <w:sz w:val="28"/>
                <w:szCs w:val="28"/>
                <w:lang w:val="uk-UA"/>
              </w:rPr>
            </w:pPr>
          </w:p>
          <w:p w14:paraId="62510292" w14:textId="77777777" w:rsidR="00D6177F" w:rsidRPr="005B193E" w:rsidRDefault="00D6177F" w:rsidP="00D6177F">
            <w:pPr>
              <w:shd w:val="clear" w:color="auto" w:fill="FFFFFF"/>
              <w:rPr>
                <w:sz w:val="28"/>
                <w:szCs w:val="28"/>
                <w:lang w:val="uk-UA"/>
              </w:rPr>
            </w:pPr>
          </w:p>
          <w:p w14:paraId="58DC8BF4" w14:textId="77777777" w:rsidR="00D6177F" w:rsidRPr="00C86644" w:rsidRDefault="00D6177F" w:rsidP="00D6177F">
            <w:pPr>
              <w:ind w:right="-1"/>
              <w:rPr>
                <w:b/>
                <w:sz w:val="28"/>
                <w:lang w:val="uk-UA"/>
              </w:rPr>
            </w:pPr>
            <w:r w:rsidRPr="00C86644">
              <w:rPr>
                <w:b/>
                <w:sz w:val="28"/>
                <w:lang w:val="uk-UA"/>
              </w:rPr>
              <w:t>Керівник</w:t>
            </w:r>
            <w:r>
              <w:rPr>
                <w:b/>
                <w:sz w:val="28"/>
                <w:lang w:val="uk-UA"/>
              </w:rPr>
              <w:tab/>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1FF20594"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22CCD4DC" w14:textId="77777777" w:rsidR="00D6177F" w:rsidRPr="00C86644" w:rsidRDefault="00D6177F" w:rsidP="00D6177F">
            <w:pPr>
              <w:ind w:right="-1"/>
              <w:rPr>
                <w:b/>
                <w:sz w:val="28"/>
                <w:lang w:val="uk-UA"/>
              </w:rPr>
            </w:pPr>
            <w:r w:rsidRPr="00C86644">
              <w:rPr>
                <w:b/>
                <w:sz w:val="28"/>
                <w:lang w:val="uk-UA"/>
              </w:rPr>
              <w:t>Консультант</w:t>
            </w:r>
            <w:r>
              <w:rPr>
                <w:b/>
                <w:sz w:val="28"/>
                <w:lang w:val="uk-UA"/>
              </w:rPr>
              <w:t xml:space="preserve"> </w:t>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270ECA73"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7D795F09" w14:textId="77777777" w:rsidR="00D6177F" w:rsidRPr="00C86644" w:rsidRDefault="00D6177F" w:rsidP="00D6177F">
            <w:pPr>
              <w:ind w:right="-1"/>
              <w:rPr>
                <w:b/>
                <w:sz w:val="28"/>
                <w:lang w:val="uk-UA"/>
              </w:rPr>
            </w:pPr>
            <w:r w:rsidRPr="00C86644">
              <w:rPr>
                <w:b/>
                <w:sz w:val="28"/>
                <w:lang w:val="uk-UA"/>
              </w:rPr>
              <w:t>Консультант</w:t>
            </w:r>
            <w:r>
              <w:rPr>
                <w:b/>
                <w:sz w:val="28"/>
                <w:lang w:val="uk-UA"/>
              </w:rPr>
              <w:t xml:space="preserve"> </w:t>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343FE47D"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122D71F2" w14:textId="77777777" w:rsidR="00D6177F" w:rsidRPr="00C86644" w:rsidRDefault="00D6177F" w:rsidP="00D6177F">
            <w:pPr>
              <w:ind w:right="-1"/>
              <w:rPr>
                <w:b/>
                <w:sz w:val="28"/>
                <w:lang w:val="uk-UA"/>
              </w:rPr>
            </w:pPr>
            <w:r w:rsidRPr="00C86644">
              <w:rPr>
                <w:b/>
                <w:sz w:val="28"/>
                <w:lang w:val="uk-UA"/>
              </w:rPr>
              <w:t>Нормоконтролер</w:t>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7478FEEB"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60D86B70" w14:textId="77777777" w:rsidR="00D6177F" w:rsidRPr="00C86644" w:rsidRDefault="00D6177F" w:rsidP="00D6177F">
            <w:pPr>
              <w:ind w:right="-1"/>
              <w:rPr>
                <w:b/>
                <w:sz w:val="28"/>
                <w:lang w:val="uk-UA"/>
              </w:rPr>
            </w:pPr>
            <w:r w:rsidRPr="00C86644">
              <w:rPr>
                <w:b/>
                <w:sz w:val="28"/>
                <w:lang w:val="uk-UA"/>
              </w:rPr>
              <w:t>Рецензент</w:t>
            </w:r>
            <w:r>
              <w:rPr>
                <w:b/>
                <w:sz w:val="28"/>
                <w:lang w:val="uk-UA"/>
              </w:rPr>
              <w:tab/>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699EA172"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05A472A0" w14:textId="77777777" w:rsidR="00D6177F" w:rsidRDefault="00D6177F" w:rsidP="00D6177F">
            <w:pPr>
              <w:ind w:right="-1"/>
              <w:rPr>
                <w:rFonts w:eastAsia="Times New Roman"/>
                <w:color w:val="000000"/>
                <w:sz w:val="28"/>
                <w:szCs w:val="28"/>
                <w:lang w:val="uk-UA"/>
              </w:rPr>
            </w:pPr>
          </w:p>
          <w:p w14:paraId="10CE204C" w14:textId="77777777" w:rsidR="00D6177F" w:rsidRPr="00AF6943" w:rsidRDefault="00D6177F" w:rsidP="00D6177F">
            <w:pPr>
              <w:rPr>
                <w:lang w:val="uk-UA"/>
              </w:rPr>
            </w:pPr>
          </w:p>
          <w:p w14:paraId="4EB9B19D" w14:textId="77777777" w:rsidR="00D6177F" w:rsidRDefault="00D6177F" w:rsidP="00D6177F">
            <w:pPr>
              <w:shd w:val="clear" w:color="auto" w:fill="FFFFFF"/>
              <w:jc w:val="center"/>
              <w:rPr>
                <w:rFonts w:eastAsia="Times New Roman"/>
                <w:color w:val="000000"/>
                <w:sz w:val="28"/>
                <w:szCs w:val="28"/>
                <w:lang w:val="uk-UA"/>
              </w:rPr>
            </w:pPr>
          </w:p>
          <w:p w14:paraId="44DFC21B" w14:textId="77777777" w:rsidR="00D6177F" w:rsidRPr="00E62DA2" w:rsidRDefault="00D6177F" w:rsidP="00D6177F">
            <w:pPr>
              <w:shd w:val="clear" w:color="auto" w:fill="FFFFFF"/>
              <w:jc w:val="center"/>
              <w:rPr>
                <w:b/>
                <w:sz w:val="24"/>
                <w:szCs w:val="24"/>
              </w:rPr>
            </w:pPr>
            <w:r w:rsidRPr="00E62DA2">
              <w:rPr>
                <w:rFonts w:eastAsia="Times New Roman"/>
                <w:b/>
                <w:color w:val="000000"/>
                <w:sz w:val="28"/>
                <w:szCs w:val="28"/>
                <w:lang w:val="uk-UA"/>
              </w:rPr>
              <w:t>Красноармійськ - 2015</w:t>
            </w:r>
          </w:p>
          <w:p w14:paraId="57265921" w14:textId="77777777" w:rsidR="00D6177F" w:rsidRDefault="00D6177F" w:rsidP="00D876D3">
            <w:pPr>
              <w:jc w:val="center"/>
              <w:rPr>
                <w:rFonts w:eastAsia="Times New Roman"/>
                <w:bCs/>
                <w:color w:val="000000"/>
                <w:sz w:val="28"/>
                <w:szCs w:val="28"/>
                <w:lang w:val="uk-UA"/>
              </w:rPr>
            </w:pPr>
          </w:p>
        </w:tc>
      </w:tr>
    </w:tbl>
    <w:p w14:paraId="387F37B9" w14:textId="77777777" w:rsidR="00D876D3" w:rsidRPr="00554374" w:rsidRDefault="00D876D3" w:rsidP="00D876D3">
      <w:pPr>
        <w:widowControl/>
        <w:autoSpaceDE/>
        <w:autoSpaceDN/>
        <w:adjustRightInd/>
        <w:spacing w:after="200" w:line="276" w:lineRule="auto"/>
        <w:rPr>
          <w:color w:val="000000"/>
          <w:sz w:val="24"/>
          <w:szCs w:val="24"/>
          <w:lang w:val="uk-UA"/>
        </w:rPr>
      </w:pPr>
      <w:r w:rsidRPr="00554374">
        <w:rPr>
          <w:color w:val="000000"/>
          <w:sz w:val="24"/>
          <w:szCs w:val="24"/>
          <w:lang w:val="uk-UA"/>
        </w:rPr>
        <w:br w:type="page"/>
      </w:r>
    </w:p>
    <w:p w14:paraId="0389885B" w14:textId="77777777" w:rsidR="00D876D3" w:rsidRPr="00583347" w:rsidRDefault="00D876D3" w:rsidP="00D876D3">
      <w:pPr>
        <w:shd w:val="clear" w:color="auto" w:fill="FFFFFF"/>
        <w:jc w:val="center"/>
        <w:rPr>
          <w:rFonts w:eastAsia="Times New Roman"/>
          <w:bCs/>
          <w:color w:val="000000"/>
          <w:sz w:val="28"/>
          <w:szCs w:val="28"/>
          <w:lang w:val="uk-UA"/>
        </w:rPr>
      </w:pPr>
      <w:r>
        <w:rPr>
          <w:rFonts w:eastAsia="Times New Roman"/>
          <w:bCs/>
          <w:color w:val="000000"/>
          <w:sz w:val="28"/>
          <w:szCs w:val="28"/>
          <w:lang w:val="uk-UA"/>
        </w:rPr>
        <w:t>Додаток Г</w:t>
      </w:r>
    </w:p>
    <w:p w14:paraId="4E40BDDC" w14:textId="77777777" w:rsidR="00D876D3" w:rsidRPr="00666E03" w:rsidRDefault="00D876D3" w:rsidP="00D876D3">
      <w:pPr>
        <w:shd w:val="clear" w:color="auto" w:fill="FFFFFF"/>
        <w:jc w:val="center"/>
        <w:rPr>
          <w:rFonts w:eastAsia="Times New Roman"/>
          <w:bCs/>
          <w:color w:val="000000"/>
          <w:sz w:val="28"/>
          <w:szCs w:val="28"/>
          <w:lang w:val="uk-UA"/>
        </w:rPr>
      </w:pPr>
      <w:r w:rsidRPr="00583347">
        <w:rPr>
          <w:rFonts w:eastAsia="Times New Roman"/>
          <w:bCs/>
          <w:color w:val="000000"/>
          <w:sz w:val="28"/>
          <w:szCs w:val="28"/>
          <w:lang w:val="uk-UA"/>
        </w:rPr>
        <w:t>Титул</w:t>
      </w:r>
      <w:r w:rsidRPr="00666E03">
        <w:rPr>
          <w:rFonts w:eastAsia="Times New Roman"/>
          <w:bCs/>
          <w:color w:val="000000"/>
          <w:sz w:val="28"/>
          <w:szCs w:val="28"/>
          <w:lang w:val="uk-UA"/>
        </w:rPr>
        <w:t xml:space="preserve"> випускної роботи спеціаліста</w:t>
      </w:r>
    </w:p>
    <w:p w14:paraId="24C0809B" w14:textId="77777777" w:rsidR="00D876D3" w:rsidRPr="00583347" w:rsidRDefault="00D876D3" w:rsidP="00D876D3">
      <w:pPr>
        <w:shd w:val="clear" w:color="auto" w:fill="FFFFFF"/>
        <w:jc w:val="center"/>
        <w:rPr>
          <w:rFonts w:eastAsia="Times New Roman"/>
          <w:b/>
          <w:bCs/>
          <w:color w:val="000000"/>
          <w:sz w:val="28"/>
          <w:szCs w:val="28"/>
          <w:lang w:val="uk-UA"/>
        </w:rPr>
      </w:pPr>
    </w:p>
    <w:p w14:paraId="0812926E" w14:textId="77777777" w:rsidR="00D876D3" w:rsidRPr="00583347" w:rsidRDefault="00D876D3" w:rsidP="00D876D3">
      <w:pPr>
        <w:shd w:val="clear" w:color="auto" w:fill="FFFFFF"/>
        <w:jc w:val="center"/>
        <w:rPr>
          <w:sz w:val="24"/>
          <w:szCs w:val="24"/>
          <w:lang w:val="uk-UA"/>
        </w:rPr>
      </w:pPr>
    </w:p>
    <w:tbl>
      <w:tblPr>
        <w:tblStyle w:val="a9"/>
        <w:tblW w:w="0" w:type="auto"/>
        <w:tblLook w:val="04A0" w:firstRow="1" w:lastRow="0" w:firstColumn="1" w:lastColumn="0" w:noHBand="0" w:noVBand="1"/>
      </w:tblPr>
      <w:tblGrid>
        <w:gridCol w:w="9348"/>
      </w:tblGrid>
      <w:tr w:rsidR="00D876D3" w14:paraId="64617E52" w14:textId="77777777" w:rsidTr="00DF1C2F">
        <w:tc>
          <w:tcPr>
            <w:tcW w:w="9348" w:type="dxa"/>
          </w:tcPr>
          <w:p w14:paraId="4B882A73" w14:textId="77777777" w:rsidR="00D876D3" w:rsidRDefault="00D876D3" w:rsidP="00DF1C2F">
            <w:pPr>
              <w:shd w:val="clear" w:color="auto" w:fill="FFFFFF"/>
              <w:ind w:left="-284"/>
              <w:jc w:val="center"/>
              <w:rPr>
                <w:rFonts w:eastAsia="Times New Roman"/>
                <w:b/>
                <w:bCs/>
                <w:color w:val="000000"/>
                <w:sz w:val="28"/>
                <w:szCs w:val="28"/>
                <w:lang w:val="uk-UA"/>
              </w:rPr>
            </w:pPr>
            <w:r>
              <w:rPr>
                <w:rFonts w:eastAsia="Times New Roman"/>
                <w:b/>
                <w:bCs/>
                <w:color w:val="000000"/>
                <w:sz w:val="28"/>
                <w:szCs w:val="28"/>
                <w:lang w:val="uk-UA"/>
              </w:rPr>
              <w:t xml:space="preserve">ДЕРЖАВНИЙ ВИЩИЙ НАВЧАЛЬНИЙ ЗАКЛАД </w:t>
            </w:r>
          </w:p>
          <w:p w14:paraId="41D1693A" w14:textId="77777777" w:rsidR="00D876D3" w:rsidRDefault="00D876D3" w:rsidP="00DF1C2F">
            <w:pPr>
              <w:shd w:val="clear" w:color="auto" w:fill="FFFFFF"/>
              <w:ind w:left="-284"/>
              <w:jc w:val="center"/>
              <w:rPr>
                <w:rFonts w:eastAsia="Times New Roman"/>
                <w:b/>
                <w:bCs/>
                <w:color w:val="000000"/>
                <w:sz w:val="28"/>
                <w:szCs w:val="28"/>
                <w:lang w:val="uk-UA"/>
              </w:rPr>
            </w:pPr>
            <w:r>
              <w:rPr>
                <w:rFonts w:eastAsia="Times New Roman"/>
                <w:b/>
                <w:bCs/>
                <w:color w:val="000000"/>
                <w:sz w:val="28"/>
                <w:szCs w:val="28"/>
                <w:lang w:val="uk-UA"/>
              </w:rPr>
              <w:t>«ДОНЕЦЬКИЙ НАЦІОНАЛЬНИЙ ТЕХНІЧНИЙ УНІВЕРСИТЕТ»</w:t>
            </w:r>
          </w:p>
          <w:p w14:paraId="19BE9BAE" w14:textId="77777777" w:rsidR="00D876D3" w:rsidRDefault="00D876D3" w:rsidP="00DF1C2F">
            <w:pPr>
              <w:shd w:val="clear" w:color="auto" w:fill="FFFFFF"/>
              <w:ind w:left="-284"/>
              <w:jc w:val="center"/>
              <w:rPr>
                <w:rFonts w:eastAsia="Times New Roman"/>
                <w:b/>
                <w:bCs/>
                <w:color w:val="000000"/>
                <w:sz w:val="28"/>
                <w:szCs w:val="28"/>
              </w:rPr>
            </w:pPr>
          </w:p>
          <w:p w14:paraId="4067323C" w14:textId="77777777" w:rsidR="00D876D3" w:rsidRPr="00D6177F" w:rsidRDefault="00D876D3" w:rsidP="00DF1C2F">
            <w:pPr>
              <w:shd w:val="clear" w:color="auto" w:fill="FFFFFF"/>
              <w:jc w:val="center"/>
              <w:rPr>
                <w:rFonts w:eastAsia="Times New Roman"/>
                <w:b/>
                <w:bCs/>
                <w:color w:val="000000"/>
                <w:sz w:val="28"/>
                <w:szCs w:val="28"/>
                <w:lang w:val="uk-UA"/>
              </w:rPr>
            </w:pPr>
            <w:r w:rsidRPr="00D6177F">
              <w:rPr>
                <w:rFonts w:eastAsia="Times New Roman"/>
                <w:b/>
                <w:color w:val="000000"/>
                <w:sz w:val="28"/>
                <w:szCs w:val="28"/>
                <w:lang w:val="uk-UA"/>
              </w:rPr>
              <w:t>Факультет комп’ютерних наук і технологій</w:t>
            </w:r>
          </w:p>
          <w:p w14:paraId="51FF0156" w14:textId="77777777" w:rsidR="00D876D3" w:rsidRPr="00D6177F" w:rsidRDefault="00D876D3" w:rsidP="00DF1C2F">
            <w:pPr>
              <w:shd w:val="clear" w:color="auto" w:fill="FFFFFF"/>
              <w:jc w:val="center"/>
              <w:rPr>
                <w:b/>
                <w:sz w:val="24"/>
                <w:szCs w:val="24"/>
                <w:lang w:val="uk-UA"/>
              </w:rPr>
            </w:pPr>
            <w:r w:rsidRPr="00D6177F">
              <w:rPr>
                <w:rFonts w:eastAsia="Times New Roman"/>
                <w:b/>
                <w:color w:val="000000"/>
                <w:sz w:val="28"/>
                <w:szCs w:val="28"/>
                <w:lang w:val="uk-UA"/>
              </w:rPr>
              <w:t>Кафедра прикладної математики і інформатики</w:t>
            </w:r>
          </w:p>
          <w:p w14:paraId="3EE31C68" w14:textId="77777777" w:rsidR="00D876D3" w:rsidRDefault="00D876D3" w:rsidP="00DF1C2F">
            <w:pPr>
              <w:shd w:val="clear" w:color="auto" w:fill="FFFFFF"/>
              <w:rPr>
                <w:rFonts w:eastAsia="Times New Roman"/>
                <w:b/>
                <w:bCs/>
                <w:color w:val="000000"/>
                <w:sz w:val="44"/>
                <w:szCs w:val="44"/>
                <w:lang w:val="uk-UA"/>
              </w:rPr>
            </w:pPr>
          </w:p>
          <w:p w14:paraId="29C5854B" w14:textId="77777777" w:rsidR="00D6177F" w:rsidRPr="005457F9" w:rsidRDefault="00D6177F" w:rsidP="00D6177F">
            <w:pPr>
              <w:pStyle w:val="33"/>
              <w:widowControl/>
              <w:rPr>
                <w:b/>
                <w:bCs/>
                <w:sz w:val="28"/>
                <w:lang w:val="uk-UA"/>
              </w:rPr>
            </w:pPr>
            <w:r w:rsidRPr="005457F9">
              <w:rPr>
                <w:b/>
                <w:bCs/>
                <w:sz w:val="28"/>
                <w:lang w:val="uk-UA"/>
              </w:rPr>
              <w:t>Допущений до захисту</w:t>
            </w:r>
          </w:p>
          <w:p w14:paraId="19975AFA" w14:textId="77777777" w:rsidR="00D6177F" w:rsidRPr="00E135B6" w:rsidRDefault="00D6177F" w:rsidP="00D6177F">
            <w:pPr>
              <w:pStyle w:val="33"/>
              <w:widowControl/>
              <w:rPr>
                <w:b/>
                <w:bCs/>
                <w:sz w:val="28"/>
                <w:lang w:val="uk-UA"/>
              </w:rPr>
            </w:pPr>
            <w:r>
              <w:rPr>
                <w:b/>
                <w:bCs/>
                <w:sz w:val="28"/>
                <w:lang w:val="uk-UA"/>
              </w:rPr>
              <w:t>Завідувач каф. ПМІ</w:t>
            </w:r>
            <w:r w:rsidRPr="005457F9">
              <w:rPr>
                <w:b/>
                <w:bCs/>
                <w:sz w:val="28"/>
                <w:lang w:val="uk-UA"/>
              </w:rPr>
              <w:t xml:space="preserve"> _________________</w:t>
            </w:r>
            <w:r>
              <w:rPr>
                <w:b/>
                <w:bCs/>
                <w:sz w:val="28"/>
                <w:lang w:val="uk-UA"/>
              </w:rPr>
              <w:t>____</w:t>
            </w:r>
            <w:r>
              <w:rPr>
                <w:b/>
                <w:bCs/>
                <w:sz w:val="28"/>
                <w:lang w:val="uk-UA"/>
              </w:rPr>
              <w:tab/>
            </w:r>
            <w:r>
              <w:rPr>
                <w:b/>
                <w:bCs/>
                <w:sz w:val="28"/>
                <w:lang w:val="uk-UA"/>
              </w:rPr>
              <w:tab/>
            </w:r>
            <w:r>
              <w:rPr>
                <w:b/>
                <w:bCs/>
                <w:sz w:val="28"/>
                <w:u w:val="single"/>
                <w:lang w:val="uk-UA"/>
              </w:rPr>
              <w:t>О.А. Дмитрієва</w:t>
            </w:r>
          </w:p>
          <w:p w14:paraId="5E89DC4B" w14:textId="77777777" w:rsidR="00D6177F" w:rsidRPr="00554374" w:rsidRDefault="00D6177F" w:rsidP="00D6177F">
            <w:pPr>
              <w:pStyle w:val="33"/>
              <w:widowControl/>
              <w:ind w:left="3552" w:firstLine="48"/>
              <w:rPr>
                <w:bCs/>
                <w:lang w:val="uk-UA"/>
              </w:rPr>
            </w:pPr>
            <w:r w:rsidRPr="00554374">
              <w:rPr>
                <w:bCs/>
                <w:lang w:val="uk-UA"/>
              </w:rPr>
              <w:t>(підпис, дата)</w:t>
            </w:r>
            <w:r w:rsidRPr="00554374">
              <w:rPr>
                <w:bCs/>
                <w:lang w:val="uk-UA"/>
              </w:rPr>
              <w:tab/>
            </w:r>
            <w:r w:rsidRPr="00554374">
              <w:rPr>
                <w:bCs/>
                <w:lang w:val="uk-UA"/>
              </w:rPr>
              <w:tab/>
            </w:r>
            <w:r w:rsidRPr="00554374">
              <w:rPr>
                <w:bCs/>
                <w:lang w:val="uk-UA"/>
              </w:rPr>
              <w:tab/>
              <w:t>(ініціали, прізвище)</w:t>
            </w:r>
          </w:p>
          <w:p w14:paraId="69D52147" w14:textId="77777777" w:rsidR="00D6177F" w:rsidRPr="00554374" w:rsidRDefault="00D6177F" w:rsidP="00D6177F">
            <w:pPr>
              <w:pStyle w:val="33"/>
              <w:widowControl/>
              <w:ind w:left="2832" w:firstLine="708"/>
              <w:jc w:val="center"/>
              <w:rPr>
                <w:bCs/>
                <w:lang w:val="uk-UA"/>
              </w:rPr>
            </w:pPr>
          </w:p>
          <w:p w14:paraId="306AA08C" w14:textId="77777777" w:rsidR="00D876D3" w:rsidRPr="00D6177F" w:rsidRDefault="00D876D3" w:rsidP="00DF1C2F">
            <w:pPr>
              <w:shd w:val="clear" w:color="auto" w:fill="FFFFFF"/>
              <w:rPr>
                <w:rFonts w:eastAsia="Times New Roman"/>
                <w:b/>
                <w:bCs/>
                <w:color w:val="000000"/>
                <w:sz w:val="28"/>
                <w:szCs w:val="28"/>
                <w:lang w:val="uk-UA"/>
              </w:rPr>
            </w:pPr>
          </w:p>
          <w:p w14:paraId="059DE917" w14:textId="77777777" w:rsidR="00D876D3" w:rsidRDefault="00D876D3" w:rsidP="00DF1C2F">
            <w:pPr>
              <w:shd w:val="clear" w:color="auto" w:fill="FFFFFF"/>
              <w:jc w:val="center"/>
              <w:rPr>
                <w:sz w:val="24"/>
                <w:szCs w:val="24"/>
              </w:rPr>
            </w:pPr>
            <w:r>
              <w:rPr>
                <w:rFonts w:eastAsia="Times New Roman"/>
                <w:b/>
                <w:bCs/>
                <w:color w:val="000000"/>
                <w:sz w:val="44"/>
                <w:szCs w:val="44"/>
                <w:lang w:val="uk-UA"/>
              </w:rPr>
              <w:t xml:space="preserve">ПОЯСНЮВАЛЬНА </w:t>
            </w:r>
            <w:r>
              <w:rPr>
                <w:rFonts w:eastAsia="Times New Roman"/>
                <w:b/>
                <w:bCs/>
                <w:color w:val="000000"/>
                <w:sz w:val="44"/>
                <w:szCs w:val="44"/>
              </w:rPr>
              <w:t>ЗАПИСКА</w:t>
            </w:r>
          </w:p>
          <w:p w14:paraId="1603BCBF" w14:textId="77777777" w:rsidR="00D876D3" w:rsidRDefault="00D876D3" w:rsidP="00DF1C2F">
            <w:pPr>
              <w:shd w:val="clear" w:color="auto" w:fill="FFFFFF"/>
              <w:jc w:val="center"/>
              <w:rPr>
                <w:rFonts w:eastAsia="Times New Roman"/>
                <w:color w:val="000000"/>
                <w:sz w:val="28"/>
                <w:szCs w:val="28"/>
                <w:lang w:val="uk-UA"/>
              </w:rPr>
            </w:pPr>
            <w:r>
              <w:rPr>
                <w:rFonts w:eastAsia="Times New Roman"/>
                <w:b/>
                <w:bCs/>
                <w:color w:val="000000"/>
                <w:sz w:val="28"/>
                <w:szCs w:val="28"/>
              </w:rPr>
              <w:t xml:space="preserve">до </w:t>
            </w:r>
            <w:r>
              <w:rPr>
                <w:rFonts w:eastAsia="Times New Roman"/>
                <w:b/>
                <w:bCs/>
                <w:color w:val="000000"/>
                <w:sz w:val="28"/>
                <w:szCs w:val="28"/>
                <w:lang w:val="uk-UA"/>
              </w:rPr>
              <w:t>дипломної роботи спеціаліста</w:t>
            </w:r>
          </w:p>
          <w:p w14:paraId="286CB75E" w14:textId="77777777" w:rsidR="00D876D3" w:rsidRPr="005B193E" w:rsidRDefault="00D876D3" w:rsidP="00DF1C2F">
            <w:pPr>
              <w:shd w:val="clear" w:color="auto" w:fill="FFFFFF"/>
              <w:jc w:val="center"/>
              <w:rPr>
                <w:sz w:val="28"/>
                <w:szCs w:val="28"/>
                <w:lang w:val="uk-UA"/>
              </w:rPr>
            </w:pPr>
            <w:r w:rsidRPr="005B193E">
              <w:rPr>
                <w:rFonts w:eastAsia="Times New Roman"/>
                <w:color w:val="000000"/>
                <w:sz w:val="28"/>
                <w:szCs w:val="28"/>
                <w:lang w:val="uk-UA"/>
              </w:rPr>
              <w:t>за напрямом підготовки 050103 «Програмна інженерія»</w:t>
            </w:r>
          </w:p>
          <w:p w14:paraId="6DC34BAA" w14:textId="77777777" w:rsidR="00D876D3" w:rsidRDefault="00D876D3" w:rsidP="00DF1C2F">
            <w:pPr>
              <w:shd w:val="clear" w:color="auto" w:fill="FFFFFF"/>
              <w:jc w:val="center"/>
              <w:rPr>
                <w:rFonts w:eastAsia="Times New Roman"/>
                <w:b/>
                <w:bCs/>
                <w:color w:val="000000"/>
                <w:sz w:val="28"/>
                <w:szCs w:val="28"/>
                <w:lang w:val="uk-UA"/>
              </w:rPr>
            </w:pPr>
            <w:r>
              <w:rPr>
                <w:rFonts w:eastAsia="Times New Roman"/>
                <w:color w:val="000000"/>
                <w:sz w:val="28"/>
                <w:szCs w:val="28"/>
                <w:lang w:val="uk-UA"/>
              </w:rPr>
              <w:t xml:space="preserve">Спеціальність </w:t>
            </w:r>
            <w:r>
              <w:rPr>
                <w:rFonts w:eastAsia="Times New Roman"/>
                <w:b/>
                <w:bCs/>
                <w:color w:val="000000"/>
                <w:sz w:val="28"/>
                <w:szCs w:val="28"/>
                <w:lang w:val="uk-UA"/>
              </w:rPr>
              <w:t>7.05010301 «Програмне забезпечення систем»</w:t>
            </w:r>
          </w:p>
          <w:p w14:paraId="783AB3A3" w14:textId="77777777" w:rsidR="00D876D3" w:rsidRDefault="00D876D3" w:rsidP="00DF1C2F">
            <w:pPr>
              <w:shd w:val="clear" w:color="auto" w:fill="FFFFFF"/>
              <w:jc w:val="center"/>
              <w:rPr>
                <w:rFonts w:eastAsia="Times New Roman"/>
                <w:b/>
                <w:bCs/>
                <w:color w:val="000000"/>
                <w:sz w:val="28"/>
                <w:szCs w:val="28"/>
                <w:lang w:val="uk-UA"/>
              </w:rPr>
            </w:pPr>
            <w:r>
              <w:rPr>
                <w:rFonts w:eastAsia="Times New Roman"/>
                <w:b/>
                <w:bCs/>
                <w:color w:val="000000"/>
                <w:sz w:val="28"/>
                <w:szCs w:val="28"/>
                <w:lang w:val="uk-UA"/>
              </w:rPr>
              <w:t>(7.05010302 «Інженерія програмного забезпечення»)</w:t>
            </w:r>
          </w:p>
          <w:p w14:paraId="7F0A7038" w14:textId="77777777" w:rsidR="00D876D3" w:rsidRPr="005B193E" w:rsidRDefault="00D876D3" w:rsidP="00DF1C2F">
            <w:pPr>
              <w:shd w:val="clear" w:color="auto" w:fill="FFFFFF"/>
              <w:jc w:val="center"/>
              <w:rPr>
                <w:sz w:val="28"/>
                <w:szCs w:val="28"/>
              </w:rPr>
            </w:pPr>
          </w:p>
          <w:p w14:paraId="4E8005DC" w14:textId="77777777" w:rsidR="00D876D3" w:rsidRPr="00D6177F" w:rsidRDefault="00D6177F" w:rsidP="00DF1C2F">
            <w:pPr>
              <w:shd w:val="clear" w:color="auto" w:fill="FFFFFF"/>
              <w:jc w:val="center"/>
              <w:rPr>
                <w:rFonts w:eastAsia="Times New Roman"/>
                <w:b/>
                <w:color w:val="000000"/>
                <w:sz w:val="28"/>
                <w:szCs w:val="28"/>
                <w:lang w:val="uk-UA"/>
              </w:rPr>
            </w:pPr>
            <w:r w:rsidRPr="00D6177F">
              <w:rPr>
                <w:rFonts w:eastAsia="Times New Roman"/>
                <w:b/>
                <w:color w:val="000000"/>
                <w:sz w:val="28"/>
                <w:szCs w:val="28"/>
                <w:lang w:val="uk-UA"/>
              </w:rPr>
              <w:t>на т</w:t>
            </w:r>
            <w:r w:rsidR="00D876D3" w:rsidRPr="00D6177F">
              <w:rPr>
                <w:rFonts w:eastAsia="Times New Roman"/>
                <w:b/>
                <w:color w:val="000000"/>
                <w:sz w:val="28"/>
                <w:szCs w:val="28"/>
              </w:rPr>
              <w:t>ем</w:t>
            </w:r>
            <w:r w:rsidRPr="00D6177F">
              <w:rPr>
                <w:rFonts w:eastAsia="Times New Roman"/>
                <w:b/>
                <w:color w:val="000000"/>
                <w:sz w:val="28"/>
                <w:szCs w:val="28"/>
                <w:lang w:val="uk-UA"/>
              </w:rPr>
              <w:t>у</w:t>
            </w:r>
          </w:p>
          <w:p w14:paraId="206DA9F5" w14:textId="77777777" w:rsidR="00D876D3" w:rsidRPr="005B193E" w:rsidRDefault="00D876D3" w:rsidP="00DF1C2F">
            <w:pPr>
              <w:shd w:val="clear" w:color="auto" w:fill="FFFFFF"/>
              <w:jc w:val="center"/>
              <w:rPr>
                <w:sz w:val="28"/>
                <w:szCs w:val="28"/>
                <w:lang w:val="uk-UA"/>
              </w:rPr>
            </w:pPr>
            <w:r>
              <w:rPr>
                <w:rFonts w:eastAsia="Times New Roman"/>
                <w:color w:val="000000"/>
                <w:sz w:val="28"/>
                <w:szCs w:val="28"/>
                <w:lang w:val="uk-UA"/>
              </w:rPr>
              <w:t>«                                       »</w:t>
            </w:r>
          </w:p>
          <w:p w14:paraId="2A1DD819" w14:textId="77777777" w:rsidR="00D876D3" w:rsidRPr="005B193E" w:rsidRDefault="00D876D3" w:rsidP="00DF1C2F">
            <w:pPr>
              <w:shd w:val="clear" w:color="auto" w:fill="FFFFFF"/>
              <w:rPr>
                <w:sz w:val="28"/>
                <w:szCs w:val="28"/>
              </w:rPr>
            </w:pPr>
          </w:p>
          <w:p w14:paraId="55F8047B" w14:textId="77777777" w:rsidR="00D876D3" w:rsidRPr="005B193E" w:rsidRDefault="00D876D3" w:rsidP="00DF1C2F">
            <w:pPr>
              <w:shd w:val="clear" w:color="auto" w:fill="FFFFFF"/>
              <w:rPr>
                <w:sz w:val="28"/>
                <w:szCs w:val="28"/>
                <w:lang w:val="uk-UA"/>
              </w:rPr>
            </w:pPr>
          </w:p>
          <w:p w14:paraId="26D0D4E0" w14:textId="77777777" w:rsidR="00D876D3" w:rsidRPr="00D6177F" w:rsidRDefault="00D6177F" w:rsidP="00DF1C2F">
            <w:pPr>
              <w:shd w:val="clear" w:color="auto" w:fill="FFFFFF"/>
              <w:jc w:val="center"/>
              <w:rPr>
                <w:b/>
                <w:sz w:val="28"/>
                <w:szCs w:val="28"/>
                <w:lang w:val="uk-UA"/>
              </w:rPr>
            </w:pPr>
            <w:r w:rsidRPr="00D6177F">
              <w:rPr>
                <w:b/>
                <w:sz w:val="28"/>
                <w:szCs w:val="28"/>
                <w:lang w:val="uk-UA"/>
              </w:rPr>
              <w:t>зі спецчастиною</w:t>
            </w:r>
          </w:p>
          <w:p w14:paraId="34836852" w14:textId="77777777" w:rsidR="00D876D3" w:rsidRPr="005B193E" w:rsidRDefault="00D876D3" w:rsidP="00DF1C2F">
            <w:pPr>
              <w:shd w:val="clear" w:color="auto" w:fill="FFFFFF"/>
              <w:jc w:val="center"/>
              <w:rPr>
                <w:sz w:val="28"/>
                <w:szCs w:val="28"/>
                <w:lang w:val="uk-UA"/>
              </w:rPr>
            </w:pPr>
            <w:r>
              <w:rPr>
                <w:sz w:val="28"/>
                <w:szCs w:val="28"/>
                <w:lang w:val="uk-UA"/>
              </w:rPr>
              <w:t>«                                      »</w:t>
            </w:r>
          </w:p>
          <w:p w14:paraId="3045EE8D" w14:textId="77777777" w:rsidR="00D876D3" w:rsidRDefault="00D876D3" w:rsidP="00DF1C2F">
            <w:pPr>
              <w:shd w:val="clear" w:color="auto" w:fill="FFFFFF"/>
              <w:rPr>
                <w:sz w:val="28"/>
                <w:szCs w:val="28"/>
                <w:lang w:val="uk-UA"/>
              </w:rPr>
            </w:pPr>
          </w:p>
          <w:p w14:paraId="05DD6C1F" w14:textId="77777777" w:rsidR="00D6177F" w:rsidRDefault="00D6177F" w:rsidP="00DF1C2F">
            <w:pPr>
              <w:shd w:val="clear" w:color="auto" w:fill="FFFFFF"/>
              <w:rPr>
                <w:sz w:val="28"/>
                <w:szCs w:val="28"/>
                <w:lang w:val="uk-UA"/>
              </w:rPr>
            </w:pPr>
          </w:p>
          <w:p w14:paraId="1A898D06" w14:textId="77777777" w:rsidR="00D6177F" w:rsidRDefault="00D6177F" w:rsidP="00DF1C2F">
            <w:pPr>
              <w:shd w:val="clear" w:color="auto" w:fill="FFFFFF"/>
              <w:rPr>
                <w:sz w:val="28"/>
                <w:szCs w:val="28"/>
                <w:lang w:val="uk-UA"/>
              </w:rPr>
            </w:pPr>
          </w:p>
          <w:p w14:paraId="29F3D5A7" w14:textId="77777777" w:rsidR="00D6177F" w:rsidRPr="005B193E" w:rsidRDefault="00D6177F" w:rsidP="00DF1C2F">
            <w:pPr>
              <w:shd w:val="clear" w:color="auto" w:fill="FFFFFF"/>
              <w:rPr>
                <w:sz w:val="28"/>
                <w:szCs w:val="28"/>
                <w:lang w:val="uk-UA"/>
              </w:rPr>
            </w:pPr>
          </w:p>
          <w:p w14:paraId="0A584389" w14:textId="77777777" w:rsidR="00D6177F" w:rsidRPr="00C86644" w:rsidRDefault="00D6177F" w:rsidP="00D6177F">
            <w:pPr>
              <w:ind w:right="-1"/>
              <w:rPr>
                <w:b/>
                <w:sz w:val="28"/>
                <w:lang w:val="uk-UA"/>
              </w:rPr>
            </w:pPr>
            <w:r w:rsidRPr="00C86644">
              <w:rPr>
                <w:b/>
                <w:sz w:val="28"/>
                <w:lang w:val="uk-UA"/>
              </w:rPr>
              <w:t>Керівник</w:t>
            </w:r>
            <w:r>
              <w:rPr>
                <w:b/>
                <w:sz w:val="28"/>
                <w:lang w:val="uk-UA"/>
              </w:rPr>
              <w:tab/>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77238667"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28E820FE" w14:textId="77777777" w:rsidR="00D6177F" w:rsidRPr="00E62DA2" w:rsidRDefault="00D6177F" w:rsidP="00D6177F">
            <w:pPr>
              <w:ind w:right="-1"/>
              <w:rPr>
                <w:b/>
                <w:sz w:val="16"/>
                <w:szCs w:val="16"/>
                <w:lang w:val="uk-UA"/>
              </w:rPr>
            </w:pPr>
          </w:p>
          <w:p w14:paraId="6C46889D" w14:textId="77777777" w:rsidR="00D6177F" w:rsidRPr="00C86644" w:rsidRDefault="00D6177F" w:rsidP="00D6177F">
            <w:pPr>
              <w:ind w:right="-1"/>
              <w:rPr>
                <w:b/>
                <w:sz w:val="28"/>
                <w:lang w:val="uk-UA"/>
              </w:rPr>
            </w:pPr>
            <w:r w:rsidRPr="00C86644">
              <w:rPr>
                <w:b/>
                <w:sz w:val="28"/>
                <w:lang w:val="uk-UA"/>
              </w:rPr>
              <w:t>Консультант</w:t>
            </w:r>
            <w:r>
              <w:rPr>
                <w:b/>
                <w:sz w:val="28"/>
                <w:lang w:val="uk-UA"/>
              </w:rPr>
              <w:t xml:space="preserve"> </w:t>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68F3CECB"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6C5120FA" w14:textId="77777777" w:rsidR="00D6177F" w:rsidRPr="00C86644" w:rsidRDefault="00D6177F" w:rsidP="00D6177F">
            <w:pPr>
              <w:ind w:right="-1"/>
              <w:rPr>
                <w:b/>
                <w:sz w:val="28"/>
                <w:lang w:val="uk-UA"/>
              </w:rPr>
            </w:pPr>
            <w:r w:rsidRPr="00C86644">
              <w:rPr>
                <w:b/>
                <w:sz w:val="28"/>
                <w:lang w:val="uk-UA"/>
              </w:rPr>
              <w:t>Консультант</w:t>
            </w:r>
            <w:r>
              <w:rPr>
                <w:b/>
                <w:sz w:val="28"/>
                <w:lang w:val="uk-UA"/>
              </w:rPr>
              <w:t xml:space="preserve"> </w:t>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7F6B11D9"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4998BBED" w14:textId="77777777" w:rsidR="00D6177F" w:rsidRPr="00C86644" w:rsidRDefault="00D6177F" w:rsidP="00D6177F">
            <w:pPr>
              <w:ind w:right="-1"/>
              <w:rPr>
                <w:b/>
                <w:sz w:val="28"/>
                <w:lang w:val="uk-UA"/>
              </w:rPr>
            </w:pPr>
            <w:r w:rsidRPr="00C86644">
              <w:rPr>
                <w:b/>
                <w:sz w:val="28"/>
                <w:lang w:val="uk-UA"/>
              </w:rPr>
              <w:t>Нормоконтролер</w:t>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036E43F3"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38317461" w14:textId="77777777" w:rsidR="00D6177F" w:rsidRPr="00C86644" w:rsidRDefault="00D6177F" w:rsidP="00D6177F">
            <w:pPr>
              <w:ind w:right="-1"/>
              <w:rPr>
                <w:b/>
                <w:sz w:val="28"/>
                <w:lang w:val="uk-UA"/>
              </w:rPr>
            </w:pPr>
            <w:r w:rsidRPr="00C86644">
              <w:rPr>
                <w:b/>
                <w:sz w:val="28"/>
                <w:lang w:val="uk-UA"/>
              </w:rPr>
              <w:t>Рецензент</w:t>
            </w:r>
            <w:r>
              <w:rPr>
                <w:b/>
                <w:sz w:val="28"/>
                <w:lang w:val="uk-UA"/>
              </w:rPr>
              <w:tab/>
            </w:r>
            <w:r>
              <w:rPr>
                <w:b/>
                <w:sz w:val="28"/>
                <w:lang w:val="uk-UA"/>
              </w:rPr>
              <w:tab/>
            </w:r>
            <w:r>
              <w:rPr>
                <w:b/>
                <w:sz w:val="28"/>
                <w:lang w:val="uk-UA"/>
              </w:rPr>
              <w:tab/>
            </w:r>
            <w:r>
              <w:rPr>
                <w:b/>
                <w:sz w:val="28"/>
                <w:lang w:val="uk-UA"/>
              </w:rPr>
              <w:tab/>
            </w:r>
            <w:r>
              <w:rPr>
                <w:b/>
                <w:sz w:val="28"/>
                <w:lang w:val="uk-UA"/>
              </w:rPr>
              <w:tab/>
            </w:r>
            <w:r w:rsidRPr="00C86644">
              <w:rPr>
                <w:b/>
                <w:sz w:val="28"/>
                <w:lang w:val="uk-UA"/>
              </w:rPr>
              <w:t>__________</w:t>
            </w:r>
            <w:r>
              <w:rPr>
                <w:b/>
                <w:sz w:val="28"/>
                <w:lang w:val="uk-UA"/>
              </w:rPr>
              <w:tab/>
            </w:r>
            <w:r>
              <w:rPr>
                <w:b/>
                <w:sz w:val="28"/>
                <w:lang w:val="uk-UA"/>
              </w:rPr>
              <w:tab/>
            </w:r>
            <w:r w:rsidRPr="00C86644">
              <w:rPr>
                <w:b/>
                <w:sz w:val="28"/>
                <w:lang w:val="uk-UA"/>
              </w:rPr>
              <w:t>________________</w:t>
            </w:r>
          </w:p>
          <w:p w14:paraId="5C4A826E" w14:textId="77777777" w:rsidR="00D6177F" w:rsidRDefault="00D6177F" w:rsidP="00D6177F">
            <w:pPr>
              <w:ind w:left="4320" w:right="-1" w:firstLine="720"/>
              <w:rPr>
                <w:b/>
                <w:sz w:val="16"/>
                <w:lang w:val="uk-UA"/>
              </w:rPr>
            </w:pPr>
            <w:r>
              <w:rPr>
                <w:b/>
                <w:sz w:val="16"/>
                <w:lang w:val="uk-UA"/>
              </w:rPr>
              <w:t>(підпис)</w:t>
            </w:r>
            <w:r>
              <w:rPr>
                <w:b/>
                <w:sz w:val="16"/>
                <w:lang w:val="uk-UA"/>
              </w:rPr>
              <w:tab/>
            </w:r>
            <w:r>
              <w:rPr>
                <w:b/>
                <w:sz w:val="16"/>
                <w:lang w:val="uk-UA"/>
              </w:rPr>
              <w:tab/>
            </w:r>
            <w:r>
              <w:rPr>
                <w:b/>
                <w:sz w:val="16"/>
                <w:lang w:val="uk-UA"/>
              </w:rPr>
              <w:tab/>
            </w:r>
            <w:r w:rsidRPr="00C86644">
              <w:rPr>
                <w:b/>
                <w:sz w:val="16"/>
                <w:lang w:val="uk-UA"/>
              </w:rPr>
              <w:t>(прізвище та ініціали)</w:t>
            </w:r>
          </w:p>
          <w:p w14:paraId="317AA3F5" w14:textId="77777777" w:rsidR="00D876D3" w:rsidRDefault="00D876D3" w:rsidP="00DF1C2F">
            <w:pPr>
              <w:shd w:val="clear" w:color="auto" w:fill="FFFFFF"/>
              <w:rPr>
                <w:rFonts w:eastAsia="Times New Roman"/>
                <w:color w:val="000000"/>
                <w:sz w:val="28"/>
                <w:szCs w:val="28"/>
                <w:lang w:val="uk-UA"/>
              </w:rPr>
            </w:pPr>
          </w:p>
          <w:p w14:paraId="48F0BA5B" w14:textId="77777777" w:rsidR="00D876D3" w:rsidRDefault="00D876D3" w:rsidP="00DF1C2F">
            <w:pPr>
              <w:shd w:val="clear" w:color="auto" w:fill="FFFFFF"/>
              <w:rPr>
                <w:rFonts w:eastAsia="Times New Roman"/>
                <w:color w:val="000000"/>
                <w:sz w:val="28"/>
                <w:szCs w:val="28"/>
                <w:lang w:val="uk-UA"/>
              </w:rPr>
            </w:pPr>
          </w:p>
          <w:p w14:paraId="562A126B" w14:textId="77777777" w:rsidR="00D876D3" w:rsidRPr="00D6177F" w:rsidRDefault="00D876D3" w:rsidP="00DF1C2F">
            <w:pPr>
              <w:shd w:val="clear" w:color="auto" w:fill="FFFFFF"/>
              <w:jc w:val="center"/>
              <w:rPr>
                <w:b/>
                <w:sz w:val="24"/>
                <w:szCs w:val="24"/>
              </w:rPr>
            </w:pPr>
            <w:r w:rsidRPr="00D6177F">
              <w:rPr>
                <w:rFonts w:eastAsia="Times New Roman"/>
                <w:b/>
                <w:color w:val="000000"/>
                <w:sz w:val="28"/>
                <w:szCs w:val="28"/>
                <w:lang w:val="uk-UA"/>
              </w:rPr>
              <w:t>Красноармійськ - 2015</w:t>
            </w:r>
          </w:p>
          <w:p w14:paraId="27117926" w14:textId="77777777" w:rsidR="00D876D3" w:rsidRDefault="00D876D3" w:rsidP="00DF1C2F">
            <w:pPr>
              <w:jc w:val="center"/>
              <w:rPr>
                <w:sz w:val="24"/>
                <w:szCs w:val="24"/>
              </w:rPr>
            </w:pPr>
          </w:p>
        </w:tc>
      </w:tr>
    </w:tbl>
    <w:p w14:paraId="0B37EFA0" w14:textId="77777777" w:rsidR="00F62002" w:rsidRPr="00DB3529" w:rsidRDefault="00D876D3" w:rsidP="00DB3529">
      <w:pPr>
        <w:widowControl/>
        <w:autoSpaceDE/>
        <w:autoSpaceDN/>
        <w:adjustRightInd/>
        <w:spacing w:after="200" w:line="276" w:lineRule="auto"/>
        <w:rPr>
          <w:color w:val="000000"/>
          <w:sz w:val="24"/>
          <w:szCs w:val="24"/>
        </w:rPr>
      </w:pPr>
      <w:r>
        <w:rPr>
          <w:color w:val="000000"/>
          <w:sz w:val="24"/>
          <w:szCs w:val="24"/>
        </w:rPr>
        <w:br w:type="page"/>
      </w:r>
    </w:p>
    <w:p w14:paraId="7BF08CD0" w14:textId="77777777" w:rsidR="00460B85" w:rsidRPr="00733A62" w:rsidRDefault="00666E03" w:rsidP="00460B85">
      <w:pPr>
        <w:shd w:val="clear" w:color="auto" w:fill="FFFFFF"/>
        <w:jc w:val="center"/>
        <w:rPr>
          <w:rFonts w:eastAsia="Times New Roman"/>
          <w:bCs/>
          <w:color w:val="000000"/>
          <w:sz w:val="28"/>
          <w:szCs w:val="28"/>
          <w:lang w:val="uk-UA"/>
        </w:rPr>
      </w:pPr>
      <w:r w:rsidRPr="00666E03">
        <w:rPr>
          <w:rFonts w:eastAsia="Times New Roman"/>
          <w:bCs/>
          <w:color w:val="000000"/>
          <w:sz w:val="28"/>
          <w:szCs w:val="28"/>
          <w:lang w:val="uk-UA"/>
        </w:rPr>
        <w:t xml:space="preserve">Додаток </w:t>
      </w:r>
      <w:r w:rsidR="007F3089">
        <w:rPr>
          <w:rFonts w:eastAsia="Times New Roman"/>
          <w:bCs/>
          <w:color w:val="000000"/>
          <w:sz w:val="28"/>
          <w:szCs w:val="28"/>
          <w:lang w:val="uk-UA"/>
        </w:rPr>
        <w:t>Д</w:t>
      </w:r>
    </w:p>
    <w:p w14:paraId="5656F089" w14:textId="77777777" w:rsidR="00551D32" w:rsidRPr="00733A62" w:rsidRDefault="00B330FF" w:rsidP="00460B85">
      <w:pPr>
        <w:shd w:val="clear" w:color="auto" w:fill="FFFFFF"/>
        <w:jc w:val="center"/>
        <w:rPr>
          <w:rFonts w:eastAsia="Times New Roman"/>
          <w:bCs/>
          <w:color w:val="000000"/>
          <w:sz w:val="28"/>
          <w:szCs w:val="28"/>
          <w:lang w:val="uk-UA"/>
        </w:rPr>
      </w:pPr>
      <w:r>
        <w:rPr>
          <w:rFonts w:eastAsia="Times New Roman"/>
          <w:bCs/>
          <w:color w:val="000000"/>
          <w:sz w:val="28"/>
          <w:szCs w:val="28"/>
          <w:lang w:val="uk-UA"/>
        </w:rPr>
        <w:t>Приклад</w:t>
      </w:r>
      <w:r w:rsidR="006F0F33">
        <w:rPr>
          <w:rFonts w:eastAsia="Times New Roman"/>
          <w:bCs/>
          <w:color w:val="000000"/>
          <w:sz w:val="28"/>
          <w:szCs w:val="28"/>
          <w:lang w:val="uk-UA"/>
        </w:rPr>
        <w:t xml:space="preserve"> оформлення </w:t>
      </w:r>
      <w:r w:rsidR="006F0F33" w:rsidRPr="00733A62">
        <w:rPr>
          <w:rFonts w:eastAsia="Times New Roman"/>
          <w:bCs/>
          <w:color w:val="000000"/>
          <w:sz w:val="28"/>
          <w:szCs w:val="28"/>
          <w:lang w:val="uk-UA"/>
        </w:rPr>
        <w:t>р</w:t>
      </w:r>
      <w:r w:rsidR="00666E03" w:rsidRPr="00733A62">
        <w:rPr>
          <w:rFonts w:eastAsia="Times New Roman"/>
          <w:bCs/>
          <w:color w:val="000000"/>
          <w:sz w:val="28"/>
          <w:szCs w:val="28"/>
          <w:lang w:val="uk-UA"/>
        </w:rPr>
        <w:t>еферат</w:t>
      </w:r>
      <w:r w:rsidR="006F0F33">
        <w:rPr>
          <w:rFonts w:eastAsia="Times New Roman"/>
          <w:bCs/>
          <w:color w:val="000000"/>
          <w:sz w:val="28"/>
          <w:szCs w:val="28"/>
          <w:lang w:val="uk-UA"/>
        </w:rPr>
        <w:t xml:space="preserve">у </w:t>
      </w:r>
      <w:r w:rsidR="006F0F33" w:rsidRPr="003848EA">
        <w:rPr>
          <w:rFonts w:eastAsia="Times New Roman"/>
          <w:bCs/>
          <w:color w:val="000000"/>
          <w:sz w:val="28"/>
          <w:szCs w:val="28"/>
          <w:lang w:val="uk-UA"/>
        </w:rPr>
        <w:t>ква</w:t>
      </w:r>
      <w:r w:rsidR="006F0F33">
        <w:rPr>
          <w:rFonts w:eastAsia="Times New Roman"/>
          <w:bCs/>
          <w:color w:val="000000"/>
          <w:sz w:val="28"/>
          <w:szCs w:val="28"/>
          <w:lang w:val="uk-UA"/>
        </w:rPr>
        <w:t>ліфікаційної</w:t>
      </w:r>
      <w:r w:rsidR="006F0F33" w:rsidRPr="003848EA">
        <w:rPr>
          <w:rFonts w:eastAsia="Times New Roman"/>
          <w:bCs/>
          <w:color w:val="000000"/>
          <w:sz w:val="28"/>
          <w:szCs w:val="28"/>
          <w:lang w:val="uk-UA"/>
        </w:rPr>
        <w:t xml:space="preserve"> </w:t>
      </w:r>
      <w:r w:rsidR="006F0F33" w:rsidRPr="00733A62">
        <w:rPr>
          <w:rFonts w:eastAsia="Times New Roman"/>
          <w:bCs/>
          <w:color w:val="000000"/>
          <w:sz w:val="28"/>
          <w:szCs w:val="28"/>
          <w:lang w:val="uk-UA"/>
        </w:rPr>
        <w:t>роботи</w:t>
      </w:r>
    </w:p>
    <w:p w14:paraId="6056A40A" w14:textId="77777777" w:rsidR="006F0F33" w:rsidRPr="006F0F33" w:rsidRDefault="006F0F33" w:rsidP="00460B85">
      <w:pPr>
        <w:shd w:val="clear" w:color="auto" w:fill="FFFFFF"/>
        <w:jc w:val="center"/>
        <w:rPr>
          <w:rFonts w:eastAsia="Times New Roman"/>
          <w:bCs/>
          <w:color w:val="000000"/>
          <w:sz w:val="28"/>
          <w:szCs w:val="28"/>
          <w:lang w:val="uk-UA"/>
        </w:rPr>
      </w:pPr>
    </w:p>
    <w:p w14:paraId="76DFFF87" w14:textId="77777777" w:rsidR="00460B85" w:rsidRPr="00733A62" w:rsidRDefault="00460B85" w:rsidP="00460B85">
      <w:pPr>
        <w:shd w:val="clear" w:color="auto" w:fill="FFFFFF"/>
        <w:jc w:val="center"/>
        <w:rPr>
          <w:sz w:val="24"/>
          <w:szCs w:val="24"/>
          <w:lang w:val="uk-UA"/>
        </w:rPr>
      </w:pPr>
    </w:p>
    <w:tbl>
      <w:tblPr>
        <w:tblStyle w:val="a9"/>
        <w:tblW w:w="0" w:type="auto"/>
        <w:tblLook w:val="04A0" w:firstRow="1" w:lastRow="0" w:firstColumn="1" w:lastColumn="0" w:noHBand="0" w:noVBand="1"/>
      </w:tblPr>
      <w:tblGrid>
        <w:gridCol w:w="9348"/>
      </w:tblGrid>
      <w:tr w:rsidR="00D50B97" w:rsidRPr="001F0618" w14:paraId="32C42503" w14:textId="77777777" w:rsidTr="00D50B97">
        <w:tc>
          <w:tcPr>
            <w:tcW w:w="9348" w:type="dxa"/>
          </w:tcPr>
          <w:p w14:paraId="0A5ACD77" w14:textId="77777777" w:rsidR="00BE49E4" w:rsidRDefault="00BE49E4" w:rsidP="00D50B97">
            <w:pPr>
              <w:pStyle w:val="5"/>
              <w:spacing w:before="0" w:after="0" w:line="360" w:lineRule="auto"/>
              <w:rPr>
                <w:lang w:val="uk-UA"/>
              </w:rPr>
            </w:pPr>
          </w:p>
          <w:p w14:paraId="5889059A" w14:textId="77777777" w:rsidR="00D50B97" w:rsidRDefault="00D50B97" w:rsidP="00D50B97">
            <w:pPr>
              <w:pStyle w:val="5"/>
              <w:spacing w:before="0" w:after="0" w:line="360" w:lineRule="auto"/>
              <w:rPr>
                <w:lang w:val="uk-UA"/>
              </w:rPr>
            </w:pPr>
            <w:r w:rsidRPr="008536AE">
              <w:rPr>
                <w:lang w:val="uk-UA"/>
              </w:rPr>
              <w:t>РЕФЕРАТ</w:t>
            </w:r>
          </w:p>
          <w:p w14:paraId="1BA8C7B4" w14:textId="77777777" w:rsidR="00282F7B" w:rsidRDefault="00282F7B" w:rsidP="00282F7B">
            <w:pPr>
              <w:rPr>
                <w:lang w:val="uk-UA" w:eastAsia="en-US"/>
              </w:rPr>
            </w:pPr>
          </w:p>
          <w:p w14:paraId="3502074D" w14:textId="77777777" w:rsidR="00282F7B" w:rsidRPr="00282F7B" w:rsidRDefault="00282F7B" w:rsidP="00282F7B">
            <w:pPr>
              <w:rPr>
                <w:lang w:val="uk-UA" w:eastAsia="en-US"/>
              </w:rPr>
            </w:pPr>
          </w:p>
          <w:p w14:paraId="29DEF6AE" w14:textId="77777777" w:rsidR="00BE49E4" w:rsidRPr="00282F7B" w:rsidRDefault="00282F7B" w:rsidP="00282F7B">
            <w:pPr>
              <w:pStyle w:val="a7"/>
              <w:ind w:firstLine="738"/>
              <w:rPr>
                <w:lang w:val="uk-UA"/>
              </w:rPr>
            </w:pPr>
            <w:r>
              <w:rPr>
                <w:lang w:val="uk-UA"/>
              </w:rPr>
              <w:t>Кваліфікаційна робота спеціаліста (бакалавра) за темою «     » зі спецчастиною «     ».</w:t>
            </w:r>
          </w:p>
          <w:p w14:paraId="69AA45A7" w14:textId="77777777" w:rsidR="00D50B97" w:rsidRPr="008536AE" w:rsidRDefault="00D50B97" w:rsidP="00D50B97">
            <w:pPr>
              <w:pStyle w:val="a7"/>
              <w:ind w:firstLine="709"/>
            </w:pPr>
            <w:r w:rsidRPr="008536AE">
              <w:t xml:space="preserve">Пояснювальна записка </w:t>
            </w:r>
            <w:r w:rsidR="0080723F">
              <w:rPr>
                <w:lang w:val="uk-UA"/>
              </w:rPr>
              <w:t>кваліфікац</w:t>
            </w:r>
            <w:r w:rsidR="00282F7B">
              <w:rPr>
                <w:lang w:val="uk-UA"/>
              </w:rPr>
              <w:t>ійної роботи</w:t>
            </w:r>
            <w:r w:rsidRPr="008536AE">
              <w:t xml:space="preserve"> містить</w:t>
            </w:r>
            <w:r w:rsidR="00BE49E4" w:rsidRPr="00BE49E4">
              <w:t>:</w:t>
            </w:r>
            <w:r w:rsidRPr="008536AE">
              <w:t xml:space="preserve"> </w:t>
            </w:r>
            <w:r w:rsidR="006C24B0">
              <w:rPr>
                <w:u w:val="single"/>
                <w:lang w:val="uk-UA"/>
              </w:rPr>
              <w:t xml:space="preserve">  </w:t>
            </w:r>
            <w:r>
              <w:rPr>
                <w:lang w:val="uk-UA"/>
              </w:rPr>
              <w:t xml:space="preserve"> </w:t>
            </w:r>
            <w:r>
              <w:t>ст</w:t>
            </w:r>
            <w:r>
              <w:rPr>
                <w:lang w:val="uk-UA"/>
              </w:rPr>
              <w:t>орінок</w:t>
            </w:r>
            <w:r>
              <w:t xml:space="preserve">, </w:t>
            </w:r>
            <w:r w:rsidR="006C24B0">
              <w:rPr>
                <w:lang w:val="uk-UA"/>
              </w:rPr>
              <w:t xml:space="preserve"> </w:t>
            </w:r>
            <w:r w:rsidR="006C24B0">
              <w:rPr>
                <w:u w:val="single"/>
                <w:lang w:val="uk-UA"/>
              </w:rPr>
              <w:t xml:space="preserve">     </w:t>
            </w:r>
            <w:r w:rsidRPr="008536AE">
              <w:t>рис</w:t>
            </w:r>
            <w:r>
              <w:rPr>
                <w:lang w:val="uk-UA"/>
              </w:rPr>
              <w:t>унків</w:t>
            </w:r>
            <w:r w:rsidRPr="008536AE">
              <w:t>,</w:t>
            </w:r>
            <w:r w:rsidR="006C24B0">
              <w:rPr>
                <w:lang w:val="uk-UA"/>
              </w:rPr>
              <w:t xml:space="preserve"> </w:t>
            </w:r>
            <w:r w:rsidR="006C24B0">
              <w:rPr>
                <w:u w:val="single"/>
                <w:lang w:val="uk-UA"/>
              </w:rPr>
              <w:t xml:space="preserve">  </w:t>
            </w:r>
            <w:r w:rsidRPr="00BD6F23">
              <w:t xml:space="preserve"> </w:t>
            </w:r>
            <w:r w:rsidRPr="008536AE">
              <w:t>табл</w:t>
            </w:r>
            <w:r>
              <w:rPr>
                <w:lang w:val="uk-UA"/>
              </w:rPr>
              <w:t>иць</w:t>
            </w:r>
            <w:r w:rsidRPr="008536AE">
              <w:t>,</w:t>
            </w:r>
            <w:r w:rsidR="006C24B0">
              <w:rPr>
                <w:lang w:val="uk-UA"/>
              </w:rPr>
              <w:t xml:space="preserve"> </w:t>
            </w:r>
            <w:r w:rsidR="006C24B0">
              <w:rPr>
                <w:u w:val="single"/>
                <w:lang w:val="uk-UA"/>
              </w:rPr>
              <w:t xml:space="preserve">  </w:t>
            </w:r>
            <w:r w:rsidR="00BE49E4">
              <w:t xml:space="preserve"> додатків,</w:t>
            </w:r>
            <w:r w:rsidR="006C24B0">
              <w:rPr>
                <w:lang w:val="uk-UA"/>
              </w:rPr>
              <w:t xml:space="preserve"> </w:t>
            </w:r>
            <w:r w:rsidR="006C24B0">
              <w:rPr>
                <w:u w:val="single"/>
                <w:lang w:val="uk-UA"/>
              </w:rPr>
              <w:t xml:space="preserve">  </w:t>
            </w:r>
            <w:r>
              <w:rPr>
                <w:lang w:val="uk-UA"/>
              </w:rPr>
              <w:t xml:space="preserve"> </w:t>
            </w:r>
            <w:r>
              <w:t>викор</w:t>
            </w:r>
            <w:r>
              <w:rPr>
                <w:lang w:val="uk-UA"/>
              </w:rPr>
              <w:t>и</w:t>
            </w:r>
            <w:r>
              <w:t>станних джерел</w:t>
            </w:r>
            <w:r w:rsidRPr="008536AE">
              <w:t>.</w:t>
            </w:r>
          </w:p>
          <w:p w14:paraId="443F0CB5" w14:textId="77777777" w:rsidR="00456E52" w:rsidRPr="00DB3529" w:rsidRDefault="006C24B0" w:rsidP="00D50B97">
            <w:pPr>
              <w:pStyle w:val="a7"/>
              <w:ind w:firstLine="709"/>
              <w:rPr>
                <w:rStyle w:val="normalchar"/>
                <w:rFonts w:eastAsiaTheme="majorEastAsia"/>
              </w:rPr>
            </w:pPr>
            <w:r w:rsidRPr="00DB3529">
              <w:rPr>
                <w:rStyle w:val="normalchar"/>
                <w:rFonts w:eastAsiaTheme="majorEastAsia"/>
                <w:szCs w:val="28"/>
              </w:rPr>
              <w:t>Об'єкт</w:t>
            </w:r>
            <w:r w:rsidR="00D50B97" w:rsidRPr="00DB3529">
              <w:rPr>
                <w:rStyle w:val="normalchar"/>
                <w:rFonts w:eastAsiaTheme="majorEastAsia"/>
                <w:szCs w:val="28"/>
              </w:rPr>
              <w:t xml:space="preserve"> дослідження </w:t>
            </w:r>
            <w:r w:rsidRPr="00DB3529">
              <w:rPr>
                <w:rStyle w:val="normalchar"/>
                <w:rFonts w:eastAsiaTheme="majorEastAsia"/>
                <w:szCs w:val="28"/>
                <w:lang w:val="uk-UA"/>
              </w:rPr>
              <w:t>роботи</w:t>
            </w:r>
            <w:r w:rsidR="00456E52" w:rsidRPr="00DB3529">
              <w:rPr>
                <w:rStyle w:val="normalchar"/>
                <w:rFonts w:eastAsiaTheme="majorEastAsia"/>
                <w:szCs w:val="28"/>
                <w:lang w:val="uk-UA"/>
              </w:rPr>
              <w:t xml:space="preserve"> </w:t>
            </w:r>
            <w:r w:rsidRPr="00DB3529">
              <w:rPr>
                <w:rStyle w:val="normalchar"/>
                <w:rFonts w:eastAsiaTheme="majorEastAsia"/>
                <w:szCs w:val="28"/>
                <w:lang w:val="uk-UA"/>
              </w:rPr>
              <w:t xml:space="preserve"> </w:t>
            </w:r>
            <w:r w:rsidRPr="00DB3529">
              <w:rPr>
                <w:szCs w:val="28"/>
                <w:lang w:val="uk-UA"/>
              </w:rPr>
              <w:t>–</w:t>
            </w:r>
          </w:p>
          <w:p w14:paraId="41D74AF4" w14:textId="77777777" w:rsidR="00D50B97" w:rsidRPr="00DB3529" w:rsidRDefault="006C24B0" w:rsidP="00D50B97">
            <w:pPr>
              <w:pStyle w:val="a7"/>
              <w:ind w:firstLine="709"/>
              <w:rPr>
                <w:szCs w:val="28"/>
                <w:lang w:val="uk-UA"/>
              </w:rPr>
            </w:pPr>
            <w:r w:rsidRPr="00DB3529">
              <w:rPr>
                <w:rStyle w:val="normalchar"/>
                <w:rFonts w:eastAsiaTheme="majorEastAsia"/>
                <w:szCs w:val="28"/>
              </w:rPr>
              <w:t>Предмет</w:t>
            </w:r>
            <w:r w:rsidR="00D50B97" w:rsidRPr="00DB3529">
              <w:rPr>
                <w:rStyle w:val="normalchar"/>
                <w:rFonts w:eastAsiaTheme="majorEastAsia"/>
                <w:szCs w:val="28"/>
              </w:rPr>
              <w:t xml:space="preserve"> дослідження</w:t>
            </w:r>
            <w:r w:rsidRPr="00DB3529">
              <w:rPr>
                <w:rStyle w:val="normalchar"/>
                <w:rFonts w:eastAsiaTheme="majorEastAsia"/>
                <w:szCs w:val="28"/>
                <w:lang w:val="uk-UA"/>
              </w:rPr>
              <w:t xml:space="preserve"> </w:t>
            </w:r>
            <w:r w:rsidRPr="00DB3529">
              <w:rPr>
                <w:szCs w:val="28"/>
                <w:lang w:val="uk-UA"/>
              </w:rPr>
              <w:t xml:space="preserve">– </w:t>
            </w:r>
            <w:r w:rsidR="00456E52" w:rsidRPr="00DB3529">
              <w:rPr>
                <w:rStyle w:val="normalchar"/>
                <w:rFonts w:eastAsiaTheme="majorEastAsia"/>
                <w:lang w:val="uk-UA"/>
              </w:rPr>
              <w:t xml:space="preserve">                           </w:t>
            </w:r>
          </w:p>
          <w:p w14:paraId="7B634C40" w14:textId="77777777" w:rsidR="00D50B97" w:rsidRPr="008536AE" w:rsidRDefault="00D50B97" w:rsidP="00456E52">
            <w:pPr>
              <w:spacing w:line="360" w:lineRule="auto"/>
              <w:ind w:firstLine="738"/>
              <w:contextualSpacing/>
              <w:jc w:val="both"/>
              <w:rPr>
                <w:sz w:val="28"/>
                <w:szCs w:val="28"/>
                <w:lang w:val="uk-UA"/>
              </w:rPr>
            </w:pPr>
            <w:r>
              <w:rPr>
                <w:sz w:val="28"/>
                <w:szCs w:val="28"/>
                <w:lang w:val="uk-UA"/>
              </w:rPr>
              <w:t>Мета</w:t>
            </w:r>
            <w:r w:rsidRPr="008536AE">
              <w:rPr>
                <w:sz w:val="28"/>
                <w:szCs w:val="28"/>
                <w:lang w:val="uk-UA"/>
              </w:rPr>
              <w:t xml:space="preserve"> </w:t>
            </w:r>
            <w:r w:rsidR="00456E52" w:rsidRPr="00456E52">
              <w:rPr>
                <w:sz w:val="28"/>
                <w:szCs w:val="28"/>
                <w:lang w:val="uk-UA"/>
              </w:rPr>
              <w:t>кваліфікаційної</w:t>
            </w:r>
            <w:r>
              <w:rPr>
                <w:sz w:val="28"/>
                <w:szCs w:val="28"/>
                <w:lang w:val="uk-UA"/>
              </w:rPr>
              <w:t xml:space="preserve"> </w:t>
            </w:r>
            <w:r w:rsidRPr="00AD6F71">
              <w:rPr>
                <w:sz w:val="28"/>
                <w:szCs w:val="28"/>
                <w:lang w:val="uk-UA"/>
              </w:rPr>
              <w:t xml:space="preserve">роботи </w:t>
            </w:r>
            <w:r w:rsidR="00456E52">
              <w:rPr>
                <w:sz w:val="28"/>
                <w:szCs w:val="28"/>
                <w:lang w:val="uk-UA"/>
              </w:rPr>
              <w:t xml:space="preserve"> </w:t>
            </w:r>
            <w:r w:rsidRPr="00AD6F71">
              <w:rPr>
                <w:rFonts w:eastAsia="Times New Roman"/>
                <w:color w:val="000000"/>
                <w:sz w:val="28"/>
                <w:szCs w:val="28"/>
                <w:lang w:val="uk-UA"/>
              </w:rPr>
              <w:t>–</w:t>
            </w:r>
            <w:r>
              <w:rPr>
                <w:sz w:val="28"/>
                <w:szCs w:val="28"/>
                <w:lang w:val="uk-UA"/>
              </w:rPr>
              <w:t xml:space="preserve"> </w:t>
            </w:r>
          </w:p>
          <w:p w14:paraId="2B713CBF" w14:textId="77777777" w:rsidR="00D50B97" w:rsidRPr="008E683F" w:rsidRDefault="00D50B97" w:rsidP="00456E52">
            <w:pPr>
              <w:spacing w:line="360" w:lineRule="auto"/>
              <w:ind w:firstLine="738"/>
              <w:contextualSpacing/>
              <w:jc w:val="both"/>
              <w:rPr>
                <w:sz w:val="28"/>
                <w:szCs w:val="28"/>
                <w:lang w:val="uk-UA"/>
              </w:rPr>
            </w:pPr>
            <w:r w:rsidRPr="008536AE">
              <w:rPr>
                <w:sz w:val="28"/>
                <w:szCs w:val="28"/>
                <w:lang w:val="uk-UA"/>
              </w:rPr>
              <w:t xml:space="preserve">Результатом </w:t>
            </w:r>
            <w:r w:rsidR="00456E52" w:rsidRPr="00456E52">
              <w:rPr>
                <w:sz w:val="28"/>
                <w:szCs w:val="28"/>
                <w:lang w:val="uk-UA"/>
              </w:rPr>
              <w:t>кваліфікаційної</w:t>
            </w:r>
            <w:r w:rsidR="00456E52">
              <w:rPr>
                <w:lang w:val="uk-UA"/>
              </w:rPr>
              <w:t xml:space="preserve"> </w:t>
            </w:r>
            <w:r w:rsidRPr="008536AE">
              <w:rPr>
                <w:sz w:val="28"/>
                <w:szCs w:val="28"/>
                <w:lang w:val="uk-UA"/>
              </w:rPr>
              <w:t>роботи</w:t>
            </w:r>
            <w:r w:rsidR="00456E52">
              <w:rPr>
                <w:sz w:val="28"/>
                <w:szCs w:val="28"/>
                <w:lang w:val="uk-UA"/>
              </w:rPr>
              <w:t xml:space="preserve"> </w:t>
            </w:r>
            <w:r w:rsidR="00AF4170">
              <w:rPr>
                <w:sz w:val="28"/>
                <w:szCs w:val="28"/>
                <w:lang w:val="uk-UA"/>
              </w:rPr>
              <w:t>є…</w:t>
            </w:r>
          </w:p>
          <w:p w14:paraId="32342ADA" w14:textId="77777777" w:rsidR="00D50B97" w:rsidRDefault="00D50B97" w:rsidP="00D50B97">
            <w:pPr>
              <w:pStyle w:val="23"/>
              <w:widowControl/>
              <w:jc w:val="both"/>
              <w:rPr>
                <w:sz w:val="28"/>
                <w:lang w:val="uk-UA"/>
              </w:rPr>
            </w:pPr>
          </w:p>
          <w:p w14:paraId="165CC145" w14:textId="77777777" w:rsidR="00D50B97" w:rsidRDefault="00D50B97" w:rsidP="00D50B97">
            <w:pPr>
              <w:spacing w:line="360" w:lineRule="auto"/>
              <w:jc w:val="both"/>
              <w:rPr>
                <w:sz w:val="28"/>
                <w:lang w:val="uk-UA"/>
              </w:rPr>
            </w:pPr>
          </w:p>
          <w:p w14:paraId="7F6F1FE5" w14:textId="77777777" w:rsidR="00D50B97" w:rsidRDefault="00D50B97" w:rsidP="00D50B97">
            <w:pPr>
              <w:spacing w:line="360" w:lineRule="auto"/>
              <w:jc w:val="both"/>
              <w:rPr>
                <w:sz w:val="28"/>
                <w:lang w:val="uk-UA"/>
              </w:rPr>
            </w:pPr>
          </w:p>
          <w:p w14:paraId="65279E5B" w14:textId="77777777" w:rsidR="00D50B97" w:rsidRDefault="00D50B97" w:rsidP="00D50B97">
            <w:pPr>
              <w:spacing w:line="360" w:lineRule="auto"/>
              <w:jc w:val="both"/>
              <w:rPr>
                <w:sz w:val="28"/>
                <w:lang w:val="uk-UA"/>
              </w:rPr>
            </w:pPr>
          </w:p>
          <w:p w14:paraId="3BF3072A" w14:textId="77777777" w:rsidR="00D50B97" w:rsidRDefault="00D50B97" w:rsidP="00D50B97">
            <w:pPr>
              <w:jc w:val="both"/>
              <w:rPr>
                <w:sz w:val="28"/>
                <w:lang w:val="uk-UA"/>
              </w:rPr>
            </w:pPr>
          </w:p>
          <w:p w14:paraId="7566A4A1" w14:textId="77777777" w:rsidR="00D50B97" w:rsidRDefault="00D50B97" w:rsidP="00D50B97">
            <w:pPr>
              <w:jc w:val="both"/>
              <w:rPr>
                <w:sz w:val="28"/>
                <w:lang w:val="uk-UA"/>
              </w:rPr>
            </w:pPr>
          </w:p>
          <w:p w14:paraId="7DC6B48A" w14:textId="77777777" w:rsidR="00D50B97" w:rsidRPr="008536AE" w:rsidRDefault="006C24B0" w:rsidP="00BE49E4">
            <w:pPr>
              <w:pStyle w:val="ac"/>
              <w:tabs>
                <w:tab w:val="num" w:pos="360"/>
              </w:tabs>
              <w:jc w:val="center"/>
              <w:rPr>
                <w:sz w:val="28"/>
                <w:szCs w:val="28"/>
                <w:lang w:val="uk-UA"/>
              </w:rPr>
            </w:pPr>
            <w:r>
              <w:rPr>
                <w:sz w:val="28"/>
                <w:szCs w:val="28"/>
                <w:lang w:val="uk-UA"/>
              </w:rPr>
              <w:t>КЛЮЧОВІ СЛОВА, КЛЮЧОВІ СЛОВА, КЛЮЧОВІ СЛОВА, КЛЮЧОВІ СЛОВА, КЛЮЧОВІ СЛОВА, КЛЮЧОВІ СЛОВА</w:t>
            </w:r>
          </w:p>
          <w:p w14:paraId="4B08FC4E" w14:textId="77777777" w:rsidR="00D50B97" w:rsidRDefault="00D50B97" w:rsidP="00AD6F71">
            <w:pPr>
              <w:pStyle w:val="5"/>
              <w:spacing w:before="0" w:after="0" w:line="360" w:lineRule="auto"/>
              <w:rPr>
                <w:lang w:val="uk-UA"/>
              </w:rPr>
            </w:pPr>
          </w:p>
        </w:tc>
      </w:tr>
    </w:tbl>
    <w:p w14:paraId="29CCB46A" w14:textId="77777777" w:rsidR="008218FF" w:rsidRDefault="008218FF" w:rsidP="00F62002">
      <w:pPr>
        <w:shd w:val="clear" w:color="auto" w:fill="FFFFFF"/>
        <w:ind w:firstLine="720"/>
        <w:jc w:val="both"/>
        <w:rPr>
          <w:rFonts w:eastAsia="Times New Roman"/>
          <w:color w:val="000000"/>
          <w:sz w:val="28"/>
          <w:szCs w:val="28"/>
          <w:highlight w:val="yellow"/>
          <w:lang w:val="uk-UA"/>
        </w:rPr>
      </w:pPr>
    </w:p>
    <w:p w14:paraId="2D32158F" w14:textId="77777777" w:rsidR="00456E52" w:rsidRPr="001F0618" w:rsidRDefault="00456E52">
      <w:pPr>
        <w:widowControl/>
        <w:autoSpaceDE/>
        <w:autoSpaceDN/>
        <w:adjustRightInd/>
        <w:spacing w:after="200" w:line="276" w:lineRule="auto"/>
        <w:rPr>
          <w:sz w:val="24"/>
          <w:szCs w:val="24"/>
          <w:lang w:val="uk-UA"/>
        </w:rPr>
      </w:pPr>
      <w:r w:rsidRPr="001F0618">
        <w:rPr>
          <w:sz w:val="24"/>
          <w:szCs w:val="24"/>
          <w:lang w:val="uk-UA"/>
        </w:rPr>
        <w:br w:type="page"/>
      </w:r>
    </w:p>
    <w:p w14:paraId="7571DAA0" w14:textId="77777777" w:rsidR="00F62002" w:rsidRPr="001F0618" w:rsidRDefault="00F62002" w:rsidP="00F62002">
      <w:pPr>
        <w:shd w:val="clear" w:color="auto" w:fill="FFFFFF"/>
        <w:jc w:val="both"/>
        <w:rPr>
          <w:sz w:val="24"/>
          <w:szCs w:val="24"/>
          <w:highlight w:val="yellow"/>
          <w:lang w:val="uk-UA"/>
        </w:rPr>
      </w:pPr>
    </w:p>
    <w:p w14:paraId="2BDD1780" w14:textId="77777777" w:rsidR="00460B85" w:rsidRPr="005D7101" w:rsidRDefault="00666E03" w:rsidP="00F62002">
      <w:pPr>
        <w:shd w:val="clear" w:color="auto" w:fill="FFFFFF"/>
        <w:jc w:val="center"/>
        <w:rPr>
          <w:rFonts w:eastAsia="Times New Roman"/>
          <w:bCs/>
          <w:color w:val="000000"/>
          <w:sz w:val="28"/>
          <w:szCs w:val="28"/>
          <w:lang w:val="uk-UA"/>
        </w:rPr>
      </w:pPr>
      <w:r w:rsidRPr="00666E03">
        <w:rPr>
          <w:rFonts w:eastAsia="Times New Roman"/>
          <w:bCs/>
          <w:color w:val="000000"/>
          <w:sz w:val="28"/>
          <w:szCs w:val="28"/>
          <w:lang w:val="uk-UA"/>
        </w:rPr>
        <w:t xml:space="preserve">Додаток </w:t>
      </w:r>
      <w:r w:rsidR="007F3089">
        <w:rPr>
          <w:rFonts w:eastAsia="Times New Roman"/>
          <w:bCs/>
          <w:color w:val="000000"/>
          <w:sz w:val="28"/>
          <w:szCs w:val="28"/>
          <w:lang w:val="uk-UA"/>
        </w:rPr>
        <w:t>Е</w:t>
      </w:r>
    </w:p>
    <w:p w14:paraId="5BDB4837" w14:textId="77777777" w:rsidR="00551D32" w:rsidRPr="005D7101" w:rsidRDefault="005D7101" w:rsidP="00F62002">
      <w:pPr>
        <w:shd w:val="clear" w:color="auto" w:fill="FFFFFF"/>
        <w:jc w:val="center"/>
        <w:rPr>
          <w:sz w:val="24"/>
          <w:szCs w:val="24"/>
          <w:lang w:val="uk-UA"/>
        </w:rPr>
      </w:pPr>
      <w:r>
        <w:rPr>
          <w:rFonts w:eastAsia="Times New Roman"/>
          <w:bCs/>
          <w:color w:val="000000"/>
          <w:sz w:val="28"/>
          <w:szCs w:val="28"/>
          <w:lang w:val="uk-UA"/>
        </w:rPr>
        <w:t>Приклад оформлення з</w:t>
      </w:r>
      <w:r w:rsidR="00666E03" w:rsidRPr="00666E03">
        <w:rPr>
          <w:rFonts w:eastAsia="Times New Roman"/>
          <w:bCs/>
          <w:color w:val="000000"/>
          <w:sz w:val="28"/>
          <w:szCs w:val="28"/>
          <w:lang w:val="uk-UA"/>
        </w:rPr>
        <w:t>міст</w:t>
      </w:r>
      <w:r>
        <w:rPr>
          <w:rFonts w:eastAsia="Times New Roman"/>
          <w:bCs/>
          <w:color w:val="000000"/>
          <w:sz w:val="28"/>
          <w:szCs w:val="28"/>
          <w:lang w:val="uk-UA"/>
        </w:rPr>
        <w:t>у кваліфікаційної роботи</w:t>
      </w:r>
      <w:r w:rsidR="00AD6F71">
        <w:rPr>
          <w:rFonts w:eastAsia="Times New Roman"/>
          <w:bCs/>
          <w:color w:val="000000"/>
          <w:sz w:val="28"/>
          <w:szCs w:val="28"/>
          <w:lang w:val="uk-UA"/>
        </w:rPr>
        <w:t xml:space="preserve"> </w:t>
      </w:r>
    </w:p>
    <w:p w14:paraId="066E4119" w14:textId="77777777" w:rsidR="0006255E" w:rsidRDefault="0006255E" w:rsidP="00F62002">
      <w:pPr>
        <w:shd w:val="clear" w:color="auto" w:fill="FFFFFF"/>
        <w:jc w:val="both"/>
        <w:rPr>
          <w:sz w:val="24"/>
          <w:szCs w:val="24"/>
          <w:lang w:val="uk-UA"/>
        </w:rPr>
      </w:pPr>
    </w:p>
    <w:tbl>
      <w:tblPr>
        <w:tblStyle w:val="a9"/>
        <w:tblW w:w="0" w:type="auto"/>
        <w:tblBorders>
          <w:insideH w:val="none" w:sz="0" w:space="0" w:color="auto"/>
          <w:insideV w:val="none" w:sz="0" w:space="0" w:color="auto"/>
        </w:tblBorders>
        <w:tblLayout w:type="fixed"/>
        <w:tblLook w:val="04A0" w:firstRow="1" w:lastRow="0" w:firstColumn="1" w:lastColumn="0" w:noHBand="0" w:noVBand="1"/>
      </w:tblPr>
      <w:tblGrid>
        <w:gridCol w:w="8897"/>
        <w:gridCol w:w="673"/>
      </w:tblGrid>
      <w:tr w:rsidR="008E5006" w:rsidRPr="003962B6" w14:paraId="49D1B3D4" w14:textId="77777777" w:rsidTr="00D73400">
        <w:tc>
          <w:tcPr>
            <w:tcW w:w="8897" w:type="dxa"/>
          </w:tcPr>
          <w:p w14:paraId="4EC40AC3" w14:textId="77777777" w:rsidR="00D73400" w:rsidRPr="00F03066" w:rsidRDefault="00D73400" w:rsidP="00D73400">
            <w:pPr>
              <w:jc w:val="center"/>
              <w:rPr>
                <w:sz w:val="28"/>
                <w:szCs w:val="28"/>
                <w:lang w:val="uk-UA"/>
              </w:rPr>
            </w:pPr>
            <w:r w:rsidRPr="00F03066">
              <w:rPr>
                <w:sz w:val="28"/>
                <w:szCs w:val="28"/>
                <w:lang w:val="uk-UA"/>
              </w:rPr>
              <w:t>ЗМІСТ</w:t>
            </w:r>
          </w:p>
          <w:p w14:paraId="51DDBAE6" w14:textId="77777777" w:rsidR="008E5006" w:rsidRPr="003962B6" w:rsidRDefault="008E5006" w:rsidP="00566990">
            <w:pPr>
              <w:spacing w:line="360" w:lineRule="auto"/>
              <w:ind w:firstLine="709"/>
              <w:contextualSpacing/>
              <w:jc w:val="both"/>
              <w:rPr>
                <w:sz w:val="28"/>
                <w:lang w:val="uk-UA"/>
              </w:rPr>
            </w:pPr>
          </w:p>
        </w:tc>
        <w:tc>
          <w:tcPr>
            <w:tcW w:w="673" w:type="dxa"/>
          </w:tcPr>
          <w:p w14:paraId="4257DE26" w14:textId="77777777" w:rsidR="00D73400" w:rsidRDefault="00D73400" w:rsidP="008E5006">
            <w:pPr>
              <w:spacing w:line="360" w:lineRule="auto"/>
              <w:ind w:left="-108" w:right="-144"/>
              <w:jc w:val="right"/>
              <w:rPr>
                <w:sz w:val="28"/>
                <w:lang w:val="uk-UA"/>
              </w:rPr>
            </w:pPr>
          </w:p>
          <w:p w14:paraId="3FF2346B" w14:textId="77777777" w:rsidR="008E5006" w:rsidRPr="003962B6" w:rsidRDefault="008E5006" w:rsidP="008E5006">
            <w:pPr>
              <w:spacing w:line="360" w:lineRule="auto"/>
              <w:ind w:left="-108" w:right="-144"/>
              <w:jc w:val="right"/>
              <w:rPr>
                <w:sz w:val="28"/>
                <w:lang w:val="uk-UA"/>
              </w:rPr>
            </w:pPr>
            <w:r>
              <w:rPr>
                <w:sz w:val="28"/>
                <w:lang w:val="uk-UA"/>
              </w:rPr>
              <w:t>Стор.</w:t>
            </w:r>
          </w:p>
        </w:tc>
      </w:tr>
      <w:tr w:rsidR="008E5006" w:rsidRPr="003962B6" w14:paraId="3B675A0F" w14:textId="77777777" w:rsidTr="00D73400">
        <w:tc>
          <w:tcPr>
            <w:tcW w:w="8897" w:type="dxa"/>
          </w:tcPr>
          <w:p w14:paraId="0CECA662" w14:textId="77777777" w:rsidR="008E5006" w:rsidRPr="003962B6" w:rsidRDefault="008E5006" w:rsidP="008E5006">
            <w:pPr>
              <w:spacing w:line="360" w:lineRule="auto"/>
              <w:ind w:firstLine="284"/>
              <w:contextualSpacing/>
              <w:jc w:val="both"/>
              <w:rPr>
                <w:sz w:val="28"/>
                <w:lang w:val="uk-UA"/>
              </w:rPr>
            </w:pPr>
            <w:r w:rsidRPr="003962B6">
              <w:rPr>
                <w:sz w:val="28"/>
                <w:lang w:val="uk-UA"/>
              </w:rPr>
              <w:t>Вступ…………………………</w:t>
            </w:r>
            <w:r>
              <w:rPr>
                <w:sz w:val="28"/>
                <w:lang w:val="uk-UA"/>
              </w:rPr>
              <w:t>…..</w:t>
            </w:r>
            <w:r w:rsidRPr="003962B6">
              <w:rPr>
                <w:sz w:val="28"/>
                <w:lang w:val="uk-UA"/>
              </w:rPr>
              <w:t>………………………………………...</w:t>
            </w:r>
          </w:p>
        </w:tc>
        <w:tc>
          <w:tcPr>
            <w:tcW w:w="673" w:type="dxa"/>
          </w:tcPr>
          <w:p w14:paraId="6DB7B353" w14:textId="77777777" w:rsidR="008E5006" w:rsidRPr="003962B6" w:rsidRDefault="008E5006" w:rsidP="00566990">
            <w:pPr>
              <w:spacing w:line="360" w:lineRule="auto"/>
              <w:jc w:val="right"/>
              <w:rPr>
                <w:sz w:val="28"/>
                <w:lang w:val="uk-UA"/>
              </w:rPr>
            </w:pPr>
            <w:r w:rsidRPr="003962B6">
              <w:rPr>
                <w:sz w:val="28"/>
                <w:lang w:val="uk-UA"/>
              </w:rPr>
              <w:t>5</w:t>
            </w:r>
          </w:p>
        </w:tc>
      </w:tr>
      <w:tr w:rsidR="008E5006" w:rsidRPr="003962B6" w14:paraId="6EE42918" w14:textId="77777777" w:rsidTr="00D73400">
        <w:tc>
          <w:tcPr>
            <w:tcW w:w="8897" w:type="dxa"/>
          </w:tcPr>
          <w:p w14:paraId="06F6C24D" w14:textId="77777777" w:rsidR="008E5006" w:rsidRPr="003962B6" w:rsidRDefault="008E5006" w:rsidP="008E5006">
            <w:pPr>
              <w:spacing w:line="360" w:lineRule="auto"/>
              <w:ind w:firstLine="284"/>
              <w:contextualSpacing/>
              <w:jc w:val="both"/>
              <w:rPr>
                <w:sz w:val="28"/>
                <w:lang w:val="uk-UA"/>
              </w:rPr>
            </w:pPr>
            <w:r w:rsidRPr="003962B6">
              <w:rPr>
                <w:sz w:val="28"/>
                <w:lang w:val="uk-UA"/>
              </w:rPr>
              <w:t xml:space="preserve">1 </w:t>
            </w:r>
            <w:r w:rsidRPr="00F03066">
              <w:rPr>
                <w:sz w:val="28"/>
                <w:szCs w:val="28"/>
                <w:lang w:val="uk-UA"/>
              </w:rPr>
              <w:t>Назва розділу</w:t>
            </w:r>
            <w:r>
              <w:rPr>
                <w:sz w:val="28"/>
                <w:szCs w:val="28"/>
                <w:lang w:val="uk-UA"/>
              </w:rPr>
              <w:t>.</w:t>
            </w:r>
            <w:r w:rsidRPr="003962B6">
              <w:rPr>
                <w:sz w:val="28"/>
                <w:lang w:val="uk-UA"/>
              </w:rPr>
              <w:t>…………………………</w:t>
            </w:r>
            <w:r>
              <w:rPr>
                <w:sz w:val="28"/>
                <w:lang w:val="uk-UA"/>
              </w:rPr>
              <w:t>…………...………………</w:t>
            </w:r>
            <w:r w:rsidRPr="003962B6">
              <w:rPr>
                <w:sz w:val="28"/>
                <w:lang w:val="uk-UA"/>
              </w:rPr>
              <w:t>…….</w:t>
            </w:r>
          </w:p>
        </w:tc>
        <w:tc>
          <w:tcPr>
            <w:tcW w:w="673" w:type="dxa"/>
          </w:tcPr>
          <w:p w14:paraId="4388B713" w14:textId="77777777" w:rsidR="008E5006" w:rsidRPr="003962B6" w:rsidRDefault="008E5006" w:rsidP="008E5006">
            <w:pPr>
              <w:spacing w:line="360" w:lineRule="auto"/>
              <w:jc w:val="right"/>
              <w:rPr>
                <w:sz w:val="28"/>
                <w:lang w:val="uk-UA"/>
              </w:rPr>
            </w:pPr>
            <w:r>
              <w:rPr>
                <w:sz w:val="28"/>
                <w:lang w:val="uk-UA"/>
              </w:rPr>
              <w:t>8</w:t>
            </w:r>
          </w:p>
        </w:tc>
      </w:tr>
      <w:tr w:rsidR="008E5006" w:rsidRPr="003962B6" w14:paraId="137D23BE" w14:textId="77777777" w:rsidTr="00D73400">
        <w:tc>
          <w:tcPr>
            <w:tcW w:w="8897" w:type="dxa"/>
          </w:tcPr>
          <w:p w14:paraId="42096BB7" w14:textId="77777777" w:rsidR="008E5006" w:rsidRPr="003962B6" w:rsidRDefault="008E5006" w:rsidP="008E5006">
            <w:pPr>
              <w:pStyle w:val="aa"/>
              <w:widowControl/>
              <w:numPr>
                <w:ilvl w:val="1"/>
                <w:numId w:val="29"/>
              </w:numPr>
              <w:autoSpaceDE/>
              <w:autoSpaceDN/>
              <w:adjustRightInd/>
              <w:spacing w:line="360" w:lineRule="auto"/>
              <w:jc w:val="both"/>
              <w:rPr>
                <w:sz w:val="28"/>
                <w:lang w:val="uk-UA"/>
              </w:rPr>
            </w:pP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7E7617D4" w14:textId="77777777" w:rsidR="008E5006" w:rsidRPr="003962B6" w:rsidRDefault="008E5006" w:rsidP="00566990">
            <w:pPr>
              <w:spacing w:line="360" w:lineRule="auto"/>
              <w:jc w:val="right"/>
              <w:rPr>
                <w:sz w:val="28"/>
                <w:lang w:val="uk-UA"/>
              </w:rPr>
            </w:pPr>
            <w:r>
              <w:rPr>
                <w:sz w:val="28"/>
                <w:lang w:val="uk-UA"/>
              </w:rPr>
              <w:t>8</w:t>
            </w:r>
          </w:p>
        </w:tc>
      </w:tr>
      <w:tr w:rsidR="008E5006" w:rsidRPr="003962B6" w14:paraId="1E822A02" w14:textId="77777777" w:rsidTr="00D73400">
        <w:tc>
          <w:tcPr>
            <w:tcW w:w="8897" w:type="dxa"/>
          </w:tcPr>
          <w:p w14:paraId="42D0F016" w14:textId="77777777" w:rsidR="008E5006" w:rsidRPr="003962B6" w:rsidRDefault="008E5006" w:rsidP="008E5006">
            <w:pPr>
              <w:spacing w:line="360" w:lineRule="auto"/>
              <w:ind w:firstLine="709"/>
              <w:contextualSpacing/>
              <w:jc w:val="both"/>
              <w:rPr>
                <w:sz w:val="28"/>
                <w:lang w:val="uk-UA"/>
              </w:rPr>
            </w:pPr>
            <w:r w:rsidRPr="003962B6">
              <w:rPr>
                <w:sz w:val="28"/>
                <w:szCs w:val="28"/>
                <w:lang w:val="uk-UA"/>
              </w:rPr>
              <w:t xml:space="preserve">1.2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64976171" w14:textId="77777777" w:rsidR="008E5006" w:rsidRPr="003962B6" w:rsidRDefault="008E5006" w:rsidP="008E5006">
            <w:pPr>
              <w:spacing w:line="360" w:lineRule="auto"/>
              <w:jc w:val="right"/>
              <w:rPr>
                <w:sz w:val="28"/>
                <w:lang w:val="uk-UA"/>
              </w:rPr>
            </w:pPr>
            <w:r w:rsidRPr="003962B6">
              <w:rPr>
                <w:sz w:val="28"/>
                <w:lang w:val="uk-UA"/>
              </w:rPr>
              <w:t>1</w:t>
            </w:r>
            <w:r>
              <w:rPr>
                <w:sz w:val="28"/>
                <w:lang w:val="uk-UA"/>
              </w:rPr>
              <w:t>4</w:t>
            </w:r>
          </w:p>
        </w:tc>
      </w:tr>
      <w:tr w:rsidR="008E5006" w:rsidRPr="003962B6" w14:paraId="43EC7ACA" w14:textId="77777777" w:rsidTr="00D73400">
        <w:tc>
          <w:tcPr>
            <w:tcW w:w="8897" w:type="dxa"/>
          </w:tcPr>
          <w:p w14:paraId="02924F2B" w14:textId="77777777" w:rsidR="008E5006" w:rsidRPr="003962B6" w:rsidRDefault="008E5006" w:rsidP="00566990">
            <w:pPr>
              <w:spacing w:line="360" w:lineRule="auto"/>
              <w:ind w:firstLine="709"/>
              <w:contextualSpacing/>
              <w:jc w:val="both"/>
              <w:rPr>
                <w:sz w:val="28"/>
                <w:lang w:val="uk-UA"/>
              </w:rPr>
            </w:pPr>
            <w:r w:rsidRPr="003962B6">
              <w:rPr>
                <w:sz w:val="28"/>
                <w:szCs w:val="28"/>
                <w:lang w:val="uk-UA"/>
              </w:rPr>
              <w:t xml:space="preserve">1.3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41F3E030" w14:textId="77777777" w:rsidR="008E5006" w:rsidRPr="003962B6" w:rsidRDefault="008E5006" w:rsidP="00566990">
            <w:pPr>
              <w:spacing w:line="360" w:lineRule="auto"/>
              <w:jc w:val="right"/>
              <w:rPr>
                <w:sz w:val="28"/>
                <w:lang w:val="uk-UA"/>
              </w:rPr>
            </w:pPr>
            <w:r>
              <w:rPr>
                <w:sz w:val="28"/>
                <w:lang w:val="uk-UA"/>
              </w:rPr>
              <w:t>18</w:t>
            </w:r>
          </w:p>
        </w:tc>
      </w:tr>
      <w:tr w:rsidR="008E5006" w:rsidRPr="003962B6" w14:paraId="0645A266" w14:textId="77777777" w:rsidTr="00D73400">
        <w:tc>
          <w:tcPr>
            <w:tcW w:w="8897" w:type="dxa"/>
          </w:tcPr>
          <w:p w14:paraId="622F70B2" w14:textId="77777777" w:rsidR="008E5006" w:rsidRPr="003962B6" w:rsidRDefault="008E5006" w:rsidP="008E5006">
            <w:pPr>
              <w:spacing w:line="360" w:lineRule="auto"/>
              <w:ind w:firstLine="709"/>
              <w:contextualSpacing/>
              <w:jc w:val="both"/>
              <w:rPr>
                <w:sz w:val="28"/>
                <w:lang w:val="uk-UA"/>
              </w:rPr>
            </w:pPr>
            <w:r w:rsidRPr="003962B6">
              <w:rPr>
                <w:sz w:val="28"/>
                <w:lang w:val="uk-UA"/>
              </w:rPr>
              <w:t>1.</w:t>
            </w:r>
            <w:r>
              <w:rPr>
                <w:sz w:val="28"/>
                <w:lang w:val="uk-UA"/>
              </w:rPr>
              <w:t>4</w:t>
            </w:r>
            <w:r w:rsidRPr="003962B6">
              <w:rPr>
                <w:sz w:val="28"/>
                <w:lang w:val="uk-UA"/>
              </w:rPr>
              <w:t xml:space="preserve"> </w:t>
            </w:r>
            <w:r w:rsidRPr="003962B6">
              <w:rPr>
                <w:sz w:val="28"/>
                <w:szCs w:val="28"/>
                <w:lang w:val="uk-UA"/>
              </w:rPr>
              <w:t>Виснов</w:t>
            </w:r>
            <w:r w:rsidRPr="003962B6">
              <w:rPr>
                <w:sz w:val="28"/>
                <w:szCs w:val="28"/>
                <w:lang w:val="en-US"/>
              </w:rPr>
              <w:t>ки</w:t>
            </w:r>
            <w:r w:rsidRPr="003962B6">
              <w:rPr>
                <w:sz w:val="28"/>
                <w:szCs w:val="28"/>
                <w:lang w:val="uk-UA"/>
              </w:rPr>
              <w:t xml:space="preserve"> за розділом …………………………………………….</w:t>
            </w:r>
          </w:p>
        </w:tc>
        <w:tc>
          <w:tcPr>
            <w:tcW w:w="673" w:type="dxa"/>
          </w:tcPr>
          <w:p w14:paraId="51034A49" w14:textId="77777777" w:rsidR="008E5006" w:rsidRPr="003962B6" w:rsidRDefault="008E5006" w:rsidP="008E5006">
            <w:pPr>
              <w:spacing w:line="360" w:lineRule="auto"/>
              <w:jc w:val="right"/>
              <w:rPr>
                <w:sz w:val="28"/>
                <w:lang w:val="uk-UA"/>
              </w:rPr>
            </w:pPr>
            <w:r w:rsidRPr="003962B6">
              <w:rPr>
                <w:sz w:val="28"/>
                <w:lang w:val="uk-UA"/>
              </w:rPr>
              <w:t>2</w:t>
            </w:r>
            <w:r>
              <w:rPr>
                <w:sz w:val="28"/>
                <w:lang w:val="uk-UA"/>
              </w:rPr>
              <w:t>2</w:t>
            </w:r>
          </w:p>
        </w:tc>
      </w:tr>
      <w:tr w:rsidR="008E5006" w:rsidRPr="003962B6" w14:paraId="0D5FCE6F" w14:textId="77777777" w:rsidTr="00D73400">
        <w:tc>
          <w:tcPr>
            <w:tcW w:w="8897" w:type="dxa"/>
          </w:tcPr>
          <w:p w14:paraId="3873C84B" w14:textId="77777777" w:rsidR="008E5006" w:rsidRPr="003962B6" w:rsidRDefault="008E5006" w:rsidP="008E5006">
            <w:pPr>
              <w:spacing w:line="360" w:lineRule="auto"/>
              <w:ind w:firstLine="284"/>
              <w:contextualSpacing/>
              <w:jc w:val="both"/>
              <w:rPr>
                <w:sz w:val="28"/>
                <w:lang w:val="uk-UA"/>
              </w:rPr>
            </w:pPr>
            <w:r>
              <w:rPr>
                <w:sz w:val="28"/>
                <w:lang w:val="uk-UA"/>
              </w:rPr>
              <w:t>2</w:t>
            </w:r>
            <w:r w:rsidRPr="003962B6">
              <w:rPr>
                <w:sz w:val="28"/>
                <w:lang w:val="uk-UA"/>
              </w:rPr>
              <w:t xml:space="preserve"> </w:t>
            </w:r>
            <w:r w:rsidRPr="00F03066">
              <w:rPr>
                <w:sz w:val="28"/>
                <w:szCs w:val="28"/>
                <w:lang w:val="uk-UA"/>
              </w:rPr>
              <w:t>Назва розділу</w:t>
            </w:r>
            <w:r>
              <w:rPr>
                <w:sz w:val="28"/>
                <w:szCs w:val="28"/>
                <w:lang w:val="uk-UA"/>
              </w:rPr>
              <w:t>.</w:t>
            </w:r>
            <w:r w:rsidRPr="003962B6">
              <w:rPr>
                <w:sz w:val="28"/>
                <w:lang w:val="uk-UA"/>
              </w:rPr>
              <w:t>………………………</w:t>
            </w:r>
            <w:r>
              <w:rPr>
                <w:sz w:val="28"/>
                <w:lang w:val="uk-UA"/>
              </w:rPr>
              <w:t>…...................………………</w:t>
            </w:r>
            <w:r w:rsidRPr="003962B6">
              <w:rPr>
                <w:sz w:val="28"/>
                <w:lang w:val="uk-UA"/>
              </w:rPr>
              <w:t>…….</w:t>
            </w:r>
          </w:p>
        </w:tc>
        <w:tc>
          <w:tcPr>
            <w:tcW w:w="673" w:type="dxa"/>
          </w:tcPr>
          <w:p w14:paraId="4CD7C9A6" w14:textId="77777777" w:rsidR="008E5006" w:rsidRPr="003962B6" w:rsidRDefault="008E5006" w:rsidP="008E5006">
            <w:pPr>
              <w:spacing w:line="360" w:lineRule="auto"/>
              <w:jc w:val="right"/>
              <w:rPr>
                <w:sz w:val="28"/>
                <w:lang w:val="uk-UA"/>
              </w:rPr>
            </w:pPr>
            <w:r w:rsidRPr="003962B6">
              <w:rPr>
                <w:sz w:val="28"/>
                <w:lang w:val="uk-UA"/>
              </w:rPr>
              <w:t>2</w:t>
            </w:r>
            <w:r>
              <w:rPr>
                <w:sz w:val="28"/>
                <w:lang w:val="uk-UA"/>
              </w:rPr>
              <w:t>3</w:t>
            </w:r>
          </w:p>
        </w:tc>
      </w:tr>
      <w:tr w:rsidR="008E5006" w:rsidRPr="003962B6" w14:paraId="4EAFC8B0" w14:textId="77777777" w:rsidTr="00D73400">
        <w:tc>
          <w:tcPr>
            <w:tcW w:w="8897" w:type="dxa"/>
          </w:tcPr>
          <w:p w14:paraId="2F7F25BB" w14:textId="77777777" w:rsidR="008E5006" w:rsidRPr="003962B6" w:rsidRDefault="008E5006" w:rsidP="008E5006">
            <w:pPr>
              <w:spacing w:line="360" w:lineRule="auto"/>
              <w:ind w:firstLine="709"/>
              <w:contextualSpacing/>
              <w:jc w:val="both"/>
              <w:rPr>
                <w:sz w:val="28"/>
                <w:lang w:val="uk-UA"/>
              </w:rPr>
            </w:pPr>
            <w:r>
              <w:rPr>
                <w:sz w:val="28"/>
                <w:szCs w:val="28"/>
                <w:lang w:val="uk-UA"/>
              </w:rPr>
              <w:t>2</w:t>
            </w:r>
            <w:r w:rsidRPr="003962B6">
              <w:rPr>
                <w:sz w:val="28"/>
                <w:szCs w:val="28"/>
                <w:lang w:val="uk-UA"/>
              </w:rPr>
              <w:t>.</w:t>
            </w:r>
            <w:r>
              <w:rPr>
                <w:sz w:val="28"/>
                <w:szCs w:val="28"/>
                <w:lang w:val="uk-UA"/>
              </w:rPr>
              <w:t>1</w:t>
            </w:r>
            <w:r w:rsidRPr="003962B6">
              <w:rPr>
                <w:sz w:val="28"/>
                <w:szCs w:val="28"/>
                <w:lang w:val="uk-UA"/>
              </w:rPr>
              <w:t xml:space="preserve">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3BD7539F" w14:textId="77777777" w:rsidR="008E5006" w:rsidRPr="003962B6" w:rsidRDefault="008E5006" w:rsidP="00566990">
            <w:pPr>
              <w:spacing w:line="360" w:lineRule="auto"/>
              <w:jc w:val="right"/>
              <w:rPr>
                <w:sz w:val="28"/>
                <w:lang w:val="uk-UA"/>
              </w:rPr>
            </w:pPr>
            <w:r w:rsidRPr="003962B6">
              <w:rPr>
                <w:sz w:val="28"/>
                <w:lang w:val="uk-UA"/>
              </w:rPr>
              <w:t>27</w:t>
            </w:r>
          </w:p>
        </w:tc>
      </w:tr>
      <w:tr w:rsidR="008E5006" w:rsidRPr="003962B6" w14:paraId="243CE25F" w14:textId="77777777" w:rsidTr="00D73400">
        <w:tc>
          <w:tcPr>
            <w:tcW w:w="8897" w:type="dxa"/>
          </w:tcPr>
          <w:p w14:paraId="48B2DE2E" w14:textId="77777777" w:rsidR="008E5006" w:rsidRPr="003962B6" w:rsidRDefault="008E5006" w:rsidP="008E5006">
            <w:pPr>
              <w:spacing w:line="360" w:lineRule="auto"/>
              <w:ind w:firstLine="709"/>
              <w:contextualSpacing/>
              <w:jc w:val="both"/>
              <w:rPr>
                <w:sz w:val="28"/>
                <w:lang w:val="uk-UA"/>
              </w:rPr>
            </w:pPr>
            <w:r>
              <w:rPr>
                <w:sz w:val="28"/>
                <w:szCs w:val="28"/>
                <w:lang w:val="uk-UA"/>
              </w:rPr>
              <w:t>2</w:t>
            </w:r>
            <w:r w:rsidRPr="003962B6">
              <w:rPr>
                <w:sz w:val="28"/>
                <w:szCs w:val="28"/>
                <w:lang w:val="uk-UA"/>
              </w:rPr>
              <w:t>.</w:t>
            </w:r>
            <w:r>
              <w:rPr>
                <w:sz w:val="28"/>
                <w:szCs w:val="28"/>
                <w:lang w:val="uk-UA"/>
              </w:rPr>
              <w:t>2</w:t>
            </w:r>
            <w:r w:rsidRPr="003962B6">
              <w:rPr>
                <w:sz w:val="28"/>
                <w:szCs w:val="28"/>
                <w:lang w:val="uk-UA"/>
              </w:rPr>
              <w:t xml:space="preserve">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1102672D" w14:textId="77777777" w:rsidR="008E5006" w:rsidRPr="003962B6" w:rsidRDefault="008E5006" w:rsidP="00566990">
            <w:pPr>
              <w:spacing w:line="360" w:lineRule="auto"/>
              <w:jc w:val="right"/>
              <w:rPr>
                <w:sz w:val="28"/>
                <w:lang w:val="uk-UA"/>
              </w:rPr>
            </w:pPr>
            <w:r w:rsidRPr="003962B6">
              <w:rPr>
                <w:sz w:val="28"/>
                <w:lang w:val="uk-UA"/>
              </w:rPr>
              <w:t>34</w:t>
            </w:r>
          </w:p>
        </w:tc>
      </w:tr>
      <w:tr w:rsidR="008E5006" w:rsidRPr="003962B6" w14:paraId="71DA92B9" w14:textId="77777777" w:rsidTr="00D73400">
        <w:tc>
          <w:tcPr>
            <w:tcW w:w="8897" w:type="dxa"/>
          </w:tcPr>
          <w:p w14:paraId="4EC512C1" w14:textId="77777777" w:rsidR="008E5006" w:rsidRPr="003962B6" w:rsidRDefault="008E5006" w:rsidP="008E5006">
            <w:pPr>
              <w:spacing w:line="360" w:lineRule="auto"/>
              <w:ind w:firstLine="709"/>
              <w:contextualSpacing/>
              <w:jc w:val="both"/>
              <w:rPr>
                <w:sz w:val="28"/>
                <w:lang w:val="uk-UA"/>
              </w:rPr>
            </w:pPr>
            <w:r>
              <w:rPr>
                <w:sz w:val="28"/>
                <w:szCs w:val="28"/>
                <w:lang w:val="uk-UA"/>
              </w:rPr>
              <w:t>2</w:t>
            </w:r>
            <w:r w:rsidRPr="003962B6">
              <w:rPr>
                <w:sz w:val="28"/>
                <w:szCs w:val="28"/>
                <w:lang w:val="uk-UA"/>
              </w:rPr>
              <w:t>.</w:t>
            </w:r>
            <w:r>
              <w:rPr>
                <w:sz w:val="28"/>
                <w:szCs w:val="28"/>
                <w:lang w:val="uk-UA"/>
              </w:rPr>
              <w:t>3</w:t>
            </w:r>
            <w:r w:rsidRPr="003962B6">
              <w:rPr>
                <w:sz w:val="28"/>
                <w:szCs w:val="28"/>
                <w:lang w:val="uk-UA"/>
              </w:rPr>
              <w:t xml:space="preserve">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796D5173" w14:textId="77777777" w:rsidR="008E5006" w:rsidRPr="003962B6" w:rsidRDefault="008E5006" w:rsidP="00566990">
            <w:pPr>
              <w:spacing w:line="360" w:lineRule="auto"/>
              <w:jc w:val="right"/>
              <w:rPr>
                <w:sz w:val="28"/>
                <w:lang w:val="uk-UA"/>
              </w:rPr>
            </w:pPr>
            <w:r w:rsidRPr="003962B6">
              <w:rPr>
                <w:sz w:val="28"/>
                <w:lang w:val="uk-UA"/>
              </w:rPr>
              <w:t>39</w:t>
            </w:r>
          </w:p>
        </w:tc>
      </w:tr>
      <w:tr w:rsidR="008E5006" w:rsidRPr="003962B6" w14:paraId="775E47EE" w14:textId="77777777" w:rsidTr="00D73400">
        <w:tc>
          <w:tcPr>
            <w:tcW w:w="8897" w:type="dxa"/>
          </w:tcPr>
          <w:p w14:paraId="693BBD6A" w14:textId="77777777" w:rsidR="008E5006" w:rsidRPr="003962B6" w:rsidRDefault="008E5006" w:rsidP="00566990">
            <w:pPr>
              <w:spacing w:line="360" w:lineRule="auto"/>
              <w:ind w:right="-108" w:firstLine="709"/>
              <w:contextualSpacing/>
              <w:jc w:val="both"/>
              <w:rPr>
                <w:sz w:val="28"/>
                <w:lang w:val="uk-UA"/>
              </w:rPr>
            </w:pPr>
            <w:r w:rsidRPr="003962B6">
              <w:rPr>
                <w:sz w:val="28"/>
                <w:lang w:val="uk-UA"/>
              </w:rPr>
              <w:t xml:space="preserve">2.4 </w:t>
            </w:r>
            <w:r w:rsidRPr="003962B6">
              <w:rPr>
                <w:sz w:val="28"/>
                <w:szCs w:val="28"/>
                <w:lang w:val="uk-UA"/>
              </w:rPr>
              <w:t>Виснов</w:t>
            </w:r>
            <w:r w:rsidRPr="003962B6">
              <w:rPr>
                <w:sz w:val="28"/>
                <w:szCs w:val="28"/>
                <w:lang w:val="en-US"/>
              </w:rPr>
              <w:t>ки</w:t>
            </w:r>
            <w:r w:rsidRPr="003962B6">
              <w:rPr>
                <w:sz w:val="28"/>
                <w:szCs w:val="28"/>
                <w:lang w:val="uk-UA"/>
              </w:rPr>
              <w:t xml:space="preserve"> за розділом …………………………………………….</w:t>
            </w:r>
          </w:p>
        </w:tc>
        <w:tc>
          <w:tcPr>
            <w:tcW w:w="673" w:type="dxa"/>
          </w:tcPr>
          <w:p w14:paraId="33DE6F3D" w14:textId="77777777" w:rsidR="008E5006" w:rsidRPr="003962B6" w:rsidRDefault="008E5006" w:rsidP="00566990">
            <w:pPr>
              <w:spacing w:line="360" w:lineRule="auto"/>
              <w:jc w:val="right"/>
              <w:rPr>
                <w:sz w:val="28"/>
                <w:lang w:val="uk-UA"/>
              </w:rPr>
            </w:pPr>
            <w:r w:rsidRPr="003962B6">
              <w:rPr>
                <w:sz w:val="28"/>
                <w:lang w:val="uk-UA"/>
              </w:rPr>
              <w:t>42</w:t>
            </w:r>
          </w:p>
        </w:tc>
      </w:tr>
      <w:tr w:rsidR="008E5006" w:rsidRPr="003962B6" w14:paraId="0E3DC804" w14:textId="77777777" w:rsidTr="00D73400">
        <w:tc>
          <w:tcPr>
            <w:tcW w:w="8897" w:type="dxa"/>
          </w:tcPr>
          <w:p w14:paraId="76FA6E51" w14:textId="77777777" w:rsidR="008E5006" w:rsidRPr="003962B6" w:rsidRDefault="008E5006" w:rsidP="008E5006">
            <w:pPr>
              <w:spacing w:line="360" w:lineRule="auto"/>
              <w:ind w:firstLine="284"/>
              <w:contextualSpacing/>
              <w:jc w:val="both"/>
              <w:rPr>
                <w:sz w:val="28"/>
                <w:lang w:val="uk-UA"/>
              </w:rPr>
            </w:pPr>
            <w:r>
              <w:rPr>
                <w:sz w:val="28"/>
                <w:lang w:val="uk-UA"/>
              </w:rPr>
              <w:t>3</w:t>
            </w:r>
            <w:r w:rsidRPr="003962B6">
              <w:rPr>
                <w:sz w:val="28"/>
                <w:lang w:val="uk-UA"/>
              </w:rPr>
              <w:t xml:space="preserve"> </w:t>
            </w:r>
            <w:r w:rsidRPr="00F03066">
              <w:rPr>
                <w:sz w:val="28"/>
                <w:szCs w:val="28"/>
                <w:lang w:val="uk-UA"/>
              </w:rPr>
              <w:t>Назва розділу</w:t>
            </w:r>
            <w:r>
              <w:rPr>
                <w:sz w:val="28"/>
                <w:szCs w:val="28"/>
                <w:lang w:val="uk-UA"/>
              </w:rPr>
              <w:t>.</w:t>
            </w:r>
            <w:r w:rsidRPr="003962B6">
              <w:rPr>
                <w:sz w:val="28"/>
                <w:lang w:val="uk-UA"/>
              </w:rPr>
              <w:t>………………………</w:t>
            </w:r>
            <w:r>
              <w:rPr>
                <w:sz w:val="28"/>
                <w:lang w:val="uk-UA"/>
              </w:rPr>
              <w:t>…...................………………</w:t>
            </w:r>
            <w:r w:rsidRPr="003962B6">
              <w:rPr>
                <w:sz w:val="28"/>
                <w:lang w:val="uk-UA"/>
              </w:rPr>
              <w:t>…….</w:t>
            </w:r>
          </w:p>
        </w:tc>
        <w:tc>
          <w:tcPr>
            <w:tcW w:w="673" w:type="dxa"/>
          </w:tcPr>
          <w:p w14:paraId="0067192F" w14:textId="77777777" w:rsidR="008E5006" w:rsidRPr="003962B6" w:rsidRDefault="008E5006" w:rsidP="00566990">
            <w:pPr>
              <w:spacing w:line="360" w:lineRule="auto"/>
              <w:jc w:val="right"/>
              <w:rPr>
                <w:sz w:val="28"/>
                <w:lang w:val="uk-UA"/>
              </w:rPr>
            </w:pPr>
            <w:r w:rsidRPr="003962B6">
              <w:rPr>
                <w:sz w:val="28"/>
                <w:lang w:val="uk-UA"/>
              </w:rPr>
              <w:t>43</w:t>
            </w:r>
          </w:p>
        </w:tc>
      </w:tr>
      <w:tr w:rsidR="008E5006" w:rsidRPr="003962B6" w14:paraId="6A1E7559" w14:textId="77777777" w:rsidTr="00D73400">
        <w:tc>
          <w:tcPr>
            <w:tcW w:w="8897" w:type="dxa"/>
          </w:tcPr>
          <w:p w14:paraId="732EEDCF" w14:textId="77777777" w:rsidR="008E5006" w:rsidRPr="003962B6" w:rsidRDefault="008E5006" w:rsidP="008E5006">
            <w:pPr>
              <w:spacing w:line="360" w:lineRule="auto"/>
              <w:ind w:firstLine="709"/>
              <w:contextualSpacing/>
              <w:jc w:val="both"/>
              <w:rPr>
                <w:sz w:val="28"/>
                <w:lang w:val="uk-UA"/>
              </w:rPr>
            </w:pPr>
            <w:r>
              <w:rPr>
                <w:sz w:val="28"/>
                <w:szCs w:val="28"/>
                <w:lang w:val="uk-UA"/>
              </w:rPr>
              <w:t>3</w:t>
            </w:r>
            <w:r w:rsidRPr="003962B6">
              <w:rPr>
                <w:sz w:val="28"/>
                <w:szCs w:val="28"/>
                <w:lang w:val="uk-UA"/>
              </w:rPr>
              <w:t>.</w:t>
            </w:r>
            <w:r>
              <w:rPr>
                <w:sz w:val="28"/>
                <w:szCs w:val="28"/>
                <w:lang w:val="uk-UA"/>
              </w:rPr>
              <w:t>1</w:t>
            </w:r>
            <w:r w:rsidRPr="003962B6">
              <w:rPr>
                <w:sz w:val="28"/>
                <w:szCs w:val="28"/>
                <w:lang w:val="uk-UA"/>
              </w:rPr>
              <w:t xml:space="preserve">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6A661AC9" w14:textId="77777777" w:rsidR="008E5006" w:rsidRPr="003962B6" w:rsidRDefault="008E5006" w:rsidP="00566990">
            <w:pPr>
              <w:spacing w:line="360" w:lineRule="auto"/>
              <w:jc w:val="right"/>
              <w:rPr>
                <w:sz w:val="28"/>
                <w:lang w:val="uk-UA"/>
              </w:rPr>
            </w:pPr>
            <w:r w:rsidRPr="003962B6">
              <w:rPr>
                <w:sz w:val="28"/>
                <w:lang w:val="uk-UA"/>
              </w:rPr>
              <w:t>44</w:t>
            </w:r>
          </w:p>
        </w:tc>
      </w:tr>
      <w:tr w:rsidR="008E5006" w:rsidRPr="003962B6" w14:paraId="5D510E48" w14:textId="77777777" w:rsidTr="00D73400">
        <w:tc>
          <w:tcPr>
            <w:tcW w:w="8897" w:type="dxa"/>
          </w:tcPr>
          <w:p w14:paraId="2D88B97D" w14:textId="77777777" w:rsidR="008E5006" w:rsidRPr="003962B6" w:rsidRDefault="008E5006" w:rsidP="008E5006">
            <w:pPr>
              <w:spacing w:line="360" w:lineRule="auto"/>
              <w:ind w:firstLine="709"/>
              <w:contextualSpacing/>
              <w:jc w:val="both"/>
              <w:rPr>
                <w:sz w:val="28"/>
                <w:lang w:val="uk-UA"/>
              </w:rPr>
            </w:pPr>
            <w:r>
              <w:rPr>
                <w:sz w:val="28"/>
                <w:szCs w:val="28"/>
                <w:lang w:val="uk-UA"/>
              </w:rPr>
              <w:t>3</w:t>
            </w:r>
            <w:r w:rsidRPr="003962B6">
              <w:rPr>
                <w:sz w:val="28"/>
                <w:szCs w:val="28"/>
                <w:lang w:val="uk-UA"/>
              </w:rPr>
              <w:t>.</w:t>
            </w:r>
            <w:r>
              <w:rPr>
                <w:sz w:val="28"/>
                <w:szCs w:val="28"/>
                <w:lang w:val="uk-UA"/>
              </w:rPr>
              <w:t>2</w:t>
            </w:r>
            <w:r w:rsidRPr="003962B6">
              <w:rPr>
                <w:sz w:val="28"/>
                <w:szCs w:val="28"/>
                <w:lang w:val="uk-UA"/>
              </w:rPr>
              <w:t xml:space="preserve">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7140C84C" w14:textId="77777777" w:rsidR="008E5006" w:rsidRPr="003962B6" w:rsidRDefault="008E5006" w:rsidP="00566990">
            <w:pPr>
              <w:spacing w:line="360" w:lineRule="auto"/>
              <w:jc w:val="right"/>
              <w:rPr>
                <w:sz w:val="28"/>
                <w:lang w:val="uk-UA"/>
              </w:rPr>
            </w:pPr>
            <w:r w:rsidRPr="003962B6">
              <w:rPr>
                <w:sz w:val="28"/>
                <w:lang w:val="uk-UA"/>
              </w:rPr>
              <w:t>46</w:t>
            </w:r>
          </w:p>
        </w:tc>
      </w:tr>
      <w:tr w:rsidR="008E5006" w:rsidRPr="003962B6" w14:paraId="63434D5A" w14:textId="77777777" w:rsidTr="00D73400">
        <w:tc>
          <w:tcPr>
            <w:tcW w:w="8897" w:type="dxa"/>
          </w:tcPr>
          <w:p w14:paraId="099DD7F8" w14:textId="77777777" w:rsidR="008E5006" w:rsidRPr="003962B6" w:rsidRDefault="008E5006" w:rsidP="008E5006">
            <w:pPr>
              <w:spacing w:line="360" w:lineRule="auto"/>
              <w:ind w:firstLine="709"/>
              <w:contextualSpacing/>
              <w:jc w:val="both"/>
              <w:rPr>
                <w:sz w:val="28"/>
                <w:lang w:val="uk-UA"/>
              </w:rPr>
            </w:pPr>
            <w:r>
              <w:rPr>
                <w:sz w:val="28"/>
                <w:szCs w:val="28"/>
                <w:lang w:val="uk-UA"/>
              </w:rPr>
              <w:t>3</w:t>
            </w:r>
            <w:r w:rsidRPr="003962B6">
              <w:rPr>
                <w:sz w:val="28"/>
                <w:szCs w:val="28"/>
                <w:lang w:val="uk-UA"/>
              </w:rPr>
              <w:t>.</w:t>
            </w:r>
            <w:r>
              <w:rPr>
                <w:sz w:val="28"/>
                <w:szCs w:val="28"/>
                <w:lang w:val="uk-UA"/>
              </w:rPr>
              <w:t>3</w:t>
            </w:r>
            <w:r w:rsidRPr="003962B6">
              <w:rPr>
                <w:sz w:val="28"/>
                <w:szCs w:val="28"/>
                <w:lang w:val="uk-UA"/>
              </w:rPr>
              <w:t xml:space="preserve"> </w:t>
            </w:r>
            <w:r w:rsidRPr="00F03066">
              <w:rPr>
                <w:sz w:val="28"/>
                <w:szCs w:val="28"/>
                <w:lang w:val="uk-UA"/>
              </w:rPr>
              <w:t xml:space="preserve">Назва </w:t>
            </w:r>
            <w:r>
              <w:rPr>
                <w:sz w:val="28"/>
                <w:szCs w:val="28"/>
                <w:lang w:val="uk-UA"/>
              </w:rPr>
              <w:t>під</w:t>
            </w:r>
            <w:r w:rsidRPr="00F03066">
              <w:rPr>
                <w:sz w:val="28"/>
                <w:szCs w:val="28"/>
                <w:lang w:val="uk-UA"/>
              </w:rPr>
              <w:t>розділу</w:t>
            </w:r>
            <w:r>
              <w:rPr>
                <w:sz w:val="28"/>
                <w:szCs w:val="28"/>
                <w:lang w:val="uk-UA"/>
              </w:rPr>
              <w:t>…………………………………...</w:t>
            </w:r>
            <w:r w:rsidRPr="003962B6">
              <w:rPr>
                <w:sz w:val="28"/>
                <w:szCs w:val="28"/>
                <w:lang w:val="uk-UA"/>
              </w:rPr>
              <w:t>……………...</w:t>
            </w:r>
          </w:p>
        </w:tc>
        <w:tc>
          <w:tcPr>
            <w:tcW w:w="673" w:type="dxa"/>
          </w:tcPr>
          <w:p w14:paraId="07730995" w14:textId="77777777" w:rsidR="008E5006" w:rsidRPr="003962B6" w:rsidRDefault="008E5006" w:rsidP="00566990">
            <w:pPr>
              <w:spacing w:line="360" w:lineRule="auto"/>
              <w:jc w:val="right"/>
              <w:rPr>
                <w:sz w:val="28"/>
                <w:lang w:val="uk-UA"/>
              </w:rPr>
            </w:pPr>
            <w:r w:rsidRPr="003962B6">
              <w:rPr>
                <w:sz w:val="28"/>
                <w:lang w:val="uk-UA"/>
              </w:rPr>
              <w:t>49</w:t>
            </w:r>
          </w:p>
        </w:tc>
      </w:tr>
      <w:tr w:rsidR="008E5006" w:rsidRPr="003962B6" w14:paraId="6312F4A7" w14:textId="77777777" w:rsidTr="00D73400">
        <w:tc>
          <w:tcPr>
            <w:tcW w:w="8897" w:type="dxa"/>
          </w:tcPr>
          <w:p w14:paraId="27FB66B0" w14:textId="77777777" w:rsidR="008E5006" w:rsidRPr="003962B6" w:rsidRDefault="008E5006" w:rsidP="008E5006">
            <w:pPr>
              <w:spacing w:line="360" w:lineRule="auto"/>
              <w:ind w:right="-108" w:firstLine="709"/>
              <w:contextualSpacing/>
              <w:jc w:val="both"/>
              <w:rPr>
                <w:sz w:val="28"/>
                <w:lang w:val="uk-UA"/>
              </w:rPr>
            </w:pPr>
            <w:r>
              <w:rPr>
                <w:sz w:val="28"/>
                <w:lang w:val="uk-UA"/>
              </w:rPr>
              <w:t>3</w:t>
            </w:r>
            <w:r w:rsidRPr="003962B6">
              <w:rPr>
                <w:sz w:val="28"/>
                <w:lang w:val="uk-UA"/>
              </w:rPr>
              <w:t xml:space="preserve">.4 </w:t>
            </w:r>
            <w:r w:rsidRPr="003962B6">
              <w:rPr>
                <w:sz w:val="28"/>
                <w:szCs w:val="28"/>
                <w:lang w:val="uk-UA"/>
              </w:rPr>
              <w:t>Виснов</w:t>
            </w:r>
            <w:r w:rsidRPr="003962B6">
              <w:rPr>
                <w:sz w:val="28"/>
                <w:szCs w:val="28"/>
                <w:lang w:val="en-US"/>
              </w:rPr>
              <w:t>ки</w:t>
            </w:r>
            <w:r w:rsidRPr="003962B6">
              <w:rPr>
                <w:sz w:val="28"/>
                <w:szCs w:val="28"/>
                <w:lang w:val="uk-UA"/>
              </w:rPr>
              <w:t xml:space="preserve"> за розділом …………………………………………….</w:t>
            </w:r>
          </w:p>
        </w:tc>
        <w:tc>
          <w:tcPr>
            <w:tcW w:w="673" w:type="dxa"/>
          </w:tcPr>
          <w:p w14:paraId="729F447A" w14:textId="77777777" w:rsidR="008E5006" w:rsidRPr="003962B6" w:rsidRDefault="008E5006" w:rsidP="00566990">
            <w:pPr>
              <w:spacing w:line="360" w:lineRule="auto"/>
              <w:jc w:val="right"/>
              <w:rPr>
                <w:sz w:val="28"/>
                <w:lang w:val="uk-UA"/>
              </w:rPr>
            </w:pPr>
            <w:r w:rsidRPr="003962B6">
              <w:rPr>
                <w:sz w:val="28"/>
                <w:lang w:val="uk-UA"/>
              </w:rPr>
              <w:t>52</w:t>
            </w:r>
          </w:p>
        </w:tc>
      </w:tr>
      <w:tr w:rsidR="008E5006" w:rsidRPr="003962B6" w14:paraId="0786C8B6" w14:textId="77777777" w:rsidTr="00D73400">
        <w:tc>
          <w:tcPr>
            <w:tcW w:w="8897" w:type="dxa"/>
          </w:tcPr>
          <w:p w14:paraId="6940A014" w14:textId="77777777" w:rsidR="008E5006" w:rsidRPr="00D73400" w:rsidRDefault="00D73400" w:rsidP="00D73400">
            <w:pPr>
              <w:spacing w:line="360" w:lineRule="auto"/>
              <w:ind w:right="-108" w:firstLine="709"/>
              <w:contextualSpacing/>
              <w:jc w:val="center"/>
              <w:rPr>
                <w:b/>
                <w:sz w:val="48"/>
                <w:szCs w:val="48"/>
                <w:lang w:val="uk-UA"/>
              </w:rPr>
            </w:pPr>
            <w:r w:rsidRPr="00D73400">
              <w:rPr>
                <w:b/>
                <w:sz w:val="48"/>
                <w:szCs w:val="48"/>
                <w:lang w:val="uk-UA"/>
              </w:rPr>
              <w:t>…</w:t>
            </w:r>
          </w:p>
        </w:tc>
        <w:tc>
          <w:tcPr>
            <w:tcW w:w="673" w:type="dxa"/>
          </w:tcPr>
          <w:p w14:paraId="6F4A114E" w14:textId="77777777" w:rsidR="008E5006" w:rsidRPr="003962B6" w:rsidRDefault="008E5006" w:rsidP="00566990">
            <w:pPr>
              <w:spacing w:line="360" w:lineRule="auto"/>
              <w:jc w:val="right"/>
              <w:rPr>
                <w:sz w:val="28"/>
                <w:lang w:val="uk-UA"/>
              </w:rPr>
            </w:pPr>
          </w:p>
        </w:tc>
      </w:tr>
      <w:tr w:rsidR="008E5006" w:rsidRPr="003962B6" w14:paraId="4308B0D1" w14:textId="77777777" w:rsidTr="00D73400">
        <w:tc>
          <w:tcPr>
            <w:tcW w:w="8897" w:type="dxa"/>
          </w:tcPr>
          <w:p w14:paraId="58CEACD5" w14:textId="77777777" w:rsidR="008E5006" w:rsidRPr="003962B6" w:rsidRDefault="008E5006" w:rsidP="00566990">
            <w:pPr>
              <w:spacing w:line="360" w:lineRule="auto"/>
              <w:ind w:firstLine="709"/>
              <w:contextualSpacing/>
              <w:jc w:val="both"/>
              <w:rPr>
                <w:sz w:val="28"/>
                <w:szCs w:val="28"/>
                <w:lang w:val="uk-UA"/>
              </w:rPr>
            </w:pPr>
            <w:r w:rsidRPr="003962B6">
              <w:rPr>
                <w:sz w:val="28"/>
                <w:szCs w:val="28"/>
                <w:lang w:val="uk-UA"/>
              </w:rPr>
              <w:t>Висновки ………………………………………………………………</w:t>
            </w:r>
          </w:p>
        </w:tc>
        <w:tc>
          <w:tcPr>
            <w:tcW w:w="673" w:type="dxa"/>
          </w:tcPr>
          <w:p w14:paraId="0BC9427F" w14:textId="77777777" w:rsidR="008E5006" w:rsidRPr="003962B6" w:rsidRDefault="00065A11" w:rsidP="00065A11">
            <w:pPr>
              <w:spacing w:line="360" w:lineRule="auto"/>
              <w:jc w:val="right"/>
              <w:rPr>
                <w:sz w:val="28"/>
                <w:lang w:val="uk-UA"/>
              </w:rPr>
            </w:pPr>
            <w:r>
              <w:rPr>
                <w:sz w:val="28"/>
                <w:lang w:val="uk-UA"/>
              </w:rPr>
              <w:t>87</w:t>
            </w:r>
          </w:p>
        </w:tc>
      </w:tr>
      <w:tr w:rsidR="008E5006" w:rsidRPr="003962B6" w14:paraId="2C8E62B1" w14:textId="77777777" w:rsidTr="00D73400">
        <w:tc>
          <w:tcPr>
            <w:tcW w:w="8897" w:type="dxa"/>
          </w:tcPr>
          <w:p w14:paraId="3F7421FC" w14:textId="77777777" w:rsidR="008E5006" w:rsidRPr="003962B6" w:rsidRDefault="00065A11" w:rsidP="00065A11">
            <w:pPr>
              <w:spacing w:line="360" w:lineRule="auto"/>
              <w:ind w:firstLine="709"/>
              <w:contextualSpacing/>
              <w:jc w:val="both"/>
              <w:rPr>
                <w:sz w:val="28"/>
                <w:szCs w:val="28"/>
                <w:lang w:val="uk-UA"/>
              </w:rPr>
            </w:pPr>
            <w:r>
              <w:rPr>
                <w:rFonts w:eastAsia="Times New Roman"/>
                <w:color w:val="000000"/>
                <w:sz w:val="28"/>
                <w:szCs w:val="28"/>
              </w:rPr>
              <w:t xml:space="preserve">Список </w:t>
            </w:r>
            <w:r>
              <w:rPr>
                <w:rFonts w:eastAsia="Times New Roman"/>
                <w:color w:val="000000"/>
                <w:sz w:val="28"/>
                <w:szCs w:val="28"/>
                <w:lang w:val="uk-UA"/>
              </w:rPr>
              <w:t>використаних джерел</w:t>
            </w:r>
            <w:r w:rsidRPr="003962B6">
              <w:rPr>
                <w:sz w:val="28"/>
                <w:szCs w:val="28"/>
                <w:lang w:val="uk-UA"/>
              </w:rPr>
              <w:t xml:space="preserve"> </w:t>
            </w:r>
            <w:r w:rsidR="008E5006" w:rsidRPr="003962B6">
              <w:rPr>
                <w:sz w:val="28"/>
                <w:szCs w:val="28"/>
                <w:lang w:val="uk-UA"/>
              </w:rPr>
              <w:t>………………………………………..</w:t>
            </w:r>
          </w:p>
        </w:tc>
        <w:tc>
          <w:tcPr>
            <w:tcW w:w="673" w:type="dxa"/>
          </w:tcPr>
          <w:p w14:paraId="65489524" w14:textId="77777777" w:rsidR="008E5006" w:rsidRPr="003962B6" w:rsidRDefault="00065A11" w:rsidP="00566990">
            <w:pPr>
              <w:spacing w:line="360" w:lineRule="auto"/>
              <w:jc w:val="right"/>
              <w:rPr>
                <w:sz w:val="28"/>
                <w:lang w:val="uk-UA"/>
              </w:rPr>
            </w:pPr>
            <w:r>
              <w:rPr>
                <w:sz w:val="28"/>
                <w:lang w:val="uk-UA"/>
              </w:rPr>
              <w:t>90</w:t>
            </w:r>
          </w:p>
        </w:tc>
      </w:tr>
      <w:tr w:rsidR="008E5006" w:rsidRPr="003962B6" w14:paraId="7C9D4AD7" w14:textId="77777777" w:rsidTr="00D73400">
        <w:tc>
          <w:tcPr>
            <w:tcW w:w="8897" w:type="dxa"/>
          </w:tcPr>
          <w:p w14:paraId="6D6CE741" w14:textId="77777777" w:rsidR="008E5006" w:rsidRPr="003962B6" w:rsidRDefault="008E5006" w:rsidP="00566990">
            <w:pPr>
              <w:spacing w:line="360" w:lineRule="auto"/>
              <w:ind w:firstLine="709"/>
              <w:jc w:val="both"/>
              <w:rPr>
                <w:sz w:val="28"/>
                <w:szCs w:val="28"/>
                <w:lang w:val="uk-UA"/>
              </w:rPr>
            </w:pPr>
            <w:r w:rsidRPr="003962B6">
              <w:rPr>
                <w:sz w:val="28"/>
                <w:szCs w:val="28"/>
                <w:lang w:val="uk-UA"/>
              </w:rPr>
              <w:t>Додаток А Зауваження нормоконтролера…………………………...</w:t>
            </w:r>
          </w:p>
        </w:tc>
        <w:tc>
          <w:tcPr>
            <w:tcW w:w="673" w:type="dxa"/>
          </w:tcPr>
          <w:p w14:paraId="05F0A958" w14:textId="77777777" w:rsidR="008E5006" w:rsidRPr="003962B6" w:rsidRDefault="00065A11" w:rsidP="00566990">
            <w:pPr>
              <w:spacing w:line="360" w:lineRule="auto"/>
              <w:jc w:val="right"/>
              <w:rPr>
                <w:sz w:val="28"/>
                <w:lang w:val="uk-UA"/>
              </w:rPr>
            </w:pPr>
            <w:r>
              <w:rPr>
                <w:sz w:val="28"/>
                <w:lang w:val="uk-UA"/>
              </w:rPr>
              <w:t>9</w:t>
            </w:r>
            <w:r w:rsidR="008E5006">
              <w:rPr>
                <w:sz w:val="28"/>
                <w:lang w:val="uk-UA"/>
              </w:rPr>
              <w:t>7</w:t>
            </w:r>
          </w:p>
        </w:tc>
      </w:tr>
      <w:tr w:rsidR="008E5006" w:rsidRPr="003962B6" w14:paraId="1D5E7C0F" w14:textId="77777777" w:rsidTr="00D73400">
        <w:tc>
          <w:tcPr>
            <w:tcW w:w="8897" w:type="dxa"/>
          </w:tcPr>
          <w:p w14:paraId="394D0AF3" w14:textId="77777777" w:rsidR="008E5006" w:rsidRPr="003962B6" w:rsidRDefault="008E5006" w:rsidP="00566990">
            <w:pPr>
              <w:spacing w:line="360" w:lineRule="auto"/>
              <w:ind w:firstLine="709"/>
              <w:contextualSpacing/>
              <w:jc w:val="both"/>
              <w:rPr>
                <w:sz w:val="28"/>
                <w:szCs w:val="28"/>
                <w:lang w:val="uk-UA"/>
              </w:rPr>
            </w:pPr>
            <w:r w:rsidRPr="003962B6">
              <w:rPr>
                <w:sz w:val="28"/>
                <w:szCs w:val="28"/>
                <w:lang w:val="uk-UA"/>
              </w:rPr>
              <w:t xml:space="preserve">Додаток Б </w:t>
            </w:r>
            <w:r w:rsidR="00D73400">
              <w:rPr>
                <w:sz w:val="28"/>
                <w:szCs w:val="28"/>
                <w:lang w:val="uk-UA"/>
              </w:rPr>
              <w:t xml:space="preserve">Назва додатку </w:t>
            </w:r>
            <w:r w:rsidRPr="003962B6">
              <w:rPr>
                <w:sz w:val="28"/>
                <w:szCs w:val="28"/>
                <w:lang w:val="uk-UA"/>
              </w:rPr>
              <w:t>….</w:t>
            </w:r>
          </w:p>
        </w:tc>
        <w:tc>
          <w:tcPr>
            <w:tcW w:w="673" w:type="dxa"/>
          </w:tcPr>
          <w:p w14:paraId="5BA9D508" w14:textId="77777777" w:rsidR="008E5006" w:rsidRPr="003962B6" w:rsidRDefault="00065A11" w:rsidP="00566990">
            <w:pPr>
              <w:spacing w:line="360" w:lineRule="auto"/>
              <w:jc w:val="right"/>
              <w:rPr>
                <w:sz w:val="28"/>
                <w:lang w:val="uk-UA"/>
              </w:rPr>
            </w:pPr>
            <w:r>
              <w:rPr>
                <w:sz w:val="28"/>
                <w:lang w:val="uk-UA"/>
              </w:rPr>
              <w:t>9</w:t>
            </w:r>
            <w:r w:rsidR="008E5006">
              <w:rPr>
                <w:sz w:val="28"/>
                <w:lang w:val="uk-UA"/>
              </w:rPr>
              <w:t>8</w:t>
            </w:r>
          </w:p>
        </w:tc>
      </w:tr>
      <w:tr w:rsidR="008E5006" w:rsidRPr="003962B6" w14:paraId="0D1F6F10" w14:textId="77777777" w:rsidTr="00D73400">
        <w:tc>
          <w:tcPr>
            <w:tcW w:w="8897" w:type="dxa"/>
          </w:tcPr>
          <w:p w14:paraId="4CCA115B" w14:textId="77777777" w:rsidR="008E5006" w:rsidRPr="003962B6" w:rsidRDefault="008E5006" w:rsidP="00566990">
            <w:pPr>
              <w:spacing w:line="360" w:lineRule="auto"/>
              <w:ind w:firstLine="709"/>
              <w:contextualSpacing/>
              <w:jc w:val="both"/>
              <w:rPr>
                <w:sz w:val="28"/>
                <w:szCs w:val="28"/>
                <w:lang w:val="uk-UA"/>
              </w:rPr>
            </w:pPr>
            <w:r w:rsidRPr="003962B6">
              <w:rPr>
                <w:sz w:val="28"/>
                <w:szCs w:val="28"/>
                <w:lang w:val="uk-UA"/>
              </w:rPr>
              <w:t xml:space="preserve">Додаток В </w:t>
            </w:r>
            <w:r w:rsidR="00D73400">
              <w:rPr>
                <w:sz w:val="28"/>
                <w:szCs w:val="28"/>
                <w:lang w:val="uk-UA"/>
              </w:rPr>
              <w:t xml:space="preserve">Назва додатку </w:t>
            </w:r>
            <w:r w:rsidRPr="003962B6">
              <w:rPr>
                <w:sz w:val="28"/>
                <w:szCs w:val="28"/>
                <w:lang w:val="uk-UA"/>
              </w:rPr>
              <w:t>………………………………...</w:t>
            </w:r>
          </w:p>
        </w:tc>
        <w:tc>
          <w:tcPr>
            <w:tcW w:w="673" w:type="dxa"/>
          </w:tcPr>
          <w:p w14:paraId="7F08BBF4" w14:textId="77777777" w:rsidR="008E5006" w:rsidRPr="003962B6" w:rsidRDefault="00065A11" w:rsidP="00566990">
            <w:pPr>
              <w:spacing w:line="360" w:lineRule="auto"/>
              <w:jc w:val="right"/>
              <w:rPr>
                <w:sz w:val="28"/>
                <w:lang w:val="uk-UA"/>
              </w:rPr>
            </w:pPr>
            <w:r>
              <w:rPr>
                <w:sz w:val="28"/>
                <w:lang w:val="uk-UA"/>
              </w:rPr>
              <w:t>9</w:t>
            </w:r>
            <w:r w:rsidR="008E5006">
              <w:rPr>
                <w:sz w:val="28"/>
                <w:lang w:val="uk-UA"/>
              </w:rPr>
              <w:t>9</w:t>
            </w:r>
          </w:p>
        </w:tc>
      </w:tr>
      <w:tr w:rsidR="008E5006" w:rsidRPr="003962B6" w14:paraId="3E33B74A" w14:textId="77777777" w:rsidTr="00D73400">
        <w:tc>
          <w:tcPr>
            <w:tcW w:w="8897" w:type="dxa"/>
          </w:tcPr>
          <w:p w14:paraId="09F47030" w14:textId="77777777" w:rsidR="008E5006" w:rsidRPr="003962B6" w:rsidRDefault="00301F8F" w:rsidP="00566990">
            <w:pPr>
              <w:spacing w:line="360" w:lineRule="auto"/>
              <w:ind w:firstLine="709"/>
              <w:contextualSpacing/>
              <w:jc w:val="both"/>
              <w:rPr>
                <w:sz w:val="28"/>
                <w:szCs w:val="28"/>
                <w:lang w:val="uk-UA"/>
              </w:rPr>
            </w:pPr>
            <w:r>
              <w:rPr>
                <w:sz w:val="28"/>
                <w:szCs w:val="28"/>
                <w:lang w:val="uk-UA"/>
              </w:rPr>
              <w:t>Додаток Г</w:t>
            </w:r>
            <w:r w:rsidR="008E5006" w:rsidRPr="003962B6">
              <w:rPr>
                <w:sz w:val="28"/>
                <w:szCs w:val="28"/>
                <w:lang w:val="uk-UA"/>
              </w:rPr>
              <w:t xml:space="preserve"> </w:t>
            </w:r>
            <w:r w:rsidR="00D73400">
              <w:rPr>
                <w:sz w:val="28"/>
                <w:szCs w:val="28"/>
                <w:lang w:val="uk-UA"/>
              </w:rPr>
              <w:t xml:space="preserve">Назва додатку </w:t>
            </w:r>
            <w:r w:rsidR="008E5006" w:rsidRPr="003962B6">
              <w:rPr>
                <w:sz w:val="28"/>
                <w:szCs w:val="28"/>
                <w:lang w:val="uk-UA"/>
              </w:rPr>
              <w:t>………………………………...</w:t>
            </w:r>
          </w:p>
        </w:tc>
        <w:tc>
          <w:tcPr>
            <w:tcW w:w="673" w:type="dxa"/>
          </w:tcPr>
          <w:p w14:paraId="01809DD5" w14:textId="77777777" w:rsidR="008E5006" w:rsidRPr="003962B6" w:rsidRDefault="008E5006" w:rsidP="00566990">
            <w:pPr>
              <w:spacing w:line="360" w:lineRule="auto"/>
              <w:jc w:val="right"/>
              <w:rPr>
                <w:sz w:val="28"/>
                <w:lang w:val="uk-UA"/>
              </w:rPr>
            </w:pPr>
            <w:r w:rsidRPr="003962B6">
              <w:rPr>
                <w:sz w:val="28"/>
                <w:lang w:val="uk-UA"/>
              </w:rPr>
              <w:t>1</w:t>
            </w:r>
            <w:r w:rsidR="00065A11">
              <w:rPr>
                <w:sz w:val="28"/>
                <w:lang w:val="uk-UA"/>
              </w:rPr>
              <w:t>0</w:t>
            </w:r>
            <w:r>
              <w:rPr>
                <w:sz w:val="28"/>
                <w:lang w:val="uk-UA"/>
              </w:rPr>
              <w:t>1</w:t>
            </w:r>
          </w:p>
        </w:tc>
      </w:tr>
    </w:tbl>
    <w:p w14:paraId="610B7397" w14:textId="77777777" w:rsidR="00551D32" w:rsidRDefault="00551D32">
      <w:pPr>
        <w:shd w:val="clear" w:color="auto" w:fill="FFFFFF"/>
        <w:rPr>
          <w:color w:val="000000"/>
          <w:sz w:val="24"/>
          <w:szCs w:val="24"/>
        </w:rPr>
      </w:pPr>
    </w:p>
    <w:p w14:paraId="0F5E47C4" w14:textId="77777777" w:rsidR="00460B85" w:rsidRDefault="00460B85">
      <w:pPr>
        <w:widowControl/>
        <w:autoSpaceDE/>
        <w:autoSpaceDN/>
        <w:adjustRightInd/>
        <w:spacing w:after="200" w:line="276" w:lineRule="auto"/>
        <w:rPr>
          <w:color w:val="000000"/>
          <w:sz w:val="24"/>
          <w:szCs w:val="24"/>
        </w:rPr>
      </w:pPr>
      <w:r>
        <w:rPr>
          <w:color w:val="000000"/>
          <w:sz w:val="24"/>
          <w:szCs w:val="24"/>
        </w:rPr>
        <w:br w:type="page"/>
      </w:r>
    </w:p>
    <w:p w14:paraId="2EF3F0DD" w14:textId="77777777" w:rsidR="00460B85" w:rsidRPr="0080723F" w:rsidRDefault="00630C22" w:rsidP="00460B85">
      <w:pPr>
        <w:shd w:val="clear" w:color="auto" w:fill="FFFFFF"/>
        <w:jc w:val="center"/>
        <w:rPr>
          <w:rFonts w:eastAsia="Times New Roman"/>
          <w:bCs/>
          <w:color w:val="000000"/>
          <w:sz w:val="28"/>
          <w:szCs w:val="28"/>
          <w:lang w:val="uk-UA"/>
        </w:rPr>
      </w:pPr>
      <w:r w:rsidRPr="0080723F">
        <w:rPr>
          <w:rFonts w:eastAsia="Times New Roman"/>
          <w:bCs/>
          <w:color w:val="000000"/>
          <w:sz w:val="28"/>
          <w:szCs w:val="28"/>
          <w:lang w:val="uk-UA"/>
        </w:rPr>
        <w:t>Додаток Ж</w:t>
      </w:r>
    </w:p>
    <w:p w14:paraId="5F6C0CC6" w14:textId="77777777" w:rsidR="00551D32" w:rsidRPr="0080723F" w:rsidRDefault="00630C22" w:rsidP="00460B85">
      <w:pPr>
        <w:shd w:val="clear" w:color="auto" w:fill="FFFFFF"/>
        <w:jc w:val="center"/>
        <w:rPr>
          <w:rFonts w:eastAsia="Times New Roman"/>
          <w:bCs/>
          <w:color w:val="000000"/>
          <w:sz w:val="28"/>
          <w:szCs w:val="28"/>
          <w:lang w:val="uk-UA"/>
        </w:rPr>
      </w:pPr>
      <w:r w:rsidRPr="0080723F">
        <w:rPr>
          <w:rFonts w:eastAsia="Times New Roman"/>
          <w:bCs/>
          <w:color w:val="000000"/>
          <w:sz w:val="28"/>
          <w:szCs w:val="28"/>
          <w:lang w:val="uk-UA"/>
        </w:rPr>
        <w:t>Приклад</w:t>
      </w:r>
      <w:r w:rsidR="00275F97" w:rsidRPr="0080723F">
        <w:rPr>
          <w:rFonts w:eastAsia="Times New Roman"/>
          <w:bCs/>
          <w:color w:val="000000"/>
          <w:sz w:val="28"/>
          <w:szCs w:val="28"/>
          <w:lang w:val="uk-UA"/>
        </w:rPr>
        <w:t>и</w:t>
      </w:r>
      <w:r w:rsidRPr="0080723F">
        <w:rPr>
          <w:rFonts w:eastAsia="Times New Roman"/>
          <w:bCs/>
          <w:color w:val="000000"/>
          <w:sz w:val="28"/>
          <w:szCs w:val="28"/>
          <w:lang w:val="uk-UA"/>
        </w:rPr>
        <w:t xml:space="preserve"> оформлення </w:t>
      </w:r>
      <w:r w:rsidR="008B1EA0">
        <w:rPr>
          <w:rFonts w:eastAsia="Times New Roman"/>
          <w:bCs/>
          <w:color w:val="000000"/>
          <w:sz w:val="28"/>
          <w:szCs w:val="28"/>
          <w:lang w:val="uk-UA"/>
        </w:rPr>
        <w:t>використаних джерел</w:t>
      </w:r>
    </w:p>
    <w:p w14:paraId="4F32F480" w14:textId="77777777" w:rsidR="00460B85" w:rsidRDefault="00460B85" w:rsidP="00460B85">
      <w:pPr>
        <w:shd w:val="clear" w:color="auto" w:fill="FFFFFF"/>
        <w:jc w:val="center"/>
        <w:rPr>
          <w:sz w:val="24"/>
          <w:szCs w:val="24"/>
          <w:highlight w:val="yellow"/>
          <w:lang w:val="uk-UA"/>
        </w:rPr>
      </w:pPr>
    </w:p>
    <w:p w14:paraId="70DAB3E7" w14:textId="77777777" w:rsidR="00DB3529" w:rsidRPr="004C0A25" w:rsidRDefault="00DB3529" w:rsidP="00460B85">
      <w:pPr>
        <w:shd w:val="clear" w:color="auto" w:fill="FFFFFF"/>
        <w:jc w:val="center"/>
        <w:rPr>
          <w:sz w:val="24"/>
          <w:szCs w:val="24"/>
          <w:highlight w:val="yellow"/>
          <w:lang w:val="uk-UA"/>
        </w:rPr>
      </w:pPr>
    </w:p>
    <w:p w14:paraId="1134AA38" w14:textId="77777777" w:rsidR="00095A3A" w:rsidRPr="004E6387" w:rsidRDefault="00CC4856" w:rsidP="00275F97">
      <w:pPr>
        <w:shd w:val="clear" w:color="auto" w:fill="FFFFFF"/>
        <w:ind w:firstLine="720"/>
        <w:jc w:val="both"/>
        <w:rPr>
          <w:rFonts w:eastAsia="Times New Roman"/>
          <w:bCs/>
          <w:color w:val="000000"/>
          <w:sz w:val="28"/>
          <w:szCs w:val="28"/>
          <w:lang w:val="uk-UA"/>
        </w:rPr>
      </w:pPr>
      <w:r w:rsidRPr="00CC4856">
        <w:rPr>
          <w:rFonts w:eastAsia="Times New Roman"/>
          <w:bCs/>
          <w:color w:val="000000"/>
          <w:sz w:val="28"/>
          <w:szCs w:val="28"/>
          <w:lang w:val="uk-UA"/>
        </w:rPr>
        <w:t>Бібліографічний опис оформлюється згідно з ДСТУ ГОСТ 7.1:2006 «Система стандартів з інформації, бібліотечної та видавничої справи. Бібліографічний запис. Бібліографічний опис. Загальн</w:t>
      </w:r>
      <w:r w:rsidR="00275F97">
        <w:rPr>
          <w:rFonts w:eastAsia="Times New Roman"/>
          <w:bCs/>
          <w:color w:val="000000"/>
          <w:sz w:val="28"/>
          <w:szCs w:val="28"/>
          <w:lang w:val="uk-UA"/>
        </w:rPr>
        <w:t xml:space="preserve">і вимоги та правила складання» </w:t>
      </w:r>
      <w:r w:rsidR="00275F97" w:rsidRPr="004E6387">
        <w:rPr>
          <w:rFonts w:eastAsia="Times New Roman"/>
          <w:bCs/>
          <w:color w:val="000000"/>
          <w:sz w:val="28"/>
          <w:szCs w:val="28"/>
          <w:lang w:val="uk-UA"/>
        </w:rPr>
        <w:t>[</w:t>
      </w:r>
      <w:r w:rsidRPr="00CC4856">
        <w:rPr>
          <w:rFonts w:eastAsia="Times New Roman"/>
          <w:bCs/>
          <w:color w:val="000000"/>
          <w:sz w:val="28"/>
          <w:szCs w:val="28"/>
          <w:lang w:val="uk-UA"/>
        </w:rPr>
        <w:t>2</w:t>
      </w:r>
      <w:r w:rsidR="00275F97" w:rsidRPr="004E6387">
        <w:rPr>
          <w:rFonts w:eastAsia="Times New Roman"/>
          <w:bCs/>
          <w:color w:val="000000"/>
          <w:sz w:val="28"/>
          <w:szCs w:val="28"/>
          <w:lang w:val="uk-UA"/>
        </w:rPr>
        <w:t>].</w:t>
      </w:r>
    </w:p>
    <w:p w14:paraId="2C72DF37" w14:textId="77777777" w:rsidR="00095A3A" w:rsidRDefault="00095A3A">
      <w:pPr>
        <w:shd w:val="clear" w:color="auto" w:fill="FFFFFF"/>
        <w:rPr>
          <w:rFonts w:eastAsia="Times New Roman"/>
          <w:b/>
          <w:bCs/>
          <w:color w:val="000000"/>
          <w:sz w:val="28"/>
          <w:szCs w:val="28"/>
          <w:lang w:val="uk-UA"/>
        </w:rPr>
      </w:pPr>
    </w:p>
    <w:p w14:paraId="4DEA15A6" w14:textId="77777777" w:rsidR="00095A3A" w:rsidRDefault="00095A3A">
      <w:pPr>
        <w:shd w:val="clear" w:color="auto" w:fill="FFFFFF"/>
        <w:rPr>
          <w:rFonts w:eastAsia="Times New Roman"/>
          <w:b/>
          <w:bCs/>
          <w:color w:val="000000"/>
          <w:sz w:val="28"/>
          <w:szCs w:val="28"/>
          <w:lang w:val="uk-UA"/>
        </w:rPr>
      </w:pPr>
    </w:p>
    <w:p w14:paraId="284D64E3" w14:textId="77777777" w:rsidR="00E518E3" w:rsidRPr="00E518E3" w:rsidRDefault="00CC4856" w:rsidP="00732697">
      <w:pPr>
        <w:shd w:val="clear" w:color="auto" w:fill="FFFFFF"/>
        <w:jc w:val="both"/>
        <w:rPr>
          <w:rFonts w:eastAsia="Times New Roman"/>
          <w:bCs/>
          <w:color w:val="000000"/>
          <w:sz w:val="28"/>
          <w:szCs w:val="28"/>
          <w:lang w:val="uk-UA"/>
        </w:rPr>
      </w:pPr>
      <w:r>
        <w:rPr>
          <w:rFonts w:eastAsia="Times New Roman"/>
          <w:bCs/>
          <w:color w:val="000000"/>
          <w:sz w:val="28"/>
          <w:szCs w:val="28"/>
          <w:lang w:val="uk-UA"/>
        </w:rPr>
        <w:tab/>
        <w:t xml:space="preserve">Таблиця Ж.1 </w:t>
      </w:r>
      <w:r w:rsidR="00732697" w:rsidRPr="009E6BBF">
        <w:rPr>
          <w:sz w:val="28"/>
          <w:szCs w:val="28"/>
          <w:lang w:val="uk-UA"/>
        </w:rPr>
        <w:t>–</w:t>
      </w:r>
      <w:r w:rsidR="00732697">
        <w:rPr>
          <w:sz w:val="28"/>
          <w:szCs w:val="28"/>
          <w:lang w:val="uk-UA"/>
        </w:rPr>
        <w:t xml:space="preserve"> </w:t>
      </w:r>
      <w:r w:rsidR="00732697" w:rsidRPr="00732697">
        <w:rPr>
          <w:sz w:val="28"/>
          <w:szCs w:val="28"/>
          <w:lang w:val="uk-UA"/>
        </w:rPr>
        <w:t>Приклади офо</w:t>
      </w:r>
      <w:r w:rsidR="00732697">
        <w:rPr>
          <w:sz w:val="28"/>
          <w:szCs w:val="28"/>
          <w:lang w:val="uk-UA"/>
        </w:rPr>
        <w:t xml:space="preserve">рмлення бібліографічного опису </w:t>
      </w:r>
      <w:r w:rsidR="00732697" w:rsidRPr="00732697">
        <w:rPr>
          <w:sz w:val="28"/>
          <w:szCs w:val="28"/>
          <w:lang w:val="uk-UA"/>
        </w:rPr>
        <w:t xml:space="preserve">у </w:t>
      </w:r>
      <w:r w:rsidR="00732697">
        <w:rPr>
          <w:sz w:val="28"/>
          <w:szCs w:val="28"/>
          <w:lang w:val="uk-UA"/>
        </w:rPr>
        <w:t>переліку посилань кваліфікаційної роботи</w:t>
      </w:r>
    </w:p>
    <w:tbl>
      <w:tblPr>
        <w:tblStyle w:val="a9"/>
        <w:tblW w:w="0" w:type="auto"/>
        <w:tblLook w:val="04A0" w:firstRow="1" w:lastRow="0" w:firstColumn="1" w:lastColumn="0" w:noHBand="0" w:noVBand="1"/>
      </w:tblPr>
      <w:tblGrid>
        <w:gridCol w:w="988"/>
        <w:gridCol w:w="2551"/>
        <w:gridCol w:w="5809"/>
      </w:tblGrid>
      <w:tr w:rsidR="00095A3A" w14:paraId="73F4F8DF" w14:textId="77777777" w:rsidTr="00095A3A">
        <w:tc>
          <w:tcPr>
            <w:tcW w:w="988" w:type="dxa"/>
          </w:tcPr>
          <w:p w14:paraId="3C241B4D" w14:textId="77777777" w:rsidR="00095A3A" w:rsidRPr="00095A3A" w:rsidRDefault="00095A3A" w:rsidP="0045768C">
            <w:pPr>
              <w:spacing w:before="120"/>
              <w:jc w:val="center"/>
              <w:rPr>
                <w:rFonts w:eastAsia="Times New Roman"/>
                <w:bCs/>
                <w:color w:val="000000"/>
                <w:sz w:val="28"/>
                <w:szCs w:val="28"/>
                <w:lang w:val="uk-UA"/>
              </w:rPr>
            </w:pPr>
            <w:r w:rsidRPr="00095A3A">
              <w:rPr>
                <w:rFonts w:eastAsia="Times New Roman"/>
                <w:bCs/>
                <w:color w:val="000000"/>
                <w:sz w:val="28"/>
                <w:szCs w:val="28"/>
                <w:lang w:val="uk-UA"/>
              </w:rPr>
              <w:t>№</w:t>
            </w:r>
          </w:p>
        </w:tc>
        <w:tc>
          <w:tcPr>
            <w:tcW w:w="2551" w:type="dxa"/>
          </w:tcPr>
          <w:p w14:paraId="503833B6" w14:textId="77777777" w:rsidR="00095A3A" w:rsidRPr="00095A3A" w:rsidRDefault="00095A3A" w:rsidP="0045768C">
            <w:pPr>
              <w:spacing w:before="120"/>
              <w:jc w:val="center"/>
              <w:rPr>
                <w:rFonts w:eastAsia="Times New Roman"/>
                <w:bCs/>
                <w:color w:val="000000"/>
                <w:sz w:val="28"/>
                <w:szCs w:val="28"/>
                <w:lang w:val="uk-UA"/>
              </w:rPr>
            </w:pPr>
            <w:r w:rsidRPr="00095A3A">
              <w:rPr>
                <w:rFonts w:eastAsia="Times New Roman"/>
                <w:bCs/>
                <w:color w:val="000000"/>
                <w:sz w:val="28"/>
                <w:szCs w:val="28"/>
                <w:lang w:val="uk-UA"/>
              </w:rPr>
              <w:t>Характеристика джерела</w:t>
            </w:r>
          </w:p>
        </w:tc>
        <w:tc>
          <w:tcPr>
            <w:tcW w:w="5809" w:type="dxa"/>
          </w:tcPr>
          <w:p w14:paraId="1724A5AF" w14:textId="77777777" w:rsidR="00095A3A" w:rsidRPr="00095A3A" w:rsidRDefault="00095A3A" w:rsidP="0045768C">
            <w:pPr>
              <w:spacing w:before="120"/>
              <w:jc w:val="center"/>
              <w:rPr>
                <w:rFonts w:eastAsia="Times New Roman"/>
                <w:bCs/>
                <w:color w:val="000000"/>
                <w:sz w:val="28"/>
                <w:szCs w:val="28"/>
                <w:lang w:val="uk-UA"/>
              </w:rPr>
            </w:pPr>
            <w:r w:rsidRPr="00095A3A">
              <w:rPr>
                <w:rFonts w:eastAsia="Times New Roman"/>
                <w:bCs/>
                <w:color w:val="000000"/>
                <w:sz w:val="28"/>
                <w:szCs w:val="28"/>
                <w:lang w:val="uk-UA"/>
              </w:rPr>
              <w:t>Приклад оформлення</w:t>
            </w:r>
          </w:p>
        </w:tc>
      </w:tr>
      <w:tr w:rsidR="00EE49FC" w:rsidRPr="001E602E" w14:paraId="4DD3D53A" w14:textId="77777777" w:rsidTr="00732697">
        <w:trPr>
          <w:trHeight w:val="643"/>
        </w:trPr>
        <w:tc>
          <w:tcPr>
            <w:tcW w:w="988" w:type="dxa"/>
          </w:tcPr>
          <w:p w14:paraId="17FC7C19" w14:textId="77777777" w:rsidR="00EE49FC" w:rsidRPr="00E34E4E" w:rsidRDefault="00EE49FC" w:rsidP="00732697">
            <w:pPr>
              <w:jc w:val="center"/>
              <w:rPr>
                <w:rFonts w:eastAsia="Times New Roman"/>
                <w:bCs/>
                <w:color w:val="000000"/>
                <w:sz w:val="28"/>
                <w:szCs w:val="28"/>
                <w:lang w:val="uk-UA"/>
              </w:rPr>
            </w:pPr>
            <w:r w:rsidRPr="00E34E4E">
              <w:rPr>
                <w:rFonts w:eastAsia="Times New Roman"/>
                <w:bCs/>
                <w:color w:val="000000"/>
                <w:sz w:val="28"/>
                <w:szCs w:val="28"/>
                <w:lang w:val="uk-UA"/>
              </w:rPr>
              <w:t>1</w:t>
            </w:r>
          </w:p>
        </w:tc>
        <w:tc>
          <w:tcPr>
            <w:tcW w:w="2551" w:type="dxa"/>
            <w:vMerge w:val="restart"/>
          </w:tcPr>
          <w:p w14:paraId="4C3192F0" w14:textId="77777777" w:rsidR="00EE49FC" w:rsidRPr="00E34E4E" w:rsidRDefault="00EE49FC" w:rsidP="00732697">
            <w:pPr>
              <w:rPr>
                <w:rFonts w:eastAsia="Times New Roman"/>
                <w:bCs/>
                <w:color w:val="000000"/>
                <w:sz w:val="28"/>
                <w:szCs w:val="28"/>
                <w:lang w:val="uk-UA"/>
              </w:rPr>
            </w:pPr>
          </w:p>
          <w:p w14:paraId="24DEE272" w14:textId="77777777" w:rsidR="00EE49FC" w:rsidRPr="00E34E4E" w:rsidRDefault="00EE49FC" w:rsidP="00732697">
            <w:pPr>
              <w:rPr>
                <w:rFonts w:eastAsia="Times New Roman"/>
                <w:bCs/>
                <w:color w:val="000000"/>
                <w:sz w:val="28"/>
                <w:szCs w:val="28"/>
                <w:lang w:val="uk-UA"/>
              </w:rPr>
            </w:pPr>
          </w:p>
          <w:p w14:paraId="15A2006A" w14:textId="77777777" w:rsidR="00EE49FC" w:rsidRPr="00E34E4E" w:rsidRDefault="00EE49FC" w:rsidP="00CD03A5">
            <w:pPr>
              <w:jc w:val="center"/>
              <w:rPr>
                <w:rFonts w:eastAsia="Times New Roman"/>
                <w:bCs/>
                <w:color w:val="000000"/>
                <w:sz w:val="28"/>
                <w:szCs w:val="28"/>
                <w:lang w:val="uk-UA"/>
              </w:rPr>
            </w:pPr>
            <w:r w:rsidRPr="00E34E4E">
              <w:rPr>
                <w:rFonts w:eastAsia="Times New Roman"/>
                <w:bCs/>
                <w:color w:val="000000"/>
                <w:sz w:val="28"/>
                <w:szCs w:val="28"/>
                <w:lang w:val="uk-UA"/>
              </w:rPr>
              <w:t>Книги:</w:t>
            </w:r>
          </w:p>
          <w:p w14:paraId="02F6A38D" w14:textId="77777777" w:rsidR="00EE49FC" w:rsidRPr="00E34E4E" w:rsidRDefault="00EE49FC" w:rsidP="00CD03A5">
            <w:pPr>
              <w:jc w:val="center"/>
              <w:rPr>
                <w:rFonts w:eastAsia="Times New Roman"/>
                <w:b/>
                <w:bCs/>
                <w:color w:val="000000"/>
                <w:sz w:val="28"/>
                <w:szCs w:val="28"/>
                <w:lang w:val="uk-UA"/>
              </w:rPr>
            </w:pPr>
            <w:r w:rsidRPr="00E34E4E">
              <w:rPr>
                <w:rFonts w:eastAsia="Times New Roman"/>
                <w:bCs/>
                <w:color w:val="000000"/>
                <w:sz w:val="28"/>
                <w:szCs w:val="28"/>
                <w:lang w:val="uk-UA"/>
              </w:rPr>
              <w:t>один автор</w:t>
            </w:r>
          </w:p>
          <w:p w14:paraId="4AECFECF" w14:textId="77777777" w:rsidR="00EE49FC" w:rsidRPr="00E34E4E" w:rsidRDefault="00EE49FC" w:rsidP="00732697">
            <w:pPr>
              <w:rPr>
                <w:rFonts w:eastAsia="Times New Roman"/>
                <w:b/>
                <w:bCs/>
                <w:color w:val="000000"/>
                <w:sz w:val="28"/>
                <w:szCs w:val="28"/>
                <w:lang w:val="uk-UA"/>
              </w:rPr>
            </w:pPr>
          </w:p>
        </w:tc>
        <w:tc>
          <w:tcPr>
            <w:tcW w:w="5809" w:type="dxa"/>
          </w:tcPr>
          <w:p w14:paraId="00F839F3" w14:textId="77777777" w:rsidR="00EE49FC" w:rsidRPr="00E34E4E" w:rsidRDefault="00EE49FC" w:rsidP="00E34E4E">
            <w:pPr>
              <w:widowControl/>
              <w:autoSpaceDE/>
              <w:autoSpaceDN/>
              <w:adjustRightInd/>
              <w:spacing w:before="120" w:after="120"/>
              <w:jc w:val="both"/>
              <w:rPr>
                <w:color w:val="000000"/>
                <w:sz w:val="28"/>
                <w:szCs w:val="28"/>
                <w:lang w:val="uk-UA"/>
              </w:rPr>
            </w:pPr>
            <w:r w:rsidRPr="00E34E4E">
              <w:rPr>
                <w:color w:val="000000"/>
                <w:sz w:val="28"/>
                <w:szCs w:val="28"/>
                <w:lang w:val="uk-UA"/>
              </w:rPr>
              <w:t>Глоба Л.</w:t>
            </w:r>
            <w:r w:rsidR="00CD03A5" w:rsidRPr="00E34E4E">
              <w:rPr>
                <w:color w:val="000000"/>
                <w:sz w:val="28"/>
                <w:szCs w:val="28"/>
                <w:lang w:val="uk-UA"/>
              </w:rPr>
              <w:t> </w:t>
            </w:r>
            <w:r w:rsidRPr="00E34E4E">
              <w:rPr>
                <w:color w:val="000000"/>
                <w:sz w:val="28"/>
                <w:szCs w:val="28"/>
                <w:lang w:val="uk-UA"/>
              </w:rPr>
              <w:t xml:space="preserve">С. Розподілені системи та мережі </w:t>
            </w:r>
            <w:r w:rsidRPr="00E34E4E">
              <w:rPr>
                <w:sz w:val="28"/>
                <w:szCs w:val="28"/>
                <w:lang w:val="uk-UA"/>
              </w:rPr>
              <w:t>/ Л.</w:t>
            </w:r>
            <w:r w:rsidR="00CD03A5" w:rsidRPr="00E34E4E">
              <w:rPr>
                <w:sz w:val="28"/>
                <w:szCs w:val="28"/>
                <w:lang w:val="uk-UA"/>
              </w:rPr>
              <w:t> </w:t>
            </w:r>
            <w:r w:rsidRPr="00E34E4E">
              <w:rPr>
                <w:sz w:val="28"/>
                <w:szCs w:val="28"/>
                <w:lang w:val="uk-UA"/>
              </w:rPr>
              <w:t>С. Глоба</w:t>
            </w:r>
            <w:r w:rsidRPr="00E34E4E">
              <w:rPr>
                <w:color w:val="000000"/>
                <w:sz w:val="28"/>
                <w:szCs w:val="28"/>
                <w:lang w:val="uk-UA"/>
              </w:rPr>
              <w:t>. – Київ: Політехніка, 2011. – 479 с.</w:t>
            </w:r>
          </w:p>
        </w:tc>
      </w:tr>
      <w:tr w:rsidR="00EE49FC" w:rsidRPr="001E602E" w14:paraId="778011B6" w14:textId="77777777" w:rsidTr="00095A3A">
        <w:tc>
          <w:tcPr>
            <w:tcW w:w="988" w:type="dxa"/>
          </w:tcPr>
          <w:p w14:paraId="52A7E385" w14:textId="77777777" w:rsidR="00EE49FC" w:rsidRPr="00E34E4E" w:rsidRDefault="00EE49FC" w:rsidP="00732697">
            <w:pPr>
              <w:jc w:val="center"/>
              <w:rPr>
                <w:rFonts w:eastAsia="Times New Roman"/>
                <w:bCs/>
                <w:color w:val="000000"/>
                <w:sz w:val="28"/>
                <w:szCs w:val="28"/>
                <w:lang w:val="uk-UA"/>
              </w:rPr>
            </w:pPr>
            <w:r w:rsidRPr="00E34E4E">
              <w:rPr>
                <w:rFonts w:eastAsia="Times New Roman"/>
                <w:bCs/>
                <w:color w:val="000000"/>
                <w:sz w:val="28"/>
                <w:szCs w:val="28"/>
                <w:lang w:val="uk-UA"/>
              </w:rPr>
              <w:t>2</w:t>
            </w:r>
          </w:p>
        </w:tc>
        <w:tc>
          <w:tcPr>
            <w:tcW w:w="2551" w:type="dxa"/>
            <w:vMerge/>
          </w:tcPr>
          <w:p w14:paraId="0DD03545" w14:textId="77777777" w:rsidR="00EE49FC" w:rsidRPr="00E34E4E" w:rsidRDefault="00EE49FC" w:rsidP="00732697">
            <w:pPr>
              <w:rPr>
                <w:rFonts w:eastAsia="Times New Roman"/>
                <w:b/>
                <w:bCs/>
                <w:color w:val="000000"/>
                <w:sz w:val="28"/>
                <w:szCs w:val="28"/>
                <w:lang w:val="uk-UA"/>
              </w:rPr>
            </w:pPr>
          </w:p>
        </w:tc>
        <w:tc>
          <w:tcPr>
            <w:tcW w:w="5809" w:type="dxa"/>
          </w:tcPr>
          <w:p w14:paraId="07984447" w14:textId="77777777" w:rsidR="00EE49FC" w:rsidRPr="00E34E4E" w:rsidRDefault="00EE49FC" w:rsidP="00E34E4E">
            <w:pPr>
              <w:widowControl/>
              <w:suppressAutoHyphens/>
              <w:autoSpaceDE/>
              <w:autoSpaceDN/>
              <w:adjustRightInd/>
              <w:spacing w:before="120" w:after="120"/>
              <w:jc w:val="both"/>
              <w:rPr>
                <w:sz w:val="28"/>
                <w:szCs w:val="28"/>
                <w:lang w:val="uk-UA"/>
              </w:rPr>
            </w:pPr>
            <w:r w:rsidRPr="00E34E4E">
              <w:rPr>
                <w:sz w:val="28"/>
                <w:szCs w:val="28"/>
                <w:lang w:val="uk-UA"/>
              </w:rPr>
              <w:t>Дмитрієва О.</w:t>
            </w:r>
            <w:r w:rsidR="00CD03A5" w:rsidRPr="00E34E4E">
              <w:rPr>
                <w:sz w:val="28"/>
                <w:szCs w:val="28"/>
                <w:lang w:val="uk-UA"/>
              </w:rPr>
              <w:t> </w:t>
            </w:r>
            <w:r w:rsidRPr="00E34E4E">
              <w:rPr>
                <w:sz w:val="28"/>
                <w:szCs w:val="28"/>
                <w:lang w:val="uk-UA"/>
              </w:rPr>
              <w:t>А. Паралельне моделювання динамічних об’єктів зі сконцентрованими параметрами</w:t>
            </w:r>
            <w:r w:rsidRPr="00E34E4E">
              <w:rPr>
                <w:rFonts w:eastAsia="Times New Roman"/>
                <w:color w:val="000000"/>
                <w:sz w:val="28"/>
                <w:szCs w:val="28"/>
                <w:lang w:val="uk-UA"/>
              </w:rPr>
              <w:t>: монографія</w:t>
            </w:r>
            <w:r w:rsidRPr="00E34E4E">
              <w:rPr>
                <w:sz w:val="28"/>
                <w:szCs w:val="28"/>
                <w:lang w:val="uk-UA"/>
              </w:rPr>
              <w:t xml:space="preserve"> / О.</w:t>
            </w:r>
            <w:r w:rsidR="00CD03A5" w:rsidRPr="00E34E4E">
              <w:rPr>
                <w:sz w:val="28"/>
                <w:szCs w:val="28"/>
                <w:lang w:val="uk-UA"/>
              </w:rPr>
              <w:t> </w:t>
            </w:r>
            <w:r w:rsidRPr="00E34E4E">
              <w:rPr>
                <w:sz w:val="28"/>
                <w:szCs w:val="28"/>
                <w:lang w:val="uk-UA"/>
              </w:rPr>
              <w:t xml:space="preserve">А. Дмитрієва. </w:t>
            </w:r>
            <w:r w:rsidRPr="00E34E4E">
              <w:rPr>
                <w:color w:val="000000"/>
                <w:sz w:val="28"/>
                <w:szCs w:val="28"/>
                <w:lang w:val="uk-UA"/>
              </w:rPr>
              <w:t>–</w:t>
            </w:r>
            <w:r w:rsidRPr="00E34E4E">
              <w:rPr>
                <w:sz w:val="28"/>
                <w:szCs w:val="28"/>
                <w:lang w:val="uk-UA"/>
              </w:rPr>
              <w:t xml:space="preserve"> Харків: Ноулідж, 2014. – 336 с. </w:t>
            </w:r>
          </w:p>
        </w:tc>
      </w:tr>
      <w:tr w:rsidR="00EE49FC" w:rsidRPr="001F0618" w14:paraId="7E4D6435" w14:textId="77777777" w:rsidTr="00095A3A">
        <w:tc>
          <w:tcPr>
            <w:tcW w:w="988" w:type="dxa"/>
          </w:tcPr>
          <w:p w14:paraId="07345C9F" w14:textId="77777777" w:rsidR="00EE49FC" w:rsidRPr="00E34E4E" w:rsidRDefault="00EE49FC" w:rsidP="00732697">
            <w:pPr>
              <w:jc w:val="center"/>
              <w:rPr>
                <w:rFonts w:eastAsia="Times New Roman"/>
                <w:bCs/>
                <w:color w:val="000000"/>
                <w:sz w:val="28"/>
                <w:szCs w:val="28"/>
                <w:lang w:val="uk-UA"/>
              </w:rPr>
            </w:pPr>
            <w:r w:rsidRPr="00E34E4E">
              <w:rPr>
                <w:rFonts w:eastAsia="Times New Roman"/>
                <w:bCs/>
                <w:color w:val="000000"/>
                <w:sz w:val="28"/>
                <w:szCs w:val="28"/>
                <w:lang w:val="uk-UA"/>
              </w:rPr>
              <w:t>3</w:t>
            </w:r>
          </w:p>
        </w:tc>
        <w:tc>
          <w:tcPr>
            <w:tcW w:w="2551" w:type="dxa"/>
            <w:vMerge w:val="restart"/>
          </w:tcPr>
          <w:p w14:paraId="7ED1E9A5" w14:textId="77777777" w:rsidR="00EE49FC" w:rsidRPr="00E34E4E" w:rsidRDefault="00EE49FC" w:rsidP="00732697">
            <w:pPr>
              <w:rPr>
                <w:rFonts w:eastAsia="Times New Roman"/>
                <w:bCs/>
                <w:color w:val="000000"/>
                <w:sz w:val="28"/>
                <w:szCs w:val="28"/>
                <w:lang w:val="uk-UA"/>
              </w:rPr>
            </w:pPr>
          </w:p>
          <w:p w14:paraId="55FD4D62" w14:textId="77777777" w:rsidR="00EE49FC" w:rsidRPr="00E34E4E" w:rsidRDefault="00EE49FC" w:rsidP="00732697">
            <w:pPr>
              <w:rPr>
                <w:rFonts w:eastAsia="Times New Roman"/>
                <w:bCs/>
                <w:color w:val="000000"/>
                <w:sz w:val="28"/>
                <w:szCs w:val="28"/>
                <w:lang w:val="uk-UA"/>
              </w:rPr>
            </w:pPr>
          </w:p>
          <w:p w14:paraId="718E9EE9" w14:textId="77777777" w:rsidR="00EE49FC" w:rsidRPr="00E34E4E" w:rsidRDefault="00EE49FC" w:rsidP="00732697">
            <w:pPr>
              <w:rPr>
                <w:rFonts w:eastAsia="Times New Roman"/>
                <w:bCs/>
                <w:color w:val="000000"/>
                <w:sz w:val="28"/>
                <w:szCs w:val="28"/>
                <w:lang w:val="uk-UA"/>
              </w:rPr>
            </w:pPr>
          </w:p>
          <w:p w14:paraId="07734995" w14:textId="77777777" w:rsidR="00EE49FC" w:rsidRPr="00E34E4E" w:rsidRDefault="00EE49FC" w:rsidP="00CD03A5">
            <w:pPr>
              <w:jc w:val="center"/>
              <w:rPr>
                <w:rFonts w:eastAsia="Times New Roman"/>
                <w:bCs/>
                <w:color w:val="000000"/>
                <w:sz w:val="28"/>
                <w:szCs w:val="28"/>
                <w:lang w:val="uk-UA"/>
              </w:rPr>
            </w:pPr>
            <w:r w:rsidRPr="00E34E4E">
              <w:rPr>
                <w:rFonts w:eastAsia="Times New Roman"/>
                <w:bCs/>
                <w:color w:val="000000"/>
                <w:sz w:val="28"/>
                <w:szCs w:val="28"/>
                <w:lang w:val="uk-UA"/>
              </w:rPr>
              <w:t>Книги:</w:t>
            </w:r>
          </w:p>
          <w:p w14:paraId="6CDA9332" w14:textId="77777777" w:rsidR="00EE49FC" w:rsidRPr="00E34E4E" w:rsidRDefault="00EE49FC" w:rsidP="00CD03A5">
            <w:pPr>
              <w:jc w:val="center"/>
              <w:rPr>
                <w:rFonts w:eastAsia="Times New Roman"/>
                <w:b/>
                <w:bCs/>
                <w:color w:val="000000"/>
                <w:sz w:val="28"/>
                <w:szCs w:val="28"/>
                <w:lang w:val="uk-UA"/>
              </w:rPr>
            </w:pPr>
            <w:r w:rsidRPr="00E34E4E">
              <w:rPr>
                <w:rFonts w:eastAsia="Times New Roman"/>
                <w:bCs/>
                <w:color w:val="000000"/>
                <w:sz w:val="28"/>
                <w:szCs w:val="28"/>
                <w:lang w:val="uk-UA"/>
              </w:rPr>
              <w:t>два автори</w:t>
            </w:r>
          </w:p>
          <w:p w14:paraId="184DDC9A" w14:textId="77777777" w:rsidR="00EE49FC" w:rsidRPr="00E34E4E" w:rsidRDefault="00EE49FC" w:rsidP="00732697">
            <w:pPr>
              <w:rPr>
                <w:rFonts w:eastAsia="Times New Roman"/>
                <w:b/>
                <w:bCs/>
                <w:color w:val="000000"/>
                <w:sz w:val="28"/>
                <w:szCs w:val="28"/>
                <w:lang w:val="uk-UA"/>
              </w:rPr>
            </w:pPr>
          </w:p>
        </w:tc>
        <w:tc>
          <w:tcPr>
            <w:tcW w:w="5809" w:type="dxa"/>
          </w:tcPr>
          <w:p w14:paraId="7E14C819" w14:textId="77777777" w:rsidR="00EE49FC" w:rsidRPr="00E34E4E" w:rsidRDefault="00EE49FC" w:rsidP="00E34E4E">
            <w:pPr>
              <w:widowControl/>
              <w:shd w:val="clear" w:color="auto" w:fill="FFFFFF"/>
              <w:suppressAutoHyphens/>
              <w:autoSpaceDE/>
              <w:autoSpaceDN/>
              <w:adjustRightInd/>
              <w:spacing w:before="120" w:after="120"/>
              <w:jc w:val="both"/>
              <w:rPr>
                <w:rFonts w:eastAsia="Times New Roman"/>
                <w:color w:val="000000"/>
                <w:sz w:val="28"/>
                <w:szCs w:val="28"/>
                <w:lang w:val="en-US"/>
              </w:rPr>
            </w:pPr>
            <w:r w:rsidRPr="00E34E4E">
              <w:rPr>
                <w:sz w:val="28"/>
                <w:szCs w:val="28"/>
                <w:lang w:val="uk-UA"/>
              </w:rPr>
              <w:t>Dmitrieva O. Parallel Step Control. Development of parallel algorithms of the step variation for simulation of stiff dyn</w:t>
            </w:r>
            <w:r w:rsidR="00CD03A5" w:rsidRPr="00E34E4E">
              <w:rPr>
                <w:sz w:val="28"/>
                <w:szCs w:val="28"/>
                <w:lang w:val="uk-UA"/>
              </w:rPr>
              <w:t>amic systems / O. Dmitrieva, L. </w:t>
            </w:r>
            <w:r w:rsidRPr="00E34E4E">
              <w:rPr>
                <w:sz w:val="28"/>
                <w:szCs w:val="28"/>
                <w:lang w:val="uk-UA"/>
              </w:rPr>
              <w:t>Feldman. – Lambert Academic Publishing, 2013. – 72 p.</w:t>
            </w:r>
          </w:p>
        </w:tc>
      </w:tr>
      <w:tr w:rsidR="00EE49FC" w:rsidRPr="001F0618" w14:paraId="2CD36C69" w14:textId="77777777" w:rsidTr="00E34E4E">
        <w:trPr>
          <w:trHeight w:val="1324"/>
        </w:trPr>
        <w:tc>
          <w:tcPr>
            <w:tcW w:w="988" w:type="dxa"/>
          </w:tcPr>
          <w:p w14:paraId="7A0A52A4" w14:textId="77777777" w:rsidR="00EE49FC" w:rsidRPr="00E34E4E" w:rsidRDefault="00EE49FC" w:rsidP="00732697">
            <w:pPr>
              <w:jc w:val="center"/>
              <w:rPr>
                <w:rFonts w:eastAsia="Times New Roman"/>
                <w:bCs/>
                <w:color w:val="000000"/>
                <w:sz w:val="28"/>
                <w:szCs w:val="28"/>
                <w:lang w:val="uk-UA"/>
              </w:rPr>
            </w:pPr>
            <w:r w:rsidRPr="00E34E4E">
              <w:rPr>
                <w:rFonts w:eastAsia="Times New Roman"/>
                <w:bCs/>
                <w:color w:val="000000"/>
                <w:sz w:val="28"/>
                <w:szCs w:val="28"/>
                <w:lang w:val="uk-UA"/>
              </w:rPr>
              <w:t>4</w:t>
            </w:r>
          </w:p>
        </w:tc>
        <w:tc>
          <w:tcPr>
            <w:tcW w:w="2551" w:type="dxa"/>
            <w:vMerge/>
          </w:tcPr>
          <w:p w14:paraId="7911547C" w14:textId="77777777" w:rsidR="00EE49FC" w:rsidRPr="00E34E4E" w:rsidRDefault="00EE49FC" w:rsidP="00732697">
            <w:pPr>
              <w:rPr>
                <w:rFonts w:eastAsia="Times New Roman"/>
                <w:b/>
                <w:bCs/>
                <w:color w:val="000000"/>
                <w:sz w:val="28"/>
                <w:szCs w:val="28"/>
                <w:lang w:val="uk-UA"/>
              </w:rPr>
            </w:pPr>
          </w:p>
        </w:tc>
        <w:tc>
          <w:tcPr>
            <w:tcW w:w="5809" w:type="dxa"/>
          </w:tcPr>
          <w:p w14:paraId="28E32371" w14:textId="77777777" w:rsidR="00EE49FC" w:rsidRPr="00E34E4E" w:rsidRDefault="00EE49FC" w:rsidP="00E34E4E">
            <w:pPr>
              <w:shd w:val="clear" w:color="auto" w:fill="FFFFFF"/>
              <w:spacing w:before="120" w:after="120"/>
              <w:jc w:val="both"/>
              <w:rPr>
                <w:rFonts w:eastAsia="Times New Roman"/>
                <w:color w:val="000000"/>
                <w:sz w:val="28"/>
                <w:szCs w:val="28"/>
                <w:lang w:val="uk-UA"/>
              </w:rPr>
            </w:pPr>
            <w:r w:rsidRPr="00E34E4E">
              <w:rPr>
                <w:color w:val="000000"/>
                <w:sz w:val="28"/>
                <w:szCs w:val="28"/>
                <w:lang w:val="uk-UA"/>
              </w:rPr>
              <w:t>Фельдман Л.</w:t>
            </w:r>
            <w:r w:rsidR="00CD03A5" w:rsidRPr="00E34E4E">
              <w:rPr>
                <w:color w:val="000000"/>
                <w:sz w:val="28"/>
                <w:szCs w:val="28"/>
                <w:lang w:val="uk-UA"/>
              </w:rPr>
              <w:t> </w:t>
            </w:r>
            <w:r w:rsidRPr="00E34E4E">
              <w:rPr>
                <w:color w:val="000000"/>
                <w:sz w:val="28"/>
                <w:szCs w:val="28"/>
                <w:lang w:val="uk-UA"/>
              </w:rPr>
              <w:t xml:space="preserve">П. </w:t>
            </w:r>
            <w:r w:rsidRPr="00E34E4E">
              <w:rPr>
                <w:sz w:val="28"/>
                <w:szCs w:val="28"/>
                <w:lang w:val="uk-UA"/>
              </w:rPr>
              <w:t>Паралельні однокрокові методи чисельного розв’язання задачі Коші</w:t>
            </w:r>
            <w:r w:rsidRPr="00E34E4E">
              <w:rPr>
                <w:bCs/>
                <w:sz w:val="28"/>
                <w:szCs w:val="28"/>
                <w:lang w:val="uk-UA"/>
              </w:rPr>
              <w:t>: монографія / Л.</w:t>
            </w:r>
            <w:r w:rsidR="00CD03A5" w:rsidRPr="00E34E4E">
              <w:rPr>
                <w:bCs/>
                <w:sz w:val="28"/>
                <w:szCs w:val="28"/>
                <w:lang w:val="uk-UA"/>
              </w:rPr>
              <w:t> </w:t>
            </w:r>
            <w:r w:rsidRPr="00E34E4E">
              <w:rPr>
                <w:bCs/>
                <w:sz w:val="28"/>
                <w:szCs w:val="28"/>
                <w:lang w:val="uk-UA"/>
              </w:rPr>
              <w:t>П. Фельдман, І.</w:t>
            </w:r>
            <w:r w:rsidR="00CD03A5" w:rsidRPr="00E34E4E">
              <w:rPr>
                <w:bCs/>
                <w:sz w:val="28"/>
                <w:szCs w:val="28"/>
                <w:lang w:val="uk-UA"/>
              </w:rPr>
              <w:t> </w:t>
            </w:r>
            <w:r w:rsidRPr="00E34E4E">
              <w:rPr>
                <w:bCs/>
                <w:sz w:val="28"/>
                <w:szCs w:val="28"/>
                <w:lang w:val="uk-UA"/>
              </w:rPr>
              <w:t>А. Назарова. – Донецьк: ДВНЗ ДонНТУ, 2011. – 185 с.</w:t>
            </w:r>
          </w:p>
        </w:tc>
      </w:tr>
      <w:tr w:rsidR="00095A3A" w14:paraId="7830D768" w14:textId="77777777" w:rsidTr="00E34E4E">
        <w:trPr>
          <w:trHeight w:val="1441"/>
        </w:trPr>
        <w:tc>
          <w:tcPr>
            <w:tcW w:w="988" w:type="dxa"/>
          </w:tcPr>
          <w:p w14:paraId="45F2C120" w14:textId="77777777" w:rsidR="00095A3A" w:rsidRPr="00E34E4E" w:rsidRDefault="00732697" w:rsidP="00732697">
            <w:pPr>
              <w:jc w:val="center"/>
              <w:rPr>
                <w:rFonts w:eastAsia="Times New Roman"/>
                <w:bCs/>
                <w:color w:val="000000"/>
                <w:sz w:val="28"/>
                <w:szCs w:val="28"/>
                <w:lang w:val="uk-UA"/>
              </w:rPr>
            </w:pPr>
            <w:r w:rsidRPr="00E34E4E">
              <w:rPr>
                <w:rFonts w:eastAsia="Times New Roman"/>
                <w:bCs/>
                <w:color w:val="000000"/>
                <w:sz w:val="28"/>
                <w:szCs w:val="28"/>
                <w:lang w:val="uk-UA"/>
              </w:rPr>
              <w:t>5</w:t>
            </w:r>
          </w:p>
        </w:tc>
        <w:tc>
          <w:tcPr>
            <w:tcW w:w="2551" w:type="dxa"/>
          </w:tcPr>
          <w:p w14:paraId="0CE7BF52" w14:textId="77777777" w:rsidR="00F94B56" w:rsidRPr="00E34E4E" w:rsidRDefault="00F94B56" w:rsidP="00CD03A5">
            <w:pPr>
              <w:jc w:val="center"/>
              <w:rPr>
                <w:rFonts w:eastAsia="Times New Roman"/>
                <w:bCs/>
                <w:color w:val="000000"/>
                <w:sz w:val="28"/>
                <w:szCs w:val="28"/>
                <w:lang w:val="uk-UA"/>
              </w:rPr>
            </w:pPr>
            <w:r w:rsidRPr="00E34E4E">
              <w:rPr>
                <w:rFonts w:eastAsia="Times New Roman"/>
                <w:bCs/>
                <w:color w:val="000000"/>
                <w:sz w:val="28"/>
                <w:szCs w:val="28"/>
                <w:lang w:val="uk-UA"/>
              </w:rPr>
              <w:t>Книги:</w:t>
            </w:r>
          </w:p>
          <w:p w14:paraId="31A36656" w14:textId="77777777" w:rsidR="00095A3A" w:rsidRPr="00E34E4E" w:rsidRDefault="00F94B56" w:rsidP="00CD03A5">
            <w:pPr>
              <w:jc w:val="center"/>
              <w:rPr>
                <w:rFonts w:eastAsia="Times New Roman"/>
                <w:b/>
                <w:bCs/>
                <w:color w:val="000000"/>
                <w:sz w:val="28"/>
                <w:szCs w:val="28"/>
                <w:lang w:val="uk-UA"/>
              </w:rPr>
            </w:pPr>
            <w:r w:rsidRPr="00E34E4E">
              <w:rPr>
                <w:rFonts w:eastAsia="Times New Roman"/>
                <w:bCs/>
                <w:color w:val="000000"/>
                <w:sz w:val="28"/>
                <w:szCs w:val="28"/>
                <w:lang w:val="uk-UA"/>
              </w:rPr>
              <w:t>три автори</w:t>
            </w:r>
          </w:p>
        </w:tc>
        <w:tc>
          <w:tcPr>
            <w:tcW w:w="5809" w:type="dxa"/>
          </w:tcPr>
          <w:p w14:paraId="6499B7E6" w14:textId="77777777" w:rsidR="00095A3A" w:rsidRPr="00E34E4E" w:rsidRDefault="00C63741" w:rsidP="00E34E4E">
            <w:pPr>
              <w:widowControl/>
              <w:tabs>
                <w:tab w:val="left" w:pos="9905"/>
              </w:tabs>
              <w:adjustRightInd/>
              <w:spacing w:before="120" w:after="120"/>
              <w:ind w:right="-17"/>
              <w:jc w:val="both"/>
              <w:rPr>
                <w:sz w:val="28"/>
                <w:szCs w:val="28"/>
              </w:rPr>
            </w:pPr>
            <w:r w:rsidRPr="00E34E4E">
              <w:rPr>
                <w:sz w:val="28"/>
                <w:szCs w:val="28"/>
                <w:lang w:val="uk-UA"/>
              </w:rPr>
              <w:t xml:space="preserve">Глускин Л.М. Задачи и алгоритмы комбинаторики и теории графов </w:t>
            </w:r>
            <w:r w:rsidRPr="00E34E4E">
              <w:rPr>
                <w:bCs/>
                <w:sz w:val="28"/>
                <w:szCs w:val="28"/>
                <w:lang w:val="uk-UA"/>
              </w:rPr>
              <w:t>/</w:t>
            </w:r>
            <w:r w:rsidRPr="00E34E4E">
              <w:rPr>
                <w:sz w:val="28"/>
                <w:szCs w:val="28"/>
                <w:lang w:val="uk-UA"/>
              </w:rPr>
              <w:t xml:space="preserve"> Л.</w:t>
            </w:r>
            <w:r w:rsidR="00CD03A5" w:rsidRPr="00E34E4E">
              <w:rPr>
                <w:sz w:val="28"/>
                <w:szCs w:val="28"/>
                <w:lang w:val="uk-UA"/>
              </w:rPr>
              <w:t> </w:t>
            </w:r>
            <w:r w:rsidRPr="00E34E4E">
              <w:rPr>
                <w:sz w:val="28"/>
                <w:szCs w:val="28"/>
                <w:lang w:val="uk-UA"/>
              </w:rPr>
              <w:t>М. Глускин, В.</w:t>
            </w:r>
            <w:r w:rsidR="00CD03A5" w:rsidRPr="00E34E4E">
              <w:rPr>
                <w:sz w:val="28"/>
                <w:szCs w:val="28"/>
                <w:lang w:val="uk-UA"/>
              </w:rPr>
              <w:t> </w:t>
            </w:r>
            <w:r w:rsidRPr="00E34E4E">
              <w:rPr>
                <w:sz w:val="28"/>
                <w:szCs w:val="28"/>
                <w:lang w:val="uk-UA"/>
              </w:rPr>
              <w:t>Я. Шварц, Л.</w:t>
            </w:r>
            <w:r w:rsidR="00CD03A5" w:rsidRPr="00E34E4E">
              <w:rPr>
                <w:sz w:val="28"/>
                <w:szCs w:val="28"/>
                <w:lang w:val="uk-UA"/>
              </w:rPr>
              <w:t> </w:t>
            </w:r>
            <w:r w:rsidRPr="00E34E4E">
              <w:rPr>
                <w:sz w:val="28"/>
                <w:szCs w:val="28"/>
                <w:lang w:val="uk-UA"/>
              </w:rPr>
              <w:t>А. Шор. – Донец</w:t>
            </w:r>
            <w:r w:rsidRPr="00E34E4E">
              <w:rPr>
                <w:sz w:val="28"/>
                <w:szCs w:val="28"/>
              </w:rPr>
              <w:t xml:space="preserve">к: ДПИ,1982. </w:t>
            </w:r>
            <w:r w:rsidRPr="00E34E4E">
              <w:rPr>
                <w:sz w:val="28"/>
                <w:szCs w:val="28"/>
                <w:lang w:val="uk-UA"/>
              </w:rPr>
              <w:t>– 112 с.</w:t>
            </w:r>
          </w:p>
        </w:tc>
      </w:tr>
      <w:tr w:rsidR="00095A3A" w14:paraId="204E15F6" w14:textId="77777777" w:rsidTr="00E34E4E">
        <w:trPr>
          <w:trHeight w:val="1350"/>
        </w:trPr>
        <w:tc>
          <w:tcPr>
            <w:tcW w:w="988" w:type="dxa"/>
          </w:tcPr>
          <w:p w14:paraId="04C49D5B" w14:textId="77777777" w:rsidR="00095A3A" w:rsidRPr="00E34E4E" w:rsidRDefault="00732697" w:rsidP="00FE1B30">
            <w:pPr>
              <w:jc w:val="center"/>
              <w:rPr>
                <w:rFonts w:eastAsia="Times New Roman"/>
                <w:bCs/>
                <w:color w:val="000000"/>
                <w:sz w:val="28"/>
                <w:szCs w:val="28"/>
                <w:lang w:val="uk-UA"/>
              </w:rPr>
            </w:pPr>
            <w:r w:rsidRPr="00E34E4E">
              <w:rPr>
                <w:rFonts w:eastAsia="Times New Roman"/>
                <w:bCs/>
                <w:color w:val="000000"/>
                <w:sz w:val="28"/>
                <w:szCs w:val="28"/>
                <w:lang w:val="uk-UA"/>
              </w:rPr>
              <w:t>6</w:t>
            </w:r>
          </w:p>
        </w:tc>
        <w:tc>
          <w:tcPr>
            <w:tcW w:w="2551" w:type="dxa"/>
          </w:tcPr>
          <w:p w14:paraId="05D5672E" w14:textId="77777777" w:rsidR="00F94B56" w:rsidRPr="00E34E4E" w:rsidRDefault="00F94B56" w:rsidP="00FE1B30">
            <w:pPr>
              <w:jc w:val="center"/>
              <w:rPr>
                <w:rFonts w:eastAsia="Times New Roman"/>
                <w:bCs/>
                <w:color w:val="000000"/>
                <w:sz w:val="28"/>
                <w:szCs w:val="28"/>
                <w:lang w:val="uk-UA"/>
              </w:rPr>
            </w:pPr>
            <w:r w:rsidRPr="00E34E4E">
              <w:rPr>
                <w:rFonts w:eastAsia="Times New Roman"/>
                <w:bCs/>
                <w:color w:val="000000"/>
                <w:sz w:val="28"/>
                <w:szCs w:val="28"/>
                <w:lang w:val="uk-UA"/>
              </w:rPr>
              <w:t>Книги:</w:t>
            </w:r>
          </w:p>
          <w:p w14:paraId="66E40F40" w14:textId="77777777" w:rsidR="00095A3A" w:rsidRPr="00E34E4E" w:rsidRDefault="00F94B56" w:rsidP="00FE1B30">
            <w:pPr>
              <w:jc w:val="center"/>
              <w:rPr>
                <w:rFonts w:eastAsia="Times New Roman"/>
                <w:b/>
                <w:bCs/>
                <w:color w:val="000000"/>
                <w:sz w:val="28"/>
                <w:szCs w:val="28"/>
                <w:lang w:val="uk-UA"/>
              </w:rPr>
            </w:pPr>
            <w:r w:rsidRPr="00E34E4E">
              <w:rPr>
                <w:rFonts w:eastAsia="Times New Roman"/>
                <w:bCs/>
                <w:color w:val="000000"/>
                <w:sz w:val="28"/>
                <w:szCs w:val="28"/>
                <w:lang w:val="uk-UA"/>
              </w:rPr>
              <w:t>чотири автори</w:t>
            </w:r>
          </w:p>
        </w:tc>
        <w:tc>
          <w:tcPr>
            <w:tcW w:w="5809" w:type="dxa"/>
          </w:tcPr>
          <w:p w14:paraId="5629E549" w14:textId="77777777" w:rsidR="00095A3A" w:rsidRPr="00E34E4E" w:rsidRDefault="007E5AF2" w:rsidP="00E34E4E">
            <w:pPr>
              <w:widowControl/>
              <w:autoSpaceDE/>
              <w:autoSpaceDN/>
              <w:adjustRightInd/>
              <w:spacing w:before="120" w:after="120"/>
              <w:jc w:val="both"/>
              <w:rPr>
                <w:bCs/>
                <w:color w:val="000000"/>
                <w:sz w:val="28"/>
                <w:szCs w:val="28"/>
              </w:rPr>
            </w:pPr>
            <w:r w:rsidRPr="00E34E4E">
              <w:rPr>
                <w:bCs/>
                <w:color w:val="000000"/>
                <w:sz w:val="28"/>
                <w:szCs w:val="28"/>
              </w:rPr>
              <w:t>Ajax и PHP. Разработка динамических веб-приложений</w:t>
            </w:r>
            <w:r w:rsidR="00275F97" w:rsidRPr="00E34E4E">
              <w:rPr>
                <w:bCs/>
                <w:color w:val="000000"/>
                <w:sz w:val="28"/>
                <w:szCs w:val="28"/>
              </w:rPr>
              <w:t xml:space="preserve"> </w:t>
            </w:r>
            <w:r w:rsidR="00275F97" w:rsidRPr="00E34E4E">
              <w:rPr>
                <w:bCs/>
                <w:sz w:val="28"/>
                <w:szCs w:val="28"/>
                <w:lang w:val="uk-UA"/>
              </w:rPr>
              <w:t>/</w:t>
            </w:r>
            <w:r w:rsidR="00275F97" w:rsidRPr="00E34E4E">
              <w:rPr>
                <w:bCs/>
                <w:color w:val="000000"/>
                <w:sz w:val="28"/>
                <w:szCs w:val="28"/>
              </w:rPr>
              <w:t xml:space="preserve"> К. Дари, Б. Бринзаре, Ф. Черчез-Тоза, М. Бусика</w:t>
            </w:r>
            <w:r w:rsidRPr="00E34E4E">
              <w:rPr>
                <w:bCs/>
                <w:color w:val="000000"/>
                <w:sz w:val="28"/>
                <w:szCs w:val="28"/>
              </w:rPr>
              <w:t>.</w:t>
            </w:r>
            <w:r w:rsidR="00275F97" w:rsidRPr="00E34E4E">
              <w:rPr>
                <w:sz w:val="28"/>
                <w:szCs w:val="28"/>
                <w:lang w:val="uk-UA"/>
              </w:rPr>
              <w:t xml:space="preserve"> –</w:t>
            </w:r>
            <w:r w:rsidRPr="00E34E4E">
              <w:rPr>
                <w:bCs/>
                <w:color w:val="000000"/>
                <w:sz w:val="28"/>
                <w:szCs w:val="28"/>
              </w:rPr>
              <w:t xml:space="preserve"> Москва: Символ, 2007 – 332 с.</w:t>
            </w:r>
          </w:p>
        </w:tc>
      </w:tr>
    </w:tbl>
    <w:p w14:paraId="6EAD3C2E" w14:textId="77777777" w:rsidR="00095A3A" w:rsidRDefault="00095A3A" w:rsidP="00FE1B30">
      <w:pPr>
        <w:shd w:val="clear" w:color="auto" w:fill="FFFFFF"/>
        <w:rPr>
          <w:rFonts w:eastAsia="Times New Roman"/>
          <w:b/>
          <w:bCs/>
          <w:color w:val="000000"/>
          <w:sz w:val="28"/>
          <w:szCs w:val="28"/>
          <w:lang w:val="uk-UA"/>
        </w:rPr>
      </w:pPr>
    </w:p>
    <w:p w14:paraId="06EAAB4C" w14:textId="77777777" w:rsidR="00370B89" w:rsidRDefault="00370B89" w:rsidP="00FE1B30">
      <w:pPr>
        <w:shd w:val="clear" w:color="auto" w:fill="FFFFFF"/>
        <w:jc w:val="both"/>
        <w:rPr>
          <w:rFonts w:eastAsia="Times New Roman"/>
          <w:b/>
          <w:bCs/>
          <w:color w:val="000000"/>
          <w:sz w:val="28"/>
          <w:szCs w:val="28"/>
          <w:highlight w:val="yellow"/>
          <w:lang w:val="uk-UA"/>
        </w:rPr>
      </w:pPr>
    </w:p>
    <w:p w14:paraId="73BA3C60" w14:textId="77777777" w:rsidR="00FE1B30" w:rsidRDefault="00FE1B30" w:rsidP="00FE1B30">
      <w:pPr>
        <w:shd w:val="clear" w:color="auto" w:fill="FFFFFF"/>
        <w:jc w:val="both"/>
        <w:rPr>
          <w:rFonts w:eastAsia="Times New Roman"/>
          <w:b/>
          <w:bCs/>
          <w:color w:val="000000"/>
          <w:sz w:val="28"/>
          <w:szCs w:val="28"/>
          <w:highlight w:val="yellow"/>
          <w:lang w:val="uk-UA"/>
        </w:rPr>
      </w:pPr>
    </w:p>
    <w:p w14:paraId="4AAB30CD" w14:textId="77777777" w:rsidR="00FE1B30" w:rsidRPr="00FE1B30" w:rsidRDefault="00FE1B30" w:rsidP="00FE1B30">
      <w:pPr>
        <w:shd w:val="clear" w:color="auto" w:fill="FFFFFF"/>
        <w:ind w:firstLine="720"/>
        <w:jc w:val="both"/>
        <w:rPr>
          <w:rFonts w:eastAsia="Times New Roman"/>
          <w:bCs/>
          <w:color w:val="000000"/>
          <w:sz w:val="28"/>
          <w:szCs w:val="28"/>
          <w:lang w:val="uk-UA"/>
        </w:rPr>
      </w:pPr>
      <w:r w:rsidRPr="00FE1B30">
        <w:rPr>
          <w:rFonts w:eastAsia="Times New Roman"/>
          <w:bCs/>
          <w:color w:val="000000"/>
          <w:sz w:val="28"/>
          <w:szCs w:val="28"/>
          <w:lang w:val="uk-UA"/>
        </w:rPr>
        <w:t>Продовження таблиці Ж.1</w:t>
      </w:r>
    </w:p>
    <w:tbl>
      <w:tblPr>
        <w:tblStyle w:val="a9"/>
        <w:tblW w:w="0" w:type="auto"/>
        <w:tblLayout w:type="fixed"/>
        <w:tblLook w:val="04A0" w:firstRow="1" w:lastRow="0" w:firstColumn="1" w:lastColumn="0" w:noHBand="0" w:noVBand="1"/>
      </w:tblPr>
      <w:tblGrid>
        <w:gridCol w:w="988"/>
        <w:gridCol w:w="2551"/>
        <w:gridCol w:w="5809"/>
      </w:tblGrid>
      <w:tr w:rsidR="00FE1B30" w:rsidRPr="00DB5FD0" w14:paraId="6192C3EB" w14:textId="77777777" w:rsidTr="00FE1B30">
        <w:tc>
          <w:tcPr>
            <w:tcW w:w="988" w:type="dxa"/>
          </w:tcPr>
          <w:p w14:paraId="247C011D" w14:textId="77777777" w:rsidR="00FE1B30" w:rsidRPr="00FE1B30" w:rsidRDefault="00FE1B30" w:rsidP="00FE1B30">
            <w:pPr>
              <w:spacing w:before="120"/>
              <w:jc w:val="center"/>
              <w:rPr>
                <w:rFonts w:eastAsia="Times New Roman"/>
                <w:bCs/>
                <w:color w:val="000000"/>
                <w:sz w:val="28"/>
                <w:szCs w:val="28"/>
                <w:lang w:val="uk-UA"/>
              </w:rPr>
            </w:pPr>
            <w:r w:rsidRPr="00FE1B30">
              <w:rPr>
                <w:rFonts w:eastAsia="Times New Roman"/>
                <w:bCs/>
                <w:color w:val="000000"/>
                <w:sz w:val="28"/>
                <w:szCs w:val="28"/>
                <w:lang w:val="uk-UA"/>
              </w:rPr>
              <w:t>№</w:t>
            </w:r>
          </w:p>
        </w:tc>
        <w:tc>
          <w:tcPr>
            <w:tcW w:w="2551" w:type="dxa"/>
          </w:tcPr>
          <w:p w14:paraId="44438ACE" w14:textId="77777777" w:rsidR="00FE1B30" w:rsidRPr="00FE1B30" w:rsidRDefault="00FE1B30" w:rsidP="00E34E4E">
            <w:pPr>
              <w:spacing w:before="120" w:after="120"/>
              <w:jc w:val="center"/>
              <w:rPr>
                <w:rFonts w:eastAsia="Times New Roman"/>
                <w:bCs/>
                <w:color w:val="000000"/>
                <w:sz w:val="28"/>
                <w:szCs w:val="28"/>
                <w:lang w:val="uk-UA"/>
              </w:rPr>
            </w:pPr>
            <w:r w:rsidRPr="00FE1B30">
              <w:rPr>
                <w:rFonts w:eastAsia="Times New Roman"/>
                <w:bCs/>
                <w:color w:val="000000"/>
                <w:sz w:val="28"/>
                <w:szCs w:val="28"/>
                <w:lang w:val="uk-UA"/>
              </w:rPr>
              <w:t>Характеристика джерела</w:t>
            </w:r>
          </w:p>
        </w:tc>
        <w:tc>
          <w:tcPr>
            <w:tcW w:w="5809" w:type="dxa"/>
          </w:tcPr>
          <w:p w14:paraId="6E30CF6F" w14:textId="77777777" w:rsidR="00FE1B30" w:rsidRPr="00FE1B30" w:rsidRDefault="00FE1B30" w:rsidP="00FE1B30">
            <w:pPr>
              <w:spacing w:before="120"/>
              <w:jc w:val="center"/>
              <w:rPr>
                <w:rFonts w:eastAsia="Times New Roman"/>
                <w:b/>
                <w:bCs/>
                <w:color w:val="000000"/>
                <w:sz w:val="28"/>
                <w:szCs w:val="28"/>
                <w:lang w:val="uk-UA"/>
              </w:rPr>
            </w:pPr>
            <w:r w:rsidRPr="00FE1B30">
              <w:rPr>
                <w:rFonts w:eastAsia="Times New Roman"/>
                <w:bCs/>
                <w:color w:val="000000"/>
                <w:sz w:val="28"/>
                <w:szCs w:val="28"/>
                <w:lang w:val="uk-UA"/>
              </w:rPr>
              <w:t>Приклад оформлення</w:t>
            </w:r>
          </w:p>
        </w:tc>
      </w:tr>
      <w:tr w:rsidR="00E34E4E" w:rsidRPr="00DB5FD0" w14:paraId="79FD5BF8" w14:textId="77777777" w:rsidTr="00FE1B30">
        <w:tc>
          <w:tcPr>
            <w:tcW w:w="988" w:type="dxa"/>
          </w:tcPr>
          <w:p w14:paraId="5672EC1B"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7</w:t>
            </w:r>
          </w:p>
        </w:tc>
        <w:tc>
          <w:tcPr>
            <w:tcW w:w="2551" w:type="dxa"/>
          </w:tcPr>
          <w:p w14:paraId="11D8AA91" w14:textId="77777777" w:rsidR="00E34E4E" w:rsidRDefault="00E34E4E" w:rsidP="00E34E4E">
            <w:pPr>
              <w:jc w:val="center"/>
              <w:rPr>
                <w:rFonts w:eastAsia="Times New Roman"/>
                <w:bCs/>
                <w:color w:val="000000"/>
                <w:sz w:val="28"/>
                <w:szCs w:val="28"/>
                <w:lang w:val="uk-UA"/>
              </w:rPr>
            </w:pPr>
          </w:p>
          <w:p w14:paraId="40143F96"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Книги 5 та більш авторів</w:t>
            </w:r>
          </w:p>
        </w:tc>
        <w:tc>
          <w:tcPr>
            <w:tcW w:w="5809" w:type="dxa"/>
          </w:tcPr>
          <w:p w14:paraId="63D83F32" w14:textId="77777777" w:rsidR="00E34E4E" w:rsidRPr="00E34E4E" w:rsidRDefault="00E34E4E" w:rsidP="00E34E4E">
            <w:pPr>
              <w:pStyle w:val="1"/>
              <w:numPr>
                <w:ilvl w:val="0"/>
                <w:numId w:val="0"/>
              </w:numPr>
              <w:shd w:val="clear" w:color="auto" w:fill="FFFFFF"/>
              <w:spacing w:before="120" w:after="120"/>
              <w:ind w:left="34" w:hanging="34"/>
              <w:jc w:val="both"/>
              <w:outlineLvl w:val="0"/>
              <w:rPr>
                <w:color w:val="000000"/>
                <w:szCs w:val="28"/>
              </w:rPr>
            </w:pPr>
            <w:r w:rsidRPr="00E34E4E">
              <w:rPr>
                <w:bCs/>
                <w:color w:val="000000"/>
                <w:szCs w:val="28"/>
              </w:rPr>
              <w:t>Емеличев В. А.</w:t>
            </w:r>
            <w:r w:rsidRPr="00E34E4E">
              <w:rPr>
                <w:bCs/>
                <w:color w:val="000000"/>
                <w:szCs w:val="28"/>
                <w:lang w:val="uk-UA"/>
              </w:rPr>
              <w:t xml:space="preserve"> </w:t>
            </w:r>
            <w:r w:rsidRPr="00E34E4E">
              <w:rPr>
                <w:bCs/>
                <w:color w:val="000000"/>
                <w:szCs w:val="28"/>
              </w:rPr>
              <w:t>Лекции по теории графов</w:t>
            </w:r>
            <w:r w:rsidRPr="00E34E4E">
              <w:rPr>
                <w:bCs/>
                <w:color w:val="000000"/>
                <w:szCs w:val="28"/>
                <w:lang w:val="uk-UA"/>
              </w:rPr>
              <w:t xml:space="preserve"> </w:t>
            </w:r>
            <w:r w:rsidRPr="00E34E4E">
              <w:rPr>
                <w:bCs/>
                <w:szCs w:val="28"/>
                <w:lang w:val="uk-UA"/>
              </w:rPr>
              <w:t>/ В. А.</w:t>
            </w:r>
            <w:r w:rsidRPr="00E34E4E">
              <w:rPr>
                <w:szCs w:val="28"/>
                <w:lang w:val="uk-UA"/>
              </w:rPr>
              <w:t xml:space="preserve"> </w:t>
            </w:r>
            <w:r w:rsidRPr="00E34E4E">
              <w:rPr>
                <w:bCs/>
                <w:color w:val="000000"/>
                <w:szCs w:val="28"/>
              </w:rPr>
              <w:t>Емеличев, О. И. Мельников и др.</w:t>
            </w:r>
            <w:r w:rsidRPr="00E34E4E">
              <w:rPr>
                <w:rStyle w:val="apple-converted-space"/>
                <w:bCs/>
                <w:color w:val="000000"/>
                <w:szCs w:val="28"/>
              </w:rPr>
              <w:t> </w:t>
            </w:r>
            <w:r w:rsidRPr="00E34E4E">
              <w:rPr>
                <w:szCs w:val="28"/>
                <w:lang w:val="uk-UA"/>
              </w:rPr>
              <w:t xml:space="preserve">– </w:t>
            </w:r>
            <w:r w:rsidRPr="00E34E4E">
              <w:rPr>
                <w:color w:val="000000"/>
                <w:szCs w:val="28"/>
                <w:shd w:val="clear" w:color="auto" w:fill="FFFFFF"/>
              </w:rPr>
              <w:t>М.</w:t>
            </w:r>
            <w:r w:rsidRPr="00E34E4E">
              <w:rPr>
                <w:snapToGrid w:val="0"/>
                <w:szCs w:val="28"/>
                <w:lang w:val="uk-UA"/>
              </w:rPr>
              <w:t>:</w:t>
            </w:r>
            <w:r w:rsidRPr="00E34E4E">
              <w:rPr>
                <w:color w:val="000000"/>
                <w:szCs w:val="28"/>
                <w:shd w:val="clear" w:color="auto" w:fill="FFFFFF"/>
              </w:rPr>
              <w:t xml:space="preserve"> Наука, 1990 </w:t>
            </w:r>
            <w:r w:rsidRPr="00E34E4E">
              <w:rPr>
                <w:szCs w:val="28"/>
                <w:lang w:val="uk-UA"/>
              </w:rPr>
              <w:t>–</w:t>
            </w:r>
            <w:r w:rsidRPr="00E34E4E">
              <w:rPr>
                <w:color w:val="000000"/>
                <w:szCs w:val="28"/>
                <w:shd w:val="clear" w:color="auto" w:fill="FFFFFF"/>
              </w:rPr>
              <w:t xml:space="preserve"> 384 с.</w:t>
            </w:r>
          </w:p>
        </w:tc>
      </w:tr>
      <w:tr w:rsidR="00E34E4E" w:rsidRPr="00DB5FD0" w14:paraId="1629F02C" w14:textId="77777777" w:rsidTr="00FE1B30">
        <w:tc>
          <w:tcPr>
            <w:tcW w:w="988" w:type="dxa"/>
          </w:tcPr>
          <w:p w14:paraId="07BE2E23"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8</w:t>
            </w:r>
          </w:p>
        </w:tc>
        <w:tc>
          <w:tcPr>
            <w:tcW w:w="2551" w:type="dxa"/>
          </w:tcPr>
          <w:p w14:paraId="25FC9DB4" w14:textId="77777777" w:rsidR="00E34E4E" w:rsidRPr="00E34E4E" w:rsidRDefault="00E34E4E" w:rsidP="00E34E4E">
            <w:pPr>
              <w:jc w:val="center"/>
              <w:rPr>
                <w:rFonts w:eastAsia="Times New Roman"/>
                <w:bCs/>
                <w:color w:val="000000"/>
                <w:sz w:val="28"/>
                <w:szCs w:val="28"/>
                <w:lang w:val="uk-UA"/>
              </w:rPr>
            </w:pPr>
          </w:p>
          <w:p w14:paraId="673AC394"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Книги без автора</w:t>
            </w:r>
          </w:p>
        </w:tc>
        <w:tc>
          <w:tcPr>
            <w:tcW w:w="5809" w:type="dxa"/>
          </w:tcPr>
          <w:p w14:paraId="546DDFA7" w14:textId="77777777" w:rsidR="00E34E4E" w:rsidRPr="00E34E4E" w:rsidRDefault="00E34E4E" w:rsidP="00E34E4E">
            <w:pPr>
              <w:shd w:val="clear" w:color="auto" w:fill="FFFFFF"/>
              <w:spacing w:before="120" w:after="120"/>
              <w:jc w:val="both"/>
              <w:rPr>
                <w:sz w:val="28"/>
                <w:szCs w:val="28"/>
              </w:rPr>
            </w:pPr>
            <w:r w:rsidRPr="00E34E4E">
              <w:rPr>
                <w:sz w:val="28"/>
                <w:szCs w:val="28"/>
                <w:shd w:val="clear" w:color="auto" w:fill="FFFFFF"/>
              </w:rPr>
              <w:t>Справочник по математике для экономистов</w:t>
            </w:r>
            <w:r w:rsidRPr="00E34E4E">
              <w:rPr>
                <w:sz w:val="28"/>
                <w:szCs w:val="28"/>
                <w:shd w:val="clear" w:color="auto" w:fill="FFFFFF"/>
                <w:lang w:val="uk-UA"/>
              </w:rPr>
              <w:t xml:space="preserve"> </w:t>
            </w:r>
            <w:r w:rsidRPr="00E34E4E">
              <w:rPr>
                <w:sz w:val="28"/>
                <w:szCs w:val="28"/>
                <w:shd w:val="clear" w:color="auto" w:fill="FFFFFF"/>
              </w:rPr>
              <w:t>/</w:t>
            </w:r>
            <w:r w:rsidRPr="00E34E4E">
              <w:rPr>
                <w:sz w:val="28"/>
                <w:szCs w:val="28"/>
                <w:shd w:val="clear" w:color="auto" w:fill="FFFFFF"/>
                <w:lang w:val="uk-UA"/>
              </w:rPr>
              <w:t xml:space="preserve"> </w:t>
            </w:r>
            <w:r w:rsidRPr="00E34E4E">
              <w:rPr>
                <w:sz w:val="28"/>
                <w:szCs w:val="28"/>
                <w:shd w:val="clear" w:color="auto" w:fill="FFFFFF"/>
              </w:rPr>
              <w:t>В. Е. Барбаумов, В. И. Ермаков, И. И. Кривенцов и др.; под ред. В.</w:t>
            </w:r>
            <w:r w:rsidRPr="00E34E4E">
              <w:rPr>
                <w:sz w:val="28"/>
                <w:szCs w:val="28"/>
                <w:shd w:val="clear" w:color="auto" w:fill="FFFFFF"/>
                <w:lang w:val="uk-UA"/>
              </w:rPr>
              <w:t xml:space="preserve"> </w:t>
            </w:r>
            <w:r w:rsidRPr="00E34E4E">
              <w:rPr>
                <w:sz w:val="28"/>
                <w:szCs w:val="28"/>
                <w:shd w:val="clear" w:color="auto" w:fill="FFFFFF"/>
              </w:rPr>
              <w:t xml:space="preserve">И. Ермакова. </w:t>
            </w:r>
            <w:r w:rsidRPr="00E34E4E">
              <w:rPr>
                <w:sz w:val="28"/>
                <w:szCs w:val="28"/>
                <w:lang w:val="uk-UA"/>
              </w:rPr>
              <w:t xml:space="preserve">– </w:t>
            </w:r>
            <w:r w:rsidRPr="00E34E4E">
              <w:rPr>
                <w:sz w:val="28"/>
                <w:szCs w:val="28"/>
                <w:shd w:val="clear" w:color="auto" w:fill="FFFFFF"/>
              </w:rPr>
              <w:t>М.</w:t>
            </w:r>
            <w:r w:rsidRPr="00E34E4E">
              <w:rPr>
                <w:snapToGrid w:val="0"/>
                <w:sz w:val="28"/>
                <w:szCs w:val="28"/>
                <w:lang w:val="uk-UA"/>
              </w:rPr>
              <w:t>: Наука</w:t>
            </w:r>
            <w:r w:rsidRPr="00E34E4E">
              <w:rPr>
                <w:sz w:val="28"/>
                <w:szCs w:val="28"/>
                <w:shd w:val="clear" w:color="auto" w:fill="FFFFFF"/>
              </w:rPr>
              <w:t>, 1987.</w:t>
            </w:r>
            <w:r w:rsidRPr="00E34E4E">
              <w:rPr>
                <w:sz w:val="28"/>
                <w:szCs w:val="28"/>
                <w:shd w:val="clear" w:color="auto" w:fill="FFFFFF"/>
                <w:lang w:val="uk-UA"/>
              </w:rPr>
              <w:t xml:space="preserve"> </w:t>
            </w:r>
            <w:r w:rsidRPr="00E34E4E">
              <w:rPr>
                <w:rFonts w:eastAsia="Times New Roman"/>
                <w:color w:val="000000"/>
                <w:sz w:val="28"/>
                <w:szCs w:val="28"/>
              </w:rPr>
              <w:t>– 480 с.</w:t>
            </w:r>
          </w:p>
        </w:tc>
      </w:tr>
      <w:tr w:rsidR="00E34E4E" w:rsidRPr="001F0618" w14:paraId="6A00BA0B" w14:textId="77777777" w:rsidTr="00FE1B30">
        <w:tc>
          <w:tcPr>
            <w:tcW w:w="988" w:type="dxa"/>
          </w:tcPr>
          <w:p w14:paraId="61EF8E0A"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9</w:t>
            </w:r>
          </w:p>
        </w:tc>
        <w:tc>
          <w:tcPr>
            <w:tcW w:w="2551" w:type="dxa"/>
          </w:tcPr>
          <w:p w14:paraId="3E290F77" w14:textId="77777777" w:rsidR="00E34E4E" w:rsidRPr="00E34E4E" w:rsidRDefault="00E34E4E" w:rsidP="00E34E4E">
            <w:pPr>
              <w:jc w:val="center"/>
              <w:rPr>
                <w:rFonts w:eastAsia="Times New Roman"/>
                <w:bCs/>
                <w:color w:val="000000"/>
                <w:sz w:val="28"/>
                <w:szCs w:val="28"/>
                <w:lang w:val="uk-UA"/>
              </w:rPr>
            </w:pPr>
          </w:p>
          <w:p w14:paraId="48432F68" w14:textId="77777777" w:rsidR="00E34E4E" w:rsidRPr="00E34E4E" w:rsidRDefault="00E34E4E" w:rsidP="00E34E4E">
            <w:pPr>
              <w:jc w:val="center"/>
              <w:rPr>
                <w:rFonts w:eastAsia="Times New Roman"/>
                <w:bCs/>
                <w:color w:val="000000"/>
                <w:sz w:val="28"/>
                <w:szCs w:val="28"/>
                <w:lang w:val="uk-UA"/>
              </w:rPr>
            </w:pPr>
          </w:p>
          <w:p w14:paraId="547E8731"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Тези доповідей</w:t>
            </w:r>
          </w:p>
        </w:tc>
        <w:tc>
          <w:tcPr>
            <w:tcW w:w="5809" w:type="dxa"/>
          </w:tcPr>
          <w:p w14:paraId="1515378C" w14:textId="77777777" w:rsidR="00E34E4E" w:rsidRPr="00E34E4E" w:rsidRDefault="00E34E4E" w:rsidP="00E34E4E">
            <w:pPr>
              <w:widowControl/>
              <w:tabs>
                <w:tab w:val="left" w:pos="-4140"/>
                <w:tab w:val="left" w:pos="-2880"/>
              </w:tabs>
              <w:autoSpaceDE/>
              <w:autoSpaceDN/>
              <w:adjustRightInd/>
              <w:spacing w:before="120" w:after="120"/>
              <w:jc w:val="both"/>
              <w:rPr>
                <w:sz w:val="28"/>
                <w:szCs w:val="28"/>
                <w:lang w:val="uk-UA"/>
              </w:rPr>
            </w:pPr>
            <w:r w:rsidRPr="00E34E4E">
              <w:rPr>
                <w:sz w:val="28"/>
                <w:szCs w:val="28"/>
                <w:lang w:val="uk-UA"/>
              </w:rPr>
              <w:t xml:space="preserve">Фельдман Л. П. Масштабованість паралельних обчислень при розв'язанні задачі Коші / Л. П. Фельдман, І. А. Назарова, О. В. Ляміна // Матеріали </w:t>
            </w:r>
            <w:r w:rsidRPr="00E34E4E">
              <w:rPr>
                <w:bCs/>
                <w:sz w:val="28"/>
                <w:szCs w:val="28"/>
                <w:lang w:val="uk-UA"/>
              </w:rPr>
              <w:t xml:space="preserve">Всеукраїнської студентської конференції </w:t>
            </w:r>
            <w:r w:rsidRPr="00E34E4E">
              <w:rPr>
                <w:sz w:val="28"/>
                <w:szCs w:val="28"/>
                <w:lang w:val="uk-UA"/>
              </w:rPr>
              <w:t>«Комп'ютерні інтелектуальні системи та мережі» (КІСМ-2011). – С. 27–29.</w:t>
            </w:r>
          </w:p>
        </w:tc>
      </w:tr>
      <w:tr w:rsidR="00E34E4E" w:rsidRPr="00E34E4E" w14:paraId="483AD416" w14:textId="77777777" w:rsidTr="00FE1B30">
        <w:tc>
          <w:tcPr>
            <w:tcW w:w="988" w:type="dxa"/>
          </w:tcPr>
          <w:p w14:paraId="38EE1D13"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10</w:t>
            </w:r>
          </w:p>
        </w:tc>
        <w:tc>
          <w:tcPr>
            <w:tcW w:w="2551" w:type="dxa"/>
          </w:tcPr>
          <w:p w14:paraId="21DE3D04" w14:textId="77777777" w:rsidR="00E34E4E" w:rsidRPr="00E34E4E" w:rsidRDefault="00E34E4E" w:rsidP="00E34E4E">
            <w:pPr>
              <w:jc w:val="center"/>
              <w:rPr>
                <w:rFonts w:eastAsia="Times New Roman"/>
                <w:bCs/>
                <w:color w:val="000000"/>
                <w:sz w:val="28"/>
                <w:szCs w:val="28"/>
                <w:lang w:val="uk-UA"/>
              </w:rPr>
            </w:pPr>
          </w:p>
          <w:p w14:paraId="65D7977F" w14:textId="77777777" w:rsidR="00E34E4E" w:rsidRPr="00E34E4E" w:rsidRDefault="00E34E4E" w:rsidP="00E34E4E">
            <w:pPr>
              <w:jc w:val="center"/>
              <w:rPr>
                <w:rFonts w:eastAsia="Times New Roman"/>
                <w:bCs/>
                <w:color w:val="000000"/>
                <w:sz w:val="28"/>
                <w:szCs w:val="28"/>
                <w:lang w:val="uk-UA"/>
              </w:rPr>
            </w:pPr>
          </w:p>
          <w:p w14:paraId="1ADBC333"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Статті</w:t>
            </w:r>
          </w:p>
        </w:tc>
        <w:tc>
          <w:tcPr>
            <w:tcW w:w="5809" w:type="dxa"/>
          </w:tcPr>
          <w:p w14:paraId="7BDC29C1" w14:textId="77777777" w:rsidR="00E34E4E" w:rsidRPr="00E34E4E" w:rsidRDefault="00E34E4E" w:rsidP="00E34E4E">
            <w:pPr>
              <w:widowControl/>
              <w:autoSpaceDE/>
              <w:autoSpaceDN/>
              <w:adjustRightInd/>
              <w:spacing w:before="120" w:after="120"/>
              <w:jc w:val="both"/>
              <w:rPr>
                <w:sz w:val="28"/>
                <w:szCs w:val="28"/>
                <w:lang w:val="uk-UA"/>
              </w:rPr>
            </w:pPr>
            <w:r w:rsidRPr="00E34E4E">
              <w:rPr>
                <w:sz w:val="28"/>
                <w:szCs w:val="28"/>
                <w:lang w:val="uk-UA"/>
              </w:rPr>
              <w:t>Дмитриева О. А.</w:t>
            </w:r>
            <w:hyperlink r:id="rId20" w:history="1">
              <w:r w:rsidRPr="00E34E4E">
                <w:rPr>
                  <w:rStyle w:val="af1"/>
                  <w:color w:val="auto"/>
                  <w:sz w:val="28"/>
                  <w:szCs w:val="28"/>
                  <w:u w:val="none"/>
                  <w:lang w:val="uk-UA"/>
                </w:rPr>
                <w:t xml:space="preserve"> Разработка и исследование параллельных колокационных блочных методов / О. А. Дмитриева, Л. П. Фельдман // Наукові праці Донецького національного технічного університету. Серія «Інформатика, кібернетика та обчислювальна техніка». – 2012. – № 16 (204). – С. 28–35</w:t>
              </w:r>
            </w:hyperlink>
            <w:r w:rsidRPr="00E34E4E">
              <w:rPr>
                <w:sz w:val="28"/>
                <w:szCs w:val="28"/>
                <w:lang w:val="uk-UA"/>
              </w:rPr>
              <w:t>.</w:t>
            </w:r>
          </w:p>
        </w:tc>
      </w:tr>
      <w:tr w:rsidR="00E34E4E" w:rsidRPr="00E34E4E" w14:paraId="681F5634" w14:textId="77777777" w:rsidTr="00FE1B30">
        <w:tc>
          <w:tcPr>
            <w:tcW w:w="988" w:type="dxa"/>
          </w:tcPr>
          <w:p w14:paraId="13E73D51"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11</w:t>
            </w:r>
          </w:p>
        </w:tc>
        <w:tc>
          <w:tcPr>
            <w:tcW w:w="2551" w:type="dxa"/>
            <w:vMerge w:val="restart"/>
          </w:tcPr>
          <w:p w14:paraId="2928006E" w14:textId="77777777" w:rsidR="00E34E4E" w:rsidRPr="00E34E4E" w:rsidRDefault="00E34E4E" w:rsidP="00E34E4E">
            <w:pPr>
              <w:jc w:val="center"/>
              <w:rPr>
                <w:rFonts w:eastAsia="Times New Roman"/>
                <w:bCs/>
                <w:color w:val="000000"/>
                <w:sz w:val="28"/>
                <w:szCs w:val="28"/>
                <w:lang w:val="uk-UA"/>
              </w:rPr>
            </w:pPr>
          </w:p>
          <w:p w14:paraId="7EA531AE" w14:textId="77777777" w:rsidR="00E34E4E" w:rsidRPr="00E34E4E" w:rsidRDefault="00E34E4E" w:rsidP="00E34E4E">
            <w:pPr>
              <w:jc w:val="center"/>
              <w:rPr>
                <w:rFonts w:eastAsia="Times New Roman"/>
                <w:bCs/>
                <w:color w:val="000000"/>
                <w:sz w:val="28"/>
                <w:szCs w:val="28"/>
                <w:lang w:val="uk-UA"/>
              </w:rPr>
            </w:pPr>
          </w:p>
          <w:p w14:paraId="226FE97B" w14:textId="77777777" w:rsidR="00E34E4E" w:rsidRPr="00E34E4E" w:rsidRDefault="00E34E4E" w:rsidP="00E34E4E">
            <w:pPr>
              <w:jc w:val="center"/>
              <w:rPr>
                <w:rFonts w:eastAsia="Times New Roman"/>
                <w:bCs/>
                <w:color w:val="000000"/>
                <w:sz w:val="28"/>
                <w:szCs w:val="28"/>
                <w:lang w:val="uk-UA"/>
              </w:rPr>
            </w:pPr>
          </w:p>
          <w:p w14:paraId="3A5CE488" w14:textId="77777777" w:rsidR="00E34E4E" w:rsidRPr="00E34E4E" w:rsidRDefault="00E34E4E" w:rsidP="00E34E4E">
            <w:pPr>
              <w:jc w:val="center"/>
              <w:rPr>
                <w:rFonts w:eastAsia="Times New Roman"/>
                <w:b/>
                <w:bCs/>
                <w:color w:val="000000"/>
                <w:sz w:val="28"/>
                <w:szCs w:val="28"/>
                <w:lang w:val="uk-UA"/>
              </w:rPr>
            </w:pPr>
            <w:r w:rsidRPr="00E34E4E">
              <w:rPr>
                <w:rFonts w:eastAsia="Times New Roman"/>
                <w:bCs/>
                <w:color w:val="000000"/>
                <w:sz w:val="28"/>
                <w:szCs w:val="28"/>
                <w:lang w:val="uk-UA"/>
              </w:rPr>
              <w:t>Багатотомний документ</w:t>
            </w:r>
          </w:p>
        </w:tc>
        <w:tc>
          <w:tcPr>
            <w:tcW w:w="5809" w:type="dxa"/>
          </w:tcPr>
          <w:p w14:paraId="18B80EE0" w14:textId="77777777" w:rsidR="00E34E4E" w:rsidRPr="00E34E4E" w:rsidRDefault="00E34E4E" w:rsidP="00E34E4E">
            <w:pPr>
              <w:pStyle w:val="1"/>
              <w:numPr>
                <w:ilvl w:val="0"/>
                <w:numId w:val="0"/>
              </w:numPr>
              <w:shd w:val="clear" w:color="auto" w:fill="FFFFFF"/>
              <w:spacing w:before="120" w:after="120"/>
              <w:jc w:val="both"/>
              <w:outlineLvl w:val="0"/>
              <w:rPr>
                <w:color w:val="000000"/>
                <w:szCs w:val="28"/>
              </w:rPr>
            </w:pPr>
            <w:r w:rsidRPr="00E34E4E">
              <w:rPr>
                <w:bCs/>
                <w:color w:val="000000"/>
                <w:szCs w:val="28"/>
              </w:rPr>
              <w:t>Ефимов А. В., Поспелов А. С. и др. Сборник задач по математике для втузов. В 4 частях.</w:t>
            </w:r>
            <w:r w:rsidRPr="00E34E4E">
              <w:rPr>
                <w:rStyle w:val="apple-converted-space"/>
                <w:bCs/>
                <w:color w:val="000000"/>
                <w:szCs w:val="28"/>
              </w:rPr>
              <w:t> </w:t>
            </w:r>
            <w:r w:rsidRPr="00E34E4E">
              <w:rPr>
                <w:color w:val="000000"/>
                <w:szCs w:val="28"/>
                <w:shd w:val="clear" w:color="auto" w:fill="FFFFFF"/>
              </w:rPr>
              <w:t xml:space="preserve">Учеб. пособие для втузов. </w:t>
            </w:r>
            <w:r w:rsidRPr="00E34E4E">
              <w:rPr>
                <w:szCs w:val="28"/>
                <w:lang w:val="uk-UA"/>
              </w:rPr>
              <w:t>–</w:t>
            </w:r>
            <w:r w:rsidRPr="00E34E4E">
              <w:rPr>
                <w:color w:val="000000"/>
                <w:szCs w:val="28"/>
                <w:shd w:val="clear" w:color="auto" w:fill="FFFFFF"/>
              </w:rPr>
              <w:t xml:space="preserve"> 3-е изд., перераб. и доп. </w:t>
            </w:r>
            <w:r w:rsidRPr="00E34E4E">
              <w:rPr>
                <w:szCs w:val="28"/>
                <w:lang w:val="uk-UA"/>
              </w:rPr>
              <w:t>–</w:t>
            </w:r>
            <w:r w:rsidRPr="00E34E4E">
              <w:rPr>
                <w:color w:val="000000"/>
                <w:szCs w:val="28"/>
                <w:shd w:val="clear" w:color="auto" w:fill="FFFFFF"/>
              </w:rPr>
              <w:t xml:space="preserve"> М.: Издательство Физико-математической литературы, 2003. </w:t>
            </w:r>
            <w:r w:rsidRPr="00E34E4E">
              <w:rPr>
                <w:szCs w:val="28"/>
                <w:lang w:val="uk-UA"/>
              </w:rPr>
              <w:t>–</w:t>
            </w:r>
            <w:r w:rsidRPr="00E34E4E">
              <w:rPr>
                <w:color w:val="000000"/>
                <w:szCs w:val="28"/>
                <w:shd w:val="clear" w:color="auto" w:fill="FFFFFF"/>
              </w:rPr>
              <w:t xml:space="preserve"> 432 с. </w:t>
            </w:r>
            <w:r w:rsidRPr="00E34E4E">
              <w:rPr>
                <w:szCs w:val="28"/>
                <w:lang w:val="uk-UA"/>
              </w:rPr>
              <w:t>–</w:t>
            </w:r>
            <w:r w:rsidRPr="00E34E4E">
              <w:rPr>
                <w:color w:val="000000"/>
                <w:szCs w:val="28"/>
                <w:shd w:val="clear" w:color="auto" w:fill="FFFFFF"/>
              </w:rPr>
              <w:t xml:space="preserve"> ISBN 5-94052-037-5.</w:t>
            </w:r>
          </w:p>
        </w:tc>
      </w:tr>
      <w:tr w:rsidR="00E34E4E" w:rsidRPr="00E34E4E" w14:paraId="5CC707CC" w14:textId="77777777" w:rsidTr="00FE1B30">
        <w:trPr>
          <w:trHeight w:val="864"/>
        </w:trPr>
        <w:tc>
          <w:tcPr>
            <w:tcW w:w="988" w:type="dxa"/>
          </w:tcPr>
          <w:p w14:paraId="153AF6E3"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12</w:t>
            </w:r>
          </w:p>
        </w:tc>
        <w:tc>
          <w:tcPr>
            <w:tcW w:w="2551" w:type="dxa"/>
            <w:vMerge/>
          </w:tcPr>
          <w:p w14:paraId="121E2ED2" w14:textId="77777777" w:rsidR="00E34E4E" w:rsidRPr="00E34E4E" w:rsidRDefault="00E34E4E" w:rsidP="00E34E4E">
            <w:pPr>
              <w:rPr>
                <w:rFonts w:eastAsia="Times New Roman"/>
                <w:bCs/>
                <w:color w:val="000000"/>
                <w:sz w:val="28"/>
                <w:szCs w:val="28"/>
                <w:lang w:val="uk-UA"/>
              </w:rPr>
            </w:pPr>
          </w:p>
        </w:tc>
        <w:tc>
          <w:tcPr>
            <w:tcW w:w="5809" w:type="dxa"/>
          </w:tcPr>
          <w:p w14:paraId="2AF6E54A" w14:textId="77777777" w:rsidR="00E34E4E" w:rsidRPr="00E34E4E" w:rsidRDefault="00E34E4E" w:rsidP="00E34E4E">
            <w:pPr>
              <w:spacing w:before="120" w:after="120"/>
              <w:jc w:val="both"/>
              <w:rPr>
                <w:rFonts w:eastAsia="Times New Roman"/>
                <w:bCs/>
                <w:color w:val="000000"/>
                <w:sz w:val="28"/>
                <w:szCs w:val="28"/>
                <w:lang w:val="uk-UA"/>
              </w:rPr>
            </w:pPr>
            <w:r w:rsidRPr="00E34E4E">
              <w:rPr>
                <w:rFonts w:eastAsia="Times New Roman"/>
                <w:bCs/>
                <w:color w:val="000000"/>
                <w:sz w:val="28"/>
                <w:szCs w:val="28"/>
                <w:lang w:val="uk-UA"/>
              </w:rPr>
              <w:t xml:space="preserve">Бондаренко В. Г. Теорія ймовірностей і математична статистика. Ч.1 / В. Г. Бондаренко, І. Ю. Канівська, С. М. Парамонова. </w:t>
            </w:r>
            <w:r w:rsidRPr="00E34E4E">
              <w:rPr>
                <w:sz w:val="28"/>
                <w:szCs w:val="28"/>
                <w:lang w:val="uk-UA"/>
              </w:rPr>
              <w:t>–</w:t>
            </w:r>
            <w:r w:rsidRPr="00E34E4E">
              <w:rPr>
                <w:rFonts w:eastAsia="Times New Roman"/>
                <w:bCs/>
                <w:color w:val="000000"/>
                <w:sz w:val="28"/>
                <w:szCs w:val="28"/>
                <w:lang w:val="uk-UA"/>
              </w:rPr>
              <w:t xml:space="preserve"> К. : НТУУ "КПІ", 2006. </w:t>
            </w:r>
            <w:r w:rsidRPr="00E34E4E">
              <w:rPr>
                <w:sz w:val="28"/>
                <w:szCs w:val="28"/>
                <w:lang w:val="uk-UA"/>
              </w:rPr>
              <w:t>–</w:t>
            </w:r>
            <w:r w:rsidRPr="00E34E4E">
              <w:rPr>
                <w:rFonts w:eastAsia="Times New Roman"/>
                <w:bCs/>
                <w:color w:val="000000"/>
                <w:sz w:val="28"/>
                <w:szCs w:val="28"/>
                <w:lang w:val="uk-UA"/>
              </w:rPr>
              <w:t xml:space="preserve"> 125 с.</w:t>
            </w:r>
          </w:p>
        </w:tc>
      </w:tr>
      <w:tr w:rsidR="00E34E4E" w:rsidRPr="00E34E4E" w14:paraId="09075B64" w14:textId="77777777" w:rsidTr="00FE1B30">
        <w:trPr>
          <w:trHeight w:val="864"/>
        </w:trPr>
        <w:tc>
          <w:tcPr>
            <w:tcW w:w="988" w:type="dxa"/>
          </w:tcPr>
          <w:p w14:paraId="5A82F4A0"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13</w:t>
            </w:r>
          </w:p>
        </w:tc>
        <w:tc>
          <w:tcPr>
            <w:tcW w:w="2551" w:type="dxa"/>
          </w:tcPr>
          <w:p w14:paraId="6CEF7DF5" w14:textId="77777777" w:rsidR="00E34E4E" w:rsidRPr="00E34E4E" w:rsidRDefault="00E34E4E" w:rsidP="00E34E4E">
            <w:pPr>
              <w:jc w:val="center"/>
              <w:rPr>
                <w:rFonts w:eastAsia="Times New Roman"/>
                <w:bCs/>
                <w:color w:val="000000"/>
                <w:sz w:val="28"/>
                <w:szCs w:val="28"/>
                <w:lang w:val="uk-UA"/>
              </w:rPr>
            </w:pPr>
          </w:p>
          <w:p w14:paraId="3AC0060F" w14:textId="77777777" w:rsidR="00E34E4E" w:rsidRPr="00E34E4E" w:rsidRDefault="00E34E4E" w:rsidP="00E34E4E">
            <w:pPr>
              <w:jc w:val="center"/>
              <w:rPr>
                <w:rFonts w:eastAsia="Times New Roman"/>
                <w:bCs/>
                <w:color w:val="000000"/>
                <w:sz w:val="28"/>
                <w:szCs w:val="28"/>
                <w:lang w:val="uk-UA"/>
              </w:rPr>
            </w:pPr>
            <w:r w:rsidRPr="00E34E4E">
              <w:rPr>
                <w:rFonts w:eastAsia="Times New Roman"/>
                <w:bCs/>
                <w:color w:val="000000"/>
                <w:sz w:val="28"/>
                <w:szCs w:val="28"/>
                <w:lang w:val="uk-UA"/>
              </w:rPr>
              <w:t>Дисертація</w:t>
            </w:r>
          </w:p>
        </w:tc>
        <w:tc>
          <w:tcPr>
            <w:tcW w:w="5809" w:type="dxa"/>
          </w:tcPr>
          <w:p w14:paraId="73B53035" w14:textId="77777777" w:rsidR="00E34E4E" w:rsidRPr="00E34E4E" w:rsidRDefault="00E34E4E" w:rsidP="00E34E4E">
            <w:pPr>
              <w:shd w:val="clear" w:color="auto" w:fill="FFFFFF"/>
              <w:spacing w:before="120" w:after="120"/>
              <w:jc w:val="both"/>
              <w:rPr>
                <w:sz w:val="28"/>
                <w:szCs w:val="28"/>
              </w:rPr>
            </w:pPr>
            <w:r w:rsidRPr="00E34E4E">
              <w:rPr>
                <w:rFonts w:eastAsia="Times New Roman"/>
                <w:color w:val="000000"/>
                <w:sz w:val="28"/>
                <w:szCs w:val="28"/>
              </w:rPr>
              <w:t>Прокопенко Р. В. Моделирование структурированных задач в системах поддержки принятия решений: дис. канд. экон. наук: 08.03.02 / Роман Васильевич Прокопенко. – Донецк, 2003. – 170 с.</w:t>
            </w:r>
          </w:p>
        </w:tc>
      </w:tr>
    </w:tbl>
    <w:p w14:paraId="7A49C1CC" w14:textId="77777777" w:rsidR="00512BF7" w:rsidRPr="00512BF7" w:rsidRDefault="00512BF7" w:rsidP="0049442F">
      <w:pPr>
        <w:shd w:val="clear" w:color="auto" w:fill="FFFFFF"/>
        <w:jc w:val="both"/>
        <w:rPr>
          <w:rFonts w:eastAsia="Times New Roman"/>
          <w:bCs/>
          <w:color w:val="000000"/>
          <w:sz w:val="28"/>
          <w:szCs w:val="28"/>
          <w:lang w:val="uk-UA"/>
        </w:rPr>
      </w:pPr>
      <w:r w:rsidRPr="00512BF7">
        <w:rPr>
          <w:rFonts w:eastAsia="Times New Roman"/>
          <w:b/>
          <w:bCs/>
          <w:color w:val="000000"/>
          <w:sz w:val="28"/>
          <w:szCs w:val="28"/>
          <w:lang w:val="uk-UA"/>
        </w:rPr>
        <w:tab/>
      </w:r>
      <w:r w:rsidRPr="00512BF7">
        <w:rPr>
          <w:rFonts w:eastAsia="Times New Roman"/>
          <w:bCs/>
          <w:color w:val="000000"/>
          <w:sz w:val="28"/>
          <w:szCs w:val="28"/>
          <w:lang w:val="uk-UA"/>
        </w:rPr>
        <w:t xml:space="preserve">Продовження </w:t>
      </w:r>
      <w:r>
        <w:rPr>
          <w:rFonts w:eastAsia="Times New Roman"/>
          <w:bCs/>
          <w:color w:val="000000"/>
          <w:sz w:val="28"/>
          <w:szCs w:val="28"/>
          <w:lang w:val="uk-UA"/>
        </w:rPr>
        <w:t>таблиці Ж.1</w:t>
      </w:r>
    </w:p>
    <w:tbl>
      <w:tblPr>
        <w:tblStyle w:val="a9"/>
        <w:tblW w:w="0" w:type="auto"/>
        <w:tblLayout w:type="fixed"/>
        <w:tblLook w:val="04A0" w:firstRow="1" w:lastRow="0" w:firstColumn="1" w:lastColumn="0" w:noHBand="0" w:noVBand="1"/>
      </w:tblPr>
      <w:tblGrid>
        <w:gridCol w:w="988"/>
        <w:gridCol w:w="2551"/>
        <w:gridCol w:w="5809"/>
      </w:tblGrid>
      <w:tr w:rsidR="00512BF7" w:rsidRPr="00FE1B30" w14:paraId="18BF514B" w14:textId="77777777" w:rsidTr="000C24E8">
        <w:trPr>
          <w:trHeight w:val="864"/>
        </w:trPr>
        <w:tc>
          <w:tcPr>
            <w:tcW w:w="988" w:type="dxa"/>
          </w:tcPr>
          <w:p w14:paraId="7A9CB155" w14:textId="77777777" w:rsidR="00512BF7" w:rsidRPr="00512BF7" w:rsidRDefault="00512BF7" w:rsidP="000C24E8">
            <w:pPr>
              <w:spacing w:before="120"/>
              <w:jc w:val="center"/>
              <w:rPr>
                <w:rFonts w:eastAsia="Times New Roman"/>
                <w:bCs/>
                <w:color w:val="000000"/>
                <w:sz w:val="28"/>
                <w:szCs w:val="28"/>
                <w:lang w:val="uk-UA"/>
              </w:rPr>
            </w:pPr>
            <w:r w:rsidRPr="00512BF7">
              <w:rPr>
                <w:rFonts w:eastAsia="Times New Roman"/>
                <w:bCs/>
                <w:color w:val="000000"/>
                <w:sz w:val="28"/>
                <w:szCs w:val="28"/>
                <w:lang w:val="uk-UA"/>
              </w:rPr>
              <w:t>№</w:t>
            </w:r>
          </w:p>
        </w:tc>
        <w:tc>
          <w:tcPr>
            <w:tcW w:w="2551" w:type="dxa"/>
          </w:tcPr>
          <w:p w14:paraId="684BFE64" w14:textId="77777777" w:rsidR="00512BF7" w:rsidRPr="00512BF7" w:rsidRDefault="00512BF7" w:rsidP="000C24E8">
            <w:pPr>
              <w:spacing w:before="120" w:after="120"/>
              <w:jc w:val="center"/>
              <w:rPr>
                <w:rFonts w:eastAsia="Times New Roman"/>
                <w:bCs/>
                <w:color w:val="000000"/>
                <w:sz w:val="28"/>
                <w:szCs w:val="28"/>
                <w:lang w:val="uk-UA"/>
              </w:rPr>
            </w:pPr>
            <w:r w:rsidRPr="00512BF7">
              <w:rPr>
                <w:rFonts w:eastAsia="Times New Roman"/>
                <w:bCs/>
                <w:color w:val="000000"/>
                <w:sz w:val="28"/>
                <w:szCs w:val="28"/>
                <w:lang w:val="uk-UA"/>
              </w:rPr>
              <w:t>Характеристика джерела</w:t>
            </w:r>
          </w:p>
        </w:tc>
        <w:tc>
          <w:tcPr>
            <w:tcW w:w="5809" w:type="dxa"/>
          </w:tcPr>
          <w:p w14:paraId="466B2D8D" w14:textId="77777777" w:rsidR="00512BF7" w:rsidRPr="00FE1B30" w:rsidRDefault="00512BF7" w:rsidP="000C24E8">
            <w:pPr>
              <w:spacing w:before="120"/>
              <w:jc w:val="center"/>
              <w:rPr>
                <w:rFonts w:eastAsia="Times New Roman"/>
                <w:b/>
                <w:bCs/>
                <w:color w:val="000000"/>
                <w:sz w:val="28"/>
                <w:szCs w:val="28"/>
                <w:lang w:val="uk-UA"/>
              </w:rPr>
            </w:pPr>
            <w:r w:rsidRPr="00512BF7">
              <w:rPr>
                <w:rFonts w:eastAsia="Times New Roman"/>
                <w:bCs/>
                <w:color w:val="000000"/>
                <w:sz w:val="28"/>
                <w:szCs w:val="28"/>
                <w:lang w:val="uk-UA"/>
              </w:rPr>
              <w:t>Приклад оформлення</w:t>
            </w:r>
          </w:p>
        </w:tc>
      </w:tr>
      <w:tr w:rsidR="00512BF7" w:rsidRPr="001F0618" w14:paraId="0450DC48" w14:textId="77777777" w:rsidTr="00512BF7">
        <w:trPr>
          <w:trHeight w:val="2033"/>
        </w:trPr>
        <w:tc>
          <w:tcPr>
            <w:tcW w:w="988" w:type="dxa"/>
          </w:tcPr>
          <w:p w14:paraId="7E9E6044"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14</w:t>
            </w:r>
          </w:p>
        </w:tc>
        <w:tc>
          <w:tcPr>
            <w:tcW w:w="2551" w:type="dxa"/>
          </w:tcPr>
          <w:p w14:paraId="1CE00F7C" w14:textId="77777777" w:rsidR="00512BF7" w:rsidRPr="00E34E4E" w:rsidRDefault="00512BF7" w:rsidP="000C24E8">
            <w:pPr>
              <w:jc w:val="center"/>
              <w:rPr>
                <w:rFonts w:eastAsia="Times New Roman"/>
                <w:bCs/>
                <w:color w:val="000000"/>
                <w:sz w:val="28"/>
                <w:szCs w:val="28"/>
                <w:lang w:val="uk-UA"/>
              </w:rPr>
            </w:pPr>
          </w:p>
          <w:p w14:paraId="5ABEC869"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Автореферат дисертації</w:t>
            </w:r>
          </w:p>
        </w:tc>
        <w:tc>
          <w:tcPr>
            <w:tcW w:w="5809" w:type="dxa"/>
          </w:tcPr>
          <w:p w14:paraId="641B3F1B" w14:textId="77777777" w:rsidR="00512BF7" w:rsidRPr="00E34E4E" w:rsidRDefault="00512BF7" w:rsidP="000C24E8">
            <w:pPr>
              <w:pStyle w:val="24"/>
              <w:spacing w:before="120" w:line="240" w:lineRule="auto"/>
              <w:ind w:left="0" w:right="31"/>
              <w:jc w:val="both"/>
              <w:rPr>
                <w:sz w:val="28"/>
                <w:szCs w:val="28"/>
                <w:lang w:val="uk-UA"/>
              </w:rPr>
            </w:pPr>
            <w:r w:rsidRPr="00E34E4E">
              <w:rPr>
                <w:sz w:val="28"/>
                <w:szCs w:val="28"/>
                <w:lang w:val="uk-UA"/>
              </w:rPr>
              <w:t xml:space="preserve">Жуков </w:t>
            </w:r>
            <w:r w:rsidRPr="00E34E4E">
              <w:rPr>
                <w:sz w:val="28"/>
                <w:szCs w:val="28"/>
                <w:lang w:val="en-US"/>
              </w:rPr>
              <w:t>I</w:t>
            </w:r>
            <w:r w:rsidRPr="00E34E4E">
              <w:rPr>
                <w:sz w:val="28"/>
                <w:szCs w:val="28"/>
                <w:lang w:val="uk-UA"/>
              </w:rPr>
              <w:t>.</w:t>
            </w:r>
            <w:r w:rsidRPr="00E34E4E">
              <w:rPr>
                <w:sz w:val="28"/>
                <w:szCs w:val="28"/>
                <w:lang w:val="en-US"/>
              </w:rPr>
              <w:t>A</w:t>
            </w:r>
            <w:r w:rsidRPr="00E34E4E">
              <w:rPr>
                <w:sz w:val="28"/>
                <w:szCs w:val="28"/>
                <w:lang w:val="uk-UA"/>
              </w:rPr>
              <w:t xml:space="preserve">. Теорія та принципи організації паралельних обчислювальних структур i систем для розв’язання задач великої розмірності: автореф. дис. д-ра техн. наук: 05.13.13 / Жуков І.А. – К.: </w:t>
            </w:r>
            <w:r w:rsidRPr="00E34E4E">
              <w:rPr>
                <w:sz w:val="28"/>
                <w:szCs w:val="28"/>
                <w:lang w:val="en-US"/>
              </w:rPr>
              <w:t>I</w:t>
            </w:r>
            <w:r w:rsidRPr="00E34E4E">
              <w:rPr>
                <w:sz w:val="28"/>
                <w:szCs w:val="28"/>
                <w:lang w:val="uk-UA"/>
              </w:rPr>
              <w:t>ПМЕ НАН України, 1997. – 32 с.</w:t>
            </w:r>
          </w:p>
        </w:tc>
      </w:tr>
      <w:tr w:rsidR="00512BF7" w:rsidRPr="00E34E4E" w14:paraId="7B379DA2" w14:textId="77777777" w:rsidTr="000C24E8">
        <w:tc>
          <w:tcPr>
            <w:tcW w:w="988" w:type="dxa"/>
          </w:tcPr>
          <w:p w14:paraId="2D1F7818"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15</w:t>
            </w:r>
          </w:p>
        </w:tc>
        <w:tc>
          <w:tcPr>
            <w:tcW w:w="2551" w:type="dxa"/>
            <w:vMerge w:val="restart"/>
          </w:tcPr>
          <w:p w14:paraId="2B4F0491" w14:textId="77777777" w:rsidR="00512BF7" w:rsidRPr="00E34E4E" w:rsidRDefault="00512BF7" w:rsidP="000C24E8">
            <w:pPr>
              <w:rPr>
                <w:rFonts w:eastAsia="Times New Roman"/>
                <w:bCs/>
                <w:color w:val="000000"/>
                <w:sz w:val="28"/>
                <w:szCs w:val="28"/>
                <w:lang w:val="uk-UA"/>
              </w:rPr>
            </w:pPr>
          </w:p>
          <w:p w14:paraId="116EEBF8" w14:textId="77777777" w:rsidR="00512BF7" w:rsidRPr="00E34E4E" w:rsidRDefault="00512BF7" w:rsidP="000C24E8">
            <w:pPr>
              <w:jc w:val="center"/>
              <w:rPr>
                <w:rFonts w:eastAsia="Times New Roman"/>
                <w:bCs/>
                <w:color w:val="000000"/>
                <w:sz w:val="28"/>
                <w:szCs w:val="28"/>
                <w:lang w:val="uk-UA"/>
              </w:rPr>
            </w:pPr>
          </w:p>
          <w:p w14:paraId="675F52E5" w14:textId="77777777" w:rsidR="00512BF7" w:rsidRPr="00E34E4E" w:rsidRDefault="00512BF7" w:rsidP="000C24E8">
            <w:pPr>
              <w:jc w:val="center"/>
              <w:rPr>
                <w:rFonts w:eastAsia="Times New Roman"/>
                <w:bCs/>
                <w:color w:val="000000"/>
                <w:sz w:val="28"/>
                <w:szCs w:val="28"/>
                <w:lang w:val="uk-UA"/>
              </w:rPr>
            </w:pPr>
          </w:p>
          <w:p w14:paraId="4EFC182C" w14:textId="77777777" w:rsidR="00512BF7" w:rsidRPr="00E34E4E" w:rsidRDefault="00512BF7" w:rsidP="000C24E8">
            <w:pPr>
              <w:jc w:val="center"/>
              <w:rPr>
                <w:rFonts w:eastAsia="Times New Roman"/>
                <w:bCs/>
                <w:color w:val="000000"/>
                <w:sz w:val="28"/>
                <w:szCs w:val="28"/>
                <w:lang w:val="uk-UA"/>
              </w:rPr>
            </w:pPr>
          </w:p>
          <w:p w14:paraId="383828ED" w14:textId="77777777" w:rsidR="00512BF7" w:rsidRPr="00E34E4E" w:rsidRDefault="00512BF7" w:rsidP="000C24E8">
            <w:pPr>
              <w:jc w:val="center"/>
              <w:rPr>
                <w:rFonts w:eastAsia="Times New Roman"/>
                <w:bCs/>
                <w:color w:val="000000"/>
                <w:sz w:val="28"/>
                <w:szCs w:val="28"/>
                <w:lang w:val="uk-UA"/>
              </w:rPr>
            </w:pPr>
          </w:p>
          <w:p w14:paraId="5D86D6E0" w14:textId="77777777" w:rsidR="00512BF7" w:rsidRPr="00E34E4E" w:rsidRDefault="00512BF7" w:rsidP="000C24E8">
            <w:pPr>
              <w:jc w:val="center"/>
              <w:rPr>
                <w:rFonts w:eastAsia="Times New Roman"/>
                <w:bCs/>
                <w:color w:val="000000"/>
                <w:sz w:val="28"/>
                <w:szCs w:val="28"/>
                <w:lang w:val="uk-UA"/>
              </w:rPr>
            </w:pPr>
          </w:p>
          <w:p w14:paraId="18EE33DB" w14:textId="77777777" w:rsidR="00512BF7" w:rsidRPr="00E34E4E" w:rsidRDefault="00512BF7" w:rsidP="000C24E8">
            <w:pPr>
              <w:jc w:val="center"/>
              <w:rPr>
                <w:rFonts w:eastAsia="Times New Roman"/>
                <w:bCs/>
                <w:color w:val="000000"/>
                <w:sz w:val="28"/>
                <w:szCs w:val="28"/>
                <w:lang w:val="uk-UA"/>
              </w:rPr>
            </w:pPr>
          </w:p>
          <w:p w14:paraId="0548224B" w14:textId="77777777" w:rsidR="00512BF7" w:rsidRPr="00E34E4E" w:rsidRDefault="00512BF7" w:rsidP="000C24E8">
            <w:pPr>
              <w:jc w:val="center"/>
              <w:rPr>
                <w:rFonts w:eastAsia="Times New Roman"/>
                <w:bCs/>
                <w:color w:val="000000"/>
                <w:sz w:val="28"/>
                <w:szCs w:val="28"/>
                <w:lang w:val="uk-UA"/>
              </w:rPr>
            </w:pPr>
          </w:p>
          <w:p w14:paraId="3B584088"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Електронні</w:t>
            </w:r>
          </w:p>
          <w:p w14:paraId="43B07E78"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ресурси</w:t>
            </w:r>
          </w:p>
        </w:tc>
        <w:tc>
          <w:tcPr>
            <w:tcW w:w="5809" w:type="dxa"/>
          </w:tcPr>
          <w:p w14:paraId="64F08BFF" w14:textId="77777777" w:rsidR="00512BF7" w:rsidRPr="00E34E4E" w:rsidRDefault="00512BF7" w:rsidP="000C24E8">
            <w:pPr>
              <w:widowControl/>
              <w:autoSpaceDE/>
              <w:autoSpaceDN/>
              <w:adjustRightInd/>
              <w:spacing w:before="120" w:after="120"/>
              <w:jc w:val="both"/>
              <w:rPr>
                <w:sz w:val="28"/>
                <w:szCs w:val="28"/>
                <w:lang w:val="uk-UA"/>
              </w:rPr>
            </w:pPr>
            <w:r w:rsidRPr="00E34E4E">
              <w:rPr>
                <w:snapToGrid w:val="0"/>
                <w:sz w:val="28"/>
                <w:szCs w:val="28"/>
                <w:lang w:val="uk-UA"/>
              </w:rPr>
              <w:t>Бібліотека і доступність інформації у сучасному світі: електронні ресурси в науці, культурі та освіті : (підсумки 10-ї Міжнародна конф. „Крим-2003”) [Електронний ресурс] / Л.</w:t>
            </w:r>
            <w:r w:rsidRPr="00E34E4E">
              <w:rPr>
                <w:bCs/>
                <w:color w:val="000000"/>
                <w:sz w:val="28"/>
                <w:szCs w:val="28"/>
              </w:rPr>
              <w:t> </w:t>
            </w:r>
            <w:r w:rsidRPr="00E34E4E">
              <w:rPr>
                <w:snapToGrid w:val="0"/>
                <w:sz w:val="28"/>
                <w:szCs w:val="28"/>
                <w:lang w:val="uk-UA"/>
              </w:rPr>
              <w:t>Й. Костенко, А.</w:t>
            </w:r>
            <w:r w:rsidRPr="00E34E4E">
              <w:rPr>
                <w:bCs/>
                <w:color w:val="000000"/>
                <w:sz w:val="28"/>
                <w:szCs w:val="28"/>
              </w:rPr>
              <w:t> </w:t>
            </w:r>
            <w:r w:rsidRPr="00E34E4E">
              <w:rPr>
                <w:snapToGrid w:val="0"/>
                <w:sz w:val="28"/>
                <w:szCs w:val="28"/>
                <w:lang w:val="uk-UA"/>
              </w:rPr>
              <w:t>О. Чекмарьов, А.</w:t>
            </w:r>
            <w:r w:rsidRPr="00E34E4E">
              <w:rPr>
                <w:bCs/>
                <w:color w:val="000000"/>
                <w:sz w:val="28"/>
                <w:szCs w:val="28"/>
              </w:rPr>
              <w:t> </w:t>
            </w:r>
            <w:r w:rsidRPr="00E34E4E">
              <w:rPr>
                <w:snapToGrid w:val="0"/>
                <w:sz w:val="28"/>
                <w:szCs w:val="28"/>
                <w:lang w:val="uk-UA"/>
              </w:rPr>
              <w:t>Г. Бровкін, І.</w:t>
            </w:r>
            <w:r w:rsidRPr="00E34E4E">
              <w:rPr>
                <w:bCs/>
                <w:color w:val="000000"/>
                <w:sz w:val="28"/>
                <w:szCs w:val="28"/>
              </w:rPr>
              <w:t> </w:t>
            </w:r>
            <w:r w:rsidRPr="00E34E4E">
              <w:rPr>
                <w:snapToGrid w:val="0"/>
                <w:sz w:val="28"/>
                <w:szCs w:val="28"/>
                <w:lang w:val="uk-UA"/>
              </w:rPr>
              <w:t xml:space="preserve">А. Павлуша // Бібліотечний вісник </w:t>
            </w:r>
            <w:r w:rsidRPr="00E34E4E">
              <w:rPr>
                <w:sz w:val="28"/>
                <w:szCs w:val="28"/>
                <w:lang w:val="uk-UA"/>
              </w:rPr>
              <w:t>–</w:t>
            </w:r>
            <w:r w:rsidRPr="00E34E4E">
              <w:rPr>
                <w:snapToGrid w:val="0"/>
                <w:sz w:val="28"/>
                <w:szCs w:val="28"/>
                <w:lang w:val="uk-UA"/>
              </w:rPr>
              <w:t xml:space="preserve"> 2003. </w:t>
            </w:r>
            <w:r w:rsidRPr="00E34E4E">
              <w:rPr>
                <w:sz w:val="28"/>
                <w:szCs w:val="28"/>
                <w:lang w:val="uk-UA"/>
              </w:rPr>
              <w:t>–</w:t>
            </w:r>
            <w:r w:rsidRPr="00E34E4E">
              <w:rPr>
                <w:snapToGrid w:val="0"/>
                <w:sz w:val="28"/>
                <w:szCs w:val="28"/>
                <w:lang w:val="uk-UA"/>
              </w:rPr>
              <w:t xml:space="preserve"> № 4. </w:t>
            </w:r>
            <w:r w:rsidRPr="00E34E4E">
              <w:rPr>
                <w:sz w:val="28"/>
                <w:szCs w:val="28"/>
                <w:lang w:val="uk-UA"/>
              </w:rPr>
              <w:t>–</w:t>
            </w:r>
            <w:r w:rsidRPr="00E34E4E">
              <w:rPr>
                <w:snapToGrid w:val="0"/>
                <w:sz w:val="28"/>
                <w:szCs w:val="28"/>
                <w:lang w:val="uk-UA"/>
              </w:rPr>
              <w:t xml:space="preserve"> С. 43. </w:t>
            </w:r>
            <w:r w:rsidRPr="00E34E4E">
              <w:rPr>
                <w:sz w:val="28"/>
                <w:szCs w:val="28"/>
                <w:lang w:val="uk-UA"/>
              </w:rPr>
              <w:t>–</w:t>
            </w:r>
            <w:r>
              <w:rPr>
                <w:snapToGrid w:val="0"/>
                <w:sz w:val="28"/>
                <w:szCs w:val="28"/>
                <w:lang w:val="uk-UA"/>
              </w:rPr>
              <w:t xml:space="preserve"> Режим доступу</w:t>
            </w:r>
            <w:r w:rsidRPr="00E34E4E">
              <w:rPr>
                <w:snapToGrid w:val="0"/>
                <w:sz w:val="28"/>
                <w:szCs w:val="28"/>
                <w:lang w:val="uk-UA"/>
              </w:rPr>
              <w:t xml:space="preserve">.: </w:t>
            </w:r>
            <w:r w:rsidRPr="00E34E4E">
              <w:rPr>
                <w:sz w:val="28"/>
                <w:szCs w:val="28"/>
                <w:u w:val="single"/>
                <w:lang w:val="uk-UA"/>
              </w:rPr>
              <w:t>http://</w:t>
            </w:r>
            <w:r>
              <w:rPr>
                <w:sz w:val="28"/>
                <w:szCs w:val="28"/>
                <w:u w:val="single"/>
                <w:lang w:val="uk-UA"/>
              </w:rPr>
              <w:t>www.nbuv.gov.ua/articles/2003/</w:t>
            </w:r>
            <w:r w:rsidRPr="00E34E4E">
              <w:rPr>
                <w:sz w:val="28"/>
                <w:szCs w:val="28"/>
                <w:u w:val="single"/>
                <w:lang w:val="uk-UA"/>
              </w:rPr>
              <w:t>klinko.htm</w:t>
            </w:r>
          </w:p>
        </w:tc>
      </w:tr>
      <w:tr w:rsidR="00512BF7" w:rsidRPr="00E34E4E" w14:paraId="02AFF216" w14:textId="77777777" w:rsidTr="000C24E8">
        <w:tc>
          <w:tcPr>
            <w:tcW w:w="988" w:type="dxa"/>
          </w:tcPr>
          <w:p w14:paraId="1FA7548D"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16</w:t>
            </w:r>
          </w:p>
        </w:tc>
        <w:tc>
          <w:tcPr>
            <w:tcW w:w="2551" w:type="dxa"/>
            <w:vMerge/>
          </w:tcPr>
          <w:p w14:paraId="71637312" w14:textId="77777777" w:rsidR="00512BF7" w:rsidRPr="00E34E4E" w:rsidRDefault="00512BF7" w:rsidP="000C24E8">
            <w:pPr>
              <w:rPr>
                <w:rFonts w:eastAsia="Times New Roman"/>
                <w:bCs/>
                <w:color w:val="000000"/>
                <w:sz w:val="28"/>
                <w:szCs w:val="28"/>
                <w:lang w:val="uk-UA"/>
              </w:rPr>
            </w:pPr>
          </w:p>
        </w:tc>
        <w:tc>
          <w:tcPr>
            <w:tcW w:w="5809" w:type="dxa"/>
          </w:tcPr>
          <w:p w14:paraId="0F426F2E" w14:textId="77777777" w:rsidR="00512BF7" w:rsidRPr="00E34E4E" w:rsidRDefault="00512BF7" w:rsidP="000C24E8">
            <w:pPr>
              <w:shd w:val="clear" w:color="auto" w:fill="FFFFFF"/>
              <w:spacing w:before="120" w:after="120"/>
              <w:jc w:val="both"/>
              <w:rPr>
                <w:rFonts w:eastAsia="Times New Roman"/>
                <w:color w:val="000000" w:themeColor="text1"/>
                <w:sz w:val="28"/>
                <w:szCs w:val="28"/>
              </w:rPr>
            </w:pPr>
            <w:r w:rsidRPr="00E34E4E">
              <w:rPr>
                <w:rFonts w:eastAsia="Times New Roman"/>
                <w:color w:val="000000" w:themeColor="text1"/>
                <w:sz w:val="28"/>
                <w:szCs w:val="28"/>
              </w:rPr>
              <w:t xml:space="preserve">Введення в </w:t>
            </w:r>
            <w:r w:rsidRPr="00E34E4E">
              <w:rPr>
                <w:rFonts w:eastAsia="Times New Roman"/>
                <w:color w:val="000000" w:themeColor="text1"/>
                <w:sz w:val="28"/>
                <w:szCs w:val="28"/>
                <w:lang w:val="uk-UA"/>
              </w:rPr>
              <w:t xml:space="preserve">дію </w:t>
            </w:r>
            <w:r w:rsidRPr="00E34E4E">
              <w:rPr>
                <w:rFonts w:eastAsia="Times New Roman"/>
                <w:color w:val="000000" w:themeColor="text1"/>
                <w:sz w:val="28"/>
                <w:szCs w:val="28"/>
              </w:rPr>
              <w:t xml:space="preserve">нового стандарту з </w:t>
            </w:r>
            <w:r w:rsidRPr="00E34E4E">
              <w:rPr>
                <w:rFonts w:eastAsia="Times New Roman"/>
                <w:color w:val="000000" w:themeColor="text1"/>
                <w:sz w:val="28"/>
                <w:szCs w:val="28"/>
                <w:lang w:val="uk-UA"/>
              </w:rPr>
              <w:t xml:space="preserve">бібліографічного </w:t>
            </w:r>
            <w:r w:rsidRPr="00E34E4E">
              <w:rPr>
                <w:rFonts w:eastAsia="Times New Roman"/>
                <w:color w:val="000000" w:themeColor="text1"/>
                <w:sz w:val="28"/>
                <w:szCs w:val="28"/>
              </w:rPr>
              <w:t xml:space="preserve">опису ДСТУ ГОСТ 7.1: 2006. </w:t>
            </w:r>
            <w:r w:rsidRPr="00E34E4E">
              <w:rPr>
                <w:rFonts w:eastAsia="Times New Roman"/>
                <w:color w:val="000000" w:themeColor="text1"/>
                <w:sz w:val="28"/>
                <w:szCs w:val="28"/>
                <w:lang w:val="uk-UA"/>
              </w:rPr>
              <w:t xml:space="preserve">Основні відмінності від </w:t>
            </w:r>
            <w:r w:rsidRPr="00E34E4E">
              <w:rPr>
                <w:rFonts w:eastAsia="Times New Roman"/>
                <w:color w:val="000000" w:themeColor="text1"/>
                <w:sz w:val="28"/>
                <w:szCs w:val="28"/>
              </w:rPr>
              <w:t xml:space="preserve">ГОСТ 7.1. – 84 / Книжкова палата </w:t>
            </w:r>
            <w:r w:rsidRPr="00E34E4E">
              <w:rPr>
                <w:rFonts w:eastAsia="Times New Roman"/>
                <w:color w:val="000000" w:themeColor="text1"/>
                <w:sz w:val="28"/>
                <w:szCs w:val="28"/>
                <w:lang w:val="uk-UA"/>
              </w:rPr>
              <w:t xml:space="preserve">України. </w:t>
            </w:r>
            <w:r w:rsidRPr="00E34E4E">
              <w:rPr>
                <w:rFonts w:eastAsia="Times New Roman"/>
                <w:color w:val="000000" w:themeColor="text1"/>
                <w:sz w:val="28"/>
                <w:szCs w:val="28"/>
              </w:rPr>
              <w:t xml:space="preserve">– Режим доступу: </w:t>
            </w:r>
            <w:hyperlink r:id="rId21" w:history="1">
              <w:r w:rsidRPr="00E34E4E">
                <w:rPr>
                  <w:rFonts w:eastAsia="Times New Roman"/>
                  <w:color w:val="000000" w:themeColor="text1"/>
                  <w:sz w:val="28"/>
                  <w:szCs w:val="28"/>
                  <w:u w:val="single"/>
                </w:rPr>
                <w:t>http://www.ukrbook.net/DSTU_pabl.htm</w:t>
              </w:r>
            </w:hyperlink>
            <w:r w:rsidRPr="00E34E4E">
              <w:rPr>
                <w:rFonts w:eastAsia="Times New Roman"/>
                <w:color w:val="000000" w:themeColor="text1"/>
                <w:sz w:val="28"/>
                <w:szCs w:val="28"/>
              </w:rPr>
              <w:t>. – Назва з екрану.</w:t>
            </w:r>
          </w:p>
        </w:tc>
      </w:tr>
      <w:tr w:rsidR="00512BF7" w:rsidRPr="00E34E4E" w14:paraId="7CD37F20" w14:textId="77777777" w:rsidTr="000C24E8">
        <w:tc>
          <w:tcPr>
            <w:tcW w:w="988" w:type="dxa"/>
          </w:tcPr>
          <w:p w14:paraId="32E6D636"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17</w:t>
            </w:r>
          </w:p>
        </w:tc>
        <w:tc>
          <w:tcPr>
            <w:tcW w:w="2551" w:type="dxa"/>
            <w:vMerge/>
          </w:tcPr>
          <w:p w14:paraId="5CB4B381" w14:textId="77777777" w:rsidR="00512BF7" w:rsidRPr="00E34E4E" w:rsidRDefault="00512BF7" w:rsidP="000C24E8">
            <w:pPr>
              <w:rPr>
                <w:rFonts w:eastAsia="Times New Roman"/>
                <w:bCs/>
                <w:color w:val="000000"/>
                <w:sz w:val="28"/>
                <w:szCs w:val="28"/>
                <w:lang w:val="uk-UA"/>
              </w:rPr>
            </w:pPr>
          </w:p>
        </w:tc>
        <w:tc>
          <w:tcPr>
            <w:tcW w:w="5809" w:type="dxa"/>
          </w:tcPr>
          <w:p w14:paraId="1B573D33" w14:textId="77777777" w:rsidR="00512BF7" w:rsidRPr="00E34E4E" w:rsidRDefault="00512BF7" w:rsidP="000C24E8">
            <w:pPr>
              <w:widowControl/>
              <w:autoSpaceDE/>
              <w:autoSpaceDN/>
              <w:adjustRightInd/>
              <w:spacing w:before="120" w:after="120"/>
              <w:ind w:left="50"/>
              <w:jc w:val="both"/>
              <w:rPr>
                <w:color w:val="000000"/>
                <w:sz w:val="28"/>
                <w:szCs w:val="28"/>
              </w:rPr>
            </w:pPr>
            <w:r w:rsidRPr="00E34E4E">
              <w:rPr>
                <w:color w:val="000000"/>
                <w:sz w:val="28"/>
                <w:szCs w:val="28"/>
              </w:rPr>
              <w:t xml:space="preserve">Массивный параллелизм и синхронизация в CUDA на примере решения </w:t>
            </w:r>
            <w:r w:rsidRPr="00E34E4E">
              <w:rPr>
                <w:color w:val="000000"/>
                <w:sz w:val="28"/>
                <w:szCs w:val="28"/>
                <w:lang w:val="uk-UA"/>
              </w:rPr>
              <w:t xml:space="preserve">систем обыкновенных </w:t>
            </w:r>
            <w:r w:rsidRPr="00E34E4E">
              <w:rPr>
                <w:color w:val="000000"/>
                <w:sz w:val="28"/>
                <w:szCs w:val="28"/>
              </w:rPr>
              <w:t xml:space="preserve">ДУ большой размерности [Електроний ресурс]. </w:t>
            </w:r>
            <w:r w:rsidRPr="00E34E4E">
              <w:rPr>
                <w:rFonts w:eastAsia="Times New Roman"/>
                <w:color w:val="000000" w:themeColor="text1"/>
                <w:sz w:val="28"/>
                <w:szCs w:val="28"/>
              </w:rPr>
              <w:t xml:space="preserve">– </w:t>
            </w:r>
            <w:r w:rsidRPr="00E34E4E">
              <w:rPr>
                <w:color w:val="000000"/>
                <w:sz w:val="28"/>
                <w:szCs w:val="28"/>
              </w:rPr>
              <w:t xml:space="preserve">Режим доступу: </w:t>
            </w:r>
            <w:hyperlink r:id="rId22" w:history="1">
              <w:r w:rsidRPr="00E34E4E">
                <w:rPr>
                  <w:color w:val="000000"/>
                  <w:sz w:val="28"/>
                  <w:szCs w:val="28"/>
                </w:rPr>
                <w:t>http://parallel.ncycle.org/cuda_sync.pdf</w:t>
              </w:r>
            </w:hyperlink>
          </w:p>
        </w:tc>
      </w:tr>
      <w:tr w:rsidR="00512BF7" w:rsidRPr="001F0618" w14:paraId="2319692F" w14:textId="77777777" w:rsidTr="000C24E8">
        <w:tc>
          <w:tcPr>
            <w:tcW w:w="988" w:type="dxa"/>
          </w:tcPr>
          <w:p w14:paraId="58C0F844" w14:textId="77777777" w:rsidR="00512BF7" w:rsidRPr="00E34E4E" w:rsidRDefault="00512BF7" w:rsidP="000C24E8">
            <w:pPr>
              <w:jc w:val="center"/>
              <w:rPr>
                <w:rFonts w:eastAsia="Times New Roman"/>
                <w:bCs/>
                <w:color w:val="000000"/>
                <w:sz w:val="28"/>
                <w:szCs w:val="28"/>
                <w:lang w:val="uk-UA"/>
              </w:rPr>
            </w:pPr>
            <w:r w:rsidRPr="00E34E4E">
              <w:rPr>
                <w:rFonts w:eastAsia="Times New Roman"/>
                <w:bCs/>
                <w:color w:val="000000"/>
                <w:sz w:val="28"/>
                <w:szCs w:val="28"/>
                <w:lang w:val="uk-UA"/>
              </w:rPr>
              <w:t>18</w:t>
            </w:r>
          </w:p>
        </w:tc>
        <w:tc>
          <w:tcPr>
            <w:tcW w:w="2551" w:type="dxa"/>
            <w:vMerge/>
          </w:tcPr>
          <w:p w14:paraId="7E013C77" w14:textId="77777777" w:rsidR="00512BF7" w:rsidRPr="00E34E4E" w:rsidRDefault="00512BF7" w:rsidP="000C24E8">
            <w:pPr>
              <w:rPr>
                <w:rFonts w:eastAsia="Times New Roman"/>
                <w:bCs/>
                <w:color w:val="000000"/>
                <w:sz w:val="28"/>
                <w:szCs w:val="28"/>
                <w:lang w:val="uk-UA"/>
              </w:rPr>
            </w:pPr>
          </w:p>
        </w:tc>
        <w:tc>
          <w:tcPr>
            <w:tcW w:w="5809" w:type="dxa"/>
          </w:tcPr>
          <w:p w14:paraId="1079936D" w14:textId="77777777" w:rsidR="00512BF7" w:rsidRPr="00E34E4E" w:rsidRDefault="00512BF7" w:rsidP="000C24E8">
            <w:pPr>
              <w:widowControl/>
              <w:autoSpaceDE/>
              <w:autoSpaceDN/>
              <w:adjustRightInd/>
              <w:spacing w:before="120" w:after="120"/>
              <w:jc w:val="both"/>
              <w:rPr>
                <w:sz w:val="28"/>
                <w:szCs w:val="28"/>
                <w:lang w:val="uk-UA"/>
              </w:rPr>
            </w:pPr>
            <w:r w:rsidRPr="00E34E4E">
              <w:rPr>
                <w:sz w:val="28"/>
                <w:szCs w:val="28"/>
                <w:lang w:val="uk-UA"/>
              </w:rPr>
              <w:t xml:space="preserve">Message Passing Interface Forum. </w:t>
            </w:r>
            <w:r w:rsidRPr="00E34E4E">
              <w:rPr>
                <w:snapToGrid w:val="0"/>
                <w:sz w:val="28"/>
                <w:szCs w:val="28"/>
                <w:lang w:val="uk-UA"/>
              </w:rPr>
              <w:t>[Електронний ресурс]</w:t>
            </w:r>
            <w:r w:rsidRPr="00512BF7">
              <w:rPr>
                <w:color w:val="000000"/>
                <w:sz w:val="28"/>
                <w:szCs w:val="28"/>
                <w:lang w:val="uk-UA"/>
              </w:rPr>
              <w:t xml:space="preserve">. </w:t>
            </w:r>
            <w:r w:rsidRPr="00512BF7">
              <w:rPr>
                <w:rFonts w:eastAsia="Times New Roman"/>
                <w:color w:val="000000" w:themeColor="text1"/>
                <w:sz w:val="28"/>
                <w:szCs w:val="28"/>
                <w:lang w:val="uk-UA"/>
              </w:rPr>
              <w:t xml:space="preserve">– </w:t>
            </w:r>
            <w:r w:rsidRPr="00E34E4E">
              <w:rPr>
                <w:sz w:val="28"/>
                <w:szCs w:val="28"/>
                <w:lang w:val="uk-UA"/>
              </w:rPr>
              <w:t xml:space="preserve">Режим доступу: </w:t>
            </w:r>
            <w:hyperlink r:id="rId23" w:history="1">
              <w:r w:rsidRPr="00E34E4E">
                <w:rPr>
                  <w:rStyle w:val="af1"/>
                  <w:sz w:val="28"/>
                  <w:szCs w:val="28"/>
                  <w:lang w:val="uk-UA"/>
                </w:rPr>
                <w:t>http://www.mpi-forum.org</w:t>
              </w:r>
            </w:hyperlink>
            <w:r w:rsidRPr="00E34E4E">
              <w:rPr>
                <w:sz w:val="28"/>
                <w:szCs w:val="28"/>
                <w:lang w:val="uk-UA"/>
              </w:rPr>
              <w:t>. – Заголовок з екрану.</w:t>
            </w:r>
          </w:p>
        </w:tc>
      </w:tr>
    </w:tbl>
    <w:p w14:paraId="20E4E679" w14:textId="77777777" w:rsidR="00B47D0C" w:rsidRDefault="00B47D0C" w:rsidP="0049442F">
      <w:pPr>
        <w:shd w:val="clear" w:color="auto" w:fill="FFFFFF"/>
        <w:jc w:val="both"/>
        <w:rPr>
          <w:sz w:val="28"/>
          <w:szCs w:val="28"/>
          <w:highlight w:val="yellow"/>
          <w:lang w:val="uk-UA"/>
        </w:rPr>
      </w:pPr>
    </w:p>
    <w:p w14:paraId="086A84DB" w14:textId="77777777" w:rsidR="001E602E" w:rsidRPr="001D640E" w:rsidRDefault="001E602E" w:rsidP="0049442F">
      <w:pPr>
        <w:widowControl/>
        <w:autoSpaceDE/>
        <w:autoSpaceDN/>
        <w:adjustRightInd/>
        <w:spacing w:after="200" w:line="276" w:lineRule="auto"/>
        <w:jc w:val="both"/>
        <w:rPr>
          <w:color w:val="000000"/>
          <w:sz w:val="28"/>
          <w:szCs w:val="28"/>
          <w:u w:val="single"/>
        </w:rPr>
      </w:pPr>
      <w:r w:rsidRPr="001D640E">
        <w:rPr>
          <w:color w:val="000000"/>
          <w:sz w:val="28"/>
          <w:szCs w:val="28"/>
          <w:u w:val="single"/>
        </w:rPr>
        <w:t>НЕ ПРОПУСКАЙТЕ «пробіли» (нижче їх позначено символом«</w:t>
      </w:r>
      <w:r w:rsidRPr="001D640E">
        <w:rPr>
          <w:color w:val="000000"/>
          <w:sz w:val="28"/>
          <w:szCs w:val="28"/>
          <w:u w:val="single"/>
          <w:shd w:val="clear" w:color="auto" w:fill="FFC000"/>
        </w:rPr>
        <w:t>□</w:t>
      </w:r>
      <w:r w:rsidRPr="001D640E">
        <w:rPr>
          <w:color w:val="000000"/>
          <w:sz w:val="28"/>
          <w:szCs w:val="28"/>
          <w:u w:val="single"/>
        </w:rPr>
        <w:t xml:space="preserve">»): </w:t>
      </w:r>
    </w:p>
    <w:p w14:paraId="79777150" w14:textId="77777777" w:rsidR="00512BF7" w:rsidRPr="00512BF7" w:rsidRDefault="00B77E56" w:rsidP="003C58E0">
      <w:pPr>
        <w:shd w:val="clear" w:color="auto" w:fill="FFFFFF"/>
        <w:ind w:right="-281"/>
        <w:jc w:val="both"/>
        <w:rPr>
          <w:bCs/>
          <w:sz w:val="28"/>
          <w:szCs w:val="28"/>
          <w:lang w:val="uk-UA"/>
        </w:rPr>
      </w:pPr>
      <w:r w:rsidRPr="00E34E4E">
        <w:rPr>
          <w:color w:val="000000"/>
          <w:sz w:val="28"/>
          <w:szCs w:val="28"/>
          <w:lang w:val="uk-UA"/>
        </w:rPr>
        <w:t>Фельдман</w:t>
      </w:r>
      <w:r w:rsidRPr="00E34E4E">
        <w:rPr>
          <w:color w:val="000000"/>
          <w:sz w:val="28"/>
          <w:szCs w:val="28"/>
          <w:shd w:val="clear" w:color="auto" w:fill="FFC000"/>
          <w:lang w:val="uk-UA"/>
        </w:rPr>
        <w:t>□</w:t>
      </w:r>
      <w:r w:rsidRPr="00E34E4E">
        <w:rPr>
          <w:color w:val="000000"/>
          <w:sz w:val="28"/>
          <w:szCs w:val="28"/>
          <w:lang w:val="uk-UA"/>
        </w:rPr>
        <w:t>Л.</w:t>
      </w:r>
      <w:r w:rsidRPr="00E34E4E">
        <w:rPr>
          <w:color w:val="000000"/>
          <w:sz w:val="28"/>
          <w:szCs w:val="28"/>
          <w:shd w:val="clear" w:color="auto" w:fill="FFC000"/>
          <w:lang w:val="uk-UA"/>
        </w:rPr>
        <w:t>□</w:t>
      </w:r>
      <w:r w:rsidRPr="00E34E4E">
        <w:rPr>
          <w:color w:val="000000"/>
          <w:sz w:val="28"/>
          <w:szCs w:val="28"/>
          <w:lang w:val="uk-UA"/>
        </w:rPr>
        <w:t>П.</w:t>
      </w:r>
      <w:r w:rsidRPr="00E34E4E">
        <w:rPr>
          <w:color w:val="000000"/>
          <w:sz w:val="28"/>
          <w:szCs w:val="28"/>
          <w:shd w:val="clear" w:color="auto" w:fill="FFC000"/>
          <w:lang w:val="uk-UA"/>
        </w:rPr>
        <w:t>□</w:t>
      </w:r>
      <w:r w:rsidRPr="00E34E4E">
        <w:rPr>
          <w:sz w:val="28"/>
          <w:szCs w:val="28"/>
          <w:lang w:val="uk-UA"/>
        </w:rPr>
        <w:t>Паралельні</w:t>
      </w:r>
      <w:r w:rsidRPr="00E34E4E">
        <w:rPr>
          <w:color w:val="000000"/>
          <w:sz w:val="28"/>
          <w:szCs w:val="28"/>
          <w:shd w:val="clear" w:color="auto" w:fill="FFC000"/>
          <w:lang w:val="uk-UA"/>
        </w:rPr>
        <w:t>□</w:t>
      </w:r>
      <w:r w:rsidRPr="00E34E4E">
        <w:rPr>
          <w:sz w:val="28"/>
          <w:szCs w:val="28"/>
          <w:lang w:val="uk-UA"/>
        </w:rPr>
        <w:t>однокрокові</w:t>
      </w:r>
      <w:r w:rsidRPr="00E34E4E">
        <w:rPr>
          <w:color w:val="000000"/>
          <w:sz w:val="28"/>
          <w:szCs w:val="28"/>
          <w:shd w:val="clear" w:color="auto" w:fill="FFC000"/>
          <w:lang w:val="uk-UA"/>
        </w:rPr>
        <w:t>□</w:t>
      </w:r>
      <w:r w:rsidRPr="00E34E4E">
        <w:rPr>
          <w:sz w:val="28"/>
          <w:szCs w:val="28"/>
          <w:lang w:val="uk-UA"/>
        </w:rPr>
        <w:t>методи</w:t>
      </w:r>
      <w:r w:rsidRPr="00E34E4E">
        <w:rPr>
          <w:color w:val="000000"/>
          <w:sz w:val="28"/>
          <w:szCs w:val="28"/>
          <w:shd w:val="clear" w:color="auto" w:fill="FFC000"/>
          <w:lang w:val="uk-UA"/>
        </w:rPr>
        <w:t>□</w:t>
      </w:r>
      <w:r w:rsidRPr="00E34E4E">
        <w:rPr>
          <w:sz w:val="28"/>
          <w:szCs w:val="28"/>
          <w:lang w:val="uk-UA"/>
        </w:rPr>
        <w:t>чисельного</w:t>
      </w:r>
      <w:r w:rsidRPr="00E34E4E">
        <w:rPr>
          <w:color w:val="000000"/>
          <w:sz w:val="28"/>
          <w:szCs w:val="28"/>
          <w:shd w:val="clear" w:color="auto" w:fill="FFC000"/>
          <w:lang w:val="uk-UA"/>
        </w:rPr>
        <w:t>□</w:t>
      </w:r>
      <w:r w:rsidRPr="00E34E4E">
        <w:rPr>
          <w:sz w:val="28"/>
          <w:szCs w:val="28"/>
          <w:lang w:val="uk-UA"/>
        </w:rPr>
        <w:t>розв’язання</w:t>
      </w:r>
      <w:r w:rsidRPr="00E34E4E">
        <w:rPr>
          <w:color w:val="000000"/>
          <w:sz w:val="28"/>
          <w:szCs w:val="28"/>
          <w:shd w:val="clear" w:color="auto" w:fill="FFC000"/>
          <w:lang w:val="uk-UA"/>
        </w:rPr>
        <w:t>□</w:t>
      </w:r>
      <w:r w:rsidRPr="00E34E4E">
        <w:rPr>
          <w:sz w:val="28"/>
          <w:szCs w:val="28"/>
          <w:lang w:val="uk-UA"/>
        </w:rPr>
        <w:t>задачі</w:t>
      </w:r>
      <w:r w:rsidRPr="00E34E4E">
        <w:rPr>
          <w:color w:val="000000"/>
          <w:sz w:val="28"/>
          <w:szCs w:val="28"/>
          <w:shd w:val="clear" w:color="auto" w:fill="FFC000"/>
          <w:lang w:val="uk-UA"/>
        </w:rPr>
        <w:t>□</w:t>
      </w:r>
      <w:r w:rsidRPr="00E34E4E">
        <w:rPr>
          <w:sz w:val="28"/>
          <w:szCs w:val="28"/>
          <w:lang w:val="uk-UA"/>
        </w:rPr>
        <w:t>Коші</w:t>
      </w:r>
      <w:r w:rsidRPr="00E34E4E">
        <w:rPr>
          <w:bCs/>
          <w:sz w:val="28"/>
          <w:szCs w:val="28"/>
          <w:lang w:val="uk-UA"/>
        </w:rPr>
        <w:t>:</w:t>
      </w:r>
      <w:r w:rsidRPr="00E34E4E">
        <w:rPr>
          <w:color w:val="000000"/>
          <w:sz w:val="28"/>
          <w:szCs w:val="28"/>
          <w:shd w:val="clear" w:color="auto" w:fill="FFC000"/>
          <w:lang w:val="uk-UA"/>
        </w:rPr>
        <w:t>□</w:t>
      </w:r>
      <w:r w:rsidRPr="00E34E4E">
        <w:rPr>
          <w:bCs/>
          <w:sz w:val="28"/>
          <w:szCs w:val="28"/>
          <w:lang w:val="uk-UA"/>
        </w:rPr>
        <w:t>монографія</w:t>
      </w:r>
      <w:r w:rsidRPr="00E34E4E">
        <w:rPr>
          <w:color w:val="000000"/>
          <w:sz w:val="28"/>
          <w:szCs w:val="28"/>
          <w:shd w:val="clear" w:color="auto" w:fill="FFC000"/>
          <w:lang w:val="uk-UA"/>
        </w:rPr>
        <w:t>□</w:t>
      </w:r>
      <w:r w:rsidRPr="00E34E4E">
        <w:rPr>
          <w:bCs/>
          <w:sz w:val="28"/>
          <w:szCs w:val="28"/>
          <w:lang w:val="uk-UA"/>
        </w:rPr>
        <w:t>Л.</w:t>
      </w:r>
      <w:r w:rsidRPr="00E34E4E">
        <w:rPr>
          <w:color w:val="000000"/>
          <w:sz w:val="28"/>
          <w:szCs w:val="28"/>
          <w:shd w:val="clear" w:color="auto" w:fill="FFC000"/>
          <w:lang w:val="uk-UA"/>
        </w:rPr>
        <w:t>□</w:t>
      </w:r>
      <w:r w:rsidRPr="00E34E4E">
        <w:rPr>
          <w:bCs/>
          <w:sz w:val="28"/>
          <w:szCs w:val="28"/>
          <w:lang w:val="uk-UA"/>
        </w:rPr>
        <w:t>П.</w:t>
      </w:r>
      <w:r w:rsidRPr="00E34E4E">
        <w:rPr>
          <w:color w:val="000000"/>
          <w:sz w:val="28"/>
          <w:szCs w:val="28"/>
          <w:shd w:val="clear" w:color="auto" w:fill="FFC000"/>
          <w:lang w:val="uk-UA"/>
        </w:rPr>
        <w:t>□</w:t>
      </w:r>
      <w:r w:rsidRPr="00E34E4E">
        <w:rPr>
          <w:bCs/>
          <w:sz w:val="28"/>
          <w:szCs w:val="28"/>
          <w:lang w:val="uk-UA"/>
        </w:rPr>
        <w:t>Фельдман,</w:t>
      </w:r>
      <w:r w:rsidRPr="00E34E4E">
        <w:rPr>
          <w:color w:val="000000"/>
          <w:sz w:val="28"/>
          <w:szCs w:val="28"/>
          <w:shd w:val="clear" w:color="auto" w:fill="FFC000"/>
          <w:lang w:val="uk-UA"/>
        </w:rPr>
        <w:t>□</w:t>
      </w:r>
      <w:r w:rsidRPr="00E34E4E">
        <w:rPr>
          <w:bCs/>
          <w:sz w:val="28"/>
          <w:szCs w:val="28"/>
          <w:lang w:val="uk-UA"/>
        </w:rPr>
        <w:t>І.</w:t>
      </w:r>
      <w:r w:rsidRPr="00E34E4E">
        <w:rPr>
          <w:color w:val="000000"/>
          <w:sz w:val="28"/>
          <w:szCs w:val="28"/>
          <w:shd w:val="clear" w:color="auto" w:fill="FFC000"/>
          <w:lang w:val="uk-UA"/>
        </w:rPr>
        <w:t>□</w:t>
      </w:r>
      <w:r w:rsidRPr="00E34E4E">
        <w:rPr>
          <w:bCs/>
          <w:sz w:val="28"/>
          <w:szCs w:val="28"/>
          <w:lang w:val="uk-UA"/>
        </w:rPr>
        <w:t>А.</w:t>
      </w:r>
      <w:r w:rsidRPr="00E34E4E">
        <w:rPr>
          <w:color w:val="000000"/>
          <w:sz w:val="28"/>
          <w:szCs w:val="28"/>
          <w:shd w:val="clear" w:color="auto" w:fill="FFC000"/>
          <w:lang w:val="uk-UA"/>
        </w:rPr>
        <w:t>□</w:t>
      </w:r>
      <w:r w:rsidRPr="00E34E4E">
        <w:rPr>
          <w:bCs/>
          <w:sz w:val="28"/>
          <w:szCs w:val="28"/>
          <w:lang w:val="uk-UA"/>
        </w:rPr>
        <w:t>Назарова.</w:t>
      </w:r>
      <w:r w:rsidRPr="00E34E4E">
        <w:rPr>
          <w:color w:val="000000"/>
          <w:sz w:val="28"/>
          <w:szCs w:val="28"/>
          <w:shd w:val="clear" w:color="auto" w:fill="FFC000"/>
          <w:lang w:val="uk-UA"/>
        </w:rPr>
        <w:t>□</w:t>
      </w:r>
      <w:r w:rsidRPr="00E34E4E">
        <w:rPr>
          <w:bCs/>
          <w:sz w:val="28"/>
          <w:szCs w:val="28"/>
          <w:lang w:val="uk-UA"/>
        </w:rPr>
        <w:t>–</w:t>
      </w:r>
      <w:r w:rsidRPr="00E34E4E">
        <w:rPr>
          <w:color w:val="000000"/>
          <w:sz w:val="28"/>
          <w:szCs w:val="28"/>
          <w:shd w:val="clear" w:color="auto" w:fill="FFC000"/>
          <w:lang w:val="uk-UA"/>
        </w:rPr>
        <w:t>□</w:t>
      </w:r>
      <w:r w:rsidRPr="00E34E4E">
        <w:rPr>
          <w:bCs/>
          <w:sz w:val="28"/>
          <w:szCs w:val="28"/>
          <w:lang w:val="uk-UA"/>
        </w:rPr>
        <w:t>Донецьк:</w:t>
      </w:r>
      <w:r w:rsidRPr="00E34E4E">
        <w:rPr>
          <w:color w:val="000000"/>
          <w:sz w:val="28"/>
          <w:szCs w:val="28"/>
          <w:shd w:val="clear" w:color="auto" w:fill="FFC000"/>
          <w:lang w:val="uk-UA"/>
        </w:rPr>
        <w:t>□</w:t>
      </w:r>
      <w:r w:rsidRPr="00E34E4E">
        <w:rPr>
          <w:bCs/>
          <w:sz w:val="28"/>
          <w:szCs w:val="28"/>
          <w:lang w:val="uk-UA"/>
        </w:rPr>
        <w:t>ДВНЗ</w:t>
      </w:r>
      <w:r w:rsidRPr="00E34E4E">
        <w:rPr>
          <w:color w:val="000000"/>
          <w:sz w:val="28"/>
          <w:szCs w:val="28"/>
          <w:shd w:val="clear" w:color="auto" w:fill="FFC000"/>
          <w:lang w:val="uk-UA"/>
        </w:rPr>
        <w:t>□</w:t>
      </w:r>
      <w:r w:rsidRPr="00E34E4E">
        <w:rPr>
          <w:bCs/>
          <w:sz w:val="28"/>
          <w:szCs w:val="28"/>
          <w:lang w:val="uk-UA"/>
        </w:rPr>
        <w:t>ДонНТУ,</w:t>
      </w:r>
      <w:r w:rsidRPr="00E34E4E">
        <w:rPr>
          <w:color w:val="000000"/>
          <w:sz w:val="28"/>
          <w:szCs w:val="28"/>
          <w:shd w:val="clear" w:color="auto" w:fill="FFC000"/>
          <w:lang w:val="uk-UA"/>
        </w:rPr>
        <w:t>□</w:t>
      </w:r>
      <w:r w:rsidRPr="00E34E4E">
        <w:rPr>
          <w:bCs/>
          <w:sz w:val="28"/>
          <w:szCs w:val="28"/>
          <w:lang w:val="uk-UA"/>
        </w:rPr>
        <w:t>2011.</w:t>
      </w:r>
      <w:r w:rsidRPr="00E34E4E">
        <w:rPr>
          <w:color w:val="000000"/>
          <w:sz w:val="28"/>
          <w:szCs w:val="28"/>
          <w:shd w:val="clear" w:color="auto" w:fill="FFC000"/>
          <w:lang w:val="uk-UA"/>
        </w:rPr>
        <w:t>□</w:t>
      </w:r>
      <w:r w:rsidRPr="00E34E4E">
        <w:rPr>
          <w:bCs/>
          <w:sz w:val="28"/>
          <w:szCs w:val="28"/>
          <w:lang w:val="uk-UA"/>
        </w:rPr>
        <w:t>–</w:t>
      </w:r>
      <w:r w:rsidRPr="00E34E4E">
        <w:rPr>
          <w:color w:val="000000"/>
          <w:sz w:val="28"/>
          <w:szCs w:val="28"/>
          <w:shd w:val="clear" w:color="auto" w:fill="FFC000"/>
          <w:lang w:val="uk-UA"/>
        </w:rPr>
        <w:t>□</w:t>
      </w:r>
      <w:r w:rsidRPr="00E34E4E">
        <w:rPr>
          <w:bCs/>
          <w:sz w:val="28"/>
          <w:szCs w:val="28"/>
          <w:lang w:val="uk-UA"/>
        </w:rPr>
        <w:t>185</w:t>
      </w:r>
      <w:r w:rsidRPr="00E34E4E">
        <w:rPr>
          <w:color w:val="000000"/>
          <w:sz w:val="28"/>
          <w:szCs w:val="28"/>
          <w:shd w:val="clear" w:color="auto" w:fill="FFC000"/>
          <w:lang w:val="uk-UA"/>
        </w:rPr>
        <w:t>□</w:t>
      </w:r>
      <w:r w:rsidRPr="00E34E4E">
        <w:rPr>
          <w:bCs/>
          <w:sz w:val="28"/>
          <w:szCs w:val="28"/>
          <w:lang w:val="uk-UA"/>
        </w:rPr>
        <w:t>с.</w:t>
      </w:r>
    </w:p>
    <w:p w14:paraId="76430D42" w14:textId="77777777" w:rsidR="007358E9" w:rsidRPr="001D640E" w:rsidRDefault="001E602E" w:rsidP="001D640E">
      <w:pPr>
        <w:widowControl/>
        <w:autoSpaceDE/>
        <w:autoSpaceDN/>
        <w:adjustRightInd/>
        <w:jc w:val="both"/>
        <w:rPr>
          <w:color w:val="000000"/>
          <w:sz w:val="28"/>
          <w:szCs w:val="28"/>
          <w:u w:val="single"/>
        </w:rPr>
      </w:pPr>
      <w:r w:rsidRPr="00E34E4E">
        <w:rPr>
          <w:color w:val="000000"/>
          <w:sz w:val="28"/>
          <w:szCs w:val="28"/>
        </w:rPr>
        <w:t xml:space="preserve">2. </w:t>
      </w:r>
      <w:r w:rsidRPr="001D640E">
        <w:rPr>
          <w:color w:val="000000"/>
          <w:sz w:val="28"/>
          <w:szCs w:val="28"/>
          <w:u w:val="single"/>
        </w:rPr>
        <w:t>Символ «–» – це ТИРЕ, НЕ ЗА</w:t>
      </w:r>
      <w:r w:rsidR="007358E9" w:rsidRPr="001D640E">
        <w:rPr>
          <w:color w:val="000000"/>
          <w:sz w:val="28"/>
          <w:szCs w:val="28"/>
          <w:u w:val="single"/>
        </w:rPr>
        <w:t>МІНЮЙТЕ його на дефіс («-»)!!!</w:t>
      </w:r>
    </w:p>
    <w:p w14:paraId="05609F48" w14:textId="77777777" w:rsidR="00460B85" w:rsidRPr="00E34E4E" w:rsidRDefault="007358E9" w:rsidP="001D640E">
      <w:pPr>
        <w:widowControl/>
        <w:autoSpaceDE/>
        <w:autoSpaceDN/>
        <w:adjustRightInd/>
        <w:jc w:val="both"/>
        <w:rPr>
          <w:color w:val="000000"/>
          <w:sz w:val="28"/>
          <w:szCs w:val="28"/>
        </w:rPr>
      </w:pPr>
      <w:r w:rsidRPr="001D640E">
        <w:rPr>
          <w:color w:val="000000"/>
          <w:sz w:val="28"/>
          <w:szCs w:val="28"/>
          <w:u w:val="single"/>
          <w:lang w:val="uk-UA"/>
        </w:rPr>
        <w:t xml:space="preserve">3. </w:t>
      </w:r>
      <w:r w:rsidR="001E602E" w:rsidRPr="001D640E">
        <w:rPr>
          <w:sz w:val="28"/>
          <w:szCs w:val="28"/>
          <w:u w:val="single"/>
        </w:rPr>
        <w:t>Комплекс «. –» (.□–) слід сприймати як ОДИН символ і НЕ РОЗРИВАТИ.</w:t>
      </w:r>
      <w:r w:rsidR="00460B85" w:rsidRPr="00E34E4E">
        <w:rPr>
          <w:color w:val="000000"/>
          <w:sz w:val="28"/>
          <w:szCs w:val="28"/>
        </w:rPr>
        <w:br w:type="page"/>
      </w:r>
    </w:p>
    <w:p w14:paraId="66CB3BD6" w14:textId="77777777" w:rsidR="00666E03" w:rsidRDefault="00666E03" w:rsidP="00666E03">
      <w:pPr>
        <w:pStyle w:val="2"/>
        <w:numPr>
          <w:ilvl w:val="0"/>
          <w:numId w:val="0"/>
        </w:numPr>
        <w:tabs>
          <w:tab w:val="left" w:pos="4320"/>
        </w:tabs>
        <w:ind w:left="4320" w:hanging="360"/>
      </w:pPr>
    </w:p>
    <w:p w14:paraId="1DC360CD" w14:textId="77777777" w:rsidR="00666E03" w:rsidRDefault="00666E03" w:rsidP="00666E03">
      <w:pPr>
        <w:pStyle w:val="2"/>
        <w:numPr>
          <w:ilvl w:val="0"/>
          <w:numId w:val="0"/>
        </w:numPr>
        <w:tabs>
          <w:tab w:val="left" w:pos="4320"/>
        </w:tabs>
        <w:ind w:left="4320" w:hanging="360"/>
      </w:pPr>
    </w:p>
    <w:p w14:paraId="6B656D10" w14:textId="77777777" w:rsidR="00666E03" w:rsidRDefault="00666E03" w:rsidP="00666E03">
      <w:pPr>
        <w:pStyle w:val="2"/>
        <w:numPr>
          <w:ilvl w:val="0"/>
          <w:numId w:val="0"/>
        </w:numPr>
        <w:tabs>
          <w:tab w:val="left" w:pos="4320"/>
        </w:tabs>
        <w:ind w:left="4320" w:hanging="360"/>
      </w:pPr>
    </w:p>
    <w:p w14:paraId="2D1601CA" w14:textId="77777777" w:rsidR="00666E03" w:rsidRDefault="00666E03" w:rsidP="00666E03">
      <w:pPr>
        <w:pStyle w:val="2"/>
        <w:numPr>
          <w:ilvl w:val="0"/>
          <w:numId w:val="0"/>
        </w:numPr>
        <w:tabs>
          <w:tab w:val="left" w:pos="4320"/>
        </w:tabs>
        <w:ind w:left="4320" w:hanging="360"/>
      </w:pPr>
    </w:p>
    <w:p w14:paraId="404F6957" w14:textId="77777777" w:rsidR="00666E03" w:rsidRDefault="00666E03" w:rsidP="00666E03">
      <w:pPr>
        <w:pStyle w:val="2"/>
        <w:numPr>
          <w:ilvl w:val="0"/>
          <w:numId w:val="0"/>
        </w:numPr>
        <w:tabs>
          <w:tab w:val="left" w:pos="4320"/>
        </w:tabs>
        <w:ind w:left="4320" w:hanging="360"/>
      </w:pPr>
    </w:p>
    <w:p w14:paraId="418908F8" w14:textId="77777777" w:rsidR="00666E03" w:rsidRDefault="00666E03" w:rsidP="00666E03">
      <w:pPr>
        <w:pStyle w:val="2"/>
        <w:numPr>
          <w:ilvl w:val="0"/>
          <w:numId w:val="0"/>
        </w:numPr>
        <w:tabs>
          <w:tab w:val="left" w:pos="4320"/>
        </w:tabs>
        <w:ind w:left="4320" w:hanging="360"/>
      </w:pPr>
    </w:p>
    <w:p w14:paraId="4129EE2E" w14:textId="77777777" w:rsidR="00666E03" w:rsidRDefault="00666E03" w:rsidP="00666E03">
      <w:pPr>
        <w:pStyle w:val="2"/>
        <w:numPr>
          <w:ilvl w:val="0"/>
          <w:numId w:val="0"/>
        </w:numPr>
        <w:tabs>
          <w:tab w:val="left" w:pos="4320"/>
        </w:tabs>
        <w:ind w:left="4320" w:hanging="360"/>
      </w:pPr>
    </w:p>
    <w:p w14:paraId="00A33D9F" w14:textId="77777777" w:rsidR="00666E03" w:rsidRDefault="00666E03" w:rsidP="00666E03">
      <w:pPr>
        <w:pStyle w:val="2"/>
        <w:numPr>
          <w:ilvl w:val="0"/>
          <w:numId w:val="0"/>
        </w:numPr>
        <w:tabs>
          <w:tab w:val="left" w:pos="4320"/>
        </w:tabs>
        <w:ind w:left="4320" w:hanging="360"/>
      </w:pPr>
    </w:p>
    <w:p w14:paraId="117FA740" w14:textId="77777777" w:rsidR="00666E03" w:rsidRDefault="00666E03" w:rsidP="00666E03">
      <w:pPr>
        <w:pStyle w:val="2"/>
        <w:numPr>
          <w:ilvl w:val="0"/>
          <w:numId w:val="0"/>
        </w:numPr>
        <w:tabs>
          <w:tab w:val="left" w:pos="4320"/>
        </w:tabs>
        <w:ind w:left="4320" w:hanging="360"/>
      </w:pPr>
    </w:p>
    <w:p w14:paraId="693FF55A" w14:textId="77777777" w:rsidR="00666E03" w:rsidRDefault="00666E03" w:rsidP="00666E03">
      <w:pPr>
        <w:pStyle w:val="2"/>
        <w:numPr>
          <w:ilvl w:val="0"/>
          <w:numId w:val="0"/>
        </w:numPr>
        <w:tabs>
          <w:tab w:val="left" w:pos="4320"/>
        </w:tabs>
        <w:ind w:left="4320" w:hanging="360"/>
      </w:pPr>
    </w:p>
    <w:p w14:paraId="55B45E64" w14:textId="77777777" w:rsidR="00666E03" w:rsidRDefault="00666E03" w:rsidP="00666E03">
      <w:pPr>
        <w:pStyle w:val="2"/>
        <w:numPr>
          <w:ilvl w:val="0"/>
          <w:numId w:val="0"/>
        </w:numPr>
        <w:tabs>
          <w:tab w:val="left" w:pos="4320"/>
        </w:tabs>
        <w:ind w:left="4320" w:hanging="360"/>
      </w:pPr>
    </w:p>
    <w:p w14:paraId="0395F8A6" w14:textId="77777777" w:rsidR="003D6A88" w:rsidRDefault="00714DAC" w:rsidP="00666E03">
      <w:pPr>
        <w:pStyle w:val="2"/>
        <w:numPr>
          <w:ilvl w:val="0"/>
          <w:numId w:val="0"/>
        </w:numPr>
        <w:tabs>
          <w:tab w:val="left" w:pos="0"/>
        </w:tabs>
        <w:spacing w:line="360" w:lineRule="auto"/>
        <w:jc w:val="center"/>
      </w:pPr>
      <w:r>
        <w:t>ДОДАТОК И</w:t>
      </w:r>
    </w:p>
    <w:p w14:paraId="2B70B55F" w14:textId="77777777" w:rsidR="00666E03" w:rsidRDefault="00666E03" w:rsidP="00C94835">
      <w:pPr>
        <w:spacing w:line="360" w:lineRule="auto"/>
        <w:ind w:right="286"/>
        <w:jc w:val="center"/>
        <w:rPr>
          <w:sz w:val="28"/>
          <w:szCs w:val="28"/>
          <w:lang w:val="uk-UA" w:eastAsia="ar-SA"/>
        </w:rPr>
      </w:pPr>
      <w:r w:rsidRPr="00666E03">
        <w:rPr>
          <w:sz w:val="28"/>
          <w:szCs w:val="28"/>
          <w:lang w:val="uk-UA" w:eastAsia="ar-SA"/>
        </w:rPr>
        <w:t>ЗРАЗКИ ОФОРМЛЕННЯ АКТІВ ВПРОВАДЖЕННЯ</w:t>
      </w:r>
      <w:r>
        <w:rPr>
          <w:sz w:val="28"/>
          <w:szCs w:val="28"/>
          <w:lang w:val="uk-UA" w:eastAsia="ar-SA"/>
        </w:rPr>
        <w:t xml:space="preserve"> </w:t>
      </w:r>
      <w:r w:rsidR="002001D0">
        <w:rPr>
          <w:sz w:val="28"/>
          <w:szCs w:val="28"/>
          <w:lang w:val="uk-UA" w:eastAsia="ar-SA"/>
        </w:rPr>
        <w:t xml:space="preserve">РЕЗУЛЬТАТІВ </w:t>
      </w:r>
      <w:r>
        <w:rPr>
          <w:sz w:val="28"/>
          <w:szCs w:val="28"/>
          <w:lang w:val="uk-UA" w:eastAsia="ar-SA"/>
        </w:rPr>
        <w:t>КВАЛІФІКАЦІЙНОЇ РОБОТИ</w:t>
      </w:r>
    </w:p>
    <w:p w14:paraId="1DEAD8C7" w14:textId="77777777" w:rsidR="00666E03" w:rsidRDefault="00666E03">
      <w:pPr>
        <w:widowControl/>
        <w:autoSpaceDE/>
        <w:autoSpaceDN/>
        <w:adjustRightInd/>
        <w:spacing w:after="200" w:line="276" w:lineRule="auto"/>
        <w:rPr>
          <w:sz w:val="28"/>
          <w:szCs w:val="28"/>
          <w:lang w:val="uk-UA" w:eastAsia="ar-SA"/>
        </w:rPr>
      </w:pPr>
      <w:r>
        <w:rPr>
          <w:sz w:val="28"/>
          <w:szCs w:val="28"/>
          <w:lang w:val="uk-UA" w:eastAsia="ar-SA"/>
        </w:rPr>
        <w:br w:type="page"/>
      </w:r>
    </w:p>
    <w:p w14:paraId="558B06E9" w14:textId="77777777" w:rsidR="003D6A88" w:rsidRDefault="00257D9C" w:rsidP="00615425">
      <w:pPr>
        <w:ind w:firstLine="720"/>
        <w:jc w:val="both"/>
        <w:rPr>
          <w:rFonts w:eastAsia="Times New Roman"/>
          <w:sz w:val="28"/>
          <w:szCs w:val="28"/>
          <w:lang w:val="uk-UA" w:eastAsia="ar-SA"/>
        </w:rPr>
      </w:pPr>
      <w:r w:rsidRPr="00257D9C">
        <w:rPr>
          <w:rFonts w:eastAsia="Times New Roman"/>
          <w:sz w:val="28"/>
          <w:szCs w:val="28"/>
          <w:lang w:val="uk-UA" w:eastAsia="ar-SA"/>
        </w:rPr>
        <w:t>И.1</w:t>
      </w:r>
      <w:r>
        <w:rPr>
          <w:rFonts w:eastAsia="Times New Roman"/>
          <w:sz w:val="28"/>
          <w:szCs w:val="28"/>
          <w:lang w:val="uk-UA" w:eastAsia="ar-SA"/>
        </w:rPr>
        <w:t xml:space="preserve"> Зразок акту впровадження </w:t>
      </w:r>
      <w:r w:rsidR="009F518E">
        <w:rPr>
          <w:rFonts w:eastAsia="Times New Roman"/>
          <w:sz w:val="28"/>
          <w:szCs w:val="28"/>
          <w:lang w:val="uk-UA" w:eastAsia="ar-SA"/>
        </w:rPr>
        <w:t>в науков</w:t>
      </w:r>
      <w:r w:rsidR="00615425">
        <w:rPr>
          <w:rFonts w:eastAsia="Times New Roman"/>
          <w:sz w:val="28"/>
          <w:szCs w:val="28"/>
          <w:lang w:val="uk-UA" w:eastAsia="ar-SA"/>
        </w:rPr>
        <w:t xml:space="preserve">о-дослідні роботи ДВНЗ </w:t>
      </w:r>
      <w:r w:rsidR="00FA2B6E">
        <w:rPr>
          <w:rFonts w:eastAsia="Times New Roman"/>
          <w:sz w:val="28"/>
          <w:szCs w:val="28"/>
          <w:lang w:val="uk-UA" w:eastAsia="ar-SA"/>
        </w:rPr>
        <w:t>«</w:t>
      </w:r>
      <w:r w:rsidR="00615425">
        <w:rPr>
          <w:rFonts w:eastAsia="Times New Roman"/>
          <w:sz w:val="28"/>
          <w:szCs w:val="28"/>
          <w:lang w:val="uk-UA" w:eastAsia="ar-SA"/>
        </w:rPr>
        <w:t>ДонНТУ</w:t>
      </w:r>
      <w:r w:rsidR="00FA2B6E">
        <w:rPr>
          <w:rFonts w:eastAsia="Times New Roman"/>
          <w:sz w:val="28"/>
          <w:szCs w:val="28"/>
          <w:lang w:val="uk-UA" w:eastAsia="ar-SA"/>
        </w:rPr>
        <w:t>»</w:t>
      </w:r>
    </w:p>
    <w:p w14:paraId="5194F076" w14:textId="77777777" w:rsidR="009F518E" w:rsidRDefault="009F518E" w:rsidP="00257D9C">
      <w:pPr>
        <w:ind w:firstLine="720"/>
        <w:rPr>
          <w:rFonts w:eastAsia="Times New Roman"/>
          <w:sz w:val="28"/>
          <w:szCs w:val="28"/>
          <w:lang w:val="uk-UA" w:eastAsia="ar-SA"/>
        </w:rPr>
      </w:pPr>
    </w:p>
    <w:tbl>
      <w:tblPr>
        <w:tblStyle w:val="a9"/>
        <w:tblW w:w="0" w:type="auto"/>
        <w:tblLook w:val="04A0" w:firstRow="1" w:lastRow="0" w:firstColumn="1" w:lastColumn="0" w:noHBand="0" w:noVBand="1"/>
      </w:tblPr>
      <w:tblGrid>
        <w:gridCol w:w="9348"/>
      </w:tblGrid>
      <w:tr w:rsidR="009F518E" w14:paraId="6EF185E2" w14:textId="77777777" w:rsidTr="009F518E">
        <w:tc>
          <w:tcPr>
            <w:tcW w:w="9348" w:type="dxa"/>
          </w:tcPr>
          <w:tbl>
            <w:tblPr>
              <w:tblW w:w="0" w:type="auto"/>
              <w:tblLook w:val="0000" w:firstRow="0" w:lastRow="0" w:firstColumn="0" w:lastColumn="0" w:noHBand="0" w:noVBand="0"/>
            </w:tblPr>
            <w:tblGrid>
              <w:gridCol w:w="3655"/>
              <w:gridCol w:w="671"/>
              <w:gridCol w:w="4806"/>
            </w:tblGrid>
            <w:tr w:rsidR="009F518E" w14:paraId="6FD27353" w14:textId="77777777" w:rsidTr="00DF1C2F">
              <w:tc>
                <w:tcPr>
                  <w:tcW w:w="3936" w:type="dxa"/>
                </w:tcPr>
                <w:p w14:paraId="59D9B436" w14:textId="77777777" w:rsidR="009F518E" w:rsidRDefault="009F518E" w:rsidP="009F518E">
                  <w:pPr>
                    <w:snapToGrid w:val="0"/>
                    <w:jc w:val="center"/>
                    <w:rPr>
                      <w:rFonts w:eastAsia="Times New Roman"/>
                      <w:b/>
                      <w:sz w:val="28"/>
                      <w:szCs w:val="28"/>
                      <w:lang w:val="uk-UA"/>
                    </w:rPr>
                  </w:pPr>
                </w:p>
              </w:tc>
              <w:tc>
                <w:tcPr>
                  <w:tcW w:w="708" w:type="dxa"/>
                </w:tcPr>
                <w:p w14:paraId="0FE35130" w14:textId="77777777" w:rsidR="009F518E" w:rsidRDefault="009F518E" w:rsidP="009F518E">
                  <w:pPr>
                    <w:snapToGrid w:val="0"/>
                    <w:rPr>
                      <w:rFonts w:eastAsia="Times New Roman"/>
                      <w:sz w:val="28"/>
                      <w:szCs w:val="28"/>
                      <w:lang w:val="uk-UA"/>
                    </w:rPr>
                  </w:pPr>
                </w:p>
              </w:tc>
              <w:tc>
                <w:tcPr>
                  <w:tcW w:w="4927" w:type="dxa"/>
                </w:tcPr>
                <w:p w14:paraId="1EAE628D" w14:textId="77777777" w:rsidR="009F518E" w:rsidRDefault="009F518E" w:rsidP="009F518E">
                  <w:pPr>
                    <w:snapToGrid w:val="0"/>
                    <w:jc w:val="right"/>
                    <w:rPr>
                      <w:rFonts w:eastAsia="Times New Roman"/>
                      <w:b/>
                      <w:sz w:val="28"/>
                      <w:szCs w:val="28"/>
                      <w:lang w:val="uk-UA"/>
                    </w:rPr>
                  </w:pPr>
                </w:p>
                <w:p w14:paraId="230772F9" w14:textId="77777777" w:rsidR="009F518E" w:rsidRDefault="009F518E" w:rsidP="009F518E">
                  <w:pPr>
                    <w:snapToGrid w:val="0"/>
                    <w:jc w:val="right"/>
                    <w:rPr>
                      <w:rFonts w:eastAsia="Times New Roman"/>
                      <w:b/>
                      <w:sz w:val="28"/>
                      <w:szCs w:val="28"/>
                      <w:lang w:val="uk-UA"/>
                    </w:rPr>
                  </w:pPr>
                  <w:r>
                    <w:rPr>
                      <w:rFonts w:eastAsia="Times New Roman"/>
                      <w:b/>
                      <w:sz w:val="28"/>
                      <w:szCs w:val="28"/>
                      <w:lang w:val="uk-UA"/>
                    </w:rPr>
                    <w:t>З А Т В Е Р Д Ж У Ю</w:t>
                  </w:r>
                </w:p>
              </w:tc>
            </w:tr>
            <w:tr w:rsidR="009F518E" w:rsidRPr="003B656D" w14:paraId="24FB1AD4" w14:textId="77777777" w:rsidTr="00DF1C2F">
              <w:tc>
                <w:tcPr>
                  <w:tcW w:w="3936" w:type="dxa"/>
                </w:tcPr>
                <w:p w14:paraId="779F322E" w14:textId="77777777" w:rsidR="009F518E" w:rsidRDefault="009F518E" w:rsidP="009F518E">
                  <w:pPr>
                    <w:snapToGrid w:val="0"/>
                    <w:rPr>
                      <w:rFonts w:eastAsia="Times New Roman"/>
                      <w:sz w:val="28"/>
                      <w:szCs w:val="28"/>
                      <w:lang w:val="uk-UA"/>
                    </w:rPr>
                  </w:pPr>
                </w:p>
              </w:tc>
              <w:tc>
                <w:tcPr>
                  <w:tcW w:w="708" w:type="dxa"/>
                </w:tcPr>
                <w:p w14:paraId="315518CE" w14:textId="77777777" w:rsidR="009F518E" w:rsidRDefault="009F518E" w:rsidP="009F518E">
                  <w:pPr>
                    <w:snapToGrid w:val="0"/>
                    <w:rPr>
                      <w:rFonts w:eastAsia="Times New Roman"/>
                      <w:sz w:val="28"/>
                      <w:szCs w:val="28"/>
                      <w:lang w:val="uk-UA"/>
                    </w:rPr>
                  </w:pPr>
                </w:p>
              </w:tc>
              <w:tc>
                <w:tcPr>
                  <w:tcW w:w="4927" w:type="dxa"/>
                </w:tcPr>
                <w:p w14:paraId="28A567AF" w14:textId="77777777" w:rsidR="009F518E" w:rsidRDefault="009F518E" w:rsidP="009F518E">
                  <w:pPr>
                    <w:snapToGrid w:val="0"/>
                    <w:jc w:val="right"/>
                    <w:rPr>
                      <w:rFonts w:eastAsia="Times New Roman"/>
                      <w:sz w:val="28"/>
                      <w:szCs w:val="28"/>
                      <w:lang w:val="uk-UA"/>
                    </w:rPr>
                  </w:pPr>
                  <w:r w:rsidRPr="003B656D">
                    <w:rPr>
                      <w:rFonts w:eastAsia="Times New Roman"/>
                      <w:sz w:val="28"/>
                      <w:szCs w:val="28"/>
                      <w:lang w:val="uk-UA"/>
                    </w:rPr>
                    <w:t xml:space="preserve">Проректор з наукової роботи Донецького національного </w:t>
                  </w:r>
                </w:p>
                <w:p w14:paraId="6C877E09" w14:textId="77777777" w:rsidR="009F518E" w:rsidRPr="003B656D" w:rsidRDefault="009F518E" w:rsidP="009F518E">
                  <w:pPr>
                    <w:snapToGrid w:val="0"/>
                    <w:jc w:val="right"/>
                    <w:rPr>
                      <w:rFonts w:eastAsia="Times New Roman"/>
                      <w:sz w:val="28"/>
                      <w:szCs w:val="28"/>
                      <w:lang w:val="uk-UA"/>
                    </w:rPr>
                  </w:pPr>
                  <w:r w:rsidRPr="003B656D">
                    <w:rPr>
                      <w:rFonts w:eastAsia="Times New Roman"/>
                      <w:sz w:val="28"/>
                      <w:szCs w:val="28"/>
                      <w:lang w:val="uk-UA"/>
                    </w:rPr>
                    <w:t>технічного університету</w:t>
                  </w:r>
                </w:p>
              </w:tc>
            </w:tr>
            <w:tr w:rsidR="009F518E" w:rsidRPr="003B656D" w14:paraId="46FAD6CF" w14:textId="77777777" w:rsidTr="00DF1C2F">
              <w:tc>
                <w:tcPr>
                  <w:tcW w:w="3936" w:type="dxa"/>
                </w:tcPr>
                <w:p w14:paraId="5040FEB9" w14:textId="77777777" w:rsidR="009F518E" w:rsidRDefault="009F518E" w:rsidP="009F518E">
                  <w:pPr>
                    <w:snapToGrid w:val="0"/>
                    <w:rPr>
                      <w:rFonts w:eastAsia="Times New Roman"/>
                      <w:sz w:val="28"/>
                      <w:szCs w:val="28"/>
                      <w:lang w:val="uk-UA"/>
                    </w:rPr>
                  </w:pPr>
                </w:p>
              </w:tc>
              <w:tc>
                <w:tcPr>
                  <w:tcW w:w="708" w:type="dxa"/>
                </w:tcPr>
                <w:p w14:paraId="6878D286" w14:textId="77777777" w:rsidR="009F518E" w:rsidRDefault="009F518E" w:rsidP="009F518E">
                  <w:pPr>
                    <w:snapToGrid w:val="0"/>
                    <w:rPr>
                      <w:rFonts w:eastAsia="Times New Roman"/>
                      <w:sz w:val="28"/>
                      <w:szCs w:val="28"/>
                      <w:lang w:val="uk-UA"/>
                    </w:rPr>
                  </w:pPr>
                </w:p>
              </w:tc>
              <w:tc>
                <w:tcPr>
                  <w:tcW w:w="4927" w:type="dxa"/>
                </w:tcPr>
                <w:p w14:paraId="7E315E47" w14:textId="77777777" w:rsidR="009F518E" w:rsidRPr="003B656D" w:rsidRDefault="009F518E" w:rsidP="009F518E">
                  <w:pPr>
                    <w:snapToGrid w:val="0"/>
                    <w:jc w:val="right"/>
                    <w:rPr>
                      <w:rFonts w:eastAsia="Times New Roman"/>
                      <w:b/>
                      <w:bCs/>
                      <w:sz w:val="28"/>
                      <w:szCs w:val="28"/>
                      <w:lang w:val="uk-UA"/>
                    </w:rPr>
                  </w:pPr>
                  <w:r w:rsidRPr="003B656D">
                    <w:rPr>
                      <w:rFonts w:eastAsia="Times New Roman"/>
                      <w:sz w:val="28"/>
                      <w:szCs w:val="28"/>
                      <w:lang w:val="uk-UA"/>
                    </w:rPr>
                    <w:t>_______________</w:t>
                  </w:r>
                  <w:r w:rsidRPr="003B656D">
                    <w:rPr>
                      <w:rFonts w:eastAsia="Times New Roman"/>
                      <w:b/>
                      <w:bCs/>
                      <w:sz w:val="28"/>
                      <w:szCs w:val="28"/>
                      <w:lang w:val="uk-UA"/>
                    </w:rPr>
                    <w:t>Башков Є.О.</w:t>
                  </w:r>
                </w:p>
              </w:tc>
            </w:tr>
            <w:tr w:rsidR="009F518E" w14:paraId="15C14D63" w14:textId="77777777" w:rsidTr="00DF1C2F">
              <w:tc>
                <w:tcPr>
                  <w:tcW w:w="3936" w:type="dxa"/>
                </w:tcPr>
                <w:p w14:paraId="200F9759" w14:textId="77777777" w:rsidR="009F518E" w:rsidRDefault="009F518E" w:rsidP="009F518E">
                  <w:pPr>
                    <w:snapToGrid w:val="0"/>
                    <w:jc w:val="center"/>
                    <w:rPr>
                      <w:rFonts w:eastAsia="Times New Roman"/>
                      <w:sz w:val="28"/>
                      <w:szCs w:val="28"/>
                      <w:lang w:val="uk-UA"/>
                    </w:rPr>
                  </w:pPr>
                </w:p>
              </w:tc>
              <w:tc>
                <w:tcPr>
                  <w:tcW w:w="708" w:type="dxa"/>
                </w:tcPr>
                <w:p w14:paraId="112DE423" w14:textId="77777777" w:rsidR="009F518E" w:rsidRDefault="009F518E" w:rsidP="009F518E">
                  <w:pPr>
                    <w:snapToGrid w:val="0"/>
                    <w:rPr>
                      <w:rFonts w:eastAsia="Times New Roman"/>
                      <w:sz w:val="28"/>
                      <w:szCs w:val="28"/>
                      <w:lang w:val="uk-UA"/>
                    </w:rPr>
                  </w:pPr>
                </w:p>
              </w:tc>
              <w:tc>
                <w:tcPr>
                  <w:tcW w:w="4927" w:type="dxa"/>
                </w:tcPr>
                <w:p w14:paraId="2895CC09" w14:textId="77777777" w:rsidR="009F518E" w:rsidRDefault="009F518E" w:rsidP="009F518E">
                  <w:pPr>
                    <w:snapToGrid w:val="0"/>
                    <w:jc w:val="center"/>
                    <w:rPr>
                      <w:rFonts w:eastAsia="Times New Roman"/>
                      <w:sz w:val="28"/>
                      <w:szCs w:val="28"/>
                      <w:lang w:val="uk-UA"/>
                    </w:rPr>
                  </w:pPr>
                  <w:r>
                    <w:rPr>
                      <w:rFonts w:eastAsia="Times New Roman"/>
                      <w:sz w:val="28"/>
                      <w:szCs w:val="28"/>
                      <w:lang w:val="uk-UA"/>
                    </w:rPr>
                    <w:t>«____»____________2015 р.</w:t>
                  </w:r>
                </w:p>
              </w:tc>
            </w:tr>
          </w:tbl>
          <w:p w14:paraId="33C299D2" w14:textId="77777777" w:rsidR="009F518E" w:rsidRDefault="009F518E" w:rsidP="009F518E">
            <w:pPr>
              <w:rPr>
                <w:rFonts w:eastAsia="Times New Roman"/>
              </w:rPr>
            </w:pPr>
          </w:p>
          <w:p w14:paraId="4B93D25F" w14:textId="77777777" w:rsidR="009F518E" w:rsidRDefault="009F518E" w:rsidP="009F518E">
            <w:pPr>
              <w:jc w:val="center"/>
              <w:rPr>
                <w:rFonts w:eastAsia="Times New Roman"/>
                <w:sz w:val="28"/>
                <w:lang w:val="uk-UA"/>
              </w:rPr>
            </w:pPr>
          </w:p>
          <w:p w14:paraId="00FA727D" w14:textId="77777777" w:rsidR="009F518E" w:rsidRDefault="009F518E" w:rsidP="009F518E">
            <w:pPr>
              <w:pStyle w:val="1"/>
              <w:numPr>
                <w:ilvl w:val="0"/>
                <w:numId w:val="6"/>
              </w:numPr>
              <w:tabs>
                <w:tab w:val="left" w:pos="0"/>
              </w:tabs>
              <w:outlineLvl w:val="0"/>
              <w:rPr>
                <w:b/>
              </w:rPr>
            </w:pPr>
            <w:r>
              <w:rPr>
                <w:b/>
              </w:rPr>
              <w:t>А</w:t>
            </w:r>
            <w:r>
              <w:rPr>
                <w:b/>
                <w:lang w:val="uk-UA"/>
              </w:rPr>
              <w:t xml:space="preserve"> </w:t>
            </w:r>
            <w:r>
              <w:rPr>
                <w:b/>
              </w:rPr>
              <w:t>К</w:t>
            </w:r>
            <w:r>
              <w:rPr>
                <w:b/>
                <w:lang w:val="uk-UA"/>
              </w:rPr>
              <w:t xml:space="preserve"> </w:t>
            </w:r>
            <w:r>
              <w:rPr>
                <w:b/>
              </w:rPr>
              <w:t xml:space="preserve">Т   В П Р О В А Д Ж Е Н Н Я </w:t>
            </w:r>
          </w:p>
          <w:p w14:paraId="2306CF13" w14:textId="77777777" w:rsidR="009F518E" w:rsidRDefault="009F518E" w:rsidP="009F518E">
            <w:pPr>
              <w:jc w:val="center"/>
              <w:rPr>
                <w:rFonts w:eastAsia="Times New Roman"/>
                <w:sz w:val="28"/>
              </w:rPr>
            </w:pPr>
          </w:p>
          <w:p w14:paraId="5742BF14" w14:textId="77777777" w:rsidR="009F518E" w:rsidRDefault="009F518E" w:rsidP="009F518E">
            <w:pPr>
              <w:ind w:left="426" w:right="396"/>
              <w:jc w:val="both"/>
              <w:rPr>
                <w:rFonts w:eastAsia="Times New Roman"/>
                <w:lang w:val="uk-UA"/>
              </w:rPr>
            </w:pPr>
            <w:r>
              <w:rPr>
                <w:rFonts w:eastAsia="Times New Roman"/>
                <w:sz w:val="32"/>
                <w:szCs w:val="32"/>
                <w:lang w:val="uk-UA"/>
              </w:rPr>
              <w:t xml:space="preserve">результатів </w:t>
            </w:r>
            <w:r w:rsidR="002001D0">
              <w:rPr>
                <w:rFonts w:eastAsia="Times New Roman"/>
                <w:sz w:val="32"/>
                <w:szCs w:val="32"/>
                <w:lang w:val="uk-UA"/>
              </w:rPr>
              <w:t xml:space="preserve">кваліфікаційної роботи </w:t>
            </w:r>
            <w:r>
              <w:rPr>
                <w:rFonts w:eastAsia="Times New Roman"/>
                <w:sz w:val="32"/>
                <w:szCs w:val="32"/>
                <w:lang w:val="uk-UA"/>
              </w:rPr>
              <w:t xml:space="preserve">студента Донецького національного технічного університету спеціальності 08.111.11.11 «Мережевий транспорт» </w:t>
            </w:r>
            <w:r>
              <w:rPr>
                <w:rFonts w:eastAsia="Times New Roman"/>
                <w:b/>
                <w:sz w:val="32"/>
                <w:szCs w:val="32"/>
                <w:lang w:val="uk-UA"/>
              </w:rPr>
              <w:t>Сідорова Сідора Сідоровича</w:t>
            </w:r>
            <w:r>
              <w:rPr>
                <w:rFonts w:eastAsia="Times New Roman"/>
                <w:sz w:val="32"/>
                <w:szCs w:val="32"/>
                <w:lang w:val="uk-UA"/>
              </w:rPr>
              <w:t xml:space="preserve"> за темою </w:t>
            </w:r>
            <w:r>
              <w:rPr>
                <w:rFonts w:eastAsia="Times New Roman"/>
                <w:lang w:val="uk-UA"/>
              </w:rPr>
              <w:t>«</w:t>
            </w:r>
            <w:r>
              <w:rPr>
                <w:rFonts w:eastAsia="Times New Roman"/>
                <w:sz w:val="32"/>
                <w:szCs w:val="32"/>
                <w:lang w:val="uk-UA"/>
              </w:rPr>
              <w:t>Новий транспортний механізм мережі наукових видань</w:t>
            </w:r>
            <w:r>
              <w:rPr>
                <w:rFonts w:eastAsia="Times New Roman"/>
                <w:lang w:val="uk-UA"/>
              </w:rPr>
              <w:t>»</w:t>
            </w:r>
          </w:p>
          <w:p w14:paraId="36A949EE" w14:textId="77777777" w:rsidR="009F518E" w:rsidRDefault="009F518E" w:rsidP="009F518E">
            <w:pPr>
              <w:rPr>
                <w:rFonts w:eastAsia="Times New Roman"/>
                <w:sz w:val="32"/>
                <w:szCs w:val="32"/>
                <w:lang w:val="uk-UA"/>
              </w:rPr>
            </w:pPr>
          </w:p>
          <w:p w14:paraId="17860196" w14:textId="77777777" w:rsidR="009F518E" w:rsidRDefault="009F518E" w:rsidP="009F518E">
            <w:pPr>
              <w:rPr>
                <w:rFonts w:eastAsia="Times New Roman"/>
                <w:sz w:val="32"/>
                <w:szCs w:val="32"/>
                <w:lang w:val="uk-UA"/>
              </w:rPr>
            </w:pPr>
            <w:r>
              <w:rPr>
                <w:rFonts w:eastAsia="Times New Roman"/>
                <w:sz w:val="32"/>
                <w:szCs w:val="32"/>
                <w:lang w:val="uk-UA"/>
              </w:rPr>
              <w:t>Комісія НДЧ ДВНЗ «ДонНТУ» у складі</w:t>
            </w:r>
          </w:p>
          <w:p w14:paraId="0AF78DF8" w14:textId="77777777" w:rsidR="009F518E" w:rsidRDefault="009F518E" w:rsidP="009F518E">
            <w:pPr>
              <w:numPr>
                <w:ilvl w:val="0"/>
                <w:numId w:val="8"/>
              </w:numPr>
              <w:tabs>
                <w:tab w:val="left" w:pos="1080"/>
              </w:tabs>
              <w:suppressAutoHyphens/>
              <w:autoSpaceDE/>
              <w:autoSpaceDN/>
              <w:adjustRightInd/>
              <w:jc w:val="both"/>
              <w:rPr>
                <w:rFonts w:eastAsia="Times New Roman"/>
                <w:b/>
                <w:sz w:val="32"/>
                <w:szCs w:val="32"/>
                <w:lang w:val="uk-UA"/>
              </w:rPr>
            </w:pPr>
            <w:r>
              <w:rPr>
                <w:rFonts w:eastAsia="Times New Roman"/>
                <w:sz w:val="32"/>
                <w:szCs w:val="32"/>
                <w:lang w:val="uk-UA"/>
              </w:rPr>
              <w:t>Начальника НДЧ</w:t>
            </w:r>
            <w:r>
              <w:rPr>
                <w:rFonts w:eastAsia="Times New Roman"/>
                <w:sz w:val="32"/>
                <w:szCs w:val="32"/>
              </w:rPr>
              <w:t>,</w:t>
            </w:r>
            <w:r>
              <w:rPr>
                <w:rFonts w:eastAsia="Times New Roman"/>
                <w:sz w:val="32"/>
                <w:szCs w:val="32"/>
                <w:lang w:val="uk-UA"/>
              </w:rPr>
              <w:t xml:space="preserve"> к.т.н. </w:t>
            </w:r>
            <w:r w:rsidRPr="003F23E8">
              <w:rPr>
                <w:rFonts w:eastAsia="Times New Roman"/>
                <w:b/>
                <w:sz w:val="32"/>
                <w:szCs w:val="32"/>
              </w:rPr>
              <w:t>Мірошниченка О.В.</w:t>
            </w:r>
          </w:p>
          <w:p w14:paraId="560E1897" w14:textId="77777777" w:rsidR="009F518E" w:rsidRDefault="009F518E" w:rsidP="009F518E">
            <w:pPr>
              <w:numPr>
                <w:ilvl w:val="0"/>
                <w:numId w:val="8"/>
              </w:numPr>
              <w:tabs>
                <w:tab w:val="left" w:pos="1080"/>
              </w:tabs>
              <w:suppressAutoHyphens/>
              <w:autoSpaceDE/>
              <w:autoSpaceDN/>
              <w:adjustRightInd/>
              <w:jc w:val="both"/>
              <w:rPr>
                <w:rFonts w:eastAsia="Times New Roman"/>
                <w:b/>
                <w:sz w:val="32"/>
                <w:szCs w:val="32"/>
                <w:lang w:val="uk-UA"/>
              </w:rPr>
            </w:pPr>
            <w:r>
              <w:rPr>
                <w:rFonts w:eastAsia="Times New Roman"/>
                <w:sz w:val="32"/>
                <w:szCs w:val="32"/>
                <w:lang w:val="uk-UA"/>
              </w:rPr>
              <w:t xml:space="preserve">Керівника науково-дослідної роботи Д-01-15 д.т.н, проф. </w:t>
            </w:r>
            <w:r>
              <w:rPr>
                <w:rFonts w:eastAsia="Times New Roman"/>
                <w:b/>
                <w:sz w:val="32"/>
                <w:szCs w:val="32"/>
                <w:lang w:val="uk-UA"/>
              </w:rPr>
              <w:t>Дмитрієвої О.А.</w:t>
            </w:r>
          </w:p>
          <w:p w14:paraId="75D24D37" w14:textId="77777777" w:rsidR="009F518E" w:rsidRDefault="009F518E" w:rsidP="009F518E">
            <w:pPr>
              <w:numPr>
                <w:ilvl w:val="0"/>
                <w:numId w:val="8"/>
              </w:numPr>
              <w:tabs>
                <w:tab w:val="left" w:pos="1080"/>
              </w:tabs>
              <w:suppressAutoHyphens/>
              <w:autoSpaceDE/>
              <w:autoSpaceDN/>
              <w:adjustRightInd/>
              <w:jc w:val="both"/>
              <w:rPr>
                <w:rFonts w:eastAsia="Times New Roman"/>
                <w:b/>
                <w:sz w:val="32"/>
                <w:szCs w:val="32"/>
                <w:lang w:val="uk-UA"/>
              </w:rPr>
            </w:pPr>
            <w:r>
              <w:rPr>
                <w:rFonts w:eastAsia="Times New Roman"/>
                <w:sz w:val="32"/>
                <w:szCs w:val="32"/>
                <w:lang w:val="uk-UA"/>
              </w:rPr>
              <w:t xml:space="preserve">Інженер НДЧ </w:t>
            </w:r>
            <w:r>
              <w:rPr>
                <w:rFonts w:eastAsia="Times New Roman"/>
                <w:b/>
                <w:sz w:val="32"/>
                <w:szCs w:val="32"/>
                <w:lang w:val="uk-UA"/>
              </w:rPr>
              <w:t>Павлової Г.І.</w:t>
            </w:r>
          </w:p>
          <w:p w14:paraId="1FE93A8F" w14:textId="77777777" w:rsidR="009F518E" w:rsidRDefault="009F518E" w:rsidP="009F518E">
            <w:pPr>
              <w:jc w:val="both"/>
              <w:rPr>
                <w:rFonts w:eastAsia="Times New Roman"/>
                <w:sz w:val="32"/>
                <w:szCs w:val="32"/>
                <w:lang w:val="uk-UA"/>
              </w:rPr>
            </w:pPr>
            <w:r>
              <w:rPr>
                <w:rFonts w:eastAsia="Times New Roman"/>
                <w:sz w:val="32"/>
                <w:szCs w:val="32"/>
                <w:lang w:val="uk-UA"/>
              </w:rPr>
              <w:t xml:space="preserve">склали цей акт про наступне: результати </w:t>
            </w:r>
            <w:r w:rsidR="002001D0">
              <w:rPr>
                <w:rFonts w:eastAsia="Times New Roman"/>
                <w:sz w:val="32"/>
                <w:szCs w:val="32"/>
                <w:lang w:val="uk-UA"/>
              </w:rPr>
              <w:t>кваліфікаційної роботи</w:t>
            </w:r>
            <w:r>
              <w:rPr>
                <w:rFonts w:eastAsia="Times New Roman"/>
                <w:sz w:val="32"/>
                <w:szCs w:val="32"/>
                <w:lang w:val="uk-UA"/>
              </w:rPr>
              <w:t xml:space="preserve"> </w:t>
            </w:r>
            <w:r>
              <w:rPr>
                <w:rFonts w:eastAsia="Times New Roman"/>
                <w:b/>
                <w:sz w:val="32"/>
                <w:szCs w:val="32"/>
                <w:lang w:val="uk-UA"/>
              </w:rPr>
              <w:t>Сидорова С.С.</w:t>
            </w:r>
            <w:r>
              <w:rPr>
                <w:rFonts w:eastAsia="Times New Roman"/>
                <w:sz w:val="32"/>
                <w:szCs w:val="32"/>
                <w:lang w:val="uk-UA"/>
              </w:rPr>
              <w:t xml:space="preserve"> за темою </w:t>
            </w:r>
            <w:r>
              <w:rPr>
                <w:rFonts w:eastAsia="Times New Roman"/>
                <w:lang w:val="uk-UA"/>
              </w:rPr>
              <w:t>«</w:t>
            </w:r>
            <w:r>
              <w:rPr>
                <w:rFonts w:eastAsia="Times New Roman"/>
                <w:sz w:val="32"/>
                <w:szCs w:val="32"/>
                <w:lang w:val="uk-UA"/>
              </w:rPr>
              <w:t>Новий транспортний механізм мережі кондитерських виробів», а саме:</w:t>
            </w:r>
          </w:p>
          <w:p w14:paraId="517831ED" w14:textId="77777777" w:rsidR="009F518E" w:rsidRDefault="009F518E" w:rsidP="009F518E">
            <w:pPr>
              <w:numPr>
                <w:ilvl w:val="0"/>
                <w:numId w:val="7"/>
              </w:numPr>
              <w:tabs>
                <w:tab w:val="left" w:pos="1080"/>
              </w:tabs>
              <w:suppressAutoHyphens/>
              <w:autoSpaceDE/>
              <w:autoSpaceDN/>
              <w:adjustRightInd/>
              <w:jc w:val="both"/>
              <w:rPr>
                <w:rFonts w:eastAsia="Times New Roman"/>
                <w:sz w:val="32"/>
                <w:szCs w:val="32"/>
                <w:lang w:val="uk-UA"/>
              </w:rPr>
            </w:pPr>
            <w:r>
              <w:rPr>
                <w:rFonts w:eastAsia="Times New Roman"/>
                <w:sz w:val="32"/>
                <w:szCs w:val="32"/>
                <w:lang w:val="uk-UA"/>
              </w:rPr>
              <w:t>Методика пошуку оптимального шляху передачі інформації від головного пункту мережі до мобільних приймаючих станцій;</w:t>
            </w:r>
          </w:p>
          <w:p w14:paraId="0B2030DC" w14:textId="77777777" w:rsidR="009F518E" w:rsidRDefault="009F518E" w:rsidP="009F518E">
            <w:pPr>
              <w:numPr>
                <w:ilvl w:val="0"/>
                <w:numId w:val="7"/>
              </w:numPr>
              <w:tabs>
                <w:tab w:val="left" w:pos="1080"/>
              </w:tabs>
              <w:suppressAutoHyphens/>
              <w:autoSpaceDE/>
              <w:autoSpaceDN/>
              <w:adjustRightInd/>
              <w:jc w:val="both"/>
              <w:rPr>
                <w:rFonts w:eastAsia="Times New Roman"/>
                <w:sz w:val="32"/>
                <w:szCs w:val="32"/>
                <w:lang w:val="uk-UA"/>
              </w:rPr>
            </w:pPr>
            <w:r>
              <w:rPr>
                <w:rFonts w:eastAsia="Times New Roman"/>
                <w:sz w:val="32"/>
                <w:szCs w:val="32"/>
                <w:lang w:val="uk-UA"/>
              </w:rPr>
              <w:t>Програма розподілу завдань проміж станціями мережі;</w:t>
            </w:r>
          </w:p>
          <w:p w14:paraId="6CFF20A4" w14:textId="77777777" w:rsidR="009F518E" w:rsidRDefault="009F518E" w:rsidP="009F518E">
            <w:pPr>
              <w:tabs>
                <w:tab w:val="left" w:pos="284"/>
              </w:tabs>
              <w:jc w:val="both"/>
              <w:rPr>
                <w:rFonts w:eastAsia="Times New Roman"/>
                <w:sz w:val="32"/>
                <w:szCs w:val="32"/>
                <w:lang w:val="uk-UA"/>
              </w:rPr>
            </w:pPr>
            <w:r>
              <w:rPr>
                <w:rFonts w:eastAsia="Times New Roman"/>
                <w:sz w:val="32"/>
                <w:szCs w:val="32"/>
                <w:lang w:val="uk-UA"/>
              </w:rPr>
              <w:t>використовуються при виконанні науково-дослідної роботи Д-08-013 «Теоретичне обґрунтування ……» згідно з пунктом 3.1 календарного плану «Експериментальне дослідження впливу ……».</w:t>
            </w:r>
          </w:p>
          <w:p w14:paraId="129420AD" w14:textId="77777777" w:rsidR="009F518E" w:rsidRDefault="009F518E" w:rsidP="009F518E">
            <w:pPr>
              <w:rPr>
                <w:rFonts w:eastAsia="Times New Roman"/>
                <w:sz w:val="32"/>
                <w:szCs w:val="32"/>
                <w:lang w:val="uk-UA"/>
              </w:rPr>
            </w:pPr>
          </w:p>
          <w:p w14:paraId="57B6524E" w14:textId="77777777" w:rsidR="009F518E" w:rsidRDefault="009F518E" w:rsidP="009F518E">
            <w:pPr>
              <w:jc w:val="both"/>
              <w:rPr>
                <w:rFonts w:eastAsia="Times New Roman"/>
                <w:b/>
                <w:sz w:val="32"/>
                <w:szCs w:val="32"/>
                <w:lang w:val="uk-UA"/>
              </w:rPr>
            </w:pPr>
            <w:r>
              <w:rPr>
                <w:rFonts w:eastAsia="Times New Roman"/>
                <w:sz w:val="32"/>
                <w:szCs w:val="32"/>
                <w:lang w:val="uk-UA"/>
              </w:rPr>
              <w:t xml:space="preserve">Начальник НДЧ, к.т.н. </w:t>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sidRPr="003F23E8">
              <w:rPr>
                <w:rFonts w:eastAsia="Times New Roman"/>
                <w:b/>
                <w:sz w:val="32"/>
                <w:szCs w:val="32"/>
              </w:rPr>
              <w:t>Мірошниченк</w:t>
            </w:r>
            <w:r>
              <w:rPr>
                <w:rFonts w:eastAsia="Times New Roman"/>
                <w:b/>
                <w:sz w:val="32"/>
                <w:szCs w:val="32"/>
                <w:lang w:val="uk-UA"/>
              </w:rPr>
              <w:t>о</w:t>
            </w:r>
            <w:r w:rsidRPr="003F23E8">
              <w:rPr>
                <w:rFonts w:eastAsia="Times New Roman"/>
                <w:b/>
                <w:sz w:val="32"/>
                <w:szCs w:val="32"/>
              </w:rPr>
              <w:t xml:space="preserve"> О.В.</w:t>
            </w:r>
          </w:p>
          <w:p w14:paraId="088062CA" w14:textId="77777777" w:rsidR="009F518E" w:rsidRDefault="009F518E" w:rsidP="009F518E">
            <w:pPr>
              <w:jc w:val="both"/>
              <w:rPr>
                <w:rFonts w:eastAsia="Times New Roman"/>
                <w:b/>
                <w:sz w:val="32"/>
                <w:szCs w:val="32"/>
                <w:lang w:val="uk-UA"/>
              </w:rPr>
            </w:pPr>
            <w:r>
              <w:rPr>
                <w:rFonts w:eastAsia="Times New Roman"/>
                <w:sz w:val="32"/>
                <w:szCs w:val="32"/>
                <w:lang w:val="uk-UA"/>
              </w:rPr>
              <w:t>Керівник НДР Д-01-15, д.т.н.</w:t>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Pr>
                <w:rFonts w:eastAsia="Times New Roman"/>
                <w:b/>
                <w:sz w:val="32"/>
                <w:szCs w:val="32"/>
                <w:lang w:val="uk-UA"/>
              </w:rPr>
              <w:t>Дмитрієва О.А.</w:t>
            </w:r>
          </w:p>
          <w:p w14:paraId="405A9ACD" w14:textId="77777777" w:rsidR="009F518E" w:rsidRPr="00FA2B6E" w:rsidRDefault="009F518E" w:rsidP="00FA2B6E">
            <w:pPr>
              <w:spacing w:line="360" w:lineRule="auto"/>
              <w:jc w:val="both"/>
              <w:rPr>
                <w:rFonts w:eastAsia="Times New Roman"/>
                <w:b/>
                <w:sz w:val="32"/>
                <w:szCs w:val="32"/>
                <w:lang w:val="uk-UA"/>
              </w:rPr>
            </w:pPr>
            <w:r>
              <w:rPr>
                <w:rFonts w:eastAsia="Times New Roman"/>
                <w:sz w:val="32"/>
                <w:szCs w:val="32"/>
                <w:lang w:val="uk-UA"/>
              </w:rPr>
              <w:t xml:space="preserve">Інженер НДЧ </w:t>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Pr>
                <w:rFonts w:eastAsia="Times New Roman"/>
                <w:sz w:val="32"/>
                <w:szCs w:val="32"/>
                <w:lang w:val="uk-UA"/>
              </w:rPr>
              <w:tab/>
            </w:r>
            <w:r>
              <w:rPr>
                <w:rFonts w:eastAsia="Times New Roman"/>
                <w:b/>
                <w:sz w:val="32"/>
                <w:szCs w:val="32"/>
                <w:lang w:val="uk-UA"/>
              </w:rPr>
              <w:t>Павлова Г.І.</w:t>
            </w:r>
          </w:p>
        </w:tc>
      </w:tr>
    </w:tbl>
    <w:p w14:paraId="42AA2005" w14:textId="77777777" w:rsidR="00714DAC" w:rsidRDefault="003D6A88" w:rsidP="00714DAC">
      <w:pPr>
        <w:widowControl/>
        <w:autoSpaceDE/>
        <w:autoSpaceDN/>
        <w:adjustRightInd/>
        <w:spacing w:after="200" w:line="276" w:lineRule="auto"/>
        <w:rPr>
          <w:sz w:val="28"/>
          <w:lang w:val="uk-UA"/>
        </w:rPr>
      </w:pPr>
      <w:r>
        <w:rPr>
          <w:sz w:val="28"/>
          <w:lang w:val="uk-UA"/>
        </w:rPr>
        <w:br w:type="page"/>
      </w:r>
    </w:p>
    <w:p w14:paraId="139B2F78" w14:textId="77777777" w:rsidR="00257D9C" w:rsidRDefault="00257D9C" w:rsidP="00257D9C">
      <w:pPr>
        <w:ind w:firstLine="720"/>
        <w:rPr>
          <w:rFonts w:eastAsia="Times New Roman"/>
          <w:sz w:val="28"/>
          <w:szCs w:val="28"/>
          <w:lang w:val="uk-UA" w:eastAsia="ar-SA"/>
        </w:rPr>
      </w:pPr>
      <w:r>
        <w:rPr>
          <w:rFonts w:eastAsia="Times New Roman"/>
          <w:sz w:val="28"/>
          <w:szCs w:val="28"/>
          <w:lang w:val="uk-UA" w:eastAsia="ar-SA"/>
        </w:rPr>
        <w:t>И.2 Зразок акту впровадження в навчальний процес</w:t>
      </w:r>
      <w:r w:rsidR="00FA2B6E">
        <w:rPr>
          <w:rFonts w:eastAsia="Times New Roman"/>
          <w:sz w:val="28"/>
          <w:szCs w:val="28"/>
          <w:lang w:val="uk-UA" w:eastAsia="ar-SA"/>
        </w:rPr>
        <w:t xml:space="preserve"> ДВНЗ «ДонНТУ»</w:t>
      </w:r>
    </w:p>
    <w:p w14:paraId="4378C54B" w14:textId="77777777" w:rsidR="00257D9C" w:rsidRDefault="00257D9C" w:rsidP="00257D9C">
      <w:pPr>
        <w:rPr>
          <w:rFonts w:eastAsia="Times New Roman"/>
          <w:sz w:val="28"/>
          <w:szCs w:val="28"/>
          <w:lang w:val="uk-UA" w:eastAsia="ar-SA"/>
        </w:rPr>
      </w:pPr>
    </w:p>
    <w:tbl>
      <w:tblPr>
        <w:tblStyle w:val="a9"/>
        <w:tblW w:w="0" w:type="auto"/>
        <w:tblLook w:val="04A0" w:firstRow="1" w:lastRow="0" w:firstColumn="1" w:lastColumn="0" w:noHBand="0" w:noVBand="1"/>
      </w:tblPr>
      <w:tblGrid>
        <w:gridCol w:w="9348"/>
      </w:tblGrid>
      <w:tr w:rsidR="00257D9C" w14:paraId="635D3BA4" w14:textId="77777777" w:rsidTr="00257D9C">
        <w:tc>
          <w:tcPr>
            <w:tcW w:w="9348" w:type="dxa"/>
          </w:tcPr>
          <w:p w14:paraId="0B3598A7" w14:textId="77777777" w:rsidR="00257D9C" w:rsidRDefault="00257D9C" w:rsidP="00257D9C">
            <w:pPr>
              <w:ind w:left="4536" w:hanging="33"/>
              <w:jc w:val="right"/>
              <w:rPr>
                <w:b/>
                <w:sz w:val="32"/>
                <w:szCs w:val="32"/>
                <w:lang w:val="uk-UA"/>
              </w:rPr>
            </w:pPr>
            <w:r>
              <w:rPr>
                <w:b/>
                <w:sz w:val="32"/>
                <w:szCs w:val="32"/>
                <w:lang w:val="uk-UA"/>
              </w:rPr>
              <w:t>З А Т В Е Р Д ЖУ Ю</w:t>
            </w:r>
          </w:p>
          <w:p w14:paraId="222E004F" w14:textId="77777777" w:rsidR="00257D9C" w:rsidRDefault="00257D9C" w:rsidP="00257D9C">
            <w:pPr>
              <w:ind w:left="4536"/>
              <w:jc w:val="right"/>
              <w:rPr>
                <w:sz w:val="32"/>
                <w:szCs w:val="32"/>
                <w:lang w:val="uk-UA"/>
              </w:rPr>
            </w:pPr>
            <w:r>
              <w:rPr>
                <w:sz w:val="32"/>
                <w:szCs w:val="32"/>
                <w:lang w:val="uk-UA"/>
              </w:rPr>
              <w:t>Перший проректор</w:t>
            </w:r>
          </w:p>
          <w:p w14:paraId="59CE8EAB" w14:textId="77777777" w:rsidR="00257D9C" w:rsidRDefault="00257D9C" w:rsidP="00257D9C">
            <w:pPr>
              <w:ind w:left="4536"/>
              <w:jc w:val="right"/>
              <w:rPr>
                <w:sz w:val="32"/>
                <w:szCs w:val="32"/>
                <w:lang w:val="uk-UA"/>
              </w:rPr>
            </w:pPr>
            <w:r>
              <w:rPr>
                <w:sz w:val="32"/>
                <w:szCs w:val="32"/>
                <w:lang w:val="uk-UA"/>
              </w:rPr>
              <w:t>ДВНЗ «ДонНТУ»</w:t>
            </w:r>
          </w:p>
          <w:p w14:paraId="64442A42" w14:textId="77777777" w:rsidR="00257D9C" w:rsidRDefault="00257D9C" w:rsidP="00257D9C">
            <w:pPr>
              <w:ind w:left="4536"/>
              <w:jc w:val="right"/>
              <w:rPr>
                <w:b/>
                <w:bCs/>
                <w:sz w:val="32"/>
                <w:szCs w:val="32"/>
                <w:lang w:val="uk-UA"/>
              </w:rPr>
            </w:pPr>
            <w:r>
              <w:rPr>
                <w:sz w:val="32"/>
                <w:szCs w:val="32"/>
                <w:lang w:val="uk-UA"/>
              </w:rPr>
              <w:t>______________</w:t>
            </w:r>
            <w:r>
              <w:rPr>
                <w:b/>
                <w:bCs/>
                <w:sz w:val="32"/>
                <w:szCs w:val="32"/>
                <w:lang w:val="uk-UA"/>
              </w:rPr>
              <w:t>Бачурін Л. Л.</w:t>
            </w:r>
          </w:p>
          <w:p w14:paraId="261614A6" w14:textId="77777777" w:rsidR="00257D9C" w:rsidRDefault="00257D9C" w:rsidP="00257D9C">
            <w:pPr>
              <w:ind w:left="4536"/>
              <w:jc w:val="center"/>
              <w:rPr>
                <w:sz w:val="32"/>
                <w:szCs w:val="32"/>
                <w:lang w:val="uk-UA"/>
              </w:rPr>
            </w:pPr>
            <w:r>
              <w:rPr>
                <w:sz w:val="32"/>
                <w:szCs w:val="32"/>
                <w:lang w:val="uk-UA"/>
              </w:rPr>
              <w:t>„____”___________ 2015 р</w:t>
            </w:r>
          </w:p>
          <w:p w14:paraId="3822E2A5" w14:textId="77777777" w:rsidR="00257D9C" w:rsidRDefault="00257D9C" w:rsidP="00257D9C">
            <w:pPr>
              <w:ind w:left="4536"/>
              <w:jc w:val="center"/>
              <w:rPr>
                <w:sz w:val="32"/>
                <w:szCs w:val="32"/>
                <w:lang w:val="uk-UA"/>
              </w:rPr>
            </w:pPr>
          </w:p>
          <w:p w14:paraId="2D5DB294" w14:textId="77777777" w:rsidR="00257D9C" w:rsidRDefault="00257D9C" w:rsidP="00257D9C">
            <w:pPr>
              <w:ind w:left="4536"/>
              <w:jc w:val="center"/>
              <w:rPr>
                <w:sz w:val="32"/>
                <w:szCs w:val="32"/>
                <w:lang w:val="uk-UA"/>
              </w:rPr>
            </w:pPr>
          </w:p>
          <w:p w14:paraId="7E989B0C" w14:textId="77777777" w:rsidR="00257D9C" w:rsidRDefault="00257D9C" w:rsidP="00257D9C">
            <w:pPr>
              <w:jc w:val="center"/>
              <w:rPr>
                <w:b/>
                <w:sz w:val="32"/>
                <w:szCs w:val="32"/>
                <w:lang w:val="uk-UA"/>
              </w:rPr>
            </w:pPr>
            <w:r>
              <w:rPr>
                <w:b/>
                <w:sz w:val="32"/>
                <w:szCs w:val="32"/>
                <w:lang w:val="uk-UA"/>
              </w:rPr>
              <w:t>А К Т</w:t>
            </w:r>
          </w:p>
          <w:p w14:paraId="3F811FE8" w14:textId="77777777" w:rsidR="00257D9C" w:rsidRDefault="00257D9C" w:rsidP="00257D9C">
            <w:pPr>
              <w:ind w:right="2"/>
              <w:jc w:val="center"/>
              <w:rPr>
                <w:b/>
                <w:sz w:val="32"/>
                <w:szCs w:val="32"/>
                <w:lang w:val="uk-UA"/>
              </w:rPr>
            </w:pPr>
            <w:r>
              <w:rPr>
                <w:sz w:val="32"/>
                <w:szCs w:val="32"/>
                <w:lang w:val="uk-UA"/>
              </w:rPr>
              <w:t xml:space="preserve">використання результатів </w:t>
            </w:r>
            <w:r w:rsidR="002001D0">
              <w:rPr>
                <w:rFonts w:eastAsia="Times New Roman"/>
                <w:sz w:val="32"/>
                <w:szCs w:val="32"/>
                <w:lang w:val="uk-UA"/>
              </w:rPr>
              <w:t xml:space="preserve">кваліфікаційної роботи </w:t>
            </w:r>
            <w:r>
              <w:rPr>
                <w:sz w:val="32"/>
                <w:szCs w:val="32"/>
                <w:lang w:val="uk-UA"/>
              </w:rPr>
              <w:t xml:space="preserve">студента ДонНТУ спеціальності </w:t>
            </w:r>
            <w:r w:rsidRPr="003D6A88">
              <w:rPr>
                <w:sz w:val="32"/>
                <w:szCs w:val="32"/>
                <w:lang w:val="uk-UA"/>
              </w:rPr>
              <w:t>7.05010302 "Інженерія програмного забезпечення"</w:t>
            </w:r>
            <w:r>
              <w:rPr>
                <w:sz w:val="32"/>
                <w:szCs w:val="32"/>
                <w:lang w:val="uk-UA"/>
              </w:rPr>
              <w:t xml:space="preserve"> </w:t>
            </w:r>
            <w:r>
              <w:rPr>
                <w:b/>
                <w:sz w:val="32"/>
                <w:szCs w:val="32"/>
                <w:lang w:val="uk-UA"/>
              </w:rPr>
              <w:t xml:space="preserve">Сідорова Сідора Сідоровича </w:t>
            </w:r>
          </w:p>
          <w:p w14:paraId="57B1ED8F" w14:textId="77777777" w:rsidR="00257D9C" w:rsidRDefault="00257D9C" w:rsidP="00257D9C">
            <w:pPr>
              <w:ind w:right="2"/>
              <w:jc w:val="center"/>
              <w:rPr>
                <w:sz w:val="32"/>
                <w:szCs w:val="32"/>
                <w:lang w:val="uk-UA"/>
              </w:rPr>
            </w:pPr>
            <w:r>
              <w:rPr>
                <w:sz w:val="32"/>
                <w:szCs w:val="32"/>
                <w:lang w:val="uk-UA"/>
              </w:rPr>
              <w:t xml:space="preserve">«Програмна система …    …» </w:t>
            </w:r>
          </w:p>
          <w:p w14:paraId="5FF35E77" w14:textId="77777777" w:rsidR="00257D9C" w:rsidRDefault="00257D9C" w:rsidP="00257D9C">
            <w:pPr>
              <w:ind w:right="2"/>
              <w:jc w:val="center"/>
              <w:rPr>
                <w:sz w:val="32"/>
                <w:szCs w:val="32"/>
                <w:lang w:val="uk-UA"/>
              </w:rPr>
            </w:pPr>
            <w:r>
              <w:rPr>
                <w:sz w:val="32"/>
                <w:szCs w:val="32"/>
                <w:lang w:val="uk-UA"/>
              </w:rPr>
              <w:t>у навчальному процесі ДВНЗ «ДонНТУ»</w:t>
            </w:r>
          </w:p>
          <w:p w14:paraId="167BDB11" w14:textId="77777777" w:rsidR="00257D9C" w:rsidRDefault="00257D9C" w:rsidP="00257D9C">
            <w:pPr>
              <w:rPr>
                <w:sz w:val="32"/>
                <w:szCs w:val="32"/>
                <w:lang w:val="uk-UA"/>
              </w:rPr>
            </w:pPr>
          </w:p>
          <w:p w14:paraId="288FDADE" w14:textId="77777777" w:rsidR="00257D9C" w:rsidRDefault="00257D9C" w:rsidP="00257D9C">
            <w:pPr>
              <w:rPr>
                <w:sz w:val="32"/>
                <w:szCs w:val="32"/>
                <w:lang w:val="uk-UA"/>
              </w:rPr>
            </w:pPr>
          </w:p>
          <w:p w14:paraId="31CC3943" w14:textId="77777777" w:rsidR="00257D9C" w:rsidRDefault="00257D9C" w:rsidP="00257D9C">
            <w:pPr>
              <w:ind w:firstLine="709"/>
              <w:rPr>
                <w:sz w:val="32"/>
                <w:szCs w:val="32"/>
                <w:lang w:val="uk-UA"/>
              </w:rPr>
            </w:pPr>
            <w:r>
              <w:rPr>
                <w:sz w:val="32"/>
                <w:szCs w:val="32"/>
                <w:lang w:val="uk-UA"/>
              </w:rPr>
              <w:t>Комісія факультету КНТ у складі:</w:t>
            </w:r>
          </w:p>
          <w:p w14:paraId="02BD852D" w14:textId="77777777" w:rsidR="00257D9C" w:rsidRPr="003D6A88" w:rsidRDefault="00257D9C" w:rsidP="00257D9C">
            <w:pPr>
              <w:pStyle w:val="aa"/>
              <w:numPr>
                <w:ilvl w:val="0"/>
                <w:numId w:val="9"/>
              </w:numPr>
              <w:tabs>
                <w:tab w:val="left" w:pos="1418"/>
              </w:tabs>
              <w:suppressAutoHyphens/>
              <w:autoSpaceDE/>
              <w:autoSpaceDN/>
              <w:adjustRightInd/>
              <w:ind w:left="1418" w:hanging="709"/>
              <w:jc w:val="both"/>
              <w:rPr>
                <w:sz w:val="32"/>
                <w:szCs w:val="32"/>
                <w:lang w:val="uk-UA"/>
              </w:rPr>
            </w:pPr>
            <w:r>
              <w:rPr>
                <w:sz w:val="32"/>
                <w:szCs w:val="32"/>
                <w:lang w:val="uk-UA"/>
              </w:rPr>
              <w:t>д</w:t>
            </w:r>
            <w:r w:rsidRPr="003D6A88">
              <w:rPr>
                <w:sz w:val="32"/>
                <w:szCs w:val="32"/>
                <w:lang w:val="uk-UA"/>
              </w:rPr>
              <w:t>екана факультету КНТ</w:t>
            </w:r>
            <w:r>
              <w:rPr>
                <w:sz w:val="32"/>
                <w:szCs w:val="32"/>
                <w:lang w:val="uk-UA"/>
              </w:rPr>
              <w:t>,</w:t>
            </w:r>
            <w:r w:rsidRPr="003D6A88">
              <w:rPr>
                <w:sz w:val="32"/>
                <w:szCs w:val="32"/>
                <w:lang w:val="uk-UA"/>
              </w:rPr>
              <w:t xml:space="preserve"> </w:t>
            </w:r>
            <w:r>
              <w:rPr>
                <w:sz w:val="32"/>
                <w:szCs w:val="32"/>
                <w:lang w:val="uk-UA"/>
              </w:rPr>
              <w:t>к</w:t>
            </w:r>
            <w:r w:rsidRPr="003D6A88">
              <w:rPr>
                <w:sz w:val="32"/>
                <w:szCs w:val="32"/>
                <w:lang w:val="uk-UA"/>
              </w:rPr>
              <w:t>.т.н</w:t>
            </w:r>
            <w:r>
              <w:rPr>
                <w:sz w:val="32"/>
                <w:szCs w:val="32"/>
                <w:lang w:val="uk-UA"/>
              </w:rPr>
              <w:t>.</w:t>
            </w:r>
            <w:r w:rsidRPr="003D6A88">
              <w:rPr>
                <w:sz w:val="32"/>
                <w:szCs w:val="32"/>
                <w:lang w:val="uk-UA"/>
              </w:rPr>
              <w:t xml:space="preserve">, </w:t>
            </w:r>
            <w:r>
              <w:rPr>
                <w:sz w:val="32"/>
                <w:szCs w:val="32"/>
                <w:lang w:val="uk-UA"/>
              </w:rPr>
              <w:t>доцента Мірошкіна О.М</w:t>
            </w:r>
            <w:r w:rsidRPr="003D6A88">
              <w:rPr>
                <w:sz w:val="32"/>
                <w:szCs w:val="32"/>
                <w:lang w:val="uk-UA"/>
              </w:rPr>
              <w:t>.</w:t>
            </w:r>
            <w:r>
              <w:rPr>
                <w:sz w:val="32"/>
                <w:szCs w:val="32"/>
                <w:lang w:val="uk-UA"/>
              </w:rPr>
              <w:t>,</w:t>
            </w:r>
          </w:p>
          <w:p w14:paraId="3BAACDEA" w14:textId="77777777" w:rsidR="00257D9C" w:rsidRPr="003D6A88" w:rsidRDefault="00257D9C" w:rsidP="00257D9C">
            <w:pPr>
              <w:pStyle w:val="aa"/>
              <w:numPr>
                <w:ilvl w:val="0"/>
                <w:numId w:val="9"/>
              </w:numPr>
              <w:tabs>
                <w:tab w:val="left" w:pos="709"/>
              </w:tabs>
              <w:suppressAutoHyphens/>
              <w:autoSpaceDE/>
              <w:autoSpaceDN/>
              <w:adjustRightInd/>
              <w:ind w:left="0" w:firstLine="709"/>
              <w:jc w:val="both"/>
              <w:rPr>
                <w:sz w:val="32"/>
                <w:szCs w:val="32"/>
                <w:lang w:val="uk-UA"/>
              </w:rPr>
            </w:pPr>
            <w:r>
              <w:rPr>
                <w:sz w:val="32"/>
                <w:szCs w:val="32"/>
                <w:lang w:val="uk-UA"/>
              </w:rPr>
              <w:t>з</w:t>
            </w:r>
            <w:r w:rsidRPr="003D6A88">
              <w:rPr>
                <w:sz w:val="32"/>
                <w:szCs w:val="32"/>
                <w:lang w:val="uk-UA"/>
              </w:rPr>
              <w:t>авідувача кафедр</w:t>
            </w:r>
            <w:r>
              <w:rPr>
                <w:sz w:val="32"/>
                <w:szCs w:val="32"/>
                <w:lang w:val="uk-UA"/>
              </w:rPr>
              <w:t>и</w:t>
            </w:r>
            <w:r w:rsidRPr="003D6A88">
              <w:rPr>
                <w:sz w:val="32"/>
                <w:szCs w:val="32"/>
                <w:lang w:val="uk-UA"/>
              </w:rPr>
              <w:t xml:space="preserve"> </w:t>
            </w:r>
            <w:r>
              <w:rPr>
                <w:sz w:val="32"/>
                <w:szCs w:val="32"/>
                <w:lang w:val="uk-UA"/>
              </w:rPr>
              <w:t>прикладної математики і інформатики</w:t>
            </w:r>
            <w:r w:rsidRPr="003D6A88">
              <w:rPr>
                <w:sz w:val="32"/>
                <w:szCs w:val="32"/>
                <w:lang w:val="uk-UA"/>
              </w:rPr>
              <w:t xml:space="preserve"> д.т.н</w:t>
            </w:r>
            <w:r>
              <w:rPr>
                <w:sz w:val="32"/>
                <w:szCs w:val="32"/>
                <w:lang w:val="uk-UA"/>
              </w:rPr>
              <w:t>., професора</w:t>
            </w:r>
            <w:r w:rsidRPr="003D6A88">
              <w:rPr>
                <w:sz w:val="32"/>
                <w:szCs w:val="32"/>
                <w:lang w:val="uk-UA"/>
              </w:rPr>
              <w:t xml:space="preserve"> </w:t>
            </w:r>
            <w:r>
              <w:rPr>
                <w:sz w:val="32"/>
                <w:szCs w:val="32"/>
                <w:lang w:val="uk-UA"/>
              </w:rPr>
              <w:t>Дмитрієвої О.А</w:t>
            </w:r>
            <w:r w:rsidRPr="003D6A88">
              <w:rPr>
                <w:sz w:val="32"/>
                <w:szCs w:val="32"/>
                <w:lang w:val="uk-UA"/>
              </w:rPr>
              <w:t>.</w:t>
            </w:r>
            <w:r>
              <w:rPr>
                <w:sz w:val="32"/>
                <w:szCs w:val="32"/>
                <w:lang w:val="uk-UA"/>
              </w:rPr>
              <w:t>,</w:t>
            </w:r>
          </w:p>
          <w:p w14:paraId="22AA5730" w14:textId="77777777" w:rsidR="00257D9C" w:rsidRPr="003D6A88" w:rsidRDefault="00257D9C" w:rsidP="00257D9C">
            <w:pPr>
              <w:pStyle w:val="aa"/>
              <w:numPr>
                <w:ilvl w:val="0"/>
                <w:numId w:val="9"/>
              </w:numPr>
              <w:suppressAutoHyphens/>
              <w:autoSpaceDE/>
              <w:autoSpaceDN/>
              <w:adjustRightInd/>
              <w:ind w:left="0" w:firstLine="709"/>
              <w:jc w:val="both"/>
              <w:rPr>
                <w:sz w:val="32"/>
                <w:szCs w:val="32"/>
                <w:lang w:val="uk-UA"/>
              </w:rPr>
            </w:pPr>
            <w:r>
              <w:rPr>
                <w:sz w:val="32"/>
                <w:szCs w:val="32"/>
                <w:lang w:val="uk-UA"/>
              </w:rPr>
              <w:t>доцента</w:t>
            </w:r>
            <w:r w:rsidRPr="003D6A88">
              <w:rPr>
                <w:sz w:val="32"/>
                <w:szCs w:val="32"/>
                <w:lang w:val="uk-UA"/>
              </w:rPr>
              <w:t xml:space="preserve"> </w:t>
            </w:r>
            <w:r>
              <w:rPr>
                <w:sz w:val="32"/>
                <w:szCs w:val="32"/>
                <w:lang w:val="uk-UA"/>
              </w:rPr>
              <w:t>кафедри прикладної математики і інформатики,</w:t>
            </w:r>
            <w:r w:rsidRPr="003D6A88">
              <w:rPr>
                <w:sz w:val="32"/>
                <w:szCs w:val="32"/>
                <w:lang w:val="uk-UA"/>
              </w:rPr>
              <w:t xml:space="preserve"> </w:t>
            </w:r>
            <w:r>
              <w:rPr>
                <w:sz w:val="32"/>
                <w:szCs w:val="32"/>
                <w:lang w:val="uk-UA"/>
              </w:rPr>
              <w:t>к</w:t>
            </w:r>
            <w:r w:rsidRPr="003D6A88">
              <w:rPr>
                <w:sz w:val="32"/>
                <w:szCs w:val="32"/>
                <w:lang w:val="uk-UA"/>
              </w:rPr>
              <w:t>.т.н</w:t>
            </w:r>
            <w:r>
              <w:rPr>
                <w:sz w:val="32"/>
                <w:szCs w:val="32"/>
                <w:lang w:val="uk-UA"/>
              </w:rPr>
              <w:t>., доцента Іванова І.І.</w:t>
            </w:r>
          </w:p>
          <w:p w14:paraId="7BDF9A5C" w14:textId="77777777" w:rsidR="00257D9C" w:rsidRPr="003D6A88" w:rsidRDefault="00257D9C" w:rsidP="00257D9C">
            <w:pPr>
              <w:rPr>
                <w:sz w:val="32"/>
                <w:szCs w:val="32"/>
                <w:lang w:val="uk-UA"/>
              </w:rPr>
            </w:pPr>
            <w:r w:rsidRPr="003D6A88">
              <w:rPr>
                <w:sz w:val="32"/>
                <w:szCs w:val="32"/>
                <w:lang w:val="uk-UA"/>
              </w:rPr>
              <w:t>склали цей акт про наступне:</w:t>
            </w:r>
          </w:p>
          <w:p w14:paraId="4C31B807" w14:textId="77777777" w:rsidR="00257D9C" w:rsidRPr="003D6A88" w:rsidRDefault="00257D9C" w:rsidP="00257D9C">
            <w:pPr>
              <w:ind w:firstLine="360"/>
              <w:rPr>
                <w:sz w:val="32"/>
                <w:szCs w:val="32"/>
                <w:lang w:val="uk-UA"/>
              </w:rPr>
            </w:pPr>
          </w:p>
          <w:p w14:paraId="2A6DC115" w14:textId="77777777" w:rsidR="00257D9C" w:rsidRDefault="00257D9C" w:rsidP="00257D9C">
            <w:pPr>
              <w:ind w:firstLine="360"/>
              <w:jc w:val="both"/>
              <w:rPr>
                <w:sz w:val="32"/>
                <w:szCs w:val="32"/>
                <w:lang w:val="uk-UA"/>
              </w:rPr>
            </w:pPr>
            <w:r>
              <w:rPr>
                <w:sz w:val="32"/>
                <w:szCs w:val="32"/>
                <w:lang w:val="uk-UA"/>
              </w:rPr>
              <w:t xml:space="preserve">Результати </w:t>
            </w:r>
            <w:r w:rsidR="002001D0">
              <w:rPr>
                <w:rFonts w:eastAsia="Times New Roman"/>
                <w:sz w:val="32"/>
                <w:szCs w:val="32"/>
                <w:lang w:val="uk-UA"/>
              </w:rPr>
              <w:t xml:space="preserve">кваліфікаційної роботи </w:t>
            </w:r>
            <w:r>
              <w:rPr>
                <w:b/>
                <w:sz w:val="32"/>
                <w:szCs w:val="32"/>
                <w:lang w:val="uk-UA"/>
              </w:rPr>
              <w:t>Сідорова С.С.</w:t>
            </w:r>
            <w:r>
              <w:rPr>
                <w:sz w:val="32"/>
                <w:szCs w:val="32"/>
                <w:lang w:val="uk-UA"/>
              </w:rPr>
              <w:t xml:space="preserve"> за темою «Програмна система ……», а саме:</w:t>
            </w:r>
          </w:p>
          <w:p w14:paraId="4F95029E" w14:textId="77777777" w:rsidR="00257D9C" w:rsidRDefault="00257D9C" w:rsidP="00257D9C">
            <w:pPr>
              <w:numPr>
                <w:ilvl w:val="0"/>
                <w:numId w:val="10"/>
              </w:numPr>
              <w:tabs>
                <w:tab w:val="left" w:pos="709"/>
              </w:tabs>
              <w:suppressAutoHyphens/>
              <w:autoSpaceDE/>
              <w:autoSpaceDN/>
              <w:adjustRightInd/>
              <w:ind w:firstLine="709"/>
              <w:jc w:val="both"/>
              <w:rPr>
                <w:sz w:val="32"/>
                <w:szCs w:val="32"/>
                <w:lang w:val="uk-UA"/>
              </w:rPr>
            </w:pPr>
            <w:r>
              <w:rPr>
                <w:sz w:val="32"/>
                <w:szCs w:val="32"/>
                <w:lang w:val="uk-UA"/>
              </w:rPr>
              <w:t>Методика пошуку оптимального шляху передачі інформації до мобільних приймаючих станцій.</w:t>
            </w:r>
          </w:p>
          <w:p w14:paraId="229245E3" w14:textId="77777777" w:rsidR="00257D9C" w:rsidRPr="00431E00" w:rsidRDefault="00257D9C" w:rsidP="00257D9C">
            <w:pPr>
              <w:numPr>
                <w:ilvl w:val="0"/>
                <w:numId w:val="10"/>
              </w:numPr>
              <w:tabs>
                <w:tab w:val="left" w:pos="709"/>
              </w:tabs>
              <w:suppressAutoHyphens/>
              <w:autoSpaceDE/>
              <w:autoSpaceDN/>
              <w:adjustRightInd/>
              <w:ind w:firstLine="709"/>
              <w:jc w:val="both"/>
              <w:rPr>
                <w:sz w:val="32"/>
                <w:szCs w:val="32"/>
                <w:lang w:val="uk-UA"/>
              </w:rPr>
            </w:pPr>
            <w:r w:rsidRPr="00431E00">
              <w:rPr>
                <w:sz w:val="32"/>
                <w:szCs w:val="32"/>
                <w:lang w:val="uk-UA"/>
              </w:rPr>
              <w:t>Програма розподілу завдань проміж станціями мережі використовуються при викладанні дисципліни «Комп’ютерні мережі» в розділі «Оптимізація пакетної обробки за часом» при виконанні лабораторної роботи з методів мінімізації…...</w:t>
            </w:r>
          </w:p>
          <w:p w14:paraId="608FCAD0" w14:textId="77777777" w:rsidR="00257D9C" w:rsidRDefault="00257D9C" w:rsidP="00257D9C">
            <w:pPr>
              <w:ind w:left="709"/>
              <w:jc w:val="both"/>
              <w:rPr>
                <w:sz w:val="32"/>
                <w:szCs w:val="32"/>
                <w:lang w:val="uk-UA"/>
              </w:rPr>
            </w:pPr>
          </w:p>
          <w:p w14:paraId="076473FE" w14:textId="77777777" w:rsidR="00257D9C" w:rsidRDefault="00257D9C" w:rsidP="00257D9C">
            <w:pPr>
              <w:ind w:left="709"/>
              <w:jc w:val="both"/>
              <w:rPr>
                <w:sz w:val="32"/>
                <w:szCs w:val="32"/>
                <w:lang w:val="uk-UA"/>
              </w:rPr>
            </w:pPr>
          </w:p>
          <w:p w14:paraId="33C2965D" w14:textId="77777777" w:rsidR="00257D9C" w:rsidRDefault="00257D9C" w:rsidP="00257D9C">
            <w:pPr>
              <w:rPr>
                <w:b/>
                <w:sz w:val="32"/>
                <w:szCs w:val="32"/>
                <w:lang w:val="uk-UA"/>
              </w:rPr>
            </w:pPr>
            <w:r>
              <w:rPr>
                <w:sz w:val="32"/>
                <w:szCs w:val="32"/>
                <w:lang w:val="uk-UA"/>
              </w:rPr>
              <w:t>Декан факультету КНТ</w:t>
            </w:r>
            <w:r>
              <w:rPr>
                <w:b/>
                <w:sz w:val="32"/>
                <w:szCs w:val="32"/>
                <w:lang w:val="uk-UA"/>
              </w:rPr>
              <w:t xml:space="preserve"> </w:t>
            </w:r>
            <w:r>
              <w:rPr>
                <w:b/>
                <w:sz w:val="32"/>
                <w:szCs w:val="32"/>
                <w:lang w:val="uk-UA"/>
              </w:rPr>
              <w:tab/>
            </w:r>
            <w:r>
              <w:rPr>
                <w:b/>
                <w:sz w:val="32"/>
                <w:szCs w:val="32"/>
                <w:lang w:val="uk-UA"/>
              </w:rPr>
              <w:tab/>
            </w:r>
            <w:r>
              <w:rPr>
                <w:b/>
                <w:sz w:val="32"/>
                <w:szCs w:val="32"/>
                <w:lang w:val="uk-UA"/>
              </w:rPr>
              <w:tab/>
            </w:r>
            <w:r>
              <w:rPr>
                <w:b/>
                <w:sz w:val="32"/>
                <w:szCs w:val="32"/>
                <w:lang w:val="uk-UA"/>
              </w:rPr>
              <w:tab/>
            </w:r>
            <w:r>
              <w:rPr>
                <w:b/>
                <w:sz w:val="32"/>
                <w:szCs w:val="32"/>
                <w:lang w:val="uk-UA"/>
              </w:rPr>
              <w:tab/>
            </w:r>
            <w:r w:rsidR="001F0618">
              <w:rPr>
                <w:sz w:val="32"/>
                <w:szCs w:val="32"/>
                <w:lang w:val="uk-UA"/>
              </w:rPr>
              <w:t>Мірошкін</w:t>
            </w:r>
            <w:r>
              <w:rPr>
                <w:sz w:val="32"/>
                <w:szCs w:val="32"/>
                <w:lang w:val="uk-UA"/>
              </w:rPr>
              <w:t xml:space="preserve"> О.М</w:t>
            </w:r>
            <w:r w:rsidRPr="003D6A88">
              <w:rPr>
                <w:sz w:val="32"/>
                <w:szCs w:val="32"/>
                <w:lang w:val="uk-UA"/>
              </w:rPr>
              <w:t>.</w:t>
            </w:r>
          </w:p>
          <w:p w14:paraId="4B0F4560" w14:textId="77777777" w:rsidR="00257D9C" w:rsidRPr="00431E00" w:rsidRDefault="00257D9C" w:rsidP="00257D9C">
            <w:pPr>
              <w:tabs>
                <w:tab w:val="left" w:pos="1418"/>
              </w:tabs>
              <w:suppressAutoHyphens/>
              <w:autoSpaceDE/>
              <w:autoSpaceDN/>
              <w:adjustRightInd/>
              <w:jc w:val="both"/>
              <w:rPr>
                <w:sz w:val="32"/>
                <w:szCs w:val="32"/>
                <w:lang w:val="uk-UA"/>
              </w:rPr>
            </w:pPr>
            <w:r w:rsidRPr="00431E00">
              <w:rPr>
                <w:sz w:val="32"/>
                <w:szCs w:val="32"/>
                <w:lang w:val="uk-UA"/>
              </w:rPr>
              <w:t>Завідувач кафедри ПМІ</w:t>
            </w:r>
            <w:r w:rsidRPr="00431E00">
              <w:rPr>
                <w:sz w:val="32"/>
                <w:szCs w:val="32"/>
                <w:lang w:val="uk-UA"/>
              </w:rPr>
              <w:tab/>
            </w:r>
            <w:r w:rsidRPr="00431E00">
              <w:rPr>
                <w:sz w:val="32"/>
                <w:szCs w:val="32"/>
                <w:lang w:val="uk-UA"/>
              </w:rPr>
              <w:tab/>
            </w:r>
            <w:r>
              <w:rPr>
                <w:sz w:val="32"/>
                <w:szCs w:val="32"/>
                <w:lang w:val="uk-UA"/>
              </w:rPr>
              <w:tab/>
            </w:r>
            <w:r>
              <w:rPr>
                <w:sz w:val="32"/>
                <w:szCs w:val="32"/>
                <w:lang w:val="uk-UA"/>
              </w:rPr>
              <w:tab/>
            </w:r>
            <w:r>
              <w:rPr>
                <w:sz w:val="32"/>
                <w:szCs w:val="32"/>
                <w:lang w:val="uk-UA"/>
              </w:rPr>
              <w:tab/>
            </w:r>
            <w:r w:rsidRPr="00431E00">
              <w:rPr>
                <w:sz w:val="32"/>
                <w:szCs w:val="32"/>
                <w:lang w:val="uk-UA"/>
              </w:rPr>
              <w:t>Дмитрієва О.А.</w:t>
            </w:r>
          </w:p>
          <w:p w14:paraId="23E55AAE" w14:textId="77777777" w:rsidR="00257D9C" w:rsidRDefault="00257D9C" w:rsidP="00257D9C">
            <w:pPr>
              <w:rPr>
                <w:b/>
                <w:sz w:val="32"/>
                <w:szCs w:val="32"/>
                <w:lang w:val="uk-UA"/>
              </w:rPr>
            </w:pPr>
            <w:r>
              <w:rPr>
                <w:sz w:val="32"/>
                <w:szCs w:val="32"/>
                <w:lang w:val="uk-UA"/>
              </w:rPr>
              <w:t>Доцент кафедри ПМІ</w:t>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t xml:space="preserve">Іванов </w:t>
            </w:r>
            <w:r w:rsidRPr="00431E00">
              <w:rPr>
                <w:sz w:val="32"/>
                <w:szCs w:val="32"/>
                <w:lang w:val="uk-UA"/>
              </w:rPr>
              <w:t>І.І.</w:t>
            </w:r>
          </w:p>
          <w:p w14:paraId="30D480C8" w14:textId="77777777" w:rsidR="00257D9C" w:rsidRPr="00257D9C" w:rsidRDefault="00257D9C" w:rsidP="00257D9C">
            <w:pPr>
              <w:widowControl/>
              <w:autoSpaceDE/>
              <w:autoSpaceDN/>
              <w:adjustRightInd/>
              <w:spacing w:after="200" w:line="276" w:lineRule="auto"/>
              <w:rPr>
                <w:lang w:val="uk-UA"/>
              </w:rPr>
            </w:pPr>
            <w:r w:rsidRPr="003F23E8">
              <w:rPr>
                <w:lang w:val="uk-UA"/>
              </w:rPr>
              <w:br w:type="page"/>
            </w:r>
          </w:p>
        </w:tc>
      </w:tr>
    </w:tbl>
    <w:p w14:paraId="0AC5EB42" w14:textId="77777777" w:rsidR="00257D9C" w:rsidRPr="00257D9C" w:rsidRDefault="00257D9C" w:rsidP="00257D9C">
      <w:pPr>
        <w:ind w:firstLine="720"/>
        <w:rPr>
          <w:rFonts w:eastAsia="Times New Roman"/>
          <w:sz w:val="28"/>
          <w:szCs w:val="28"/>
          <w:lang w:val="uk-UA" w:eastAsia="ar-SA"/>
        </w:rPr>
      </w:pPr>
    </w:p>
    <w:p w14:paraId="65DEECEF" w14:textId="77777777" w:rsidR="003D6A88" w:rsidRDefault="003D6A88" w:rsidP="003D6A88">
      <w:pPr>
        <w:ind w:left="4536" w:hanging="33"/>
        <w:jc w:val="center"/>
        <w:rPr>
          <w:b/>
          <w:sz w:val="32"/>
          <w:szCs w:val="32"/>
          <w:lang w:val="uk-UA"/>
        </w:rPr>
      </w:pPr>
    </w:p>
    <w:p w14:paraId="3434823D" w14:textId="77777777" w:rsidR="002E6182" w:rsidRDefault="00257D9C" w:rsidP="00D73400">
      <w:pPr>
        <w:pStyle w:val="2"/>
        <w:numPr>
          <w:ilvl w:val="0"/>
          <w:numId w:val="0"/>
        </w:numPr>
        <w:tabs>
          <w:tab w:val="left" w:pos="4320"/>
        </w:tabs>
        <w:ind w:firstLine="709"/>
        <w:jc w:val="both"/>
      </w:pPr>
      <w:r>
        <w:t>И</w:t>
      </w:r>
      <w:r w:rsidR="002E6182">
        <w:t>.3</w:t>
      </w:r>
      <w:r>
        <w:t xml:space="preserve"> Зразок акту впровадження на </w:t>
      </w:r>
      <w:r w:rsidR="001F0618">
        <w:t>пі</w:t>
      </w:r>
      <w:r>
        <w:t>дприємстві</w:t>
      </w:r>
    </w:p>
    <w:p w14:paraId="5D7529D6" w14:textId="77777777" w:rsidR="00257D9C" w:rsidRDefault="00257D9C" w:rsidP="00257D9C">
      <w:pPr>
        <w:rPr>
          <w:lang w:val="uk-UA" w:eastAsia="ar-SA"/>
        </w:rPr>
      </w:pPr>
    </w:p>
    <w:p w14:paraId="72D2E21D" w14:textId="77777777" w:rsidR="00257D9C" w:rsidRPr="00257D9C" w:rsidRDefault="00257D9C" w:rsidP="00257D9C">
      <w:pPr>
        <w:rPr>
          <w:lang w:val="uk-UA" w:eastAsia="ar-SA"/>
        </w:rPr>
      </w:pPr>
    </w:p>
    <w:tbl>
      <w:tblPr>
        <w:tblStyle w:val="a9"/>
        <w:tblW w:w="0" w:type="auto"/>
        <w:tblLook w:val="04A0" w:firstRow="1" w:lastRow="0" w:firstColumn="1" w:lastColumn="0" w:noHBand="0" w:noVBand="1"/>
      </w:tblPr>
      <w:tblGrid>
        <w:gridCol w:w="9348"/>
      </w:tblGrid>
      <w:tr w:rsidR="00257D9C" w14:paraId="502D9D2F" w14:textId="77777777" w:rsidTr="00257D9C">
        <w:tc>
          <w:tcPr>
            <w:tcW w:w="9348" w:type="dxa"/>
          </w:tcPr>
          <w:p w14:paraId="1F39578A" w14:textId="77777777" w:rsidR="00257D9C" w:rsidRDefault="00257D9C" w:rsidP="00257D9C">
            <w:pPr>
              <w:ind w:left="4536" w:hanging="33"/>
              <w:jc w:val="right"/>
              <w:rPr>
                <w:rFonts w:eastAsia="Times New Roman"/>
                <w:b/>
                <w:sz w:val="32"/>
                <w:szCs w:val="32"/>
                <w:lang w:val="uk-UA"/>
              </w:rPr>
            </w:pPr>
            <w:r>
              <w:rPr>
                <w:rFonts w:eastAsia="Times New Roman"/>
                <w:b/>
                <w:sz w:val="32"/>
                <w:szCs w:val="32"/>
                <w:lang w:val="uk-UA"/>
              </w:rPr>
              <w:t>З А Т В Е Р Д ЖУ Ю</w:t>
            </w:r>
          </w:p>
          <w:p w14:paraId="75E01D46" w14:textId="77777777" w:rsidR="00257D9C" w:rsidRDefault="00257D9C" w:rsidP="00257D9C">
            <w:pPr>
              <w:ind w:left="4536"/>
              <w:jc w:val="right"/>
              <w:rPr>
                <w:rFonts w:eastAsia="Times New Roman"/>
                <w:sz w:val="32"/>
                <w:szCs w:val="32"/>
                <w:lang w:val="uk-UA"/>
              </w:rPr>
            </w:pPr>
            <w:r>
              <w:rPr>
                <w:sz w:val="32"/>
                <w:szCs w:val="32"/>
                <w:lang w:val="uk-UA"/>
              </w:rPr>
              <w:t>Заступник д</w:t>
            </w:r>
            <w:r>
              <w:rPr>
                <w:rFonts w:eastAsia="Times New Roman"/>
                <w:sz w:val="32"/>
                <w:szCs w:val="32"/>
                <w:lang w:val="uk-UA"/>
              </w:rPr>
              <w:t>иректор</w:t>
            </w:r>
            <w:r>
              <w:rPr>
                <w:sz w:val="32"/>
                <w:szCs w:val="32"/>
                <w:lang w:val="uk-UA"/>
              </w:rPr>
              <w:t>а</w:t>
            </w:r>
          </w:p>
          <w:p w14:paraId="31D005F5" w14:textId="77777777" w:rsidR="00257D9C" w:rsidRDefault="00257D9C" w:rsidP="00257D9C">
            <w:pPr>
              <w:ind w:left="4536"/>
              <w:jc w:val="right"/>
              <w:rPr>
                <w:rFonts w:eastAsia="Times New Roman"/>
                <w:sz w:val="32"/>
                <w:szCs w:val="32"/>
                <w:lang w:val="uk-UA"/>
              </w:rPr>
            </w:pPr>
            <w:r>
              <w:rPr>
                <w:rFonts w:eastAsia="Times New Roman"/>
                <w:sz w:val="32"/>
                <w:szCs w:val="32"/>
                <w:lang w:val="uk-UA"/>
              </w:rPr>
              <w:t>ВАТ «Мейнстрім»</w:t>
            </w:r>
          </w:p>
          <w:p w14:paraId="148167D7" w14:textId="77777777" w:rsidR="00257D9C" w:rsidRDefault="00257D9C" w:rsidP="00257D9C">
            <w:pPr>
              <w:ind w:left="4536"/>
              <w:jc w:val="right"/>
              <w:rPr>
                <w:rFonts w:eastAsia="Times New Roman"/>
                <w:b/>
                <w:bCs/>
                <w:sz w:val="32"/>
                <w:szCs w:val="32"/>
                <w:lang w:val="uk-UA"/>
              </w:rPr>
            </w:pPr>
            <w:r>
              <w:rPr>
                <w:rFonts w:eastAsia="Times New Roman"/>
                <w:sz w:val="32"/>
                <w:szCs w:val="32"/>
                <w:lang w:val="uk-UA"/>
              </w:rPr>
              <w:t>______________</w:t>
            </w:r>
            <w:r w:rsidR="00D73400" w:rsidRPr="00D73400">
              <w:rPr>
                <w:rFonts w:eastAsia="Times New Roman"/>
                <w:b/>
                <w:sz w:val="32"/>
                <w:szCs w:val="32"/>
                <w:lang w:val="uk-UA"/>
              </w:rPr>
              <w:t>Ні</w:t>
            </w:r>
            <w:r w:rsidRPr="00D73400">
              <w:rPr>
                <w:rFonts w:eastAsia="Times New Roman"/>
                <w:b/>
                <w:bCs/>
                <w:sz w:val="32"/>
                <w:szCs w:val="32"/>
                <w:lang w:val="uk-UA"/>
              </w:rPr>
              <w:t>к</w:t>
            </w:r>
            <w:r>
              <w:rPr>
                <w:rFonts w:eastAsia="Times New Roman"/>
                <w:b/>
                <w:bCs/>
                <w:sz w:val="32"/>
                <w:szCs w:val="32"/>
                <w:lang w:val="uk-UA"/>
              </w:rPr>
              <w:t>олаєв М.М.</w:t>
            </w:r>
          </w:p>
          <w:p w14:paraId="437962CB" w14:textId="77777777" w:rsidR="00257D9C" w:rsidRDefault="00257D9C" w:rsidP="00257D9C">
            <w:pPr>
              <w:ind w:left="4536"/>
              <w:jc w:val="center"/>
              <w:rPr>
                <w:rFonts w:eastAsia="Times New Roman"/>
                <w:sz w:val="32"/>
                <w:szCs w:val="32"/>
                <w:lang w:val="uk-UA"/>
              </w:rPr>
            </w:pPr>
            <w:r>
              <w:rPr>
                <w:rFonts w:eastAsia="Times New Roman"/>
                <w:sz w:val="32"/>
                <w:szCs w:val="32"/>
                <w:lang w:val="uk-UA"/>
              </w:rPr>
              <w:t>„____”___________ 20</w:t>
            </w:r>
            <w:r>
              <w:rPr>
                <w:sz w:val="32"/>
                <w:szCs w:val="32"/>
                <w:lang w:val="uk-UA"/>
              </w:rPr>
              <w:t xml:space="preserve">15 </w:t>
            </w:r>
            <w:r>
              <w:rPr>
                <w:rFonts w:eastAsia="Times New Roman"/>
                <w:sz w:val="32"/>
                <w:szCs w:val="32"/>
                <w:lang w:val="uk-UA"/>
              </w:rPr>
              <w:t>р</w:t>
            </w:r>
          </w:p>
          <w:p w14:paraId="22CFEEB9" w14:textId="77777777" w:rsidR="00257D9C" w:rsidRDefault="00257D9C" w:rsidP="00257D9C">
            <w:pPr>
              <w:ind w:left="4536"/>
              <w:jc w:val="center"/>
              <w:rPr>
                <w:rFonts w:eastAsia="Times New Roman"/>
                <w:sz w:val="32"/>
                <w:szCs w:val="32"/>
                <w:lang w:val="uk-UA"/>
              </w:rPr>
            </w:pPr>
          </w:p>
          <w:p w14:paraId="1E05F50B" w14:textId="77777777" w:rsidR="00257D9C" w:rsidRDefault="00257D9C" w:rsidP="00257D9C">
            <w:pPr>
              <w:ind w:left="4536"/>
              <w:jc w:val="center"/>
              <w:rPr>
                <w:sz w:val="32"/>
                <w:szCs w:val="32"/>
                <w:lang w:val="uk-UA"/>
              </w:rPr>
            </w:pPr>
          </w:p>
          <w:p w14:paraId="6596658F" w14:textId="77777777" w:rsidR="00257D9C" w:rsidRDefault="00257D9C" w:rsidP="00257D9C">
            <w:pPr>
              <w:ind w:left="4536"/>
              <w:jc w:val="center"/>
              <w:rPr>
                <w:rFonts w:eastAsia="Times New Roman"/>
                <w:sz w:val="32"/>
                <w:szCs w:val="32"/>
                <w:lang w:val="uk-UA"/>
              </w:rPr>
            </w:pPr>
          </w:p>
          <w:p w14:paraId="55C3127D" w14:textId="77777777" w:rsidR="00257D9C" w:rsidRDefault="00257D9C" w:rsidP="00257D9C">
            <w:pPr>
              <w:jc w:val="center"/>
              <w:rPr>
                <w:rFonts w:eastAsia="Times New Roman"/>
                <w:b/>
                <w:sz w:val="32"/>
                <w:szCs w:val="32"/>
                <w:lang w:val="uk-UA"/>
              </w:rPr>
            </w:pPr>
            <w:r>
              <w:rPr>
                <w:rFonts w:eastAsia="Times New Roman"/>
                <w:b/>
                <w:sz w:val="32"/>
                <w:szCs w:val="32"/>
                <w:lang w:val="uk-UA"/>
              </w:rPr>
              <w:t>А К Т</w:t>
            </w:r>
          </w:p>
          <w:p w14:paraId="37A922B2" w14:textId="77777777" w:rsidR="00257D9C" w:rsidRDefault="00257D9C" w:rsidP="00257D9C">
            <w:pPr>
              <w:tabs>
                <w:tab w:val="left" w:pos="9356"/>
              </w:tabs>
              <w:ind w:right="2"/>
              <w:jc w:val="center"/>
              <w:rPr>
                <w:rFonts w:eastAsia="Times New Roman"/>
                <w:sz w:val="32"/>
                <w:szCs w:val="32"/>
                <w:lang w:val="uk-UA"/>
              </w:rPr>
            </w:pPr>
            <w:r>
              <w:rPr>
                <w:sz w:val="32"/>
                <w:szCs w:val="32"/>
                <w:lang w:val="uk-UA"/>
              </w:rPr>
              <w:t>в</w:t>
            </w:r>
            <w:r>
              <w:rPr>
                <w:rFonts w:eastAsia="Times New Roman"/>
                <w:sz w:val="32"/>
                <w:szCs w:val="32"/>
                <w:lang w:val="uk-UA"/>
              </w:rPr>
              <w:t xml:space="preserve">провадження </w:t>
            </w:r>
            <w:r>
              <w:rPr>
                <w:sz w:val="32"/>
                <w:szCs w:val="32"/>
                <w:lang w:val="uk-UA"/>
              </w:rPr>
              <w:t>у</w:t>
            </w:r>
            <w:r>
              <w:rPr>
                <w:rFonts w:eastAsia="Times New Roman"/>
                <w:sz w:val="32"/>
                <w:szCs w:val="32"/>
                <w:lang w:val="uk-UA"/>
              </w:rPr>
              <w:t xml:space="preserve"> ВАТ «Мейнстрім»</w:t>
            </w:r>
          </w:p>
          <w:p w14:paraId="6EA4E5F8" w14:textId="77777777" w:rsidR="00257D9C" w:rsidRDefault="00257D9C" w:rsidP="00257D9C">
            <w:pPr>
              <w:tabs>
                <w:tab w:val="left" w:pos="9356"/>
              </w:tabs>
              <w:ind w:right="2"/>
              <w:jc w:val="center"/>
              <w:rPr>
                <w:sz w:val="32"/>
                <w:szCs w:val="32"/>
                <w:lang w:val="uk-UA"/>
              </w:rPr>
            </w:pPr>
            <w:r>
              <w:rPr>
                <w:rFonts w:eastAsia="Times New Roman"/>
                <w:sz w:val="32"/>
                <w:szCs w:val="32"/>
                <w:lang w:val="uk-UA"/>
              </w:rPr>
              <w:t xml:space="preserve"> </w:t>
            </w:r>
            <w:r>
              <w:rPr>
                <w:sz w:val="32"/>
                <w:szCs w:val="32"/>
                <w:lang w:val="uk-UA"/>
              </w:rPr>
              <w:t xml:space="preserve">результатів </w:t>
            </w:r>
            <w:r w:rsidR="002001D0">
              <w:rPr>
                <w:rFonts w:eastAsia="Times New Roman"/>
                <w:sz w:val="32"/>
                <w:szCs w:val="32"/>
                <w:lang w:val="uk-UA"/>
              </w:rPr>
              <w:t xml:space="preserve">кваліфікаційної роботи </w:t>
            </w:r>
            <w:r>
              <w:rPr>
                <w:sz w:val="32"/>
                <w:szCs w:val="32"/>
                <w:lang w:val="uk-UA"/>
              </w:rPr>
              <w:t xml:space="preserve">студента ДонНТУ </w:t>
            </w:r>
          </w:p>
          <w:p w14:paraId="47175D18" w14:textId="77777777" w:rsidR="00257D9C" w:rsidRDefault="00257D9C" w:rsidP="00257D9C">
            <w:pPr>
              <w:tabs>
                <w:tab w:val="left" w:pos="9356"/>
              </w:tabs>
              <w:ind w:right="2"/>
              <w:jc w:val="center"/>
              <w:rPr>
                <w:b/>
                <w:sz w:val="32"/>
                <w:szCs w:val="32"/>
                <w:lang w:val="uk-UA"/>
              </w:rPr>
            </w:pPr>
            <w:r>
              <w:rPr>
                <w:sz w:val="32"/>
                <w:szCs w:val="32"/>
                <w:lang w:val="uk-UA"/>
              </w:rPr>
              <w:t xml:space="preserve">спеціальності </w:t>
            </w:r>
            <w:r w:rsidRPr="003D6A88">
              <w:rPr>
                <w:sz w:val="32"/>
                <w:szCs w:val="32"/>
                <w:lang w:val="uk-UA"/>
              </w:rPr>
              <w:t>7.05010302 "Інженерія програмного забезпечення"</w:t>
            </w:r>
            <w:r>
              <w:rPr>
                <w:sz w:val="32"/>
                <w:szCs w:val="32"/>
                <w:lang w:val="uk-UA"/>
              </w:rPr>
              <w:t xml:space="preserve"> </w:t>
            </w:r>
            <w:r>
              <w:rPr>
                <w:b/>
                <w:sz w:val="32"/>
                <w:szCs w:val="32"/>
                <w:lang w:val="uk-UA"/>
              </w:rPr>
              <w:t xml:space="preserve">Сідорова Сідора Сідоровича </w:t>
            </w:r>
          </w:p>
          <w:p w14:paraId="665B4140" w14:textId="77777777" w:rsidR="00257D9C" w:rsidRDefault="00257D9C" w:rsidP="00257D9C">
            <w:pPr>
              <w:tabs>
                <w:tab w:val="left" w:pos="9356"/>
              </w:tabs>
              <w:ind w:right="2"/>
              <w:jc w:val="center"/>
              <w:rPr>
                <w:rFonts w:eastAsia="Times New Roman"/>
                <w:lang w:val="uk-UA"/>
              </w:rPr>
            </w:pPr>
            <w:r>
              <w:rPr>
                <w:sz w:val="32"/>
                <w:szCs w:val="32"/>
                <w:lang w:val="uk-UA"/>
              </w:rPr>
              <w:t>«Програмна система…»</w:t>
            </w:r>
          </w:p>
          <w:p w14:paraId="55E324CB" w14:textId="77777777" w:rsidR="00257D9C" w:rsidRDefault="00257D9C" w:rsidP="00257D9C">
            <w:pPr>
              <w:rPr>
                <w:rFonts w:eastAsia="Times New Roman"/>
                <w:sz w:val="32"/>
                <w:szCs w:val="32"/>
                <w:lang w:val="uk-UA"/>
              </w:rPr>
            </w:pPr>
          </w:p>
          <w:p w14:paraId="060752D8" w14:textId="77777777" w:rsidR="00257D9C" w:rsidRPr="00441E69" w:rsidRDefault="00257D9C" w:rsidP="00257D9C">
            <w:pPr>
              <w:ind w:firstLine="720"/>
              <w:rPr>
                <w:rFonts w:eastAsia="Times New Roman"/>
                <w:sz w:val="32"/>
                <w:szCs w:val="32"/>
              </w:rPr>
            </w:pPr>
            <w:r w:rsidRPr="00CE1B57">
              <w:rPr>
                <w:rFonts w:eastAsia="Times New Roman"/>
                <w:sz w:val="32"/>
                <w:szCs w:val="32"/>
                <w:lang w:val="uk-UA"/>
              </w:rPr>
              <w:t>Комісія ВАТ «Мейнстрім» у складі</w:t>
            </w:r>
            <w:r w:rsidRPr="00441E69">
              <w:rPr>
                <w:rFonts w:eastAsia="Times New Roman"/>
                <w:sz w:val="32"/>
                <w:szCs w:val="32"/>
              </w:rPr>
              <w:t>:</w:t>
            </w:r>
          </w:p>
          <w:p w14:paraId="6201ECCD" w14:textId="77777777" w:rsidR="00257D9C" w:rsidRPr="00441E69" w:rsidRDefault="00257D9C" w:rsidP="00257D9C">
            <w:pPr>
              <w:numPr>
                <w:ilvl w:val="0"/>
                <w:numId w:val="11"/>
              </w:numPr>
              <w:tabs>
                <w:tab w:val="left" w:pos="1276"/>
              </w:tabs>
              <w:suppressAutoHyphens/>
              <w:autoSpaceDE/>
              <w:autoSpaceDN/>
              <w:adjustRightInd/>
              <w:ind w:left="1276" w:hanging="556"/>
              <w:jc w:val="both"/>
              <w:rPr>
                <w:rFonts w:eastAsia="Times New Roman"/>
                <w:sz w:val="32"/>
                <w:szCs w:val="32"/>
                <w:lang w:val="uk-UA"/>
              </w:rPr>
            </w:pPr>
            <w:r>
              <w:rPr>
                <w:rFonts w:eastAsia="Times New Roman"/>
                <w:sz w:val="32"/>
                <w:szCs w:val="32"/>
                <w:lang w:val="uk-UA"/>
              </w:rPr>
              <w:t>н</w:t>
            </w:r>
            <w:r w:rsidRPr="00CE1B57">
              <w:rPr>
                <w:rFonts w:eastAsia="Times New Roman"/>
                <w:sz w:val="32"/>
                <w:szCs w:val="32"/>
                <w:lang w:val="uk-UA"/>
              </w:rPr>
              <w:t xml:space="preserve">ачальника відділу мережевих технологій </w:t>
            </w:r>
            <w:r>
              <w:rPr>
                <w:sz w:val="32"/>
                <w:szCs w:val="32"/>
                <w:lang w:val="uk-UA"/>
              </w:rPr>
              <w:t>Петрова П.П.,</w:t>
            </w:r>
          </w:p>
          <w:p w14:paraId="7EE6677C" w14:textId="77777777" w:rsidR="00257D9C" w:rsidRPr="00441E69" w:rsidRDefault="00257D9C" w:rsidP="00257D9C">
            <w:pPr>
              <w:numPr>
                <w:ilvl w:val="0"/>
                <w:numId w:val="11"/>
              </w:numPr>
              <w:tabs>
                <w:tab w:val="left" w:pos="1276"/>
              </w:tabs>
              <w:suppressAutoHyphens/>
              <w:autoSpaceDE/>
              <w:autoSpaceDN/>
              <w:adjustRightInd/>
              <w:ind w:left="1276" w:hanging="567"/>
              <w:jc w:val="both"/>
              <w:rPr>
                <w:rFonts w:eastAsia="Times New Roman"/>
                <w:sz w:val="32"/>
                <w:szCs w:val="32"/>
                <w:lang w:val="uk-UA"/>
              </w:rPr>
            </w:pPr>
            <w:r>
              <w:rPr>
                <w:sz w:val="32"/>
                <w:szCs w:val="32"/>
                <w:lang w:val="uk-UA"/>
              </w:rPr>
              <w:t>п</w:t>
            </w:r>
            <w:r w:rsidRPr="00441E69">
              <w:rPr>
                <w:sz w:val="32"/>
                <w:szCs w:val="32"/>
                <w:lang w:val="uk-UA"/>
              </w:rPr>
              <w:t>ровідного програміста Іванов</w:t>
            </w:r>
            <w:r>
              <w:rPr>
                <w:sz w:val="32"/>
                <w:szCs w:val="32"/>
                <w:lang w:val="uk-UA"/>
              </w:rPr>
              <w:t>а</w:t>
            </w:r>
            <w:r w:rsidRPr="00441E69">
              <w:rPr>
                <w:sz w:val="32"/>
                <w:szCs w:val="32"/>
                <w:lang w:val="uk-UA"/>
              </w:rPr>
              <w:t xml:space="preserve"> І.І.</w:t>
            </w:r>
            <w:r>
              <w:rPr>
                <w:sz w:val="32"/>
                <w:szCs w:val="32"/>
                <w:lang w:val="uk-UA"/>
              </w:rPr>
              <w:t>,</w:t>
            </w:r>
          </w:p>
          <w:p w14:paraId="681CF947" w14:textId="77777777" w:rsidR="00257D9C" w:rsidRPr="00CE1B57" w:rsidRDefault="00257D9C" w:rsidP="00257D9C">
            <w:pPr>
              <w:numPr>
                <w:ilvl w:val="0"/>
                <w:numId w:val="11"/>
              </w:numPr>
              <w:tabs>
                <w:tab w:val="left" w:pos="1276"/>
              </w:tabs>
              <w:suppressAutoHyphens/>
              <w:autoSpaceDE/>
              <w:autoSpaceDN/>
              <w:adjustRightInd/>
              <w:ind w:left="1276" w:hanging="556"/>
              <w:jc w:val="both"/>
              <w:rPr>
                <w:rFonts w:eastAsia="Times New Roman"/>
                <w:sz w:val="32"/>
                <w:szCs w:val="32"/>
                <w:lang w:val="uk-UA"/>
              </w:rPr>
            </w:pPr>
            <w:r>
              <w:rPr>
                <w:sz w:val="32"/>
                <w:szCs w:val="32"/>
                <w:lang w:val="uk-UA"/>
              </w:rPr>
              <w:t>програміста Коваль К.К.</w:t>
            </w:r>
          </w:p>
          <w:p w14:paraId="3A94151A" w14:textId="77777777" w:rsidR="00257D9C" w:rsidRPr="00CE1B57" w:rsidRDefault="00257D9C" w:rsidP="00257D9C">
            <w:pPr>
              <w:rPr>
                <w:rFonts w:eastAsia="Times New Roman"/>
                <w:sz w:val="32"/>
                <w:szCs w:val="32"/>
              </w:rPr>
            </w:pPr>
            <w:r w:rsidRPr="00CE1B57">
              <w:rPr>
                <w:rFonts w:eastAsia="Times New Roman"/>
                <w:sz w:val="32"/>
                <w:szCs w:val="32"/>
              </w:rPr>
              <w:t>c</w:t>
            </w:r>
            <w:r w:rsidRPr="00CE1B57">
              <w:rPr>
                <w:rFonts w:eastAsia="Times New Roman"/>
                <w:sz w:val="32"/>
                <w:szCs w:val="32"/>
                <w:lang w:val="uk-UA"/>
              </w:rPr>
              <w:t>клали цей акт про наступне</w:t>
            </w:r>
            <w:r w:rsidRPr="00CE1B57">
              <w:rPr>
                <w:rFonts w:eastAsia="Times New Roman"/>
                <w:sz w:val="32"/>
                <w:szCs w:val="32"/>
              </w:rPr>
              <w:t>.</w:t>
            </w:r>
          </w:p>
          <w:p w14:paraId="5DFA4708" w14:textId="77777777" w:rsidR="00257D9C" w:rsidRDefault="00257D9C" w:rsidP="00257D9C">
            <w:pPr>
              <w:ind w:firstLine="709"/>
              <w:jc w:val="both"/>
              <w:rPr>
                <w:rFonts w:eastAsia="Times New Roman"/>
                <w:sz w:val="32"/>
                <w:szCs w:val="32"/>
                <w:lang w:val="uk-UA"/>
              </w:rPr>
            </w:pPr>
            <w:r>
              <w:rPr>
                <w:rFonts w:eastAsia="Times New Roman"/>
                <w:sz w:val="32"/>
                <w:szCs w:val="32"/>
                <w:lang w:val="uk-UA"/>
              </w:rPr>
              <w:t xml:space="preserve">При модернізації </w:t>
            </w:r>
            <w:r>
              <w:rPr>
                <w:sz w:val="32"/>
                <w:szCs w:val="32"/>
                <w:lang w:val="uk-UA"/>
              </w:rPr>
              <w:t xml:space="preserve">мережевої комп’ютерної </w:t>
            </w:r>
            <w:r>
              <w:rPr>
                <w:rFonts w:eastAsia="Times New Roman"/>
                <w:sz w:val="32"/>
                <w:szCs w:val="32"/>
                <w:lang w:val="uk-UA"/>
              </w:rPr>
              <w:t xml:space="preserve">системи у ВАТ «Мейнстрім» </w:t>
            </w:r>
            <w:r>
              <w:rPr>
                <w:sz w:val="32"/>
                <w:szCs w:val="32"/>
                <w:lang w:val="uk-UA"/>
              </w:rPr>
              <w:t>використано</w:t>
            </w:r>
            <w:r>
              <w:rPr>
                <w:rFonts w:eastAsia="Times New Roman"/>
                <w:sz w:val="32"/>
                <w:szCs w:val="32"/>
                <w:lang w:val="uk-UA"/>
              </w:rPr>
              <w:t xml:space="preserve"> </w:t>
            </w:r>
            <w:r>
              <w:rPr>
                <w:sz w:val="32"/>
                <w:szCs w:val="32"/>
                <w:lang w:val="uk-UA"/>
              </w:rPr>
              <w:t>р</w:t>
            </w:r>
            <w:r>
              <w:rPr>
                <w:rFonts w:eastAsia="Times New Roman"/>
                <w:sz w:val="32"/>
                <w:szCs w:val="32"/>
                <w:lang w:val="uk-UA"/>
              </w:rPr>
              <w:t xml:space="preserve">езультати </w:t>
            </w:r>
            <w:r w:rsidR="002001D0">
              <w:rPr>
                <w:rFonts w:eastAsia="Times New Roman"/>
                <w:sz w:val="32"/>
                <w:szCs w:val="32"/>
                <w:lang w:val="uk-UA"/>
              </w:rPr>
              <w:t xml:space="preserve">кваліфікаційної роботи </w:t>
            </w:r>
            <w:r>
              <w:rPr>
                <w:rFonts w:eastAsia="Times New Roman"/>
                <w:b/>
                <w:sz w:val="32"/>
                <w:szCs w:val="32"/>
                <w:lang w:val="uk-UA"/>
              </w:rPr>
              <w:t>С</w:t>
            </w:r>
            <w:r>
              <w:rPr>
                <w:b/>
                <w:sz w:val="32"/>
                <w:szCs w:val="32"/>
                <w:lang w:val="uk-UA"/>
              </w:rPr>
              <w:t>і</w:t>
            </w:r>
            <w:r>
              <w:rPr>
                <w:rFonts w:eastAsia="Times New Roman"/>
                <w:b/>
                <w:sz w:val="32"/>
                <w:szCs w:val="32"/>
                <w:lang w:val="uk-UA"/>
              </w:rPr>
              <w:t>дорова С.С.</w:t>
            </w:r>
            <w:r>
              <w:rPr>
                <w:rFonts w:eastAsia="Times New Roman"/>
                <w:sz w:val="32"/>
                <w:szCs w:val="32"/>
                <w:lang w:val="uk-UA"/>
              </w:rPr>
              <w:t>, а саме:</w:t>
            </w:r>
          </w:p>
          <w:p w14:paraId="6583EDC6" w14:textId="77777777" w:rsidR="00257D9C" w:rsidRDefault="00257D9C" w:rsidP="00257D9C">
            <w:pPr>
              <w:numPr>
                <w:ilvl w:val="0"/>
                <w:numId w:val="12"/>
              </w:numPr>
              <w:tabs>
                <w:tab w:val="left" w:pos="709"/>
              </w:tabs>
              <w:suppressAutoHyphens/>
              <w:autoSpaceDE/>
              <w:autoSpaceDN/>
              <w:adjustRightInd/>
              <w:ind w:firstLine="709"/>
              <w:jc w:val="both"/>
              <w:rPr>
                <w:sz w:val="32"/>
                <w:szCs w:val="32"/>
                <w:lang w:val="uk-UA"/>
              </w:rPr>
            </w:pPr>
            <w:r>
              <w:rPr>
                <w:sz w:val="32"/>
                <w:szCs w:val="32"/>
                <w:lang w:val="uk-UA"/>
              </w:rPr>
              <w:t>Методика пошуку оптимального шляху передачі інформації до мобільних приймаючих станцій.</w:t>
            </w:r>
          </w:p>
          <w:p w14:paraId="1145A60A" w14:textId="77777777" w:rsidR="00257D9C" w:rsidRDefault="00257D9C" w:rsidP="00257D9C">
            <w:pPr>
              <w:numPr>
                <w:ilvl w:val="0"/>
                <w:numId w:val="12"/>
              </w:numPr>
              <w:tabs>
                <w:tab w:val="left" w:pos="709"/>
              </w:tabs>
              <w:suppressAutoHyphens/>
              <w:autoSpaceDE/>
              <w:autoSpaceDN/>
              <w:adjustRightInd/>
              <w:ind w:firstLine="709"/>
              <w:jc w:val="both"/>
              <w:rPr>
                <w:sz w:val="32"/>
                <w:szCs w:val="32"/>
                <w:lang w:val="uk-UA"/>
              </w:rPr>
            </w:pPr>
            <w:r>
              <w:rPr>
                <w:sz w:val="32"/>
                <w:szCs w:val="32"/>
                <w:lang w:val="uk-UA"/>
              </w:rPr>
              <w:t>Програма розподілу завдань проміж станціями мережі</w:t>
            </w:r>
            <w:r w:rsidR="00FA2B6E">
              <w:rPr>
                <w:sz w:val="32"/>
                <w:szCs w:val="32"/>
                <w:lang w:val="uk-UA"/>
              </w:rPr>
              <w:t>…</w:t>
            </w:r>
          </w:p>
          <w:p w14:paraId="37FF90B2" w14:textId="77777777" w:rsidR="00257D9C" w:rsidRDefault="00257D9C" w:rsidP="00257D9C">
            <w:pPr>
              <w:rPr>
                <w:rFonts w:eastAsia="Times New Roman"/>
                <w:sz w:val="32"/>
                <w:szCs w:val="32"/>
                <w:lang w:val="uk-UA"/>
              </w:rPr>
            </w:pPr>
          </w:p>
          <w:p w14:paraId="625EC5F1" w14:textId="77777777" w:rsidR="00257D9C" w:rsidRDefault="00257D9C" w:rsidP="00257D9C">
            <w:pPr>
              <w:rPr>
                <w:rFonts w:eastAsia="Times New Roman"/>
                <w:sz w:val="32"/>
                <w:szCs w:val="32"/>
                <w:lang w:val="uk-UA"/>
              </w:rPr>
            </w:pPr>
          </w:p>
          <w:p w14:paraId="68DCA11D" w14:textId="77777777" w:rsidR="00257D9C" w:rsidRDefault="00257D9C" w:rsidP="00257D9C">
            <w:pPr>
              <w:rPr>
                <w:rFonts w:eastAsia="Times New Roman"/>
                <w:sz w:val="32"/>
                <w:szCs w:val="32"/>
                <w:lang w:val="uk-UA"/>
              </w:rPr>
            </w:pPr>
          </w:p>
          <w:p w14:paraId="731DCB52" w14:textId="77777777" w:rsidR="00257D9C" w:rsidRPr="00CE1B57" w:rsidRDefault="00257D9C" w:rsidP="00257D9C">
            <w:pPr>
              <w:suppressAutoHyphens/>
              <w:autoSpaceDE/>
              <w:autoSpaceDN/>
              <w:adjustRightInd/>
              <w:jc w:val="both"/>
              <w:rPr>
                <w:rFonts w:eastAsia="Times New Roman"/>
                <w:sz w:val="32"/>
                <w:szCs w:val="32"/>
                <w:lang w:val="uk-UA"/>
              </w:rPr>
            </w:pPr>
            <w:r w:rsidRPr="00CE1B57">
              <w:rPr>
                <w:rFonts w:eastAsia="Times New Roman"/>
                <w:sz w:val="32"/>
                <w:szCs w:val="32"/>
                <w:lang w:val="uk-UA"/>
              </w:rPr>
              <w:t>Начальник відділу мережевих технологій</w:t>
            </w:r>
            <w:r>
              <w:rPr>
                <w:sz w:val="32"/>
                <w:szCs w:val="32"/>
                <w:lang w:val="uk-UA"/>
              </w:rPr>
              <w:tab/>
            </w:r>
            <w:r>
              <w:rPr>
                <w:sz w:val="32"/>
                <w:szCs w:val="32"/>
                <w:lang w:val="uk-UA"/>
              </w:rPr>
              <w:tab/>
            </w:r>
            <w:r>
              <w:rPr>
                <w:sz w:val="32"/>
                <w:szCs w:val="32"/>
                <w:lang w:val="uk-UA"/>
              </w:rPr>
              <w:tab/>
              <w:t>Петров П.П.</w:t>
            </w:r>
          </w:p>
          <w:p w14:paraId="590DF74F" w14:textId="77777777" w:rsidR="00257D9C" w:rsidRPr="00CE1B57" w:rsidRDefault="00257D9C" w:rsidP="00257D9C">
            <w:pPr>
              <w:tabs>
                <w:tab w:val="left" w:pos="1276"/>
              </w:tabs>
              <w:suppressAutoHyphens/>
              <w:autoSpaceDE/>
              <w:autoSpaceDN/>
              <w:adjustRightInd/>
              <w:jc w:val="both"/>
              <w:rPr>
                <w:rFonts w:eastAsia="Times New Roman"/>
                <w:sz w:val="32"/>
                <w:szCs w:val="32"/>
                <w:lang w:val="uk-UA"/>
              </w:rPr>
            </w:pPr>
            <w:r>
              <w:rPr>
                <w:sz w:val="32"/>
                <w:szCs w:val="32"/>
                <w:lang w:val="uk-UA"/>
              </w:rPr>
              <w:t>Провідний програміст</w:t>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t>Іванов І.І.</w:t>
            </w:r>
          </w:p>
          <w:p w14:paraId="3FC05299" w14:textId="546511B4" w:rsidR="00257D9C" w:rsidRPr="00A81382" w:rsidRDefault="00257D9C" w:rsidP="00A81382">
            <w:pPr>
              <w:tabs>
                <w:tab w:val="left" w:pos="1276"/>
              </w:tabs>
              <w:suppressAutoHyphens/>
              <w:autoSpaceDE/>
              <w:autoSpaceDN/>
              <w:adjustRightInd/>
              <w:jc w:val="both"/>
              <w:rPr>
                <w:rFonts w:eastAsia="Times New Roman"/>
                <w:sz w:val="32"/>
                <w:szCs w:val="32"/>
                <w:lang w:val="uk-UA"/>
              </w:rPr>
            </w:pPr>
            <w:r>
              <w:rPr>
                <w:sz w:val="32"/>
                <w:szCs w:val="32"/>
                <w:lang w:val="uk-UA"/>
              </w:rPr>
              <w:t>Програміст</w:t>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r>
            <w:r>
              <w:rPr>
                <w:sz w:val="32"/>
                <w:szCs w:val="32"/>
                <w:lang w:val="uk-UA"/>
              </w:rPr>
              <w:tab/>
              <w:t>Коваль К.К.</w:t>
            </w:r>
          </w:p>
        </w:tc>
      </w:tr>
    </w:tbl>
    <w:p w14:paraId="00F3F99B" w14:textId="77777777" w:rsidR="002E6182" w:rsidRDefault="002E6182">
      <w:pPr>
        <w:rPr>
          <w:lang w:val="uk-UA"/>
        </w:rPr>
      </w:pPr>
    </w:p>
    <w:sectPr w:rsidR="002E6182" w:rsidSect="00EB4CD0">
      <w:headerReference w:type="default" r:id="rId24"/>
      <w:type w:val="continuous"/>
      <w:pgSz w:w="11909" w:h="16838"/>
      <w:pgMar w:top="1134" w:right="850" w:bottom="1134" w:left="1701" w:header="720" w:footer="720" w:gutter="0"/>
      <w:pgNumType w:start="1"/>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B3273" w14:textId="77777777" w:rsidR="00705A54" w:rsidRDefault="00705A54" w:rsidP="00EB4CD0">
      <w:r>
        <w:separator/>
      </w:r>
    </w:p>
  </w:endnote>
  <w:endnote w:type="continuationSeparator" w:id="0">
    <w:p w14:paraId="20DDCEEF" w14:textId="77777777" w:rsidR="00705A54" w:rsidRDefault="00705A54" w:rsidP="00EB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8FCBE" w14:textId="77777777" w:rsidR="00705A54" w:rsidRDefault="00705A54" w:rsidP="00EB4CD0">
      <w:r>
        <w:separator/>
      </w:r>
    </w:p>
  </w:footnote>
  <w:footnote w:type="continuationSeparator" w:id="0">
    <w:p w14:paraId="0EC31A81" w14:textId="77777777" w:rsidR="00705A54" w:rsidRDefault="00705A54" w:rsidP="00EB4C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383133"/>
      <w:docPartObj>
        <w:docPartGallery w:val="Page Numbers (Top of Page)"/>
        <w:docPartUnique/>
      </w:docPartObj>
    </w:sdtPr>
    <w:sdtEndPr>
      <w:rPr>
        <w:sz w:val="28"/>
        <w:szCs w:val="28"/>
      </w:rPr>
    </w:sdtEndPr>
    <w:sdtContent>
      <w:p w14:paraId="711147B1" w14:textId="77777777" w:rsidR="004B3B38" w:rsidRPr="00EB4CD0" w:rsidRDefault="004B3B38" w:rsidP="00EB4CD0">
        <w:pPr>
          <w:pStyle w:val="a3"/>
          <w:jc w:val="right"/>
          <w:rPr>
            <w:sz w:val="28"/>
            <w:szCs w:val="28"/>
          </w:rPr>
        </w:pPr>
        <w:r w:rsidRPr="00EB4CD0">
          <w:rPr>
            <w:sz w:val="28"/>
            <w:szCs w:val="28"/>
          </w:rPr>
          <w:fldChar w:fldCharType="begin"/>
        </w:r>
        <w:r w:rsidRPr="00EB4CD0">
          <w:rPr>
            <w:sz w:val="28"/>
            <w:szCs w:val="28"/>
          </w:rPr>
          <w:instrText>PAGE   \* MERGEFORMAT</w:instrText>
        </w:r>
        <w:r w:rsidRPr="00EB4CD0">
          <w:rPr>
            <w:sz w:val="28"/>
            <w:szCs w:val="28"/>
          </w:rPr>
          <w:fldChar w:fldCharType="separate"/>
        </w:r>
        <w:r w:rsidR="00E5227E">
          <w:rPr>
            <w:noProof/>
            <w:sz w:val="28"/>
            <w:szCs w:val="28"/>
          </w:rPr>
          <w:t>22</w:t>
        </w:r>
        <w:r w:rsidRPr="00EB4CD0">
          <w:rPr>
            <w:sz w:val="28"/>
            <w:szCs w:val="28"/>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3"/>
    <w:lvl w:ilvl="0">
      <w:start w:val="1"/>
      <w:numFmt w:val="decimal"/>
      <w:lvlText w:val="%1."/>
      <w:lvlJc w:val="left"/>
      <w:pPr>
        <w:tabs>
          <w:tab w:val="num" w:pos="1080"/>
        </w:tabs>
        <w:ind w:left="1080" w:hanging="360"/>
      </w:pPr>
    </w:lvl>
  </w:abstractNum>
  <w:abstractNum w:abstractNumId="3">
    <w:nsid w:val="02F06220"/>
    <w:multiLevelType w:val="multilevel"/>
    <w:tmpl w:val="7DAA792C"/>
    <w:lvl w:ilvl="0">
      <w:start w:val="1"/>
      <w:numFmt w:val="decimal"/>
      <w:lvlText w:val="%1"/>
      <w:lvlJc w:val="left"/>
      <w:pPr>
        <w:ind w:left="450" w:hanging="450"/>
      </w:pPr>
      <w:rPr>
        <w:rFonts w:hint="default"/>
      </w:rPr>
    </w:lvl>
    <w:lvl w:ilvl="1">
      <w:start w:val="1"/>
      <w:numFmt w:val="decimal"/>
      <w:lvlText w:val="%1.%2"/>
      <w:lvlJc w:val="left"/>
      <w:pPr>
        <w:ind w:left="1159" w:hanging="450"/>
      </w:pPr>
      <w:rPr>
        <w:rFonts w:ascii="Times New Roman" w:hAnsi="Times New Roman" w:cs="Times New Roman"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03713CE2"/>
    <w:multiLevelType w:val="multilevel"/>
    <w:tmpl w:val="592ECD54"/>
    <w:lvl w:ilvl="0">
      <w:start w:val="1"/>
      <w:numFmt w:val="decimal"/>
      <w:lvlText w:val="%1."/>
      <w:lvlJc w:val="left"/>
      <w:pPr>
        <w:tabs>
          <w:tab w:val="num" w:pos="0"/>
        </w:tabs>
        <w:ind w:left="0" w:firstLine="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7DB0F63"/>
    <w:multiLevelType w:val="hybridMultilevel"/>
    <w:tmpl w:val="3D20685E"/>
    <w:lvl w:ilvl="0" w:tplc="DBE21C84">
      <w:start w:val="2"/>
      <w:numFmt w:val="bullet"/>
      <w:lvlText w:val="-"/>
      <w:lvlJc w:val="left"/>
      <w:pPr>
        <w:ind w:left="1080"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081E2A8F"/>
    <w:multiLevelType w:val="hybridMultilevel"/>
    <w:tmpl w:val="BDA26A14"/>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2E6045"/>
    <w:multiLevelType w:val="hybridMultilevel"/>
    <w:tmpl w:val="E230C668"/>
    <w:lvl w:ilvl="0" w:tplc="677EB6B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9F0487D"/>
    <w:multiLevelType w:val="hybridMultilevel"/>
    <w:tmpl w:val="9FD2A49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BA40988"/>
    <w:multiLevelType w:val="hybridMultilevel"/>
    <w:tmpl w:val="36804402"/>
    <w:lvl w:ilvl="0" w:tplc="6C8478AA">
      <w:start w:val="1"/>
      <w:numFmt w:val="decimal"/>
      <w:pStyle w:val="1"/>
      <w:lvlText w:val="%1."/>
      <w:lvlJc w:val="left"/>
      <w:pPr>
        <w:ind w:left="720" w:hanging="360"/>
      </w:pPr>
      <w:rPr>
        <w:rFonts w:eastAsiaTheme="minorEastAsia" w:hint="default"/>
      </w:rPr>
    </w:lvl>
    <w:lvl w:ilvl="1" w:tplc="04190019">
      <w:start w:val="1"/>
      <w:numFmt w:val="lowerLetter"/>
      <w:pStyle w:val="2"/>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0F621E"/>
    <w:multiLevelType w:val="hybridMultilevel"/>
    <w:tmpl w:val="A896F6C2"/>
    <w:lvl w:ilvl="0" w:tplc="6C8478AA">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677520"/>
    <w:multiLevelType w:val="hybridMultilevel"/>
    <w:tmpl w:val="B0AE983E"/>
    <w:lvl w:ilvl="0" w:tplc="E7E26732">
      <w:start w:val="1"/>
      <w:numFmt w:val="decimal"/>
      <w:lvlText w:val="%1."/>
      <w:lvlJc w:val="left"/>
      <w:pPr>
        <w:ind w:left="720" w:hanging="360"/>
      </w:pPr>
      <w:rPr>
        <w:rFonts w:eastAsiaTheme="minorEastAsia"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F532A9"/>
    <w:multiLevelType w:val="hybridMultilevel"/>
    <w:tmpl w:val="507E6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556599C"/>
    <w:multiLevelType w:val="hybridMultilevel"/>
    <w:tmpl w:val="B82877D0"/>
    <w:lvl w:ilvl="0" w:tplc="C19AE44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F8784D"/>
    <w:multiLevelType w:val="hybridMultilevel"/>
    <w:tmpl w:val="5EA8BBE6"/>
    <w:lvl w:ilvl="0" w:tplc="ED660CE0">
      <w:start w:val="1"/>
      <w:numFmt w:val="decimal"/>
      <w:lvlText w:val="%1."/>
      <w:lvlJc w:val="left"/>
      <w:pPr>
        <w:ind w:left="7307" w:hanging="360"/>
      </w:pPr>
      <w:rPr>
        <w:rFonts w:hint="default"/>
      </w:rPr>
    </w:lvl>
    <w:lvl w:ilvl="1" w:tplc="04190019" w:tentative="1">
      <w:start w:val="1"/>
      <w:numFmt w:val="lowerLetter"/>
      <w:lvlText w:val="%2."/>
      <w:lvlJc w:val="left"/>
      <w:pPr>
        <w:ind w:left="8027" w:hanging="360"/>
      </w:pPr>
    </w:lvl>
    <w:lvl w:ilvl="2" w:tplc="0419001B" w:tentative="1">
      <w:start w:val="1"/>
      <w:numFmt w:val="lowerRoman"/>
      <w:lvlText w:val="%3."/>
      <w:lvlJc w:val="right"/>
      <w:pPr>
        <w:ind w:left="8747" w:hanging="180"/>
      </w:pPr>
    </w:lvl>
    <w:lvl w:ilvl="3" w:tplc="0419000F" w:tentative="1">
      <w:start w:val="1"/>
      <w:numFmt w:val="decimal"/>
      <w:lvlText w:val="%4."/>
      <w:lvlJc w:val="left"/>
      <w:pPr>
        <w:ind w:left="9467" w:hanging="360"/>
      </w:pPr>
    </w:lvl>
    <w:lvl w:ilvl="4" w:tplc="04190019" w:tentative="1">
      <w:start w:val="1"/>
      <w:numFmt w:val="lowerLetter"/>
      <w:lvlText w:val="%5."/>
      <w:lvlJc w:val="left"/>
      <w:pPr>
        <w:ind w:left="10187" w:hanging="360"/>
      </w:pPr>
    </w:lvl>
    <w:lvl w:ilvl="5" w:tplc="0419001B" w:tentative="1">
      <w:start w:val="1"/>
      <w:numFmt w:val="lowerRoman"/>
      <w:lvlText w:val="%6."/>
      <w:lvlJc w:val="right"/>
      <w:pPr>
        <w:ind w:left="10907" w:hanging="180"/>
      </w:pPr>
    </w:lvl>
    <w:lvl w:ilvl="6" w:tplc="0419000F" w:tentative="1">
      <w:start w:val="1"/>
      <w:numFmt w:val="decimal"/>
      <w:lvlText w:val="%7."/>
      <w:lvlJc w:val="left"/>
      <w:pPr>
        <w:ind w:left="11627" w:hanging="360"/>
      </w:pPr>
    </w:lvl>
    <w:lvl w:ilvl="7" w:tplc="04190019" w:tentative="1">
      <w:start w:val="1"/>
      <w:numFmt w:val="lowerLetter"/>
      <w:lvlText w:val="%8."/>
      <w:lvlJc w:val="left"/>
      <w:pPr>
        <w:ind w:left="12347" w:hanging="360"/>
      </w:pPr>
    </w:lvl>
    <w:lvl w:ilvl="8" w:tplc="0419001B" w:tentative="1">
      <w:start w:val="1"/>
      <w:numFmt w:val="lowerRoman"/>
      <w:lvlText w:val="%9."/>
      <w:lvlJc w:val="right"/>
      <w:pPr>
        <w:ind w:left="13067" w:hanging="180"/>
      </w:pPr>
    </w:lvl>
  </w:abstractNum>
  <w:abstractNum w:abstractNumId="15">
    <w:nsid w:val="572731E4"/>
    <w:multiLevelType w:val="hybridMultilevel"/>
    <w:tmpl w:val="C3F8789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573F4FDE"/>
    <w:multiLevelType w:val="multilevel"/>
    <w:tmpl w:val="592ECD54"/>
    <w:lvl w:ilvl="0">
      <w:start w:val="1"/>
      <w:numFmt w:val="decimal"/>
      <w:lvlText w:val="%1."/>
      <w:lvlJc w:val="left"/>
      <w:pPr>
        <w:tabs>
          <w:tab w:val="num" w:pos="0"/>
        </w:tabs>
        <w:ind w:left="0" w:firstLine="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5C403EBB"/>
    <w:multiLevelType w:val="hybridMultilevel"/>
    <w:tmpl w:val="501CB45E"/>
    <w:lvl w:ilvl="0" w:tplc="677EB6B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633839D8"/>
    <w:multiLevelType w:val="multilevel"/>
    <w:tmpl w:val="0100AD9A"/>
    <w:lvl w:ilvl="0">
      <w:start w:val="1"/>
      <w:numFmt w:val="decimal"/>
      <w:lvlText w:val="%1."/>
      <w:legacy w:legacy="1" w:legacySpace="0" w:legacyIndent="283"/>
      <w:lvlJc w:val="left"/>
      <w:pPr>
        <w:ind w:left="283" w:hanging="283"/>
      </w:pPr>
      <w:rPr>
        <w:sz w:val="28"/>
        <w:szCs w:val="28"/>
        <w:lang w:val="ru-RU"/>
      </w:rPr>
    </w:lvl>
    <w:lvl w:ilvl="1">
      <w:start w:val="9"/>
      <w:numFmt w:val="decimal"/>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nsid w:val="649F7E04"/>
    <w:multiLevelType w:val="singleLevel"/>
    <w:tmpl w:val="3CBC6AF6"/>
    <w:lvl w:ilvl="0">
      <w:start w:val="1"/>
      <w:numFmt w:val="decimal"/>
      <w:lvlText w:val="%1."/>
      <w:lvlJc w:val="left"/>
      <w:pPr>
        <w:tabs>
          <w:tab w:val="num" w:pos="360"/>
        </w:tabs>
        <w:ind w:left="360" w:hanging="360"/>
      </w:pPr>
      <w:rPr>
        <w:i w:val="0"/>
        <w:sz w:val="28"/>
        <w:szCs w:val="28"/>
      </w:rPr>
    </w:lvl>
  </w:abstractNum>
  <w:abstractNum w:abstractNumId="20">
    <w:nsid w:val="65594665"/>
    <w:multiLevelType w:val="hybridMultilevel"/>
    <w:tmpl w:val="DF78A30E"/>
    <w:lvl w:ilvl="0" w:tplc="0419000F">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BC77EB8"/>
    <w:multiLevelType w:val="hybridMultilevel"/>
    <w:tmpl w:val="0FA6D4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A40C9D"/>
    <w:multiLevelType w:val="hybridMultilevel"/>
    <w:tmpl w:val="14CE791E"/>
    <w:lvl w:ilvl="0" w:tplc="8C229E66">
      <w:start w:val="1"/>
      <w:numFmt w:val="bullet"/>
      <w:lvlText w:val="-"/>
      <w:lvlJc w:val="left"/>
      <w:pPr>
        <w:ind w:left="1080" w:hanging="360"/>
      </w:pPr>
      <w:rPr>
        <w:rFonts w:ascii="Times New Roman" w:eastAsiaTheme="minorEastAsia"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1D970E2"/>
    <w:multiLevelType w:val="hybridMultilevel"/>
    <w:tmpl w:val="B4C22958"/>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32E713D"/>
    <w:multiLevelType w:val="hybridMultilevel"/>
    <w:tmpl w:val="0B7037E0"/>
    <w:lvl w:ilvl="0" w:tplc="FC7A59A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7C6D26BD"/>
    <w:multiLevelType w:val="hybridMultilevel"/>
    <w:tmpl w:val="685E4060"/>
    <w:lvl w:ilvl="0" w:tplc="0000000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22"/>
  </w:num>
  <w:num w:numId="3">
    <w:abstractNumId w:val="5"/>
  </w:num>
  <w:num w:numId="4">
    <w:abstractNumId w:val="17"/>
  </w:num>
  <w:num w:numId="5">
    <w:abstractNumId w:val="10"/>
  </w:num>
  <w:num w:numId="6">
    <w:abstractNumId w:val="0"/>
  </w:num>
  <w:num w:numId="7">
    <w:abstractNumId w:val="1"/>
  </w:num>
  <w:num w:numId="8">
    <w:abstractNumId w:val="2"/>
  </w:num>
  <w:num w:numId="9">
    <w:abstractNumId w:val="6"/>
  </w:num>
  <w:num w:numId="10">
    <w:abstractNumId w:val="16"/>
  </w:num>
  <w:num w:numId="11">
    <w:abstractNumId w:val="15"/>
  </w:num>
  <w:num w:numId="12">
    <w:abstractNumId w:val="4"/>
  </w:num>
  <w:num w:numId="13">
    <w:abstractNumId w:val="25"/>
  </w:num>
  <w:num w:numId="14">
    <w:abstractNumId w:val="13"/>
  </w:num>
  <w:num w:numId="15">
    <w:abstractNumId w:val="12"/>
  </w:num>
  <w:num w:numId="16">
    <w:abstractNumId w:val="14"/>
  </w:num>
  <w:num w:numId="17">
    <w:abstractNumId w:val="21"/>
  </w:num>
  <w:num w:numId="18">
    <w:abstractNumId w:val="11"/>
  </w:num>
  <w:num w:numId="19">
    <w:abstractNumId w:val="18"/>
    <w:lvlOverride w:ilvl="0">
      <w:lvl w:ilvl="0">
        <w:start w:val="1"/>
        <w:numFmt w:val="decimal"/>
        <w:lvlText w:val="%1."/>
        <w:legacy w:legacy="1" w:legacySpace="0" w:legacyIndent="283"/>
        <w:lvlJc w:val="left"/>
        <w:pPr>
          <w:ind w:left="283" w:hanging="283"/>
        </w:pPr>
      </w:lvl>
    </w:lvlOverride>
  </w:num>
  <w:num w:numId="20">
    <w:abstractNumId w:val="24"/>
  </w:num>
  <w:num w:numId="21">
    <w:abstractNumId w:val="9"/>
    <w:lvlOverride w:ilvl="0">
      <w:startOverride w:val="1"/>
    </w:lvlOverride>
  </w:num>
  <w:num w:numId="22">
    <w:abstractNumId w:val="23"/>
  </w:num>
  <w:num w:numId="23">
    <w:abstractNumId w:val="20"/>
  </w:num>
  <w:num w:numId="24">
    <w:abstractNumId w:val="9"/>
    <w:lvlOverride w:ilvl="0">
      <w:startOverride w:val="1"/>
    </w:lvlOverride>
  </w:num>
  <w:num w:numId="25">
    <w:abstractNumId w:val="9"/>
    <w:lvlOverride w:ilvl="0">
      <w:startOverride w:val="1"/>
    </w:lvlOverride>
  </w:num>
  <w:num w:numId="26">
    <w:abstractNumId w:val="8"/>
  </w:num>
  <w:num w:numId="27">
    <w:abstractNumId w:val="19"/>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F"/>
    <w:rsid w:val="00002BD4"/>
    <w:rsid w:val="00036A93"/>
    <w:rsid w:val="00050F2B"/>
    <w:rsid w:val="00054973"/>
    <w:rsid w:val="0006255E"/>
    <w:rsid w:val="00065A11"/>
    <w:rsid w:val="0006619A"/>
    <w:rsid w:val="0006789E"/>
    <w:rsid w:val="00082B76"/>
    <w:rsid w:val="0009149B"/>
    <w:rsid w:val="0009456B"/>
    <w:rsid w:val="00095A3A"/>
    <w:rsid w:val="000C24E8"/>
    <w:rsid w:val="000C5DDE"/>
    <w:rsid w:val="000C5EB2"/>
    <w:rsid w:val="000D0651"/>
    <w:rsid w:val="000D346C"/>
    <w:rsid w:val="000D78DE"/>
    <w:rsid w:val="000E3D4A"/>
    <w:rsid w:val="000E652A"/>
    <w:rsid w:val="000F3AAD"/>
    <w:rsid w:val="0010111F"/>
    <w:rsid w:val="0010523F"/>
    <w:rsid w:val="00106374"/>
    <w:rsid w:val="0011330C"/>
    <w:rsid w:val="00115855"/>
    <w:rsid w:val="001232B2"/>
    <w:rsid w:val="00126EAB"/>
    <w:rsid w:val="00127EE6"/>
    <w:rsid w:val="00150261"/>
    <w:rsid w:val="00151280"/>
    <w:rsid w:val="00153E67"/>
    <w:rsid w:val="00170E98"/>
    <w:rsid w:val="00190E7F"/>
    <w:rsid w:val="001931A4"/>
    <w:rsid w:val="00195C37"/>
    <w:rsid w:val="001A10B3"/>
    <w:rsid w:val="001A1384"/>
    <w:rsid w:val="001A566E"/>
    <w:rsid w:val="001B3FCE"/>
    <w:rsid w:val="001C7D3E"/>
    <w:rsid w:val="001D0336"/>
    <w:rsid w:val="001D640E"/>
    <w:rsid w:val="001E602E"/>
    <w:rsid w:val="001E67D3"/>
    <w:rsid w:val="001F0618"/>
    <w:rsid w:val="001F6E55"/>
    <w:rsid w:val="002001D0"/>
    <w:rsid w:val="00202CA0"/>
    <w:rsid w:val="00217907"/>
    <w:rsid w:val="0022202E"/>
    <w:rsid w:val="0022419E"/>
    <w:rsid w:val="002315CB"/>
    <w:rsid w:val="00257D9C"/>
    <w:rsid w:val="002727BB"/>
    <w:rsid w:val="00275F97"/>
    <w:rsid w:val="00282F7B"/>
    <w:rsid w:val="00285869"/>
    <w:rsid w:val="00293FBD"/>
    <w:rsid w:val="002C5772"/>
    <w:rsid w:val="002C790F"/>
    <w:rsid w:val="002D7CB2"/>
    <w:rsid w:val="002E00DE"/>
    <w:rsid w:val="002E05A6"/>
    <w:rsid w:val="002E6182"/>
    <w:rsid w:val="00301F8F"/>
    <w:rsid w:val="0030571B"/>
    <w:rsid w:val="00307692"/>
    <w:rsid w:val="00314C47"/>
    <w:rsid w:val="0031790A"/>
    <w:rsid w:val="00326D45"/>
    <w:rsid w:val="00332CC3"/>
    <w:rsid w:val="0033762B"/>
    <w:rsid w:val="00345605"/>
    <w:rsid w:val="0035666B"/>
    <w:rsid w:val="00361A9C"/>
    <w:rsid w:val="00370B89"/>
    <w:rsid w:val="003739E7"/>
    <w:rsid w:val="00374502"/>
    <w:rsid w:val="003848EA"/>
    <w:rsid w:val="00391BBE"/>
    <w:rsid w:val="00391D9A"/>
    <w:rsid w:val="00392BF3"/>
    <w:rsid w:val="003B14FD"/>
    <w:rsid w:val="003B656D"/>
    <w:rsid w:val="003B6CE5"/>
    <w:rsid w:val="003C1A38"/>
    <w:rsid w:val="003C58E0"/>
    <w:rsid w:val="003D089F"/>
    <w:rsid w:val="003D2203"/>
    <w:rsid w:val="003D224A"/>
    <w:rsid w:val="003D6A88"/>
    <w:rsid w:val="003E4281"/>
    <w:rsid w:val="003F23E8"/>
    <w:rsid w:val="003F3F4A"/>
    <w:rsid w:val="003F55EF"/>
    <w:rsid w:val="00416AB7"/>
    <w:rsid w:val="004244D8"/>
    <w:rsid w:val="00431E00"/>
    <w:rsid w:val="004363CA"/>
    <w:rsid w:val="00441E69"/>
    <w:rsid w:val="004455FA"/>
    <w:rsid w:val="00452ADA"/>
    <w:rsid w:val="00453FA5"/>
    <w:rsid w:val="0045636E"/>
    <w:rsid w:val="00456E52"/>
    <w:rsid w:val="0045768C"/>
    <w:rsid w:val="00460B85"/>
    <w:rsid w:val="00464DF4"/>
    <w:rsid w:val="004652FD"/>
    <w:rsid w:val="0049442F"/>
    <w:rsid w:val="004B3B38"/>
    <w:rsid w:val="004C0A25"/>
    <w:rsid w:val="004D51B8"/>
    <w:rsid w:val="004E6387"/>
    <w:rsid w:val="004E7F42"/>
    <w:rsid w:val="004F18FE"/>
    <w:rsid w:val="004F2856"/>
    <w:rsid w:val="004F39D1"/>
    <w:rsid w:val="0050416B"/>
    <w:rsid w:val="00512BF7"/>
    <w:rsid w:val="00514274"/>
    <w:rsid w:val="0052129E"/>
    <w:rsid w:val="005246B2"/>
    <w:rsid w:val="005345CE"/>
    <w:rsid w:val="00540B23"/>
    <w:rsid w:val="00545F79"/>
    <w:rsid w:val="005465D2"/>
    <w:rsid w:val="00550E84"/>
    <w:rsid w:val="00551D32"/>
    <w:rsid w:val="00554374"/>
    <w:rsid w:val="005668C5"/>
    <w:rsid w:val="00571203"/>
    <w:rsid w:val="00581584"/>
    <w:rsid w:val="00583347"/>
    <w:rsid w:val="00586619"/>
    <w:rsid w:val="0059374C"/>
    <w:rsid w:val="005A3834"/>
    <w:rsid w:val="005A6827"/>
    <w:rsid w:val="005B193E"/>
    <w:rsid w:val="005C0C7C"/>
    <w:rsid w:val="005C4C8A"/>
    <w:rsid w:val="005D7101"/>
    <w:rsid w:val="005E3DF5"/>
    <w:rsid w:val="00615425"/>
    <w:rsid w:val="00616807"/>
    <w:rsid w:val="00621987"/>
    <w:rsid w:val="00630C22"/>
    <w:rsid w:val="00632E11"/>
    <w:rsid w:val="00636A32"/>
    <w:rsid w:val="006425B8"/>
    <w:rsid w:val="006519C6"/>
    <w:rsid w:val="00651F07"/>
    <w:rsid w:val="006623AF"/>
    <w:rsid w:val="006669B0"/>
    <w:rsid w:val="00666C4C"/>
    <w:rsid w:val="00666E03"/>
    <w:rsid w:val="006907BC"/>
    <w:rsid w:val="006A024C"/>
    <w:rsid w:val="006A54C9"/>
    <w:rsid w:val="006B0828"/>
    <w:rsid w:val="006B7D0F"/>
    <w:rsid w:val="006C24B0"/>
    <w:rsid w:val="006E1B03"/>
    <w:rsid w:val="006F0F33"/>
    <w:rsid w:val="006F22EA"/>
    <w:rsid w:val="00705A54"/>
    <w:rsid w:val="0071043A"/>
    <w:rsid w:val="00711841"/>
    <w:rsid w:val="00712CD6"/>
    <w:rsid w:val="00713759"/>
    <w:rsid w:val="00714DAC"/>
    <w:rsid w:val="007209E8"/>
    <w:rsid w:val="007210ED"/>
    <w:rsid w:val="007244E2"/>
    <w:rsid w:val="007275E3"/>
    <w:rsid w:val="00732697"/>
    <w:rsid w:val="00733A62"/>
    <w:rsid w:val="0073576C"/>
    <w:rsid w:val="007358E9"/>
    <w:rsid w:val="00756D9F"/>
    <w:rsid w:val="00757CAA"/>
    <w:rsid w:val="00762E01"/>
    <w:rsid w:val="00770F7E"/>
    <w:rsid w:val="00776421"/>
    <w:rsid w:val="007862F2"/>
    <w:rsid w:val="0079225A"/>
    <w:rsid w:val="00794D81"/>
    <w:rsid w:val="007A4ABB"/>
    <w:rsid w:val="007B2797"/>
    <w:rsid w:val="007C2A36"/>
    <w:rsid w:val="007C3CD0"/>
    <w:rsid w:val="007D129B"/>
    <w:rsid w:val="007D2B4F"/>
    <w:rsid w:val="007D48BC"/>
    <w:rsid w:val="007D6734"/>
    <w:rsid w:val="007D7F38"/>
    <w:rsid w:val="007E3E97"/>
    <w:rsid w:val="007E5AF2"/>
    <w:rsid w:val="007F3089"/>
    <w:rsid w:val="007F5035"/>
    <w:rsid w:val="0080723F"/>
    <w:rsid w:val="008218FF"/>
    <w:rsid w:val="00847A5D"/>
    <w:rsid w:val="00867AF0"/>
    <w:rsid w:val="00882BF8"/>
    <w:rsid w:val="00883E65"/>
    <w:rsid w:val="00886D80"/>
    <w:rsid w:val="008936B6"/>
    <w:rsid w:val="008B1EA0"/>
    <w:rsid w:val="008B330C"/>
    <w:rsid w:val="008B474D"/>
    <w:rsid w:val="008E5006"/>
    <w:rsid w:val="008F4D82"/>
    <w:rsid w:val="008F6FF3"/>
    <w:rsid w:val="0092104B"/>
    <w:rsid w:val="00924451"/>
    <w:rsid w:val="00927342"/>
    <w:rsid w:val="0095704A"/>
    <w:rsid w:val="009874B3"/>
    <w:rsid w:val="00995E8F"/>
    <w:rsid w:val="009972D3"/>
    <w:rsid w:val="009A0FFE"/>
    <w:rsid w:val="009B6C4F"/>
    <w:rsid w:val="009B7169"/>
    <w:rsid w:val="009B7409"/>
    <w:rsid w:val="009C022A"/>
    <w:rsid w:val="009C5F11"/>
    <w:rsid w:val="009D3241"/>
    <w:rsid w:val="009D5755"/>
    <w:rsid w:val="009E1C45"/>
    <w:rsid w:val="009E39E9"/>
    <w:rsid w:val="009E6BBF"/>
    <w:rsid w:val="009F518E"/>
    <w:rsid w:val="009F5706"/>
    <w:rsid w:val="009F660E"/>
    <w:rsid w:val="00A3286C"/>
    <w:rsid w:val="00A42E84"/>
    <w:rsid w:val="00A467C7"/>
    <w:rsid w:val="00A81382"/>
    <w:rsid w:val="00AC2071"/>
    <w:rsid w:val="00AD381A"/>
    <w:rsid w:val="00AD6F71"/>
    <w:rsid w:val="00AF1123"/>
    <w:rsid w:val="00AF4170"/>
    <w:rsid w:val="00AF738B"/>
    <w:rsid w:val="00B2522A"/>
    <w:rsid w:val="00B25C4F"/>
    <w:rsid w:val="00B312C1"/>
    <w:rsid w:val="00B330FF"/>
    <w:rsid w:val="00B438C3"/>
    <w:rsid w:val="00B47D0C"/>
    <w:rsid w:val="00B5298F"/>
    <w:rsid w:val="00B629B1"/>
    <w:rsid w:val="00B66E40"/>
    <w:rsid w:val="00B77E56"/>
    <w:rsid w:val="00B77EFD"/>
    <w:rsid w:val="00B97D22"/>
    <w:rsid w:val="00BA3BB8"/>
    <w:rsid w:val="00BD4E49"/>
    <w:rsid w:val="00BE49E4"/>
    <w:rsid w:val="00C06474"/>
    <w:rsid w:val="00C16EC3"/>
    <w:rsid w:val="00C21EDC"/>
    <w:rsid w:val="00C248EE"/>
    <w:rsid w:val="00C50FA8"/>
    <w:rsid w:val="00C51E3B"/>
    <w:rsid w:val="00C52D00"/>
    <w:rsid w:val="00C52D40"/>
    <w:rsid w:val="00C530BD"/>
    <w:rsid w:val="00C5748E"/>
    <w:rsid w:val="00C610CF"/>
    <w:rsid w:val="00C63741"/>
    <w:rsid w:val="00C641D0"/>
    <w:rsid w:val="00C64F8C"/>
    <w:rsid w:val="00C80FBB"/>
    <w:rsid w:val="00C86228"/>
    <w:rsid w:val="00C86F9C"/>
    <w:rsid w:val="00C93940"/>
    <w:rsid w:val="00C93BC0"/>
    <w:rsid w:val="00C94835"/>
    <w:rsid w:val="00CA439F"/>
    <w:rsid w:val="00CA4757"/>
    <w:rsid w:val="00CA5A75"/>
    <w:rsid w:val="00CB101F"/>
    <w:rsid w:val="00CB6279"/>
    <w:rsid w:val="00CC4856"/>
    <w:rsid w:val="00CD03A5"/>
    <w:rsid w:val="00CE1B57"/>
    <w:rsid w:val="00D07ACF"/>
    <w:rsid w:val="00D15868"/>
    <w:rsid w:val="00D20CEC"/>
    <w:rsid w:val="00D2733A"/>
    <w:rsid w:val="00D274EA"/>
    <w:rsid w:val="00D33128"/>
    <w:rsid w:val="00D4360A"/>
    <w:rsid w:val="00D45FA6"/>
    <w:rsid w:val="00D4741A"/>
    <w:rsid w:val="00D50B97"/>
    <w:rsid w:val="00D6177F"/>
    <w:rsid w:val="00D62BD2"/>
    <w:rsid w:val="00D73400"/>
    <w:rsid w:val="00D8093B"/>
    <w:rsid w:val="00D8180F"/>
    <w:rsid w:val="00D876D3"/>
    <w:rsid w:val="00DB0412"/>
    <w:rsid w:val="00DB3529"/>
    <w:rsid w:val="00DB409C"/>
    <w:rsid w:val="00DB5FD0"/>
    <w:rsid w:val="00DC402F"/>
    <w:rsid w:val="00DD12F3"/>
    <w:rsid w:val="00DD1596"/>
    <w:rsid w:val="00DD2434"/>
    <w:rsid w:val="00DD4FEA"/>
    <w:rsid w:val="00DF1C2F"/>
    <w:rsid w:val="00DF3F1C"/>
    <w:rsid w:val="00E11C6F"/>
    <w:rsid w:val="00E135B6"/>
    <w:rsid w:val="00E13AD0"/>
    <w:rsid w:val="00E2076F"/>
    <w:rsid w:val="00E2360F"/>
    <w:rsid w:val="00E34D92"/>
    <w:rsid w:val="00E34E4E"/>
    <w:rsid w:val="00E40322"/>
    <w:rsid w:val="00E427B2"/>
    <w:rsid w:val="00E518E3"/>
    <w:rsid w:val="00E5227E"/>
    <w:rsid w:val="00E62DA2"/>
    <w:rsid w:val="00E85994"/>
    <w:rsid w:val="00E91BB6"/>
    <w:rsid w:val="00EB4CD0"/>
    <w:rsid w:val="00ED44C5"/>
    <w:rsid w:val="00EE49FC"/>
    <w:rsid w:val="00EF10EF"/>
    <w:rsid w:val="00EF4078"/>
    <w:rsid w:val="00F03066"/>
    <w:rsid w:val="00F067F7"/>
    <w:rsid w:val="00F43675"/>
    <w:rsid w:val="00F5305A"/>
    <w:rsid w:val="00F62002"/>
    <w:rsid w:val="00F77F52"/>
    <w:rsid w:val="00F835C8"/>
    <w:rsid w:val="00F93AE9"/>
    <w:rsid w:val="00F94B56"/>
    <w:rsid w:val="00F94F8D"/>
    <w:rsid w:val="00F963D6"/>
    <w:rsid w:val="00F96B36"/>
    <w:rsid w:val="00FA2B6E"/>
    <w:rsid w:val="00FA54DC"/>
    <w:rsid w:val="00FD22F8"/>
    <w:rsid w:val="00FD31CC"/>
    <w:rsid w:val="00FE13C0"/>
    <w:rsid w:val="00FE1B30"/>
    <w:rsid w:val="00FE6D0F"/>
    <w:rsid w:val="00FF70CE"/>
    <w:rsid w:val="00FF721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0774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56B"/>
    <w:pPr>
      <w:widowControl w:val="0"/>
      <w:autoSpaceDE w:val="0"/>
      <w:autoSpaceDN w:val="0"/>
      <w:adjustRightInd w:val="0"/>
      <w:spacing w:after="0" w:line="240" w:lineRule="auto"/>
    </w:pPr>
    <w:rPr>
      <w:rFonts w:ascii="Times New Roman" w:hAnsi="Times New Roman"/>
      <w:sz w:val="20"/>
      <w:szCs w:val="20"/>
    </w:rPr>
  </w:style>
  <w:style w:type="paragraph" w:styleId="1">
    <w:name w:val="heading 1"/>
    <w:basedOn w:val="a"/>
    <w:next w:val="a"/>
    <w:link w:val="10"/>
    <w:qFormat/>
    <w:rsid w:val="003D6A88"/>
    <w:pPr>
      <w:keepNext/>
      <w:widowControl/>
      <w:numPr>
        <w:numId w:val="1"/>
      </w:numPr>
      <w:suppressAutoHyphens/>
      <w:autoSpaceDE/>
      <w:autoSpaceDN/>
      <w:adjustRightInd/>
      <w:jc w:val="center"/>
      <w:outlineLvl w:val="0"/>
    </w:pPr>
    <w:rPr>
      <w:rFonts w:eastAsia="Times New Roman"/>
      <w:sz w:val="28"/>
      <w:szCs w:val="24"/>
      <w:lang w:eastAsia="ar-SA"/>
    </w:rPr>
  </w:style>
  <w:style w:type="paragraph" w:styleId="2">
    <w:name w:val="heading 2"/>
    <w:basedOn w:val="a"/>
    <w:next w:val="a"/>
    <w:link w:val="20"/>
    <w:qFormat/>
    <w:rsid w:val="003D6A88"/>
    <w:pPr>
      <w:keepNext/>
      <w:widowControl/>
      <w:numPr>
        <w:ilvl w:val="1"/>
        <w:numId w:val="1"/>
      </w:numPr>
      <w:suppressAutoHyphens/>
      <w:autoSpaceDE/>
      <w:autoSpaceDN/>
      <w:adjustRightInd/>
      <w:ind w:left="4320"/>
      <w:outlineLvl w:val="1"/>
    </w:pPr>
    <w:rPr>
      <w:rFonts w:eastAsia="Times New Roman"/>
      <w:sz w:val="28"/>
      <w:szCs w:val="24"/>
      <w:lang w:val="uk-UA" w:eastAsia="ar-SA"/>
    </w:rPr>
  </w:style>
  <w:style w:type="paragraph" w:styleId="3">
    <w:name w:val="heading 3"/>
    <w:basedOn w:val="a"/>
    <w:next w:val="a"/>
    <w:link w:val="30"/>
    <w:uiPriority w:val="9"/>
    <w:unhideWhenUsed/>
    <w:qFormat/>
    <w:rsid w:val="00733A6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733A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B4CD0"/>
    <w:pPr>
      <w:tabs>
        <w:tab w:val="center" w:pos="4677"/>
        <w:tab w:val="right" w:pos="9355"/>
      </w:tabs>
    </w:pPr>
  </w:style>
  <w:style w:type="character" w:customStyle="1" w:styleId="a4">
    <w:name w:val="Верхний колонтитул Знак"/>
    <w:basedOn w:val="a0"/>
    <w:link w:val="a3"/>
    <w:uiPriority w:val="99"/>
    <w:rsid w:val="00EB4CD0"/>
    <w:rPr>
      <w:rFonts w:ascii="Times New Roman" w:hAnsi="Times New Roman"/>
      <w:sz w:val="20"/>
      <w:szCs w:val="20"/>
    </w:rPr>
  </w:style>
  <w:style w:type="paragraph" w:styleId="a5">
    <w:name w:val="footer"/>
    <w:basedOn w:val="a"/>
    <w:link w:val="a6"/>
    <w:uiPriority w:val="99"/>
    <w:rsid w:val="00EB4CD0"/>
    <w:pPr>
      <w:tabs>
        <w:tab w:val="center" w:pos="4677"/>
        <w:tab w:val="right" w:pos="9355"/>
      </w:tabs>
    </w:pPr>
  </w:style>
  <w:style w:type="character" w:customStyle="1" w:styleId="a6">
    <w:name w:val="Нижний колонтитул Знак"/>
    <w:basedOn w:val="a0"/>
    <w:link w:val="a5"/>
    <w:uiPriority w:val="99"/>
    <w:rsid w:val="00EB4CD0"/>
    <w:rPr>
      <w:rFonts w:ascii="Times New Roman" w:hAnsi="Times New Roman"/>
      <w:sz w:val="20"/>
      <w:szCs w:val="20"/>
    </w:rPr>
  </w:style>
  <w:style w:type="paragraph" w:styleId="a7">
    <w:name w:val="Body Text"/>
    <w:basedOn w:val="a"/>
    <w:link w:val="a8"/>
    <w:rsid w:val="00883E65"/>
    <w:pPr>
      <w:widowControl/>
      <w:autoSpaceDE/>
      <w:autoSpaceDN/>
      <w:adjustRightInd/>
      <w:spacing w:line="360" w:lineRule="auto"/>
      <w:jc w:val="both"/>
    </w:pPr>
    <w:rPr>
      <w:rFonts w:eastAsia="Times New Roman"/>
      <w:sz w:val="28"/>
    </w:rPr>
  </w:style>
  <w:style w:type="character" w:customStyle="1" w:styleId="a8">
    <w:name w:val="Основной текст Знак"/>
    <w:basedOn w:val="a0"/>
    <w:link w:val="a7"/>
    <w:rsid w:val="00883E65"/>
    <w:rPr>
      <w:rFonts w:ascii="Times New Roman" w:eastAsia="Times New Roman" w:hAnsi="Times New Roman"/>
      <w:sz w:val="28"/>
      <w:szCs w:val="20"/>
    </w:rPr>
  </w:style>
  <w:style w:type="table" w:styleId="a9">
    <w:name w:val="Table Grid"/>
    <w:basedOn w:val="a1"/>
    <w:uiPriority w:val="59"/>
    <w:rsid w:val="0088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312C1"/>
    <w:pPr>
      <w:ind w:left="720"/>
      <w:contextualSpacing/>
    </w:pPr>
  </w:style>
  <w:style w:type="paragraph" w:customStyle="1" w:styleId="11">
    <w:name w:val="Обычный1"/>
    <w:basedOn w:val="a"/>
    <w:rsid w:val="003739E7"/>
    <w:pPr>
      <w:widowControl/>
      <w:adjustRightInd/>
      <w:spacing w:line="360" w:lineRule="auto"/>
      <w:ind w:firstLine="709"/>
      <w:jc w:val="both"/>
    </w:pPr>
    <w:rPr>
      <w:rFonts w:eastAsia="Times New Roman" w:cs="Arial"/>
      <w:snapToGrid w:val="0"/>
      <w:sz w:val="28"/>
      <w:szCs w:val="24"/>
      <w:lang w:val="uk-UA"/>
    </w:rPr>
  </w:style>
  <w:style w:type="paragraph" w:customStyle="1" w:styleId="ab">
    <w:name w:val="ГОСТ_основной_текст"/>
    <w:basedOn w:val="ac"/>
    <w:rsid w:val="00C86228"/>
    <w:pPr>
      <w:widowControl/>
      <w:autoSpaceDE/>
      <w:autoSpaceDN/>
      <w:adjustRightInd/>
      <w:spacing w:after="0" w:line="360" w:lineRule="auto"/>
      <w:ind w:left="0" w:firstLine="720"/>
      <w:jc w:val="both"/>
    </w:pPr>
    <w:rPr>
      <w:rFonts w:eastAsia="Times New Roman"/>
      <w:sz w:val="28"/>
      <w:szCs w:val="28"/>
    </w:rPr>
  </w:style>
  <w:style w:type="paragraph" w:styleId="ac">
    <w:name w:val="Body Text Indent"/>
    <w:basedOn w:val="a"/>
    <w:link w:val="ad"/>
    <w:uiPriority w:val="99"/>
    <w:rsid w:val="00C86228"/>
    <w:pPr>
      <w:spacing w:after="120"/>
      <w:ind w:left="283"/>
    </w:pPr>
  </w:style>
  <w:style w:type="character" w:customStyle="1" w:styleId="ad">
    <w:name w:val="Отступ основного текста Знак"/>
    <w:basedOn w:val="a0"/>
    <w:link w:val="ac"/>
    <w:uiPriority w:val="99"/>
    <w:rsid w:val="00C86228"/>
    <w:rPr>
      <w:rFonts w:ascii="Times New Roman" w:hAnsi="Times New Roman"/>
      <w:sz w:val="20"/>
      <w:szCs w:val="20"/>
    </w:rPr>
  </w:style>
  <w:style w:type="paragraph" w:styleId="31">
    <w:name w:val="Body Text Indent 3"/>
    <w:basedOn w:val="a"/>
    <w:link w:val="32"/>
    <w:uiPriority w:val="99"/>
    <w:rsid w:val="007D129B"/>
    <w:pPr>
      <w:spacing w:after="120"/>
      <w:ind w:left="283"/>
    </w:pPr>
    <w:rPr>
      <w:sz w:val="16"/>
      <w:szCs w:val="16"/>
    </w:rPr>
  </w:style>
  <w:style w:type="character" w:customStyle="1" w:styleId="32">
    <w:name w:val="Основной текст с отступом 3 Знак"/>
    <w:basedOn w:val="a0"/>
    <w:link w:val="31"/>
    <w:uiPriority w:val="99"/>
    <w:rsid w:val="007D129B"/>
    <w:rPr>
      <w:rFonts w:ascii="Times New Roman" w:hAnsi="Times New Roman"/>
      <w:sz w:val="16"/>
      <w:szCs w:val="16"/>
    </w:rPr>
  </w:style>
  <w:style w:type="paragraph" w:styleId="ae">
    <w:name w:val="Balloon Text"/>
    <w:basedOn w:val="a"/>
    <w:link w:val="af"/>
    <w:uiPriority w:val="99"/>
    <w:rsid w:val="00867AF0"/>
    <w:rPr>
      <w:rFonts w:ascii="Tahoma" w:hAnsi="Tahoma" w:cs="Tahoma"/>
      <w:sz w:val="16"/>
      <w:szCs w:val="16"/>
    </w:rPr>
  </w:style>
  <w:style w:type="character" w:customStyle="1" w:styleId="af">
    <w:name w:val="Текст выноски Знак"/>
    <w:basedOn w:val="a0"/>
    <w:link w:val="ae"/>
    <w:uiPriority w:val="99"/>
    <w:rsid w:val="00867AF0"/>
    <w:rPr>
      <w:rFonts w:ascii="Tahoma" w:hAnsi="Tahoma" w:cs="Tahoma"/>
      <w:sz w:val="16"/>
      <w:szCs w:val="16"/>
    </w:rPr>
  </w:style>
  <w:style w:type="paragraph" w:customStyle="1" w:styleId="Default">
    <w:name w:val="Default"/>
    <w:rsid w:val="0022202E"/>
    <w:pPr>
      <w:autoSpaceDE w:val="0"/>
      <w:autoSpaceDN w:val="0"/>
      <w:adjustRightInd w:val="0"/>
      <w:spacing w:after="0" w:line="240" w:lineRule="auto"/>
    </w:pPr>
    <w:rPr>
      <w:rFonts w:ascii="Times New Roman" w:eastAsia="Times New Roman" w:hAnsi="Times New Roman"/>
      <w:color w:val="000000"/>
      <w:sz w:val="24"/>
      <w:szCs w:val="24"/>
      <w:lang w:val="uk-UA" w:eastAsia="uk-UA"/>
    </w:rPr>
  </w:style>
  <w:style w:type="paragraph" w:customStyle="1" w:styleId="CharChar">
    <w:name w:val="Char Char"/>
    <w:basedOn w:val="a"/>
    <w:rsid w:val="00B438C3"/>
    <w:pPr>
      <w:widowControl/>
      <w:autoSpaceDE/>
      <w:autoSpaceDN/>
      <w:adjustRightInd/>
    </w:pPr>
    <w:rPr>
      <w:rFonts w:ascii="Verdana" w:eastAsia="Times New Roman" w:hAnsi="Verdana" w:cs="Verdana"/>
      <w:lang w:val="en-US" w:eastAsia="en-US"/>
    </w:rPr>
  </w:style>
  <w:style w:type="character" w:customStyle="1" w:styleId="10">
    <w:name w:val="Заголовок 1 Знак"/>
    <w:basedOn w:val="a0"/>
    <w:link w:val="1"/>
    <w:rsid w:val="003D6A88"/>
    <w:rPr>
      <w:rFonts w:ascii="Times New Roman" w:eastAsia="Times New Roman" w:hAnsi="Times New Roman"/>
      <w:sz w:val="28"/>
      <w:szCs w:val="24"/>
      <w:lang w:eastAsia="ar-SA"/>
    </w:rPr>
  </w:style>
  <w:style w:type="character" w:customStyle="1" w:styleId="20">
    <w:name w:val="Заголовок 2 Знак"/>
    <w:basedOn w:val="a0"/>
    <w:link w:val="2"/>
    <w:rsid w:val="003D6A88"/>
    <w:rPr>
      <w:rFonts w:ascii="Times New Roman" w:eastAsia="Times New Roman" w:hAnsi="Times New Roman"/>
      <w:sz w:val="28"/>
      <w:szCs w:val="24"/>
      <w:lang w:val="uk-UA" w:eastAsia="ar-SA"/>
    </w:rPr>
  </w:style>
  <w:style w:type="paragraph" w:customStyle="1" w:styleId="Textbody">
    <w:name w:val="Text body"/>
    <w:basedOn w:val="a"/>
    <w:rsid w:val="00C94835"/>
    <w:pPr>
      <w:widowControl/>
      <w:suppressAutoHyphens/>
      <w:autoSpaceDE/>
      <w:adjustRightInd/>
      <w:spacing w:line="360" w:lineRule="auto"/>
      <w:jc w:val="both"/>
      <w:textAlignment w:val="baseline"/>
    </w:pPr>
    <w:rPr>
      <w:rFonts w:eastAsia="Times New Roman"/>
      <w:kern w:val="3"/>
      <w:sz w:val="28"/>
      <w:lang w:eastAsia="zh-CN"/>
    </w:rPr>
  </w:style>
  <w:style w:type="character" w:customStyle="1" w:styleId="30">
    <w:name w:val="Заголовок 3 Знак"/>
    <w:basedOn w:val="a0"/>
    <w:link w:val="3"/>
    <w:uiPriority w:val="9"/>
    <w:rsid w:val="00733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733A62"/>
    <w:rPr>
      <w:rFonts w:asciiTheme="majorHAnsi" w:eastAsiaTheme="majorEastAsia" w:hAnsiTheme="majorHAnsi" w:cstheme="majorBidi"/>
      <w:i/>
      <w:iCs/>
      <w:color w:val="365F91" w:themeColor="accent1" w:themeShade="BF"/>
      <w:sz w:val="20"/>
      <w:szCs w:val="20"/>
    </w:rPr>
  </w:style>
  <w:style w:type="paragraph" w:styleId="21">
    <w:name w:val="Body Text 2"/>
    <w:basedOn w:val="a"/>
    <w:link w:val="22"/>
    <w:uiPriority w:val="99"/>
    <w:semiHidden/>
    <w:unhideWhenUsed/>
    <w:rsid w:val="00733A62"/>
    <w:pPr>
      <w:spacing w:after="120" w:line="480" w:lineRule="auto"/>
    </w:pPr>
  </w:style>
  <w:style w:type="character" w:customStyle="1" w:styleId="22">
    <w:name w:val="Основной текст 2 Знак"/>
    <w:basedOn w:val="a0"/>
    <w:link w:val="21"/>
    <w:uiPriority w:val="99"/>
    <w:semiHidden/>
    <w:rsid w:val="00733A62"/>
    <w:rPr>
      <w:rFonts w:ascii="Times New Roman" w:hAnsi="Times New Roman"/>
      <w:sz w:val="20"/>
      <w:szCs w:val="20"/>
    </w:rPr>
  </w:style>
  <w:style w:type="paragraph" w:customStyle="1" w:styleId="af0">
    <w:name w:val="Знак Знак Знак Знак Знак Знак Знак"/>
    <w:basedOn w:val="a"/>
    <w:rsid w:val="00B47D0C"/>
    <w:pPr>
      <w:widowControl/>
      <w:autoSpaceDE/>
      <w:autoSpaceDN/>
      <w:adjustRightInd/>
      <w:ind w:firstLine="709"/>
      <w:jc w:val="both"/>
    </w:pPr>
    <w:rPr>
      <w:rFonts w:eastAsia="Times New Roman"/>
      <w:sz w:val="24"/>
    </w:rPr>
  </w:style>
  <w:style w:type="character" w:styleId="af1">
    <w:name w:val="Hyperlink"/>
    <w:basedOn w:val="a0"/>
    <w:uiPriority w:val="99"/>
    <w:rsid w:val="00DB5FD0"/>
    <w:rPr>
      <w:color w:val="0000FF"/>
      <w:u w:val="single"/>
    </w:rPr>
  </w:style>
  <w:style w:type="character" w:customStyle="1" w:styleId="apple-converted-space">
    <w:name w:val="apple-converted-space"/>
    <w:basedOn w:val="a0"/>
    <w:rsid w:val="00CB6279"/>
  </w:style>
  <w:style w:type="paragraph" w:customStyle="1" w:styleId="23">
    <w:name w:val="Обычный2"/>
    <w:rsid w:val="00AD6F71"/>
    <w:pPr>
      <w:widowControl w:val="0"/>
      <w:spacing w:after="0" w:line="240" w:lineRule="auto"/>
    </w:pPr>
    <w:rPr>
      <w:rFonts w:ascii="Times New Roman" w:eastAsia="Times New Roman" w:hAnsi="Times New Roman"/>
      <w:snapToGrid w:val="0"/>
      <w:sz w:val="20"/>
      <w:szCs w:val="20"/>
    </w:rPr>
  </w:style>
  <w:style w:type="paragraph" w:customStyle="1" w:styleId="5">
    <w:name w:val="заголовок 5"/>
    <w:basedOn w:val="a"/>
    <w:next w:val="a"/>
    <w:rsid w:val="00AD6F71"/>
    <w:pPr>
      <w:widowControl/>
      <w:autoSpaceDE/>
      <w:autoSpaceDN/>
      <w:adjustRightInd/>
      <w:spacing w:before="240" w:after="240"/>
      <w:jc w:val="center"/>
    </w:pPr>
    <w:rPr>
      <w:rFonts w:eastAsia="Times New Roman"/>
      <w:sz w:val="28"/>
      <w:lang w:eastAsia="en-US"/>
    </w:rPr>
  </w:style>
  <w:style w:type="character" w:customStyle="1" w:styleId="normalchar">
    <w:name w:val="normal__char"/>
    <w:rsid w:val="00AD6F71"/>
  </w:style>
  <w:style w:type="paragraph" w:customStyle="1" w:styleId="1CharChar">
    <w:name w:val="Знак1 Знак Знак Знак Char Char"/>
    <w:basedOn w:val="a"/>
    <w:rsid w:val="004F2856"/>
    <w:pPr>
      <w:widowControl/>
      <w:autoSpaceDE/>
      <w:autoSpaceDN/>
      <w:adjustRightInd/>
      <w:ind w:firstLine="709"/>
      <w:jc w:val="both"/>
    </w:pPr>
    <w:rPr>
      <w:rFonts w:eastAsia="Times New Roman"/>
      <w:sz w:val="24"/>
    </w:rPr>
  </w:style>
  <w:style w:type="paragraph" w:styleId="24">
    <w:name w:val="Body Text Indent 2"/>
    <w:basedOn w:val="a"/>
    <w:link w:val="25"/>
    <w:rsid w:val="004F2856"/>
    <w:pPr>
      <w:widowControl/>
      <w:autoSpaceDE/>
      <w:autoSpaceDN/>
      <w:adjustRightInd/>
      <w:spacing w:after="120" w:line="480" w:lineRule="auto"/>
      <w:ind w:left="283"/>
    </w:pPr>
    <w:rPr>
      <w:rFonts w:eastAsia="Times New Roman"/>
      <w:sz w:val="24"/>
      <w:szCs w:val="24"/>
    </w:rPr>
  </w:style>
  <w:style w:type="character" w:customStyle="1" w:styleId="25">
    <w:name w:val="Основной текст с отступом 2 Знак"/>
    <w:basedOn w:val="a0"/>
    <w:link w:val="24"/>
    <w:rsid w:val="004F2856"/>
    <w:rPr>
      <w:rFonts w:ascii="Times New Roman" w:eastAsia="Times New Roman" w:hAnsi="Times New Roman"/>
      <w:sz w:val="24"/>
      <w:szCs w:val="24"/>
    </w:rPr>
  </w:style>
  <w:style w:type="paragraph" w:customStyle="1" w:styleId="33">
    <w:name w:val="Обычный3"/>
    <w:rsid w:val="00E135B6"/>
    <w:pPr>
      <w:widowControl w:val="0"/>
      <w:spacing w:after="0" w:line="240" w:lineRule="auto"/>
    </w:pPr>
    <w:rPr>
      <w:rFonts w:ascii="Times New Roman" w:eastAsia="Times New Roman" w:hAnsi="Times New Roman"/>
      <w:snapToGrid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56B"/>
    <w:pPr>
      <w:widowControl w:val="0"/>
      <w:autoSpaceDE w:val="0"/>
      <w:autoSpaceDN w:val="0"/>
      <w:adjustRightInd w:val="0"/>
      <w:spacing w:after="0" w:line="240" w:lineRule="auto"/>
    </w:pPr>
    <w:rPr>
      <w:rFonts w:ascii="Times New Roman" w:hAnsi="Times New Roman"/>
      <w:sz w:val="20"/>
      <w:szCs w:val="20"/>
    </w:rPr>
  </w:style>
  <w:style w:type="paragraph" w:styleId="1">
    <w:name w:val="heading 1"/>
    <w:basedOn w:val="a"/>
    <w:next w:val="a"/>
    <w:link w:val="10"/>
    <w:qFormat/>
    <w:rsid w:val="003D6A88"/>
    <w:pPr>
      <w:keepNext/>
      <w:widowControl/>
      <w:numPr>
        <w:numId w:val="1"/>
      </w:numPr>
      <w:suppressAutoHyphens/>
      <w:autoSpaceDE/>
      <w:autoSpaceDN/>
      <w:adjustRightInd/>
      <w:jc w:val="center"/>
      <w:outlineLvl w:val="0"/>
    </w:pPr>
    <w:rPr>
      <w:rFonts w:eastAsia="Times New Roman"/>
      <w:sz w:val="28"/>
      <w:szCs w:val="24"/>
      <w:lang w:eastAsia="ar-SA"/>
    </w:rPr>
  </w:style>
  <w:style w:type="paragraph" w:styleId="2">
    <w:name w:val="heading 2"/>
    <w:basedOn w:val="a"/>
    <w:next w:val="a"/>
    <w:link w:val="20"/>
    <w:qFormat/>
    <w:rsid w:val="003D6A88"/>
    <w:pPr>
      <w:keepNext/>
      <w:widowControl/>
      <w:numPr>
        <w:ilvl w:val="1"/>
        <w:numId w:val="1"/>
      </w:numPr>
      <w:suppressAutoHyphens/>
      <w:autoSpaceDE/>
      <w:autoSpaceDN/>
      <w:adjustRightInd/>
      <w:ind w:left="4320"/>
      <w:outlineLvl w:val="1"/>
    </w:pPr>
    <w:rPr>
      <w:rFonts w:eastAsia="Times New Roman"/>
      <w:sz w:val="28"/>
      <w:szCs w:val="24"/>
      <w:lang w:val="uk-UA" w:eastAsia="ar-SA"/>
    </w:rPr>
  </w:style>
  <w:style w:type="paragraph" w:styleId="3">
    <w:name w:val="heading 3"/>
    <w:basedOn w:val="a"/>
    <w:next w:val="a"/>
    <w:link w:val="30"/>
    <w:uiPriority w:val="9"/>
    <w:unhideWhenUsed/>
    <w:qFormat/>
    <w:rsid w:val="00733A6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733A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B4CD0"/>
    <w:pPr>
      <w:tabs>
        <w:tab w:val="center" w:pos="4677"/>
        <w:tab w:val="right" w:pos="9355"/>
      </w:tabs>
    </w:pPr>
  </w:style>
  <w:style w:type="character" w:customStyle="1" w:styleId="a4">
    <w:name w:val="Верхний колонтитул Знак"/>
    <w:basedOn w:val="a0"/>
    <w:link w:val="a3"/>
    <w:uiPriority w:val="99"/>
    <w:rsid w:val="00EB4CD0"/>
    <w:rPr>
      <w:rFonts w:ascii="Times New Roman" w:hAnsi="Times New Roman"/>
      <w:sz w:val="20"/>
      <w:szCs w:val="20"/>
    </w:rPr>
  </w:style>
  <w:style w:type="paragraph" w:styleId="a5">
    <w:name w:val="footer"/>
    <w:basedOn w:val="a"/>
    <w:link w:val="a6"/>
    <w:uiPriority w:val="99"/>
    <w:rsid w:val="00EB4CD0"/>
    <w:pPr>
      <w:tabs>
        <w:tab w:val="center" w:pos="4677"/>
        <w:tab w:val="right" w:pos="9355"/>
      </w:tabs>
    </w:pPr>
  </w:style>
  <w:style w:type="character" w:customStyle="1" w:styleId="a6">
    <w:name w:val="Нижний колонтитул Знак"/>
    <w:basedOn w:val="a0"/>
    <w:link w:val="a5"/>
    <w:uiPriority w:val="99"/>
    <w:rsid w:val="00EB4CD0"/>
    <w:rPr>
      <w:rFonts w:ascii="Times New Roman" w:hAnsi="Times New Roman"/>
      <w:sz w:val="20"/>
      <w:szCs w:val="20"/>
    </w:rPr>
  </w:style>
  <w:style w:type="paragraph" w:styleId="a7">
    <w:name w:val="Body Text"/>
    <w:basedOn w:val="a"/>
    <w:link w:val="a8"/>
    <w:rsid w:val="00883E65"/>
    <w:pPr>
      <w:widowControl/>
      <w:autoSpaceDE/>
      <w:autoSpaceDN/>
      <w:adjustRightInd/>
      <w:spacing w:line="360" w:lineRule="auto"/>
      <w:jc w:val="both"/>
    </w:pPr>
    <w:rPr>
      <w:rFonts w:eastAsia="Times New Roman"/>
      <w:sz w:val="28"/>
    </w:rPr>
  </w:style>
  <w:style w:type="character" w:customStyle="1" w:styleId="a8">
    <w:name w:val="Основной текст Знак"/>
    <w:basedOn w:val="a0"/>
    <w:link w:val="a7"/>
    <w:rsid w:val="00883E65"/>
    <w:rPr>
      <w:rFonts w:ascii="Times New Roman" w:eastAsia="Times New Roman" w:hAnsi="Times New Roman"/>
      <w:sz w:val="28"/>
      <w:szCs w:val="20"/>
    </w:rPr>
  </w:style>
  <w:style w:type="table" w:styleId="a9">
    <w:name w:val="Table Grid"/>
    <w:basedOn w:val="a1"/>
    <w:uiPriority w:val="59"/>
    <w:rsid w:val="0088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312C1"/>
    <w:pPr>
      <w:ind w:left="720"/>
      <w:contextualSpacing/>
    </w:pPr>
  </w:style>
  <w:style w:type="paragraph" w:customStyle="1" w:styleId="11">
    <w:name w:val="Обычный1"/>
    <w:basedOn w:val="a"/>
    <w:rsid w:val="003739E7"/>
    <w:pPr>
      <w:widowControl/>
      <w:adjustRightInd/>
      <w:spacing w:line="360" w:lineRule="auto"/>
      <w:ind w:firstLine="709"/>
      <w:jc w:val="both"/>
    </w:pPr>
    <w:rPr>
      <w:rFonts w:eastAsia="Times New Roman" w:cs="Arial"/>
      <w:snapToGrid w:val="0"/>
      <w:sz w:val="28"/>
      <w:szCs w:val="24"/>
      <w:lang w:val="uk-UA"/>
    </w:rPr>
  </w:style>
  <w:style w:type="paragraph" w:customStyle="1" w:styleId="ab">
    <w:name w:val="ГОСТ_основной_текст"/>
    <w:basedOn w:val="ac"/>
    <w:rsid w:val="00C86228"/>
    <w:pPr>
      <w:widowControl/>
      <w:autoSpaceDE/>
      <w:autoSpaceDN/>
      <w:adjustRightInd/>
      <w:spacing w:after="0" w:line="360" w:lineRule="auto"/>
      <w:ind w:left="0" w:firstLine="720"/>
      <w:jc w:val="both"/>
    </w:pPr>
    <w:rPr>
      <w:rFonts w:eastAsia="Times New Roman"/>
      <w:sz w:val="28"/>
      <w:szCs w:val="28"/>
    </w:rPr>
  </w:style>
  <w:style w:type="paragraph" w:styleId="ac">
    <w:name w:val="Body Text Indent"/>
    <w:basedOn w:val="a"/>
    <w:link w:val="ad"/>
    <w:uiPriority w:val="99"/>
    <w:rsid w:val="00C86228"/>
    <w:pPr>
      <w:spacing w:after="120"/>
      <w:ind w:left="283"/>
    </w:pPr>
  </w:style>
  <w:style w:type="character" w:customStyle="1" w:styleId="ad">
    <w:name w:val="Отступ основного текста Знак"/>
    <w:basedOn w:val="a0"/>
    <w:link w:val="ac"/>
    <w:uiPriority w:val="99"/>
    <w:rsid w:val="00C86228"/>
    <w:rPr>
      <w:rFonts w:ascii="Times New Roman" w:hAnsi="Times New Roman"/>
      <w:sz w:val="20"/>
      <w:szCs w:val="20"/>
    </w:rPr>
  </w:style>
  <w:style w:type="paragraph" w:styleId="31">
    <w:name w:val="Body Text Indent 3"/>
    <w:basedOn w:val="a"/>
    <w:link w:val="32"/>
    <w:uiPriority w:val="99"/>
    <w:rsid w:val="007D129B"/>
    <w:pPr>
      <w:spacing w:after="120"/>
      <w:ind w:left="283"/>
    </w:pPr>
    <w:rPr>
      <w:sz w:val="16"/>
      <w:szCs w:val="16"/>
    </w:rPr>
  </w:style>
  <w:style w:type="character" w:customStyle="1" w:styleId="32">
    <w:name w:val="Основной текст с отступом 3 Знак"/>
    <w:basedOn w:val="a0"/>
    <w:link w:val="31"/>
    <w:uiPriority w:val="99"/>
    <w:rsid w:val="007D129B"/>
    <w:rPr>
      <w:rFonts w:ascii="Times New Roman" w:hAnsi="Times New Roman"/>
      <w:sz w:val="16"/>
      <w:szCs w:val="16"/>
    </w:rPr>
  </w:style>
  <w:style w:type="paragraph" w:styleId="ae">
    <w:name w:val="Balloon Text"/>
    <w:basedOn w:val="a"/>
    <w:link w:val="af"/>
    <w:uiPriority w:val="99"/>
    <w:rsid w:val="00867AF0"/>
    <w:rPr>
      <w:rFonts w:ascii="Tahoma" w:hAnsi="Tahoma" w:cs="Tahoma"/>
      <w:sz w:val="16"/>
      <w:szCs w:val="16"/>
    </w:rPr>
  </w:style>
  <w:style w:type="character" w:customStyle="1" w:styleId="af">
    <w:name w:val="Текст выноски Знак"/>
    <w:basedOn w:val="a0"/>
    <w:link w:val="ae"/>
    <w:uiPriority w:val="99"/>
    <w:rsid w:val="00867AF0"/>
    <w:rPr>
      <w:rFonts w:ascii="Tahoma" w:hAnsi="Tahoma" w:cs="Tahoma"/>
      <w:sz w:val="16"/>
      <w:szCs w:val="16"/>
    </w:rPr>
  </w:style>
  <w:style w:type="paragraph" w:customStyle="1" w:styleId="Default">
    <w:name w:val="Default"/>
    <w:rsid w:val="0022202E"/>
    <w:pPr>
      <w:autoSpaceDE w:val="0"/>
      <w:autoSpaceDN w:val="0"/>
      <w:adjustRightInd w:val="0"/>
      <w:spacing w:after="0" w:line="240" w:lineRule="auto"/>
    </w:pPr>
    <w:rPr>
      <w:rFonts w:ascii="Times New Roman" w:eastAsia="Times New Roman" w:hAnsi="Times New Roman"/>
      <w:color w:val="000000"/>
      <w:sz w:val="24"/>
      <w:szCs w:val="24"/>
      <w:lang w:val="uk-UA" w:eastAsia="uk-UA"/>
    </w:rPr>
  </w:style>
  <w:style w:type="paragraph" w:customStyle="1" w:styleId="CharChar">
    <w:name w:val="Char Char"/>
    <w:basedOn w:val="a"/>
    <w:rsid w:val="00B438C3"/>
    <w:pPr>
      <w:widowControl/>
      <w:autoSpaceDE/>
      <w:autoSpaceDN/>
      <w:adjustRightInd/>
    </w:pPr>
    <w:rPr>
      <w:rFonts w:ascii="Verdana" w:eastAsia="Times New Roman" w:hAnsi="Verdana" w:cs="Verdana"/>
      <w:lang w:val="en-US" w:eastAsia="en-US"/>
    </w:rPr>
  </w:style>
  <w:style w:type="character" w:customStyle="1" w:styleId="10">
    <w:name w:val="Заголовок 1 Знак"/>
    <w:basedOn w:val="a0"/>
    <w:link w:val="1"/>
    <w:rsid w:val="003D6A88"/>
    <w:rPr>
      <w:rFonts w:ascii="Times New Roman" w:eastAsia="Times New Roman" w:hAnsi="Times New Roman"/>
      <w:sz w:val="28"/>
      <w:szCs w:val="24"/>
      <w:lang w:eastAsia="ar-SA"/>
    </w:rPr>
  </w:style>
  <w:style w:type="character" w:customStyle="1" w:styleId="20">
    <w:name w:val="Заголовок 2 Знак"/>
    <w:basedOn w:val="a0"/>
    <w:link w:val="2"/>
    <w:rsid w:val="003D6A88"/>
    <w:rPr>
      <w:rFonts w:ascii="Times New Roman" w:eastAsia="Times New Roman" w:hAnsi="Times New Roman"/>
      <w:sz w:val="28"/>
      <w:szCs w:val="24"/>
      <w:lang w:val="uk-UA" w:eastAsia="ar-SA"/>
    </w:rPr>
  </w:style>
  <w:style w:type="paragraph" w:customStyle="1" w:styleId="Textbody">
    <w:name w:val="Text body"/>
    <w:basedOn w:val="a"/>
    <w:rsid w:val="00C94835"/>
    <w:pPr>
      <w:widowControl/>
      <w:suppressAutoHyphens/>
      <w:autoSpaceDE/>
      <w:adjustRightInd/>
      <w:spacing w:line="360" w:lineRule="auto"/>
      <w:jc w:val="both"/>
      <w:textAlignment w:val="baseline"/>
    </w:pPr>
    <w:rPr>
      <w:rFonts w:eastAsia="Times New Roman"/>
      <w:kern w:val="3"/>
      <w:sz w:val="28"/>
      <w:lang w:eastAsia="zh-CN"/>
    </w:rPr>
  </w:style>
  <w:style w:type="character" w:customStyle="1" w:styleId="30">
    <w:name w:val="Заголовок 3 Знак"/>
    <w:basedOn w:val="a0"/>
    <w:link w:val="3"/>
    <w:uiPriority w:val="9"/>
    <w:rsid w:val="00733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733A62"/>
    <w:rPr>
      <w:rFonts w:asciiTheme="majorHAnsi" w:eastAsiaTheme="majorEastAsia" w:hAnsiTheme="majorHAnsi" w:cstheme="majorBidi"/>
      <w:i/>
      <w:iCs/>
      <w:color w:val="365F91" w:themeColor="accent1" w:themeShade="BF"/>
      <w:sz w:val="20"/>
      <w:szCs w:val="20"/>
    </w:rPr>
  </w:style>
  <w:style w:type="paragraph" w:styleId="21">
    <w:name w:val="Body Text 2"/>
    <w:basedOn w:val="a"/>
    <w:link w:val="22"/>
    <w:uiPriority w:val="99"/>
    <w:semiHidden/>
    <w:unhideWhenUsed/>
    <w:rsid w:val="00733A62"/>
    <w:pPr>
      <w:spacing w:after="120" w:line="480" w:lineRule="auto"/>
    </w:pPr>
  </w:style>
  <w:style w:type="character" w:customStyle="1" w:styleId="22">
    <w:name w:val="Основной текст 2 Знак"/>
    <w:basedOn w:val="a0"/>
    <w:link w:val="21"/>
    <w:uiPriority w:val="99"/>
    <w:semiHidden/>
    <w:rsid w:val="00733A62"/>
    <w:rPr>
      <w:rFonts w:ascii="Times New Roman" w:hAnsi="Times New Roman"/>
      <w:sz w:val="20"/>
      <w:szCs w:val="20"/>
    </w:rPr>
  </w:style>
  <w:style w:type="paragraph" w:customStyle="1" w:styleId="af0">
    <w:name w:val="Знак Знак Знак Знак Знак Знак Знак"/>
    <w:basedOn w:val="a"/>
    <w:rsid w:val="00B47D0C"/>
    <w:pPr>
      <w:widowControl/>
      <w:autoSpaceDE/>
      <w:autoSpaceDN/>
      <w:adjustRightInd/>
      <w:ind w:firstLine="709"/>
      <w:jc w:val="both"/>
    </w:pPr>
    <w:rPr>
      <w:rFonts w:eastAsia="Times New Roman"/>
      <w:sz w:val="24"/>
    </w:rPr>
  </w:style>
  <w:style w:type="character" w:styleId="af1">
    <w:name w:val="Hyperlink"/>
    <w:basedOn w:val="a0"/>
    <w:uiPriority w:val="99"/>
    <w:rsid w:val="00DB5FD0"/>
    <w:rPr>
      <w:color w:val="0000FF"/>
      <w:u w:val="single"/>
    </w:rPr>
  </w:style>
  <w:style w:type="character" w:customStyle="1" w:styleId="apple-converted-space">
    <w:name w:val="apple-converted-space"/>
    <w:basedOn w:val="a0"/>
    <w:rsid w:val="00CB6279"/>
  </w:style>
  <w:style w:type="paragraph" w:customStyle="1" w:styleId="23">
    <w:name w:val="Обычный2"/>
    <w:rsid w:val="00AD6F71"/>
    <w:pPr>
      <w:widowControl w:val="0"/>
      <w:spacing w:after="0" w:line="240" w:lineRule="auto"/>
    </w:pPr>
    <w:rPr>
      <w:rFonts w:ascii="Times New Roman" w:eastAsia="Times New Roman" w:hAnsi="Times New Roman"/>
      <w:snapToGrid w:val="0"/>
      <w:sz w:val="20"/>
      <w:szCs w:val="20"/>
    </w:rPr>
  </w:style>
  <w:style w:type="paragraph" w:customStyle="1" w:styleId="5">
    <w:name w:val="заголовок 5"/>
    <w:basedOn w:val="a"/>
    <w:next w:val="a"/>
    <w:rsid w:val="00AD6F71"/>
    <w:pPr>
      <w:widowControl/>
      <w:autoSpaceDE/>
      <w:autoSpaceDN/>
      <w:adjustRightInd/>
      <w:spacing w:before="240" w:after="240"/>
      <w:jc w:val="center"/>
    </w:pPr>
    <w:rPr>
      <w:rFonts w:eastAsia="Times New Roman"/>
      <w:sz w:val="28"/>
      <w:lang w:eastAsia="en-US"/>
    </w:rPr>
  </w:style>
  <w:style w:type="character" w:customStyle="1" w:styleId="normalchar">
    <w:name w:val="normal__char"/>
    <w:rsid w:val="00AD6F71"/>
  </w:style>
  <w:style w:type="paragraph" w:customStyle="1" w:styleId="1CharChar">
    <w:name w:val="Знак1 Знак Знак Знак Char Char"/>
    <w:basedOn w:val="a"/>
    <w:rsid w:val="004F2856"/>
    <w:pPr>
      <w:widowControl/>
      <w:autoSpaceDE/>
      <w:autoSpaceDN/>
      <w:adjustRightInd/>
      <w:ind w:firstLine="709"/>
      <w:jc w:val="both"/>
    </w:pPr>
    <w:rPr>
      <w:rFonts w:eastAsia="Times New Roman"/>
      <w:sz w:val="24"/>
    </w:rPr>
  </w:style>
  <w:style w:type="paragraph" w:styleId="24">
    <w:name w:val="Body Text Indent 2"/>
    <w:basedOn w:val="a"/>
    <w:link w:val="25"/>
    <w:rsid w:val="004F2856"/>
    <w:pPr>
      <w:widowControl/>
      <w:autoSpaceDE/>
      <w:autoSpaceDN/>
      <w:adjustRightInd/>
      <w:spacing w:after="120" w:line="480" w:lineRule="auto"/>
      <w:ind w:left="283"/>
    </w:pPr>
    <w:rPr>
      <w:rFonts w:eastAsia="Times New Roman"/>
      <w:sz w:val="24"/>
      <w:szCs w:val="24"/>
    </w:rPr>
  </w:style>
  <w:style w:type="character" w:customStyle="1" w:styleId="25">
    <w:name w:val="Основной текст с отступом 2 Знак"/>
    <w:basedOn w:val="a0"/>
    <w:link w:val="24"/>
    <w:rsid w:val="004F2856"/>
    <w:rPr>
      <w:rFonts w:ascii="Times New Roman" w:eastAsia="Times New Roman" w:hAnsi="Times New Roman"/>
      <w:sz w:val="24"/>
      <w:szCs w:val="24"/>
    </w:rPr>
  </w:style>
  <w:style w:type="paragraph" w:customStyle="1" w:styleId="33">
    <w:name w:val="Обычный3"/>
    <w:rsid w:val="00E135B6"/>
    <w:pPr>
      <w:widowControl w:val="0"/>
      <w:spacing w:after="0" w:line="240" w:lineRule="auto"/>
    </w:pPr>
    <w:rPr>
      <w:rFonts w:ascii="Times New Roman" w:eastAsia="Times New Roman" w:hAnsi="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7924">
      <w:bodyDiv w:val="1"/>
      <w:marLeft w:val="0"/>
      <w:marRight w:val="0"/>
      <w:marTop w:val="0"/>
      <w:marBottom w:val="0"/>
      <w:divBdr>
        <w:top w:val="none" w:sz="0" w:space="0" w:color="auto"/>
        <w:left w:val="none" w:sz="0" w:space="0" w:color="auto"/>
        <w:bottom w:val="none" w:sz="0" w:space="0" w:color="auto"/>
        <w:right w:val="none" w:sz="0" w:space="0" w:color="auto"/>
      </w:divBdr>
    </w:div>
    <w:div w:id="703411592">
      <w:bodyDiv w:val="1"/>
      <w:marLeft w:val="0"/>
      <w:marRight w:val="0"/>
      <w:marTop w:val="0"/>
      <w:marBottom w:val="0"/>
      <w:divBdr>
        <w:top w:val="none" w:sz="0" w:space="0" w:color="auto"/>
        <w:left w:val="none" w:sz="0" w:space="0" w:color="auto"/>
        <w:bottom w:val="none" w:sz="0" w:space="0" w:color="auto"/>
        <w:right w:val="none" w:sz="0" w:space="0" w:color="auto"/>
      </w:divBdr>
    </w:div>
    <w:div w:id="777219762">
      <w:bodyDiv w:val="1"/>
      <w:marLeft w:val="0"/>
      <w:marRight w:val="0"/>
      <w:marTop w:val="0"/>
      <w:marBottom w:val="0"/>
      <w:divBdr>
        <w:top w:val="none" w:sz="0" w:space="0" w:color="auto"/>
        <w:left w:val="none" w:sz="0" w:space="0" w:color="auto"/>
        <w:bottom w:val="none" w:sz="0" w:space="0" w:color="auto"/>
        <w:right w:val="none" w:sz="0" w:space="0" w:color="auto"/>
      </w:divBdr>
    </w:div>
    <w:div w:id="848713800">
      <w:bodyDiv w:val="1"/>
      <w:marLeft w:val="0"/>
      <w:marRight w:val="0"/>
      <w:marTop w:val="0"/>
      <w:marBottom w:val="0"/>
      <w:divBdr>
        <w:top w:val="none" w:sz="0" w:space="0" w:color="auto"/>
        <w:left w:val="none" w:sz="0" w:space="0" w:color="auto"/>
        <w:bottom w:val="none" w:sz="0" w:space="0" w:color="auto"/>
        <w:right w:val="none" w:sz="0" w:space="0" w:color="auto"/>
      </w:divBdr>
    </w:div>
    <w:div w:id="896866496">
      <w:bodyDiv w:val="1"/>
      <w:marLeft w:val="0"/>
      <w:marRight w:val="0"/>
      <w:marTop w:val="0"/>
      <w:marBottom w:val="0"/>
      <w:divBdr>
        <w:top w:val="none" w:sz="0" w:space="0" w:color="auto"/>
        <w:left w:val="none" w:sz="0" w:space="0" w:color="auto"/>
        <w:bottom w:val="none" w:sz="0" w:space="0" w:color="auto"/>
        <w:right w:val="none" w:sz="0" w:space="0" w:color="auto"/>
      </w:divBdr>
    </w:div>
    <w:div w:id="19248711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hyperlink" Target="http://www.nbuv.gov.ua/portal/natural/Npdntu_ikot/2011_14/1_05.pdf" TargetMode="External"/><Relationship Id="rId21" Type="http://schemas.openxmlformats.org/officeDocument/2006/relationships/hyperlink" Target="http://www.ukrbook.net/DSTU_pabl.htm" TargetMode="External"/><Relationship Id="rId22" Type="http://schemas.openxmlformats.org/officeDocument/2006/relationships/hyperlink" Target="http://parallel.ncycle.org/cuda_sync.pdf" TargetMode="External"/><Relationship Id="rId23" Type="http://schemas.openxmlformats.org/officeDocument/2006/relationships/hyperlink" Target="http://www.mpi-forum.org"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image" Target="media/image3.wmf"/><Relationship Id="rId13" Type="http://schemas.openxmlformats.org/officeDocument/2006/relationships/oleObject" Target="embeddings/________________Microsoft_Equation1.bin"/><Relationship Id="rId14" Type="http://schemas.openxmlformats.org/officeDocument/2006/relationships/image" Target="media/image4.wmf"/><Relationship Id="rId15" Type="http://schemas.openxmlformats.org/officeDocument/2006/relationships/oleObject" Target="embeddings/________________Microsoft_Equation2.bin"/><Relationship Id="rId16" Type="http://schemas.openxmlformats.org/officeDocument/2006/relationships/image" Target="media/image5.wmf"/><Relationship Id="rId17" Type="http://schemas.openxmlformats.org/officeDocument/2006/relationships/oleObject" Target="embeddings/________________Microsoft_Equation3.bin"/><Relationship Id="rId18" Type="http://schemas.openxmlformats.org/officeDocument/2006/relationships/hyperlink" Target="http://www.ukrbook.net/DSTU_pabl.htm" TargetMode="External"/><Relationship Id="rId19" Type="http://schemas.openxmlformats.org/officeDocument/2006/relationships/hyperlink" Target="http://www.ukrbook.net/DSTU_pabl.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176B9-92EA-6547-9EF9-32410E11F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11232</Words>
  <Characters>64027</Characters>
  <Application>Microsoft Macintosh Word</Application>
  <DocSecurity>0</DocSecurity>
  <Lines>533</Lines>
  <Paragraphs>150</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Методичка_ПИ_дипломирование</vt:lpstr>
      <vt:lpstr/>
      <vt:lpstr>    </vt:lpstr>
      <vt:lpstr>    </vt:lpstr>
      <vt:lpstr>    </vt:lpstr>
      <vt:lpstr>    </vt:lpstr>
      <vt:lpstr>    </vt:lpstr>
      <vt:lpstr>    </vt:lpstr>
      <vt:lpstr>    </vt:lpstr>
      <vt:lpstr>    </vt:lpstr>
      <vt:lpstr>    </vt:lpstr>
      <vt:lpstr>    </vt:lpstr>
      <vt:lpstr>    </vt:lpstr>
      <vt:lpstr>    ДОДАТОК И</vt:lpstr>
      <vt:lpstr>    И.3 Зразок акту впровадження на підприємстві</vt:lpstr>
    </vt:vector>
  </TitlesOfParts>
  <Company>Hewlett-Packard</Company>
  <LinksUpToDate>false</LinksUpToDate>
  <CharactersWithSpaces>75109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Методичка_ПИ_дипломирование</dc:title>
  <dc:creator>Olga Dmitrieva</dc:creator>
  <cp:lastModifiedBy>iMac цц</cp:lastModifiedBy>
  <cp:revision>6</cp:revision>
  <cp:lastPrinted>2015-05-09T08:49:00Z</cp:lastPrinted>
  <dcterms:created xsi:type="dcterms:W3CDTF">2015-05-12T14:26:00Z</dcterms:created>
  <dcterms:modified xsi:type="dcterms:W3CDTF">2015-05-12T14:47:00Z</dcterms:modified>
</cp:coreProperties>
</file>